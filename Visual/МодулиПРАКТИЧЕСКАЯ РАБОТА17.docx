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29" w:rsidRDefault="00EE4129" w:rsidP="00EE4129">
      <w:pPr>
        <w:pStyle w:val="1"/>
        <w:kinsoku w:val="0"/>
        <w:overflowPunct w:val="0"/>
        <w:spacing w:before="69" w:line="251" w:lineRule="exact"/>
        <w:ind w:left="433" w:right="11" w:firstLine="0"/>
        <w:jc w:val="center"/>
      </w:pPr>
      <w:r>
        <w:t>Практическая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№17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left="433" w:right="5"/>
        <w:jc w:val="center"/>
      </w:pPr>
      <w:r>
        <w:t>Проектирование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нотации</w:t>
      </w:r>
      <w:r>
        <w:rPr>
          <w:spacing w:val="-1"/>
        </w:rPr>
        <w:t xml:space="preserve"> </w:t>
      </w:r>
      <w:r>
        <w:t>IDEF1X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MS</w:t>
      </w:r>
      <w:r>
        <w:rPr>
          <w:spacing w:val="-4"/>
        </w:rPr>
        <w:t xml:space="preserve"> </w:t>
      </w:r>
      <w:proofErr w:type="spellStart"/>
      <w:r>
        <w:t>Visio</w:t>
      </w:r>
      <w:proofErr w:type="spellEnd"/>
    </w:p>
    <w:p w:rsidR="00EE4129" w:rsidRDefault="00EE4129" w:rsidP="00EE4129">
      <w:pPr>
        <w:pStyle w:val="a3"/>
        <w:kinsoku w:val="0"/>
        <w:overflowPunct w:val="0"/>
        <w:spacing w:before="2"/>
      </w:pPr>
    </w:p>
    <w:p w:rsidR="00EE4129" w:rsidRDefault="00EE4129" w:rsidP="00440EDC">
      <w:pPr>
        <w:pStyle w:val="1"/>
        <w:numPr>
          <w:ilvl w:val="0"/>
          <w:numId w:val="18"/>
        </w:numPr>
        <w:tabs>
          <w:tab w:val="left" w:pos="1275"/>
        </w:tabs>
        <w:kinsoku w:val="0"/>
        <w:overflowPunct w:val="0"/>
        <w:spacing w:before="1" w:line="251" w:lineRule="exact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 w:rsidR="00EE4129" w:rsidRDefault="00EE4129" w:rsidP="00EE4129">
      <w:pPr>
        <w:pStyle w:val="a3"/>
        <w:kinsoku w:val="0"/>
        <w:overflowPunct w:val="0"/>
        <w:ind w:left="566" w:right="561" w:firstLine="427"/>
      </w:pPr>
      <w:r>
        <w:rPr>
          <w:spacing w:val="-1"/>
        </w:rPr>
        <w:t>Целью</w:t>
      </w:r>
      <w:r>
        <w:rPr>
          <w:spacing w:val="-12"/>
        </w:rPr>
        <w:t xml:space="preserve"> </w:t>
      </w:r>
      <w:r>
        <w:rPr>
          <w:spacing w:val="-1"/>
        </w:rPr>
        <w:t>работы</w:t>
      </w:r>
      <w:r>
        <w:rPr>
          <w:spacing w:val="-11"/>
        </w:rPr>
        <w:t xml:space="preserve"> </w:t>
      </w:r>
      <w:r>
        <w:rPr>
          <w:spacing w:val="-1"/>
        </w:rPr>
        <w:t>является</w:t>
      </w:r>
      <w:r>
        <w:rPr>
          <w:spacing w:val="-13"/>
        </w:rPr>
        <w:t xml:space="preserve"> </w:t>
      </w:r>
      <w:r>
        <w:rPr>
          <w:spacing w:val="-1"/>
        </w:rPr>
        <w:t>освоение</w:t>
      </w:r>
      <w:r>
        <w:rPr>
          <w:spacing w:val="-12"/>
        </w:rPr>
        <w:t xml:space="preserve"> </w:t>
      </w:r>
      <w:r>
        <w:t>технологии</w:t>
      </w:r>
      <w:r>
        <w:rPr>
          <w:spacing w:val="-13"/>
        </w:rPr>
        <w:t xml:space="preserve"> </w:t>
      </w:r>
      <w:r>
        <w:t>построения</w:t>
      </w:r>
      <w:r>
        <w:rPr>
          <w:spacing w:val="-13"/>
        </w:rPr>
        <w:t xml:space="preserve"> </w:t>
      </w:r>
      <w:r>
        <w:t>информационной</w:t>
      </w:r>
      <w:r>
        <w:rPr>
          <w:spacing w:val="-13"/>
        </w:rPr>
        <w:t xml:space="preserve"> </w:t>
      </w:r>
      <w:r>
        <w:t>модели</w:t>
      </w:r>
      <w:r>
        <w:rPr>
          <w:spacing w:val="-13"/>
        </w:rPr>
        <w:t xml:space="preserve"> </w:t>
      </w:r>
      <w:r>
        <w:t>логического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физического</w:t>
      </w:r>
      <w:r>
        <w:rPr>
          <w:spacing w:val="-52"/>
        </w:rPr>
        <w:t xml:space="preserve"> </w:t>
      </w:r>
      <w:r>
        <w:t>уровней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нотации</w:t>
      </w:r>
      <w:r>
        <w:rPr>
          <w:spacing w:val="2"/>
        </w:rPr>
        <w:t xml:space="preserve"> </w:t>
      </w:r>
      <w:r>
        <w:t>IDEF1X</w:t>
      </w:r>
      <w:r>
        <w:rPr>
          <w:spacing w:val="1"/>
        </w:rPr>
        <w:t xml:space="preserve"> </w:t>
      </w:r>
      <w:r>
        <w:t xml:space="preserve">с использованием пакета </w:t>
      </w:r>
      <w:proofErr w:type="spellStart"/>
      <w:r>
        <w:t>Microsoft</w:t>
      </w:r>
      <w:proofErr w:type="spellEnd"/>
      <w:r>
        <w:rPr>
          <w:spacing w:val="-2"/>
        </w:rPr>
        <w:t xml:space="preserve"> </w:t>
      </w:r>
      <w:proofErr w:type="spellStart"/>
      <w:r>
        <w:t>Visio</w:t>
      </w:r>
      <w:proofErr w:type="spellEnd"/>
      <w:r>
        <w:t>.</w:t>
      </w:r>
    </w:p>
    <w:p w:rsidR="00EE4129" w:rsidRDefault="00EE4129" w:rsidP="00EE4129">
      <w:pPr>
        <w:pStyle w:val="a3"/>
        <w:kinsoku w:val="0"/>
        <w:overflowPunct w:val="0"/>
        <w:spacing w:before="2"/>
      </w:pPr>
    </w:p>
    <w:p w:rsidR="00EE4129" w:rsidRDefault="00EE4129" w:rsidP="00440EDC">
      <w:pPr>
        <w:pStyle w:val="1"/>
        <w:numPr>
          <w:ilvl w:val="0"/>
          <w:numId w:val="18"/>
        </w:numPr>
        <w:tabs>
          <w:tab w:val="left" w:pos="1275"/>
        </w:tabs>
        <w:kinsoku w:val="0"/>
        <w:overflowPunct w:val="0"/>
        <w:spacing w:line="251" w:lineRule="exact"/>
      </w:pPr>
      <w:r>
        <w:t>Задачи</w:t>
      </w:r>
    </w:p>
    <w:p w:rsidR="00EE4129" w:rsidRDefault="00EE4129" w:rsidP="00EE4129">
      <w:pPr>
        <w:pStyle w:val="a3"/>
        <w:kinsoku w:val="0"/>
        <w:overflowPunct w:val="0"/>
        <w:spacing w:line="250" w:lineRule="exact"/>
        <w:ind w:left="993"/>
      </w:pPr>
      <w:r>
        <w:t>Основными</w:t>
      </w:r>
      <w:r>
        <w:rPr>
          <w:spacing w:val="-2"/>
        </w:rPr>
        <w:t xml:space="preserve"> </w:t>
      </w:r>
      <w:r>
        <w:t>задачами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работы являются:</w:t>
      </w:r>
    </w:p>
    <w:p w:rsidR="00EE4129" w:rsidRDefault="00EE4129" w:rsidP="00440EDC">
      <w:pPr>
        <w:pStyle w:val="a7"/>
        <w:numPr>
          <w:ilvl w:val="0"/>
          <w:numId w:val="17"/>
        </w:numPr>
        <w:tabs>
          <w:tab w:val="left" w:pos="1275"/>
        </w:tabs>
        <w:kinsoku w:val="0"/>
        <w:overflowPunct w:val="0"/>
        <w:spacing w:line="268" w:lineRule="exact"/>
        <w:rPr>
          <w:sz w:val="22"/>
          <w:szCs w:val="22"/>
        </w:rPr>
      </w:pPr>
      <w:r>
        <w:rPr>
          <w:sz w:val="22"/>
          <w:szCs w:val="22"/>
        </w:rPr>
        <w:t>приобретение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студентами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навыков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построения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информационной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логического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уровня;</w:t>
      </w:r>
    </w:p>
    <w:p w:rsidR="00EE4129" w:rsidRDefault="00EE4129" w:rsidP="00440EDC">
      <w:pPr>
        <w:pStyle w:val="a7"/>
        <w:numPr>
          <w:ilvl w:val="0"/>
          <w:numId w:val="17"/>
        </w:numPr>
        <w:tabs>
          <w:tab w:val="left" w:pos="1275"/>
        </w:tabs>
        <w:kinsoku w:val="0"/>
        <w:overflowPunct w:val="0"/>
        <w:spacing w:line="269" w:lineRule="exact"/>
        <w:rPr>
          <w:sz w:val="22"/>
          <w:szCs w:val="22"/>
        </w:rPr>
      </w:pPr>
      <w:r>
        <w:rPr>
          <w:sz w:val="22"/>
          <w:szCs w:val="22"/>
        </w:rPr>
        <w:t>нормализации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полученной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модели;</w:t>
      </w:r>
    </w:p>
    <w:p w:rsidR="00EE4129" w:rsidRDefault="00EE4129" w:rsidP="00440EDC">
      <w:pPr>
        <w:pStyle w:val="a7"/>
        <w:numPr>
          <w:ilvl w:val="0"/>
          <w:numId w:val="17"/>
        </w:numPr>
        <w:tabs>
          <w:tab w:val="left" w:pos="1275"/>
        </w:tabs>
        <w:kinsoku w:val="0"/>
        <w:overflowPunct w:val="0"/>
        <w:spacing w:line="269" w:lineRule="exact"/>
        <w:rPr>
          <w:sz w:val="22"/>
          <w:szCs w:val="22"/>
        </w:rPr>
      </w:pPr>
      <w:r>
        <w:rPr>
          <w:sz w:val="22"/>
          <w:szCs w:val="22"/>
        </w:rPr>
        <w:t>построения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информационной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физического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уровня.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440EDC">
      <w:pPr>
        <w:pStyle w:val="1"/>
        <w:numPr>
          <w:ilvl w:val="0"/>
          <w:numId w:val="18"/>
        </w:numPr>
        <w:tabs>
          <w:tab w:val="left" w:pos="1275"/>
        </w:tabs>
        <w:kinsoku w:val="0"/>
        <w:overflowPunct w:val="0"/>
        <w:jc w:val="both"/>
      </w:pPr>
      <w:r>
        <w:t>Краткие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EE4129" w:rsidRDefault="00EE4129" w:rsidP="00EE4129">
      <w:pPr>
        <w:pStyle w:val="a3"/>
        <w:kinsoku w:val="0"/>
        <w:overflowPunct w:val="0"/>
        <w:rPr>
          <w:b/>
          <w:bCs/>
        </w:rPr>
      </w:pPr>
    </w:p>
    <w:p w:rsidR="00EE4129" w:rsidRDefault="00EE4129" w:rsidP="00440EDC">
      <w:pPr>
        <w:pStyle w:val="2"/>
        <w:numPr>
          <w:ilvl w:val="1"/>
          <w:numId w:val="18"/>
        </w:numPr>
        <w:tabs>
          <w:tab w:val="left" w:pos="1380"/>
        </w:tabs>
        <w:kinsoku w:val="0"/>
        <w:overflowPunct w:val="0"/>
        <w:jc w:val="both"/>
      </w:pPr>
      <w:r>
        <w:t>Понятие</w:t>
      </w:r>
      <w:r>
        <w:rPr>
          <w:spacing w:val="-5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модели.</w:t>
      </w:r>
      <w:r>
        <w:rPr>
          <w:spacing w:val="-5"/>
        </w:rPr>
        <w:t xml:space="preserve"> </w:t>
      </w:r>
      <w:r>
        <w:t>Уровни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spacing w:before="8"/>
        <w:rPr>
          <w:b/>
          <w:bCs/>
          <w:i/>
          <w:iCs/>
          <w:sz w:val="21"/>
          <w:szCs w:val="21"/>
        </w:rPr>
      </w:pP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</w:pPr>
      <w:r>
        <w:t>Методология</w:t>
      </w:r>
      <w:r>
        <w:rPr>
          <w:spacing w:val="26"/>
        </w:rPr>
        <w:t xml:space="preserve"> </w:t>
      </w:r>
      <w:r>
        <w:t>IDEF1X</w:t>
      </w:r>
      <w:r>
        <w:rPr>
          <w:spacing w:val="84"/>
        </w:rPr>
        <w:t xml:space="preserve"> </w:t>
      </w:r>
      <w:r>
        <w:t>–</w:t>
      </w:r>
      <w:r>
        <w:rPr>
          <w:spacing w:val="82"/>
        </w:rPr>
        <w:t xml:space="preserve"> </w:t>
      </w:r>
      <w:r>
        <w:t>язык</w:t>
      </w:r>
      <w:r>
        <w:rPr>
          <w:spacing w:val="83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семантического</w:t>
      </w:r>
      <w:r>
        <w:rPr>
          <w:spacing w:val="81"/>
        </w:rPr>
        <w:t xml:space="preserve"> </w:t>
      </w:r>
      <w:r>
        <w:t>моделирования</w:t>
      </w:r>
      <w:r>
        <w:rPr>
          <w:spacing w:val="82"/>
        </w:rPr>
        <w:t xml:space="preserve"> </w:t>
      </w:r>
      <w:r>
        <w:t>данных,</w:t>
      </w:r>
      <w:r>
        <w:rPr>
          <w:spacing w:val="81"/>
        </w:rPr>
        <w:t xml:space="preserve"> </w:t>
      </w:r>
      <w:r>
        <w:t>основанный</w:t>
      </w:r>
      <w:r>
        <w:rPr>
          <w:spacing w:val="81"/>
        </w:rPr>
        <w:t xml:space="preserve"> </w:t>
      </w:r>
      <w:r>
        <w:t>на</w:t>
      </w:r>
      <w:r>
        <w:rPr>
          <w:spacing w:val="83"/>
        </w:rPr>
        <w:t xml:space="preserve"> </w:t>
      </w:r>
      <w:r>
        <w:t>концепции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566"/>
      </w:pPr>
      <w:r>
        <w:t>«сущность-связь».</w:t>
      </w:r>
    </w:p>
    <w:p w:rsidR="00EE4129" w:rsidRDefault="00EE4129" w:rsidP="00EE4129">
      <w:pPr>
        <w:pStyle w:val="a3"/>
        <w:kinsoku w:val="0"/>
        <w:overflowPunct w:val="0"/>
        <w:spacing w:before="2" w:line="252" w:lineRule="exact"/>
        <w:ind w:left="993"/>
      </w:pPr>
      <w:r>
        <w:t>Различают</w:t>
      </w:r>
      <w:r>
        <w:rPr>
          <w:spacing w:val="-2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уровня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модели:</w:t>
      </w:r>
      <w:r>
        <w:rPr>
          <w:spacing w:val="-4"/>
        </w:rPr>
        <w:t xml:space="preserve"> </w:t>
      </w:r>
      <w:r>
        <w:rPr>
          <w:b/>
          <w:bCs/>
        </w:rPr>
        <w:t>логический</w:t>
      </w:r>
      <w:r>
        <w:rPr>
          <w:b/>
          <w:bCs/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b/>
          <w:bCs/>
        </w:rPr>
        <w:t>физический</w:t>
      </w:r>
      <w:r>
        <w:t>.</w:t>
      </w:r>
    </w:p>
    <w:p w:rsidR="00EE4129" w:rsidRDefault="00EE4129" w:rsidP="00EE4129">
      <w:pPr>
        <w:pStyle w:val="a3"/>
        <w:kinsoku w:val="0"/>
        <w:overflowPunct w:val="0"/>
        <w:ind w:left="566" w:right="561" w:firstLine="427"/>
      </w:pPr>
      <w:r>
        <w:rPr>
          <w:b/>
          <w:bCs/>
        </w:rPr>
        <w:t>Логическая модель</w:t>
      </w:r>
      <w:r>
        <w:rPr>
          <w:b/>
          <w:bCs/>
          <w:spacing w:val="2"/>
        </w:rPr>
        <w:t xml:space="preserve"> </w:t>
      </w:r>
      <w:r>
        <w:t>позволяет</w:t>
      </w:r>
      <w:r>
        <w:rPr>
          <w:spacing w:val="2"/>
        </w:rPr>
        <w:t xml:space="preserve"> </w:t>
      </w:r>
      <w:r>
        <w:t>понять</w:t>
      </w:r>
      <w:r>
        <w:rPr>
          <w:spacing w:val="-1"/>
        </w:rPr>
        <w:t xml:space="preserve"> </w:t>
      </w:r>
      <w:r>
        <w:t>суть</w:t>
      </w:r>
      <w:r>
        <w:rPr>
          <w:spacing w:val="2"/>
        </w:rPr>
        <w:t xml:space="preserve"> </w:t>
      </w:r>
      <w:r>
        <w:t>проектируемой</w:t>
      </w:r>
      <w:r>
        <w:rPr>
          <w:spacing w:val="2"/>
        </w:rPr>
        <w:t xml:space="preserve"> </w:t>
      </w:r>
      <w:r>
        <w:t>системы, отражая</w:t>
      </w:r>
      <w:r>
        <w:rPr>
          <w:spacing w:val="2"/>
        </w:rPr>
        <w:t xml:space="preserve"> </w:t>
      </w:r>
      <w:r>
        <w:t>логические взаимосвязи</w:t>
      </w:r>
      <w:r>
        <w:rPr>
          <w:spacing w:val="2"/>
        </w:rPr>
        <w:t xml:space="preserve"> </w:t>
      </w:r>
      <w:r>
        <w:t>между</w:t>
      </w:r>
      <w:r>
        <w:rPr>
          <w:spacing w:val="-52"/>
        </w:rPr>
        <w:t xml:space="preserve"> </w:t>
      </w:r>
      <w:r>
        <w:t>сущностями.</w:t>
      </w:r>
    </w:p>
    <w:p w:rsidR="00EE4129" w:rsidRDefault="00EE4129" w:rsidP="00EE4129">
      <w:pPr>
        <w:pStyle w:val="a3"/>
        <w:kinsoku w:val="0"/>
        <w:overflowPunct w:val="0"/>
        <w:ind w:left="566" w:right="571" w:firstLine="427"/>
      </w:pPr>
      <w:r>
        <w:t>Различают</w:t>
      </w:r>
      <w:r>
        <w:rPr>
          <w:spacing w:val="9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подуровня</w:t>
      </w:r>
      <w:r>
        <w:rPr>
          <w:spacing w:val="11"/>
        </w:rPr>
        <w:t xml:space="preserve"> </w:t>
      </w:r>
      <w:r>
        <w:t>логического</w:t>
      </w:r>
      <w:r>
        <w:rPr>
          <w:spacing w:val="12"/>
        </w:rPr>
        <w:t xml:space="preserve"> </w:t>
      </w:r>
      <w:r>
        <w:t>уровня</w:t>
      </w:r>
      <w:r>
        <w:rPr>
          <w:spacing w:val="11"/>
        </w:rPr>
        <w:t xml:space="preserve"> </w:t>
      </w:r>
      <w:r>
        <w:t>модели</w:t>
      </w:r>
      <w:r>
        <w:rPr>
          <w:spacing w:val="9"/>
        </w:rPr>
        <w:t xml:space="preserve"> </w:t>
      </w:r>
      <w:r>
        <w:t>данных,</w:t>
      </w:r>
      <w:r>
        <w:rPr>
          <w:spacing w:val="12"/>
        </w:rPr>
        <w:t xml:space="preserve"> </w:t>
      </w:r>
      <w:r>
        <w:t>отличающиеся</w:t>
      </w:r>
      <w:r>
        <w:rPr>
          <w:spacing w:val="12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глубине</w:t>
      </w:r>
      <w:r>
        <w:rPr>
          <w:spacing w:val="12"/>
        </w:rPr>
        <w:t xml:space="preserve"> </w:t>
      </w:r>
      <w:r>
        <w:t>представления</w:t>
      </w:r>
      <w:r>
        <w:rPr>
          <w:spacing w:val="-52"/>
        </w:rPr>
        <w:t xml:space="preserve"> </w:t>
      </w:r>
      <w:r>
        <w:t>информации о</w:t>
      </w:r>
      <w:r>
        <w:rPr>
          <w:spacing w:val="-4"/>
        </w:rPr>
        <w:t xml:space="preserve"> </w:t>
      </w:r>
      <w:r>
        <w:t>данных:</w:t>
      </w:r>
    </w:p>
    <w:p w:rsidR="00EE4129" w:rsidRPr="00FE0B35" w:rsidRDefault="00EE4129" w:rsidP="00440EDC">
      <w:pPr>
        <w:pStyle w:val="a7"/>
        <w:numPr>
          <w:ilvl w:val="0"/>
          <w:numId w:val="17"/>
        </w:numPr>
        <w:tabs>
          <w:tab w:val="left" w:pos="1275"/>
        </w:tabs>
        <w:kinsoku w:val="0"/>
        <w:overflowPunct w:val="0"/>
        <w:spacing w:line="268" w:lineRule="exact"/>
        <w:rPr>
          <w:sz w:val="22"/>
          <w:szCs w:val="22"/>
          <w:lang w:val="en-US"/>
        </w:rPr>
      </w:pPr>
      <w:r>
        <w:rPr>
          <w:sz w:val="22"/>
          <w:szCs w:val="22"/>
        </w:rPr>
        <w:t>диаграмма</w:t>
      </w:r>
      <w:r w:rsidRPr="00FE0B35">
        <w:rPr>
          <w:spacing w:val="-4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сущность</w:t>
      </w:r>
      <w:r w:rsidRPr="00FE0B35">
        <w:rPr>
          <w:sz w:val="22"/>
          <w:szCs w:val="22"/>
          <w:lang w:val="en-US"/>
        </w:rPr>
        <w:t>-</w:t>
      </w:r>
      <w:r>
        <w:rPr>
          <w:sz w:val="22"/>
          <w:szCs w:val="22"/>
        </w:rPr>
        <w:t>связь</w:t>
      </w:r>
      <w:r w:rsidRPr="00FE0B35">
        <w:rPr>
          <w:spacing w:val="-4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(Entity-Relationship</w:t>
      </w:r>
      <w:r w:rsidRPr="00FE0B35">
        <w:rPr>
          <w:spacing w:val="-4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Diagram</w:t>
      </w:r>
      <w:r w:rsidRPr="00FE0B35">
        <w:rPr>
          <w:spacing w:val="-7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(ERD);</w:t>
      </w:r>
    </w:p>
    <w:p w:rsidR="00EE4129" w:rsidRDefault="00EE4129" w:rsidP="00440EDC">
      <w:pPr>
        <w:pStyle w:val="a7"/>
        <w:numPr>
          <w:ilvl w:val="0"/>
          <w:numId w:val="17"/>
        </w:numPr>
        <w:tabs>
          <w:tab w:val="left" w:pos="1275"/>
        </w:tabs>
        <w:kinsoku w:val="0"/>
        <w:overflowPunct w:val="0"/>
        <w:spacing w:line="269" w:lineRule="exact"/>
        <w:rPr>
          <w:sz w:val="22"/>
          <w:szCs w:val="22"/>
        </w:rPr>
      </w:pPr>
      <w:r>
        <w:rPr>
          <w:sz w:val="22"/>
          <w:szCs w:val="22"/>
        </w:rPr>
        <w:t>модель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данных,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основанная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ключах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Key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Based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 (KB);</w:t>
      </w:r>
    </w:p>
    <w:p w:rsidR="00EE4129" w:rsidRPr="00FE0B35" w:rsidRDefault="00EE4129" w:rsidP="00440EDC">
      <w:pPr>
        <w:pStyle w:val="a7"/>
        <w:numPr>
          <w:ilvl w:val="0"/>
          <w:numId w:val="17"/>
        </w:numPr>
        <w:tabs>
          <w:tab w:val="left" w:pos="1275"/>
        </w:tabs>
        <w:kinsoku w:val="0"/>
        <w:overflowPunct w:val="0"/>
        <w:spacing w:line="269" w:lineRule="exact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</w:rPr>
        <w:t>полная</w:t>
      </w:r>
      <w:r w:rsidRPr="00FE0B35">
        <w:rPr>
          <w:spacing w:val="-3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атрибутивная</w:t>
      </w:r>
      <w:r w:rsidRPr="00FE0B35">
        <w:rPr>
          <w:spacing w:val="-3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модель</w:t>
      </w:r>
      <w:r w:rsidRPr="00FE0B35">
        <w:rPr>
          <w:spacing w:val="-1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(Fully</w:t>
      </w:r>
      <w:r w:rsidRPr="00FE0B35">
        <w:rPr>
          <w:spacing w:val="-5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Attributed</w:t>
      </w:r>
      <w:r w:rsidRPr="00FE0B35">
        <w:rPr>
          <w:spacing w:val="-4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Model</w:t>
      </w:r>
      <w:r w:rsidRPr="00FE0B35">
        <w:rPr>
          <w:spacing w:val="-1"/>
          <w:sz w:val="22"/>
          <w:szCs w:val="22"/>
          <w:lang w:val="en-US"/>
        </w:rPr>
        <w:t xml:space="preserve"> </w:t>
      </w:r>
      <w:r w:rsidRPr="00FE0B35">
        <w:rPr>
          <w:sz w:val="22"/>
          <w:szCs w:val="22"/>
          <w:lang w:val="en-US"/>
        </w:rPr>
        <w:t>(FA).</w:t>
      </w:r>
      <w:proofErr w:type="gramEnd"/>
    </w:p>
    <w:p w:rsidR="00EE4129" w:rsidRDefault="00EE4129" w:rsidP="00EE4129">
      <w:pPr>
        <w:pStyle w:val="a3"/>
        <w:kinsoku w:val="0"/>
        <w:overflowPunct w:val="0"/>
        <w:ind w:left="566" w:right="562" w:firstLine="708"/>
        <w:jc w:val="both"/>
      </w:pPr>
      <w:r>
        <w:rPr>
          <w:b/>
          <w:bCs/>
        </w:rPr>
        <w:t xml:space="preserve">Физическая модель </w:t>
      </w:r>
      <w:r>
        <w:t>отражает физические свойства проектируемой базы данных (типы данных, размер</w:t>
      </w:r>
      <w:r>
        <w:rPr>
          <w:spacing w:val="1"/>
        </w:rPr>
        <w:t xml:space="preserve"> </w:t>
      </w:r>
      <w:r>
        <w:t>полей, индексы). Параметры физической информационной модели зависят от выбранной системы 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2"/>
        </w:rPr>
        <w:t xml:space="preserve"> </w:t>
      </w:r>
      <w:r>
        <w:t>данных (СУБД).</w:t>
      </w:r>
    </w:p>
    <w:p w:rsidR="00EE4129" w:rsidRDefault="00EE4129" w:rsidP="00EE4129">
      <w:pPr>
        <w:pStyle w:val="a3"/>
        <w:kinsoku w:val="0"/>
        <w:overflowPunct w:val="0"/>
        <w:spacing w:before="4"/>
      </w:pPr>
    </w:p>
    <w:p w:rsidR="00EE4129" w:rsidRDefault="00EE4129" w:rsidP="00440EDC">
      <w:pPr>
        <w:pStyle w:val="2"/>
        <w:numPr>
          <w:ilvl w:val="1"/>
          <w:numId w:val="18"/>
        </w:numPr>
        <w:tabs>
          <w:tab w:val="left" w:pos="1662"/>
        </w:tabs>
        <w:kinsoku w:val="0"/>
        <w:overflowPunct w:val="0"/>
        <w:ind w:left="1661" w:hanging="388"/>
      </w:pPr>
      <w:r>
        <w:t>Основные</w:t>
      </w:r>
      <w:r>
        <w:rPr>
          <w:spacing w:val="-3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логического</w:t>
      </w:r>
      <w:r>
        <w:rPr>
          <w:spacing w:val="-3"/>
        </w:rPr>
        <w:t xml:space="preserve"> </w:t>
      </w:r>
      <w:r>
        <w:t>уровня</w:t>
      </w:r>
    </w:p>
    <w:p w:rsidR="00EE4129" w:rsidRDefault="00EE4129" w:rsidP="00EE4129">
      <w:pPr>
        <w:pStyle w:val="a3"/>
        <w:kinsoku w:val="0"/>
        <w:overflowPunct w:val="0"/>
        <w:spacing w:before="7"/>
        <w:rPr>
          <w:b/>
          <w:bCs/>
          <w:i/>
          <w:iCs/>
          <w:sz w:val="21"/>
          <w:szCs w:val="21"/>
        </w:rPr>
      </w:pPr>
    </w:p>
    <w:p w:rsidR="00EE4129" w:rsidRDefault="00EE4129" w:rsidP="00440EDC">
      <w:pPr>
        <w:pStyle w:val="a7"/>
        <w:numPr>
          <w:ilvl w:val="2"/>
          <w:numId w:val="16"/>
        </w:numPr>
        <w:tabs>
          <w:tab w:val="left" w:pos="1546"/>
        </w:tabs>
        <w:kinsoku w:val="0"/>
        <w:overflowPunct w:val="0"/>
        <w:spacing w:line="240" w:lineRule="auto"/>
        <w:ind w:hanging="553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Сущности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и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атрибуты</w:t>
      </w:r>
    </w:p>
    <w:p w:rsidR="00EE4129" w:rsidRDefault="00EE4129" w:rsidP="00EE4129">
      <w:pPr>
        <w:pStyle w:val="a3"/>
        <w:kinsoku w:val="0"/>
        <w:overflowPunct w:val="0"/>
        <w:spacing w:before="1"/>
        <w:ind w:left="566" w:right="561" w:firstLine="427"/>
        <w:jc w:val="both"/>
      </w:pPr>
      <w:r>
        <w:rPr>
          <w:b/>
          <w:bCs/>
        </w:rPr>
        <w:t xml:space="preserve">Сущность </w:t>
      </w:r>
      <w:r>
        <w:t xml:space="preserve">– это множество </w:t>
      </w:r>
      <w:r>
        <w:rPr>
          <w:b/>
          <w:bCs/>
        </w:rPr>
        <w:t xml:space="preserve">реальных </w:t>
      </w:r>
      <w:r>
        <w:t xml:space="preserve">или </w:t>
      </w:r>
      <w:r>
        <w:rPr>
          <w:b/>
          <w:bCs/>
        </w:rPr>
        <w:t xml:space="preserve">абстрактных объектов </w:t>
      </w:r>
      <w:r>
        <w:t>(людей, предметов, документов и т.п.),</w:t>
      </w:r>
      <w:r>
        <w:rPr>
          <w:spacing w:val="1"/>
        </w:rPr>
        <w:t xml:space="preserve"> </w:t>
      </w:r>
      <w:r>
        <w:rPr>
          <w:b/>
          <w:bCs/>
        </w:rPr>
        <w:t>обладающих общими атрибутами или характеристиками</w:t>
      </w:r>
      <w:r>
        <w:t>. Любой объект системы может быть представлен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сущностью,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уникально</w:t>
      </w:r>
      <w:r>
        <w:rPr>
          <w:spacing w:val="1"/>
        </w:rPr>
        <w:t xml:space="preserve"> </w:t>
      </w:r>
      <w:r>
        <w:t>идентифицирована.</w:t>
      </w:r>
      <w:r>
        <w:rPr>
          <w:spacing w:val="1"/>
        </w:rPr>
        <w:t xml:space="preserve"> </w:t>
      </w:r>
      <w:r>
        <w:rPr>
          <w:i/>
          <w:iCs/>
        </w:rPr>
        <w:t>Именование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сущности</w:t>
      </w:r>
      <w:r>
        <w:rPr>
          <w:i/>
          <w:iCs/>
          <w:spacing w:val="1"/>
        </w:rPr>
        <w:t xml:space="preserve"> </w:t>
      </w:r>
      <w:r>
        <w:t xml:space="preserve">осуществляется с помощью </w:t>
      </w:r>
      <w:r>
        <w:rPr>
          <w:i/>
          <w:iCs/>
        </w:rPr>
        <w:t>существительного в единственном числе</w:t>
      </w:r>
      <w:r>
        <w:t>. При этом имя сущности должно отражать</w:t>
      </w:r>
      <w:r>
        <w:rPr>
          <w:spacing w:val="1"/>
        </w:rPr>
        <w:t xml:space="preserve"> </w:t>
      </w:r>
      <w:r>
        <w:rPr>
          <w:b/>
          <w:bCs/>
        </w:rPr>
        <w:t>тип</w:t>
      </w:r>
      <w:r>
        <w:rPr>
          <w:b/>
          <w:bCs/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rPr>
          <w:b/>
          <w:bCs/>
        </w:rPr>
        <w:t xml:space="preserve">класс </w:t>
      </w:r>
      <w:r>
        <w:t>объекта,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 xml:space="preserve">его </w:t>
      </w:r>
      <w:r>
        <w:rPr>
          <w:b/>
          <w:bCs/>
        </w:rPr>
        <w:t>конкретный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экземпляр</w:t>
      </w:r>
      <w:r>
        <w:rPr>
          <w:b/>
          <w:bCs/>
          <w:spacing w:val="-1"/>
        </w:rPr>
        <w:t xml:space="preserve"> </w:t>
      </w:r>
      <w:r>
        <w:t>(например,</w:t>
      </w:r>
      <w:r>
        <w:rPr>
          <w:spacing w:val="-1"/>
        </w:rPr>
        <w:t xml:space="preserve"> </w:t>
      </w:r>
      <w:r>
        <w:rPr>
          <w:b/>
          <w:bCs/>
        </w:rPr>
        <w:t>Студент</w:t>
      </w:r>
      <w:r>
        <w:t>,</w:t>
      </w:r>
      <w:r>
        <w:rPr>
          <w:spacing w:val="-1"/>
        </w:rPr>
        <w:t xml:space="preserve"> </w:t>
      </w:r>
      <w:r>
        <w:t>а не</w:t>
      </w:r>
      <w:r>
        <w:rPr>
          <w:spacing w:val="-2"/>
        </w:rPr>
        <w:t xml:space="preserve"> </w:t>
      </w:r>
      <w:r>
        <w:rPr>
          <w:b/>
          <w:bCs/>
        </w:rPr>
        <w:t>Петров</w:t>
      </w:r>
      <w:r>
        <w:t>)</w:t>
      </w:r>
      <w:r>
        <w:rPr>
          <w:spacing w:val="-3"/>
        </w:rPr>
        <w:t xml:space="preserve"> </w:t>
      </w:r>
      <w:r>
        <w:t>(рис. 1).</w:t>
      </w:r>
    </w:p>
    <w:p w:rsidR="00EE4129" w:rsidRDefault="00EE4129" w:rsidP="00EE4129">
      <w:pPr>
        <w:pStyle w:val="a3"/>
        <w:kinsoku w:val="0"/>
        <w:overflowPunct w:val="0"/>
        <w:spacing w:before="80"/>
        <w:ind w:left="48" w:right="384"/>
        <w:jc w:val="center"/>
        <w:rPr>
          <w:rFonts w:ascii="Arial" w:hAnsi="Arial" w:cs="Arial"/>
          <w:sz w:val="15"/>
          <w:szCs w:val="15"/>
        </w:rPr>
      </w:pPr>
      <w:r>
        <w:rPr>
          <w:noProof/>
        </w:rPr>
        <w:pict>
          <v:group id="_x0000_s1298" style="position:absolute;left:0;text-align:left;margin-left:271.7pt;margin-top:16.05pt;width:72.4pt;height:70.2pt;z-index:251660288;mso-wrap-distance-left:0;mso-wrap-distance-right:0;mso-position-horizontal-relative:page" coordorigin="5434,321" coordsize="1448,1404" o:allowincell="f">
            <v:shape id="_x0000_s1299" style="position:absolute;left:5440;top:326;width:1437;height:1393;mso-position-horizontal-relative:page;mso-position-vertical-relative:text" coordsize="1437,1393" o:allowincell="f" path="m1436,hhl,,,1392r1436,l1436,xe" fillcolor="#e8e8e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0" type="#_x0000_t202" style="position:absolute;left:5440;top:625;width:1437;height:1095;mso-position-horizontal-relative:page" o:allowincell="f" fillcolor="#e8e8e8" strokeweight=".18964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5" w:line="252" w:lineRule="auto"/>
                      <w:ind w:left="53" w:right="716"/>
                      <w:rPr>
                        <w:rFonts w:ascii="Arial" w:hAnsi="Arial" w:cs="Arial"/>
                        <w:w w:val="95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Фамилия</w:t>
                    </w:r>
                    <w:r>
                      <w:rPr>
                        <w:rFonts w:ascii="Arial" w:hAnsi="Arial" w:cs="Arial"/>
                        <w:spacing w:val="-3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Имя</w:t>
                    </w:r>
                    <w:r>
                      <w:rPr>
                        <w:rFonts w:ascii="Arial" w:hAnsi="Arial" w:cs="Arial"/>
                        <w:spacing w:val="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95"/>
                        <w:sz w:val="15"/>
                        <w:szCs w:val="15"/>
                      </w:rPr>
                      <w:t>Отчество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 w:line="252" w:lineRule="auto"/>
                      <w:ind w:left="53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w w:val="95"/>
                        <w:sz w:val="15"/>
                        <w:szCs w:val="15"/>
                      </w:rPr>
                      <w:t>Дата</w:t>
                    </w:r>
                    <w:r>
                      <w:rPr>
                        <w:rFonts w:ascii="Arial" w:hAnsi="Arial" w:cs="Arial"/>
                        <w:spacing w:val="14"/>
                        <w:w w:val="9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95"/>
                        <w:sz w:val="15"/>
                        <w:szCs w:val="15"/>
                      </w:rPr>
                      <w:t>поступления</w:t>
                    </w:r>
                    <w:r>
                      <w:rPr>
                        <w:rFonts w:ascii="Arial" w:hAnsi="Arial" w:cs="Arial"/>
                        <w:spacing w:val="-37"/>
                        <w:w w:val="9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Номер</w:t>
                    </w:r>
                    <w:r>
                      <w:rPr>
                        <w:rFonts w:ascii="Arial" w:hAnsi="Arial" w:cs="Arial"/>
                        <w:spacing w:val="-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билета</w:t>
                    </w:r>
                  </w:p>
                </w:txbxContent>
              </v:textbox>
            </v:shape>
            <v:shape id="_x0000_s1301" type="#_x0000_t202" style="position:absolute;left:5440;top:327;width:1437;height:299;mso-position-horizontal-relative:page" o:allowincell="f" fillcolor="#e8e8e8" strokeweight=".18964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50"/>
                      <w:ind w:left="53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ID</w:t>
                    </w:r>
                    <w:r>
                      <w:rPr>
                        <w:rFonts w:ascii="Arial" w:hAnsi="Arial" w:cs="Arial"/>
                        <w:spacing w:val="-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студента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 w:hAnsi="Arial" w:cs="Arial"/>
          <w:sz w:val="15"/>
          <w:szCs w:val="15"/>
        </w:rPr>
        <w:t>Студент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433" w:right="3"/>
        <w:jc w:val="center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3"/>
        </w:rPr>
        <w:t xml:space="preserve"> </w:t>
      </w:r>
      <w:r>
        <w:t>представление</w:t>
      </w:r>
      <w:r>
        <w:rPr>
          <w:spacing w:val="-1"/>
        </w:rPr>
        <w:t xml:space="preserve"> </w:t>
      </w:r>
      <w:r>
        <w:t>сущности</w:t>
      </w:r>
      <w:r>
        <w:rPr>
          <w:spacing w:val="-6"/>
        </w:rPr>
        <w:t xml:space="preserve"> </w:t>
      </w:r>
      <w:r>
        <w:t>«Студент»</w:t>
      </w:r>
      <w:r>
        <w:rPr>
          <w:spacing w:val="-6"/>
        </w:rPr>
        <w:t xml:space="preserve"> </w:t>
      </w:r>
      <w:r>
        <w:t>в MS</w:t>
      </w:r>
      <w:r>
        <w:rPr>
          <w:spacing w:val="-3"/>
        </w:rPr>
        <w:t xml:space="preserve"> </w:t>
      </w:r>
      <w:proofErr w:type="spellStart"/>
      <w:r>
        <w:t>Visio</w:t>
      </w:r>
      <w:proofErr w:type="spellEnd"/>
    </w:p>
    <w:p w:rsidR="00EE4129" w:rsidRDefault="00EE4129" w:rsidP="00EE4129">
      <w:pPr>
        <w:pStyle w:val="a3"/>
        <w:kinsoku w:val="0"/>
        <w:overflowPunct w:val="0"/>
      </w:pP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  <w:jc w:val="both"/>
      </w:pPr>
      <w:r>
        <w:t>Любая</w:t>
      </w:r>
      <w:r>
        <w:rPr>
          <w:spacing w:val="-2"/>
        </w:rPr>
        <w:t xml:space="preserve"> </w:t>
      </w:r>
      <w:r>
        <w:t>сущность</w:t>
      </w:r>
      <w:r>
        <w:rPr>
          <w:spacing w:val="-4"/>
        </w:rPr>
        <w:t xml:space="preserve"> </w:t>
      </w:r>
      <w:r>
        <w:t>характеризуется</w:t>
      </w:r>
      <w:r>
        <w:rPr>
          <w:spacing w:val="-1"/>
        </w:rPr>
        <w:t xml:space="preserve"> </w:t>
      </w:r>
      <w:r>
        <w:t>набором</w:t>
      </w:r>
      <w:r>
        <w:rPr>
          <w:spacing w:val="-1"/>
        </w:rPr>
        <w:t xml:space="preserve"> </w:t>
      </w:r>
      <w:r>
        <w:t>атрибутов</w:t>
      </w:r>
      <w:r>
        <w:rPr>
          <w:spacing w:val="-3"/>
        </w:rPr>
        <w:t xml:space="preserve"> </w:t>
      </w:r>
      <w:r>
        <w:t>(</w:t>
      </w:r>
      <w:r>
        <w:rPr>
          <w:b/>
          <w:bCs/>
        </w:rPr>
        <w:t>свойств</w:t>
      </w:r>
      <w:r>
        <w:t>).</w:t>
      </w:r>
    </w:p>
    <w:p w:rsidR="00EE4129" w:rsidRDefault="00EE4129" w:rsidP="00EE4129">
      <w:pPr>
        <w:pStyle w:val="a3"/>
        <w:kinsoku w:val="0"/>
        <w:overflowPunct w:val="0"/>
        <w:ind w:left="566" w:right="560" w:firstLine="427"/>
        <w:jc w:val="both"/>
      </w:pPr>
      <w:r>
        <w:rPr>
          <w:b/>
          <w:bCs/>
        </w:rPr>
        <w:t xml:space="preserve">Атрибут сущности </w:t>
      </w:r>
      <w:r>
        <w:t xml:space="preserve">– характеристика сущности, то есть свойство реального объекта. </w:t>
      </w:r>
      <w:proofErr w:type="gramStart"/>
      <w:r>
        <w:t>Например, на рис. 1</w:t>
      </w:r>
      <w:r>
        <w:rPr>
          <w:spacing w:val="1"/>
        </w:rPr>
        <w:t xml:space="preserve"> </w:t>
      </w:r>
      <w:r>
        <w:t>атрибутами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rPr>
          <w:b/>
          <w:bCs/>
        </w:rPr>
        <w:t>«Студент»</w:t>
      </w:r>
      <w:r>
        <w:rPr>
          <w:b/>
          <w:bCs/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rPr>
          <w:b/>
          <w:bCs/>
        </w:rPr>
        <w:t>«ID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студента»</w:t>
      </w:r>
      <w:r>
        <w:t>,</w:t>
      </w:r>
      <w:r>
        <w:rPr>
          <w:spacing w:val="1"/>
        </w:rPr>
        <w:t xml:space="preserve"> </w:t>
      </w:r>
      <w:r>
        <w:rPr>
          <w:b/>
          <w:bCs/>
        </w:rPr>
        <w:t>«Фамилия»</w:t>
      </w:r>
      <w:r>
        <w:t>,</w:t>
      </w:r>
      <w:r>
        <w:rPr>
          <w:spacing w:val="1"/>
        </w:rPr>
        <w:t xml:space="preserve"> </w:t>
      </w:r>
      <w:r>
        <w:rPr>
          <w:b/>
          <w:bCs/>
        </w:rPr>
        <w:t>«Имя»</w:t>
      </w:r>
      <w:r>
        <w:t>,</w:t>
      </w:r>
      <w:r>
        <w:rPr>
          <w:spacing w:val="1"/>
        </w:rPr>
        <w:t xml:space="preserve"> </w:t>
      </w:r>
      <w:r>
        <w:rPr>
          <w:b/>
          <w:bCs/>
        </w:rPr>
        <w:t>«Отчество»</w:t>
      </w:r>
      <w:r>
        <w:t>,</w:t>
      </w:r>
      <w:r>
        <w:rPr>
          <w:spacing w:val="1"/>
        </w:rPr>
        <w:t xml:space="preserve"> </w:t>
      </w:r>
      <w:r>
        <w:rPr>
          <w:b/>
          <w:bCs/>
        </w:rPr>
        <w:t>«Дата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 xml:space="preserve">поступления» </w:t>
      </w:r>
      <w:r>
        <w:t>и</w:t>
      </w:r>
      <w:r>
        <w:rPr>
          <w:spacing w:val="-1"/>
        </w:rPr>
        <w:t xml:space="preserve"> </w:t>
      </w:r>
      <w:r>
        <w:rPr>
          <w:b/>
          <w:bCs/>
        </w:rPr>
        <w:t>«Номер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билета»</w:t>
      </w:r>
      <w:r>
        <w:t>.</w:t>
      </w:r>
      <w:proofErr w:type="gramEnd"/>
    </w:p>
    <w:p w:rsidR="00EE4129" w:rsidRDefault="00EE4129" w:rsidP="00EE4129">
      <w:pPr>
        <w:pStyle w:val="a3"/>
        <w:kinsoku w:val="0"/>
        <w:overflowPunct w:val="0"/>
        <w:ind w:left="566" w:right="559" w:firstLine="708"/>
        <w:jc w:val="both"/>
      </w:pPr>
      <w:r>
        <w:t xml:space="preserve">В свою очередь, </w:t>
      </w:r>
      <w:r>
        <w:rPr>
          <w:i/>
          <w:iCs/>
        </w:rPr>
        <w:t xml:space="preserve">атрибуты сущности </w:t>
      </w:r>
      <w:r>
        <w:t xml:space="preserve">делятся на 2 вида: </w:t>
      </w:r>
      <w:r>
        <w:rPr>
          <w:i/>
          <w:iCs/>
        </w:rPr>
        <w:t xml:space="preserve">собственные </w:t>
      </w:r>
      <w:r>
        <w:t xml:space="preserve">и </w:t>
      </w:r>
      <w:r>
        <w:rPr>
          <w:i/>
          <w:iCs/>
        </w:rPr>
        <w:t>наследуемые. Собственные</w:t>
      </w:r>
      <w:r>
        <w:rPr>
          <w:i/>
          <w:iCs/>
          <w:spacing w:val="1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являются</w:t>
      </w:r>
      <w:r>
        <w:rPr>
          <w:spacing w:val="-5"/>
        </w:rPr>
        <w:t xml:space="preserve"> </w:t>
      </w:r>
      <w:r>
        <w:t>уникальными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модели.</w:t>
      </w:r>
      <w:r>
        <w:rPr>
          <w:spacing w:val="-4"/>
        </w:rPr>
        <w:t xml:space="preserve"> </w:t>
      </w:r>
      <w:r>
        <w:rPr>
          <w:i/>
          <w:iCs/>
        </w:rPr>
        <w:t>Наследуемые</w:t>
      </w:r>
      <w:r>
        <w:rPr>
          <w:i/>
          <w:iCs/>
          <w:spacing w:val="-2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передаются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сущности-родителя</w:t>
      </w:r>
      <w:r>
        <w:rPr>
          <w:spacing w:val="-5"/>
        </w:rPr>
        <w:t xml:space="preserve"> </w:t>
      </w:r>
      <w:r>
        <w:t>при</w:t>
      </w:r>
      <w:r>
        <w:rPr>
          <w:spacing w:val="-53"/>
        </w:rPr>
        <w:t xml:space="preserve"> </w:t>
      </w:r>
      <w:r>
        <w:t>установке</w:t>
      </w:r>
      <w:r>
        <w:rPr>
          <w:spacing w:val="-1"/>
        </w:rPr>
        <w:t xml:space="preserve"> </w:t>
      </w:r>
      <w:r>
        <w:t>связи с другими сущностями.</w:t>
      </w:r>
    </w:p>
    <w:p w:rsidR="00EE4129" w:rsidRDefault="00EE4129" w:rsidP="00EE4129">
      <w:pPr>
        <w:pStyle w:val="a3"/>
        <w:kinsoku w:val="0"/>
        <w:overflowPunct w:val="0"/>
        <w:spacing w:before="1"/>
        <w:ind w:left="566" w:right="560" w:firstLine="427"/>
        <w:jc w:val="both"/>
      </w:pPr>
      <w:r>
        <w:rPr>
          <w:b/>
          <w:bCs/>
        </w:rPr>
        <w:t>Первичный</w:t>
      </w:r>
      <w:r w:rsidRPr="00FE0B35">
        <w:rPr>
          <w:b/>
          <w:bCs/>
          <w:lang w:val="en-US"/>
        </w:rPr>
        <w:t xml:space="preserve"> </w:t>
      </w:r>
      <w:r>
        <w:rPr>
          <w:b/>
          <w:bCs/>
        </w:rPr>
        <w:t>ключ</w:t>
      </w:r>
      <w:r w:rsidRPr="00FE0B35">
        <w:rPr>
          <w:b/>
          <w:bCs/>
          <w:lang w:val="en-US"/>
        </w:rPr>
        <w:t xml:space="preserve"> (Primary Key, PK). </w:t>
      </w:r>
      <w:r>
        <w:t xml:space="preserve">Каждая сущность должна обладать </w:t>
      </w:r>
      <w:r>
        <w:rPr>
          <w:i/>
          <w:iCs/>
        </w:rPr>
        <w:t xml:space="preserve">атрибутом </w:t>
      </w:r>
      <w:r>
        <w:t xml:space="preserve">или </w:t>
      </w:r>
      <w:r>
        <w:rPr>
          <w:i/>
          <w:iCs/>
        </w:rPr>
        <w:t>комбинацией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атрибутов</w:t>
      </w:r>
      <w:r>
        <w:t>,</w:t>
      </w:r>
      <w:r>
        <w:rPr>
          <w:spacing w:val="1"/>
        </w:rPr>
        <w:t xml:space="preserve"> </w:t>
      </w:r>
      <w:r>
        <w:t>чьи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rPr>
          <w:i/>
          <w:iCs/>
        </w:rPr>
        <w:t>однозначно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определяют</w:t>
      </w:r>
      <w:r>
        <w:rPr>
          <w:i/>
          <w:iCs/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rPr>
          <w:i/>
          <w:iCs/>
        </w:rPr>
        <w:t>экземпляр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сущности</w:t>
      </w:r>
      <w:r>
        <w:t>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rPr>
          <w:i/>
          <w:iCs/>
        </w:rPr>
        <w:t>первичный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 xml:space="preserve">ключ </w:t>
      </w:r>
      <w:r>
        <w:t>сущности.</w:t>
      </w:r>
    </w:p>
    <w:p w:rsidR="00EE4129" w:rsidRDefault="00EE4129" w:rsidP="00EE4129">
      <w:pPr>
        <w:pStyle w:val="a3"/>
        <w:kinsoku w:val="0"/>
        <w:overflowPunct w:val="0"/>
        <w:ind w:left="566" w:right="560" w:firstLine="427"/>
        <w:jc w:val="both"/>
      </w:pPr>
      <w:r>
        <w:rPr>
          <w:b/>
          <w:bCs/>
        </w:rPr>
        <w:t>Внешний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ключ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Foreign</w:t>
      </w:r>
      <w:proofErr w:type="spellEnd"/>
      <w:r>
        <w:rPr>
          <w:b/>
          <w:bCs/>
          <w:spacing w:val="-7"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>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FK)</w:t>
      </w:r>
      <w:r>
        <w:t>.</w:t>
      </w:r>
      <w:r>
        <w:rPr>
          <w:spacing w:val="-5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двумя</w:t>
      </w:r>
      <w:r>
        <w:rPr>
          <w:spacing w:val="-7"/>
        </w:rPr>
        <w:t xml:space="preserve"> </w:t>
      </w:r>
      <w:r>
        <w:t>сущностями</w:t>
      </w:r>
      <w:r>
        <w:rPr>
          <w:spacing w:val="-6"/>
        </w:rPr>
        <w:t xml:space="preserve"> </w:t>
      </w:r>
      <w:r>
        <w:rPr>
          <w:i/>
          <w:iCs/>
        </w:rPr>
        <w:t>имеется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специфическое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отношение</w:t>
      </w:r>
      <w:r>
        <w:rPr>
          <w:i/>
          <w:iCs/>
          <w:spacing w:val="-4"/>
        </w:rPr>
        <w:t xml:space="preserve"> </w:t>
      </w:r>
      <w:r>
        <w:t>связи</w:t>
      </w:r>
      <w:r>
        <w:rPr>
          <w:spacing w:val="-52"/>
        </w:rPr>
        <w:t xml:space="preserve"> </w:t>
      </w:r>
      <w:r>
        <w:t xml:space="preserve">или </w:t>
      </w:r>
      <w:r>
        <w:rPr>
          <w:i/>
          <w:iCs/>
        </w:rPr>
        <w:t>категоризации</w:t>
      </w:r>
      <w:r>
        <w:t xml:space="preserve">, то </w:t>
      </w:r>
      <w:r>
        <w:rPr>
          <w:i/>
          <w:iCs/>
        </w:rPr>
        <w:t>атрибуты</w:t>
      </w:r>
      <w:r>
        <w:t xml:space="preserve">, входящие в </w:t>
      </w:r>
      <w:r>
        <w:rPr>
          <w:i/>
          <w:iCs/>
        </w:rPr>
        <w:t xml:space="preserve">первичный ключ родительской </w:t>
      </w:r>
      <w:r>
        <w:t xml:space="preserve">или </w:t>
      </w:r>
      <w:r>
        <w:rPr>
          <w:i/>
          <w:iCs/>
        </w:rPr>
        <w:t>общей сущности</w:t>
      </w:r>
      <w:r>
        <w:t xml:space="preserve">, </w:t>
      </w:r>
      <w:r>
        <w:rPr>
          <w:i/>
          <w:iCs/>
        </w:rPr>
        <w:t>наследуются</w:t>
      </w:r>
      <w:r>
        <w:rPr>
          <w:i/>
          <w:iCs/>
          <w:spacing w:val="1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rPr>
          <w:i/>
          <w:iCs/>
        </w:rPr>
        <w:t>атрибутов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сущностью-потомком</w:t>
      </w:r>
      <w:r>
        <w:rPr>
          <w:i/>
          <w:iCs/>
          <w:spacing w:val="27"/>
        </w:rPr>
        <w:t xml:space="preserve"> </w:t>
      </w:r>
      <w:r>
        <w:t>или</w:t>
      </w:r>
      <w:r>
        <w:rPr>
          <w:spacing w:val="22"/>
        </w:rPr>
        <w:t xml:space="preserve"> </w:t>
      </w:r>
      <w:r>
        <w:rPr>
          <w:i/>
          <w:iCs/>
        </w:rPr>
        <w:t>категориальной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сущностью</w:t>
      </w:r>
      <w:r>
        <w:rPr>
          <w:i/>
          <w:iCs/>
          <w:spacing w:val="26"/>
        </w:rPr>
        <w:t xml:space="preserve"> </w:t>
      </w:r>
      <w:r>
        <w:t>соответственно.</w:t>
      </w:r>
      <w:r>
        <w:rPr>
          <w:spacing w:val="24"/>
        </w:rPr>
        <w:t xml:space="preserve"> </w:t>
      </w:r>
      <w:r>
        <w:t>Эти</w:t>
      </w:r>
      <w:r>
        <w:rPr>
          <w:spacing w:val="22"/>
        </w:rPr>
        <w:t xml:space="preserve"> </w:t>
      </w:r>
      <w:r>
        <w:t>атрибуты</w:t>
      </w:r>
      <w:r>
        <w:rPr>
          <w:spacing w:val="26"/>
        </w:rPr>
        <w:t xml:space="preserve"> </w:t>
      </w:r>
      <w:r>
        <w:t>и</w:t>
      </w:r>
    </w:p>
    <w:p w:rsidR="00EE4129" w:rsidRDefault="00EE4129" w:rsidP="00EE4129">
      <w:pPr>
        <w:pStyle w:val="a3"/>
        <w:kinsoku w:val="0"/>
        <w:overflowPunct w:val="0"/>
        <w:ind w:left="566" w:right="560" w:firstLine="427"/>
        <w:jc w:val="both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64"/>
        <w:ind w:left="566" w:right="561"/>
      </w:pPr>
      <w:r>
        <w:lastRenderedPageBreak/>
        <w:t>называются</w:t>
      </w:r>
      <w:r>
        <w:rPr>
          <w:spacing w:val="16"/>
        </w:rPr>
        <w:t xml:space="preserve"> </w:t>
      </w:r>
      <w:r>
        <w:t>внешними</w:t>
      </w:r>
      <w:r>
        <w:rPr>
          <w:spacing w:val="17"/>
        </w:rPr>
        <w:t xml:space="preserve"> </w:t>
      </w:r>
      <w:r>
        <w:t>ключами.</w:t>
      </w:r>
      <w:r>
        <w:rPr>
          <w:spacing w:val="20"/>
        </w:rPr>
        <w:t xml:space="preserve"> </w:t>
      </w:r>
      <w:r>
        <w:t>Наследуемый</w:t>
      </w:r>
      <w:r>
        <w:rPr>
          <w:spacing w:val="20"/>
        </w:rPr>
        <w:t xml:space="preserve"> </w:t>
      </w:r>
      <w:r>
        <w:t>атрибут</w:t>
      </w:r>
      <w:r>
        <w:rPr>
          <w:spacing w:val="20"/>
        </w:rPr>
        <w:t xml:space="preserve"> </w:t>
      </w:r>
      <w:r>
        <w:t>может</w:t>
      </w:r>
      <w:r>
        <w:rPr>
          <w:spacing w:val="17"/>
        </w:rPr>
        <w:t xml:space="preserve"> </w:t>
      </w:r>
      <w:proofErr w:type="gramStart"/>
      <w:r>
        <w:t>использоваться</w:t>
      </w:r>
      <w:proofErr w:type="gramEnd"/>
      <w:r>
        <w:rPr>
          <w:spacing w:val="23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сущности</w:t>
      </w:r>
      <w:r>
        <w:rPr>
          <w:spacing w:val="17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качестве</w:t>
      </w:r>
      <w:r>
        <w:rPr>
          <w:spacing w:val="20"/>
        </w:rPr>
        <w:t xml:space="preserve"> </w:t>
      </w:r>
      <w:r>
        <w:t>части</w:t>
      </w:r>
      <w:r>
        <w:rPr>
          <w:spacing w:val="17"/>
        </w:rPr>
        <w:t xml:space="preserve"> </w:t>
      </w:r>
      <w:r>
        <w:t>или</w:t>
      </w:r>
      <w:r>
        <w:rPr>
          <w:spacing w:val="-52"/>
        </w:rPr>
        <w:t xml:space="preserve"> </w:t>
      </w:r>
      <w:r>
        <w:t>целого</w:t>
      </w:r>
      <w:r>
        <w:rPr>
          <w:spacing w:val="-1"/>
        </w:rPr>
        <w:t xml:space="preserve"> </w:t>
      </w:r>
      <w:r>
        <w:t>первичного ключа, альтернативного ключа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 ключевого</w:t>
      </w:r>
      <w:r>
        <w:rPr>
          <w:spacing w:val="-3"/>
        </w:rPr>
        <w:t xml:space="preserve"> </w:t>
      </w:r>
      <w:r>
        <w:t>атрибута.</w:t>
      </w:r>
    </w:p>
    <w:p w:rsidR="00EE4129" w:rsidRDefault="00EE4129" w:rsidP="00EE4129">
      <w:pPr>
        <w:pStyle w:val="a3"/>
        <w:kinsoku w:val="0"/>
        <w:overflowPunct w:val="0"/>
        <w:spacing w:before="11"/>
        <w:rPr>
          <w:sz w:val="21"/>
          <w:szCs w:val="21"/>
        </w:rPr>
      </w:pPr>
    </w:p>
    <w:p w:rsidR="00EE4129" w:rsidRDefault="00EE4129" w:rsidP="00440EDC">
      <w:pPr>
        <w:pStyle w:val="a7"/>
        <w:numPr>
          <w:ilvl w:val="2"/>
          <w:numId w:val="16"/>
        </w:numPr>
        <w:tabs>
          <w:tab w:val="left" w:pos="1546"/>
        </w:tabs>
        <w:kinsoku w:val="0"/>
        <w:overflowPunct w:val="0"/>
        <w:spacing w:line="240" w:lineRule="auto"/>
        <w:ind w:hanging="553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Отношения</w:t>
      </w:r>
      <w:r>
        <w:rPr>
          <w:i/>
          <w:iCs/>
          <w:spacing w:val="-5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в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IDEF1X-модели</w:t>
      </w:r>
    </w:p>
    <w:p w:rsidR="00EE4129" w:rsidRDefault="00EE4129" w:rsidP="00EE4129">
      <w:pPr>
        <w:pStyle w:val="a3"/>
        <w:kinsoku w:val="0"/>
        <w:overflowPunct w:val="0"/>
        <w:spacing w:before="2" w:line="252" w:lineRule="exact"/>
        <w:ind w:left="993"/>
      </w:pPr>
      <w:r>
        <w:t>При</w:t>
      </w:r>
      <w:r>
        <w:rPr>
          <w:spacing w:val="10"/>
        </w:rPr>
        <w:t xml:space="preserve"> </w:t>
      </w:r>
      <w:r>
        <w:t>построении</w:t>
      </w:r>
      <w:r>
        <w:rPr>
          <w:spacing w:val="62"/>
        </w:rPr>
        <w:t xml:space="preserve"> </w:t>
      </w:r>
      <w:r>
        <w:t>информационной</w:t>
      </w:r>
      <w:r>
        <w:rPr>
          <w:spacing w:val="63"/>
        </w:rPr>
        <w:t xml:space="preserve"> </w:t>
      </w:r>
      <w:r>
        <w:t>модели</w:t>
      </w:r>
      <w:r>
        <w:rPr>
          <w:spacing w:val="65"/>
        </w:rPr>
        <w:t xml:space="preserve"> </w:t>
      </w:r>
      <w:r>
        <w:t>различают</w:t>
      </w:r>
      <w:r>
        <w:rPr>
          <w:spacing w:val="63"/>
        </w:rPr>
        <w:t xml:space="preserve"> </w:t>
      </w:r>
      <w:r>
        <w:t>следующие</w:t>
      </w:r>
      <w:r>
        <w:rPr>
          <w:spacing w:val="65"/>
        </w:rPr>
        <w:t xml:space="preserve"> </w:t>
      </w:r>
      <w:r>
        <w:t>типы</w:t>
      </w:r>
      <w:r>
        <w:rPr>
          <w:spacing w:val="62"/>
        </w:rPr>
        <w:t xml:space="preserve"> </w:t>
      </w:r>
      <w:r>
        <w:t>отношений</w:t>
      </w:r>
      <w:r>
        <w:rPr>
          <w:spacing w:val="63"/>
        </w:rPr>
        <w:t xml:space="preserve"> </w:t>
      </w:r>
      <w:r>
        <w:t>между</w:t>
      </w:r>
      <w:r>
        <w:rPr>
          <w:spacing w:val="63"/>
        </w:rPr>
        <w:t xml:space="preserve"> </w:t>
      </w:r>
      <w:r>
        <w:t>сущностями: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566"/>
      </w:pPr>
      <w:r>
        <w:rPr>
          <w:i/>
          <w:iCs/>
        </w:rPr>
        <w:t>идентифицирующее</w:t>
      </w:r>
      <w:r>
        <w:t>,</w:t>
      </w:r>
      <w:r>
        <w:rPr>
          <w:spacing w:val="-5"/>
        </w:rPr>
        <w:t xml:space="preserve"> </w:t>
      </w:r>
      <w:r>
        <w:rPr>
          <w:i/>
          <w:iCs/>
        </w:rPr>
        <w:t>не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идентифицирующее</w:t>
      </w:r>
      <w:r>
        <w:t>,</w:t>
      </w:r>
      <w:r>
        <w:rPr>
          <w:spacing w:val="-4"/>
        </w:rPr>
        <w:t xml:space="preserve"> </w:t>
      </w:r>
      <w:r>
        <w:rPr>
          <w:i/>
          <w:iCs/>
        </w:rPr>
        <w:t>не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специфическое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многие-ко-многим</w:t>
      </w:r>
      <w:proofErr w:type="spellEnd"/>
      <w:r>
        <w:rPr>
          <w:i/>
          <w:iCs/>
        </w:rPr>
        <w:t>)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и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отношения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категоризации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1"/>
        <w:ind w:left="566" w:right="561" w:firstLine="427"/>
      </w:pPr>
      <w:r>
        <w:rPr>
          <w:b/>
          <w:bCs/>
        </w:rPr>
        <w:t>Мощность</w:t>
      </w:r>
      <w:r>
        <w:rPr>
          <w:b/>
          <w:bCs/>
          <w:spacing w:val="35"/>
        </w:rPr>
        <w:t xml:space="preserve"> </w:t>
      </w:r>
      <w:r>
        <w:rPr>
          <w:b/>
          <w:bCs/>
        </w:rPr>
        <w:t>отношения</w:t>
      </w:r>
      <w:r>
        <w:rPr>
          <w:b/>
          <w:bCs/>
          <w:spacing w:val="36"/>
        </w:rPr>
        <w:t xml:space="preserve"> </w:t>
      </w:r>
      <w:r>
        <w:t>служит</w:t>
      </w:r>
      <w:r>
        <w:rPr>
          <w:spacing w:val="36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обозначения</w:t>
      </w:r>
      <w:r>
        <w:rPr>
          <w:spacing w:val="31"/>
        </w:rPr>
        <w:t xml:space="preserve"> </w:t>
      </w:r>
      <w:r>
        <w:t>отношения</w:t>
      </w:r>
      <w:r>
        <w:rPr>
          <w:spacing w:val="36"/>
        </w:rPr>
        <w:t xml:space="preserve"> </w:t>
      </w:r>
      <w:r>
        <w:t>числа</w:t>
      </w:r>
      <w:r>
        <w:rPr>
          <w:spacing w:val="38"/>
        </w:rPr>
        <w:t xml:space="preserve"> </w:t>
      </w:r>
      <w:r>
        <w:t>экземпляров</w:t>
      </w:r>
      <w:r>
        <w:rPr>
          <w:spacing w:val="35"/>
        </w:rPr>
        <w:t xml:space="preserve"> </w:t>
      </w:r>
      <w:r>
        <w:t>родительской</w:t>
      </w:r>
      <w:r>
        <w:rPr>
          <w:spacing w:val="34"/>
        </w:rPr>
        <w:t xml:space="preserve"> </w:t>
      </w:r>
      <w:r>
        <w:t>сущности</w:t>
      </w:r>
      <w:r>
        <w:rPr>
          <w:spacing w:val="34"/>
        </w:rPr>
        <w:t xml:space="preserve"> </w:t>
      </w:r>
      <w:r>
        <w:t>к</w:t>
      </w:r>
      <w:r>
        <w:rPr>
          <w:spacing w:val="-52"/>
        </w:rPr>
        <w:t xml:space="preserve"> </w:t>
      </w:r>
      <w:r>
        <w:t>числу</w:t>
      </w:r>
      <w:r>
        <w:rPr>
          <w:spacing w:val="-4"/>
        </w:rPr>
        <w:t xml:space="preserve"> </w:t>
      </w:r>
      <w:r>
        <w:t>экземпляров</w:t>
      </w:r>
      <w:r>
        <w:rPr>
          <w:spacing w:val="-2"/>
        </w:rPr>
        <w:t xml:space="preserve"> </w:t>
      </w:r>
      <w:r>
        <w:t>дочерней.</w:t>
      </w:r>
    </w:p>
    <w:p w:rsidR="00EE4129" w:rsidRDefault="00EE4129" w:rsidP="00EE4129">
      <w:pPr>
        <w:pStyle w:val="a3"/>
        <w:kinsoku w:val="0"/>
        <w:overflowPunct w:val="0"/>
        <w:spacing w:before="4"/>
      </w:pPr>
    </w:p>
    <w:p w:rsidR="00EE4129" w:rsidRDefault="00EE4129" w:rsidP="00440EDC">
      <w:pPr>
        <w:pStyle w:val="2"/>
        <w:numPr>
          <w:ilvl w:val="1"/>
          <w:numId w:val="18"/>
        </w:numPr>
        <w:tabs>
          <w:tab w:val="left" w:pos="1380"/>
        </w:tabs>
        <w:kinsoku w:val="0"/>
        <w:overflowPunct w:val="0"/>
      </w:pPr>
      <w:r>
        <w:t>Нормализация</w:t>
      </w:r>
      <w:r>
        <w:rPr>
          <w:spacing w:val="-6"/>
        </w:rPr>
        <w:t xml:space="preserve"> </w:t>
      </w:r>
      <w:r>
        <w:t>данных</w:t>
      </w:r>
    </w:p>
    <w:p w:rsidR="00EE4129" w:rsidRDefault="00EE4129" w:rsidP="00EE4129">
      <w:pPr>
        <w:pStyle w:val="a3"/>
        <w:kinsoku w:val="0"/>
        <w:overflowPunct w:val="0"/>
        <w:spacing w:before="7"/>
        <w:rPr>
          <w:b/>
          <w:bCs/>
          <w:i/>
          <w:iCs/>
          <w:sz w:val="21"/>
          <w:szCs w:val="21"/>
        </w:rPr>
      </w:pPr>
    </w:p>
    <w:p w:rsidR="00EE4129" w:rsidRDefault="00EE4129" w:rsidP="00EE4129">
      <w:pPr>
        <w:pStyle w:val="a3"/>
        <w:kinsoku w:val="0"/>
        <w:overflowPunct w:val="0"/>
        <w:spacing w:before="1"/>
        <w:ind w:left="566" w:right="562" w:firstLine="427"/>
        <w:jc w:val="both"/>
      </w:pPr>
      <w:r>
        <w:rPr>
          <w:i/>
          <w:iCs/>
        </w:rPr>
        <w:t xml:space="preserve">Нормализация </w:t>
      </w:r>
      <w:r>
        <w:t>– это процесс проверки и реорганизации сущностей и атрибутов с целью удовлетворения</w:t>
      </w:r>
      <w:r>
        <w:rPr>
          <w:spacing w:val="1"/>
        </w:rPr>
        <w:t xml:space="preserve"> </w:t>
      </w:r>
      <w:r>
        <w:t>требований к реляционной модели данных. Процесс нормализации сводится к последовательному приведению</w:t>
      </w:r>
      <w:r>
        <w:rPr>
          <w:spacing w:val="1"/>
        </w:rPr>
        <w:t xml:space="preserve"> </w:t>
      </w:r>
      <w:r>
        <w:t>структур</w:t>
      </w:r>
      <w:r>
        <w:rPr>
          <w:spacing w:val="-1"/>
        </w:rPr>
        <w:t xml:space="preserve"> </w:t>
      </w:r>
      <w:r>
        <w:t>данных к</w:t>
      </w:r>
      <w:r>
        <w:rPr>
          <w:spacing w:val="1"/>
        </w:rPr>
        <w:t xml:space="preserve"> </w:t>
      </w:r>
      <w:r>
        <w:t>нормальным</w:t>
      </w:r>
      <w:r>
        <w:rPr>
          <w:spacing w:val="-1"/>
        </w:rPr>
        <w:t xml:space="preserve"> </w:t>
      </w:r>
      <w:r>
        <w:t>формам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формализованным</w:t>
      </w:r>
      <w:r>
        <w:rPr>
          <w:spacing w:val="-1"/>
        </w:rPr>
        <w:t xml:space="preserve"> </w:t>
      </w:r>
      <w:r>
        <w:t>требованиям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данных.</w:t>
      </w:r>
    </w:p>
    <w:p w:rsidR="00EE4129" w:rsidRDefault="00EE4129" w:rsidP="00EE4129">
      <w:pPr>
        <w:pStyle w:val="a3"/>
        <w:kinsoku w:val="0"/>
        <w:overflowPunct w:val="0"/>
        <w:ind w:left="566" w:right="563" w:firstLine="427"/>
        <w:jc w:val="both"/>
      </w:pPr>
      <w:r>
        <w:rPr>
          <w:spacing w:val="-1"/>
          <w:u w:val="single"/>
        </w:rPr>
        <w:t>Первая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нормальная</w:t>
      </w:r>
      <w:r>
        <w:rPr>
          <w:spacing w:val="-15"/>
          <w:u w:val="single"/>
        </w:rPr>
        <w:t xml:space="preserve"> </w:t>
      </w:r>
      <w:r>
        <w:rPr>
          <w:spacing w:val="-1"/>
          <w:u w:val="single"/>
        </w:rPr>
        <w:t>форма</w:t>
      </w:r>
      <w:r>
        <w:rPr>
          <w:spacing w:val="-14"/>
          <w:u w:val="single"/>
        </w:rPr>
        <w:t xml:space="preserve"> </w:t>
      </w:r>
      <w:r>
        <w:rPr>
          <w:spacing w:val="-1"/>
          <w:u w:val="single"/>
        </w:rPr>
        <w:t>(1НФ).</w:t>
      </w:r>
      <w:r>
        <w:rPr>
          <w:spacing w:val="-11"/>
        </w:rPr>
        <w:t xml:space="preserve"> </w:t>
      </w:r>
      <w:r>
        <w:t>Сущность</w:t>
      </w:r>
      <w:r>
        <w:rPr>
          <w:spacing w:val="-15"/>
        </w:rPr>
        <w:t xml:space="preserve"> </w:t>
      </w:r>
      <w:r>
        <w:t>находится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первой</w:t>
      </w:r>
      <w:r>
        <w:rPr>
          <w:spacing w:val="-13"/>
        </w:rPr>
        <w:t xml:space="preserve"> </w:t>
      </w:r>
      <w:r>
        <w:t>нормальной</w:t>
      </w:r>
      <w:r>
        <w:rPr>
          <w:spacing w:val="-15"/>
        </w:rPr>
        <w:t xml:space="preserve"> </w:t>
      </w:r>
      <w:r>
        <w:t>форме</w:t>
      </w:r>
      <w:r>
        <w:rPr>
          <w:spacing w:val="-15"/>
        </w:rPr>
        <w:t xml:space="preserve"> </w:t>
      </w:r>
      <w:r>
        <w:t>тогда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тогда,</w:t>
      </w:r>
      <w:r>
        <w:rPr>
          <w:spacing w:val="-11"/>
        </w:rPr>
        <w:t xml:space="preserve"> </w:t>
      </w:r>
      <w:r>
        <w:t>когда</w:t>
      </w:r>
      <w:r>
        <w:rPr>
          <w:spacing w:val="-53"/>
        </w:rPr>
        <w:t xml:space="preserve"> </w:t>
      </w:r>
      <w:r>
        <w:t>все атрибуты содержат атомарные значения. Среди атрибутов не должно встречаться повторяющихся групп, т.е.</w:t>
      </w:r>
      <w:r>
        <w:rPr>
          <w:spacing w:val="1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значений для</w:t>
      </w:r>
      <w:r>
        <w:rPr>
          <w:spacing w:val="-1"/>
        </w:rPr>
        <w:t xml:space="preserve"> </w:t>
      </w:r>
      <w:r>
        <w:t>каждого экземпляра.</w:t>
      </w:r>
    </w:p>
    <w:p w:rsidR="00EE4129" w:rsidRDefault="00EE4129" w:rsidP="00EE4129">
      <w:pPr>
        <w:pStyle w:val="a3"/>
        <w:kinsoku w:val="0"/>
        <w:overflowPunct w:val="0"/>
        <w:ind w:left="566" w:right="564" w:firstLine="427"/>
        <w:jc w:val="both"/>
      </w:pPr>
      <w:r>
        <w:rPr>
          <w:u w:val="single"/>
        </w:rPr>
        <w:t>Вторая нормальная форма (2НФ).</w:t>
      </w:r>
      <w:r>
        <w:t xml:space="preserve"> Сущность находится во второй нормальной форме, если она находится в</w:t>
      </w:r>
      <w:r>
        <w:rPr>
          <w:spacing w:val="1"/>
        </w:rPr>
        <w:t xml:space="preserve"> </w:t>
      </w:r>
      <w:r>
        <w:t>первой нормальной форме, и каждый не ключевой атрибут полностью зависит от первичного ключа (не может</w:t>
      </w:r>
      <w:r>
        <w:rPr>
          <w:spacing w:val="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 части ключа).</w:t>
      </w:r>
    </w:p>
    <w:p w:rsidR="00EE4129" w:rsidRDefault="00EE4129" w:rsidP="00EE4129">
      <w:pPr>
        <w:pStyle w:val="a3"/>
        <w:kinsoku w:val="0"/>
        <w:overflowPunct w:val="0"/>
        <w:ind w:left="566" w:right="564" w:firstLine="427"/>
        <w:jc w:val="both"/>
      </w:pPr>
      <w:r>
        <w:rPr>
          <w:u w:val="single"/>
        </w:rPr>
        <w:t>Третья нормальная форма (3 НФ).</w:t>
      </w:r>
      <w:r>
        <w:t xml:space="preserve"> Сущность находится в третьей нормальной форме, если она находится во</w:t>
      </w:r>
      <w:r>
        <w:rPr>
          <w:spacing w:val="1"/>
        </w:rPr>
        <w:t xml:space="preserve"> </w:t>
      </w:r>
      <w:r>
        <w:rPr>
          <w:spacing w:val="-1"/>
        </w:rPr>
        <w:t>второй</w:t>
      </w:r>
      <w:r>
        <w:rPr>
          <w:spacing w:val="-13"/>
        </w:rPr>
        <w:t xml:space="preserve"> </w:t>
      </w:r>
      <w:r>
        <w:rPr>
          <w:spacing w:val="-1"/>
        </w:rPr>
        <w:t>нормальной</w:t>
      </w:r>
      <w:r>
        <w:rPr>
          <w:spacing w:val="-16"/>
        </w:rPr>
        <w:t xml:space="preserve"> </w:t>
      </w:r>
      <w:r>
        <w:t>форме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никакой</w:t>
      </w:r>
      <w:r>
        <w:rPr>
          <w:spacing w:val="-13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ключевой</w:t>
      </w:r>
      <w:r>
        <w:rPr>
          <w:spacing w:val="-13"/>
        </w:rPr>
        <w:t xml:space="preserve"> </w:t>
      </w:r>
      <w:r>
        <w:t>атрибут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зависит</w:t>
      </w:r>
      <w:r>
        <w:rPr>
          <w:spacing w:val="-13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другого</w:t>
      </w:r>
      <w:r>
        <w:rPr>
          <w:spacing w:val="-12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ключевого</w:t>
      </w:r>
      <w:r>
        <w:rPr>
          <w:spacing w:val="-12"/>
        </w:rPr>
        <w:t xml:space="preserve"> </w:t>
      </w:r>
      <w:r>
        <w:t>атрибута</w:t>
      </w:r>
      <w:r>
        <w:rPr>
          <w:spacing w:val="-12"/>
        </w:rPr>
        <w:t xml:space="preserve"> </w:t>
      </w:r>
      <w:r>
        <w:t>(не</w:t>
      </w:r>
      <w:r>
        <w:rPr>
          <w:spacing w:val="-13"/>
        </w:rPr>
        <w:t xml:space="preserve"> </w:t>
      </w:r>
      <w:r>
        <w:t>должно</w:t>
      </w:r>
      <w:r>
        <w:rPr>
          <w:spacing w:val="-5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зависимости между</w:t>
      </w:r>
      <w:r>
        <w:rPr>
          <w:spacing w:val="-2"/>
        </w:rPr>
        <w:t xml:space="preserve"> </w:t>
      </w:r>
      <w:r>
        <w:t>не ключевыми атрибутами).</w:t>
      </w:r>
    </w:p>
    <w:p w:rsidR="00EE4129" w:rsidRDefault="00EE4129" w:rsidP="00EE4129">
      <w:pPr>
        <w:pStyle w:val="a3"/>
        <w:kinsoku w:val="0"/>
        <w:overflowPunct w:val="0"/>
        <w:spacing w:before="4"/>
      </w:pPr>
    </w:p>
    <w:p w:rsidR="00EE4129" w:rsidRDefault="00EE4129" w:rsidP="00440EDC">
      <w:pPr>
        <w:pStyle w:val="1"/>
        <w:numPr>
          <w:ilvl w:val="0"/>
          <w:numId w:val="18"/>
        </w:numPr>
        <w:tabs>
          <w:tab w:val="left" w:pos="1275"/>
        </w:tabs>
        <w:kinsoku w:val="0"/>
        <w:overflowPunct w:val="0"/>
      </w:pPr>
      <w:r>
        <w:t>Рекомендации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практического</w:t>
      </w:r>
      <w:r>
        <w:rPr>
          <w:spacing w:val="-6"/>
        </w:rPr>
        <w:t xml:space="preserve"> </w:t>
      </w:r>
      <w:r>
        <w:t>занятия</w:t>
      </w:r>
    </w:p>
    <w:p w:rsidR="00EE4129" w:rsidRDefault="00EE4129" w:rsidP="00EE4129">
      <w:pPr>
        <w:pStyle w:val="a3"/>
        <w:kinsoku w:val="0"/>
        <w:overflowPunct w:val="0"/>
        <w:spacing w:before="7"/>
        <w:rPr>
          <w:b/>
          <w:bCs/>
          <w:sz w:val="21"/>
          <w:szCs w:val="21"/>
        </w:rPr>
      </w:pP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</w:pPr>
      <w:r>
        <w:t>Практическая</w:t>
      </w:r>
      <w:r>
        <w:rPr>
          <w:spacing w:val="-2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группой</w:t>
      </w:r>
      <w:r>
        <w:rPr>
          <w:spacing w:val="-1"/>
        </w:rPr>
        <w:t xml:space="preserve"> </w:t>
      </w:r>
      <w:r>
        <w:t>студентов</w:t>
      </w:r>
      <w:r>
        <w:rPr>
          <w:spacing w:val="-3"/>
        </w:rPr>
        <w:t xml:space="preserve"> </w:t>
      </w:r>
      <w:r>
        <w:t>(2-3</w:t>
      </w:r>
      <w:r>
        <w:rPr>
          <w:spacing w:val="-2"/>
        </w:rPr>
        <w:t xml:space="preserve"> </w:t>
      </w:r>
      <w:r>
        <w:t>человека)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пакете</w:t>
      </w:r>
      <w:r>
        <w:rPr>
          <w:spacing w:val="-3"/>
        </w:rP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>.</w:t>
      </w:r>
    </w:p>
    <w:p w:rsidR="00EE4129" w:rsidRDefault="00EE4129" w:rsidP="00EE4129">
      <w:pPr>
        <w:pStyle w:val="a3"/>
        <w:kinsoku w:val="0"/>
        <w:overflowPunct w:val="0"/>
        <w:ind w:left="566" w:right="561" w:firstLine="427"/>
      </w:pPr>
      <w:r>
        <w:t>Данное</w:t>
      </w:r>
      <w:r>
        <w:rPr>
          <w:spacing w:val="45"/>
        </w:rPr>
        <w:t xml:space="preserve"> </w:t>
      </w:r>
      <w:r>
        <w:t>занятие</w:t>
      </w:r>
      <w:r>
        <w:rPr>
          <w:spacing w:val="46"/>
        </w:rPr>
        <w:t xml:space="preserve"> </w:t>
      </w:r>
      <w:r>
        <w:t>может</w:t>
      </w:r>
      <w:r>
        <w:rPr>
          <w:spacing w:val="45"/>
        </w:rPr>
        <w:t xml:space="preserve"> </w:t>
      </w:r>
      <w:r>
        <w:t>выполняться</w:t>
      </w:r>
      <w:r>
        <w:rPr>
          <w:spacing w:val="45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основе</w:t>
      </w:r>
      <w:r>
        <w:rPr>
          <w:spacing w:val="46"/>
        </w:rPr>
        <w:t xml:space="preserve"> </w:t>
      </w:r>
      <w:r>
        <w:t>результатов</w:t>
      </w:r>
      <w:r>
        <w:rPr>
          <w:spacing w:val="44"/>
        </w:rPr>
        <w:t xml:space="preserve"> </w:t>
      </w:r>
      <w:r>
        <w:t>функционального</w:t>
      </w:r>
      <w:r>
        <w:rPr>
          <w:spacing w:val="46"/>
        </w:rPr>
        <w:t xml:space="preserve"> </w:t>
      </w:r>
      <w:r>
        <w:t>моделирования</w:t>
      </w:r>
      <w:r>
        <w:rPr>
          <w:spacing w:val="44"/>
        </w:rPr>
        <w:t xml:space="preserve"> </w:t>
      </w:r>
      <w:r>
        <w:t>предметной</w:t>
      </w:r>
      <w:r>
        <w:rPr>
          <w:spacing w:val="-52"/>
        </w:rPr>
        <w:t xml:space="preserve"> </w:t>
      </w:r>
      <w:r>
        <w:t>области.</w:t>
      </w:r>
    </w:p>
    <w:p w:rsidR="00EE4129" w:rsidRDefault="00EE4129" w:rsidP="00EE4129">
      <w:pPr>
        <w:pStyle w:val="a3"/>
        <w:kinsoku w:val="0"/>
        <w:overflowPunct w:val="0"/>
        <w:ind w:left="566" w:right="561" w:firstLine="427"/>
      </w:pPr>
      <w:r>
        <w:t>Отчет</w:t>
      </w:r>
      <w:r>
        <w:rPr>
          <w:spacing w:val="38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практическому</w:t>
      </w:r>
      <w:r>
        <w:rPr>
          <w:spacing w:val="36"/>
        </w:rPr>
        <w:t xml:space="preserve"> </w:t>
      </w:r>
      <w:r>
        <w:t>занятию</w:t>
      </w:r>
      <w:r>
        <w:rPr>
          <w:spacing w:val="39"/>
        </w:rPr>
        <w:t xml:space="preserve"> </w:t>
      </w:r>
      <w:r>
        <w:t>выполняется</w:t>
      </w:r>
      <w:r>
        <w:rPr>
          <w:spacing w:val="39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формате</w:t>
      </w:r>
      <w:r>
        <w:rPr>
          <w:spacing w:val="43"/>
        </w:rPr>
        <w:t xml:space="preserve"> </w:t>
      </w:r>
      <w:r>
        <w:t>MS</w:t>
      </w:r>
      <w:r>
        <w:rPr>
          <w:spacing w:val="36"/>
        </w:rPr>
        <w:t xml:space="preserve"> </w:t>
      </w:r>
      <w:proofErr w:type="spellStart"/>
      <w:r>
        <w:t>Word</w:t>
      </w:r>
      <w:proofErr w:type="spellEnd"/>
      <w:r>
        <w:t>,</w:t>
      </w:r>
      <w:r>
        <w:rPr>
          <w:spacing w:val="39"/>
        </w:rPr>
        <w:t xml:space="preserve"> </w:t>
      </w:r>
      <w:r>
        <w:t>который</w:t>
      </w:r>
      <w:r>
        <w:rPr>
          <w:spacing w:val="39"/>
        </w:rPr>
        <w:t xml:space="preserve"> </w:t>
      </w:r>
      <w:r>
        <w:t>содержит</w:t>
      </w:r>
      <w:r>
        <w:rPr>
          <w:spacing w:val="38"/>
        </w:rPr>
        <w:t xml:space="preserve"> </w:t>
      </w:r>
      <w:r>
        <w:t>экранные</w:t>
      </w:r>
      <w:r>
        <w:rPr>
          <w:spacing w:val="39"/>
        </w:rPr>
        <w:t xml:space="preserve"> </w:t>
      </w:r>
      <w:r>
        <w:t>формы</w:t>
      </w:r>
      <w:r>
        <w:rPr>
          <w:spacing w:val="-52"/>
        </w:rPr>
        <w:t xml:space="preserve"> </w:t>
      </w:r>
      <w:r>
        <w:t>моделей</w:t>
      </w:r>
      <w:r>
        <w:rPr>
          <w:spacing w:val="-4"/>
        </w:rPr>
        <w:t xml:space="preserve"> </w:t>
      </w:r>
      <w:r>
        <w:t>согласно заданию.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440EDC">
      <w:pPr>
        <w:pStyle w:val="1"/>
        <w:numPr>
          <w:ilvl w:val="0"/>
          <w:numId w:val="18"/>
        </w:numPr>
        <w:tabs>
          <w:tab w:val="left" w:pos="1275"/>
        </w:tabs>
        <w:kinsoku w:val="0"/>
        <w:overflowPunct w:val="0"/>
      </w:pPr>
      <w:r>
        <w:t>Методика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практического</w:t>
      </w:r>
      <w:r>
        <w:rPr>
          <w:spacing w:val="-5"/>
        </w:rPr>
        <w:t xml:space="preserve"> </w:t>
      </w:r>
      <w:r>
        <w:t>занятия</w:t>
      </w:r>
    </w:p>
    <w:p w:rsidR="00EE4129" w:rsidRDefault="00EE4129" w:rsidP="00EE4129">
      <w:pPr>
        <w:pStyle w:val="a3"/>
        <w:kinsoku w:val="0"/>
        <w:overflowPunct w:val="0"/>
        <w:rPr>
          <w:b/>
          <w:bCs/>
        </w:rPr>
      </w:pPr>
    </w:p>
    <w:p w:rsidR="00EE4129" w:rsidRDefault="00EE4129" w:rsidP="00EE4129">
      <w:pPr>
        <w:pStyle w:val="a3"/>
        <w:kinsoku w:val="0"/>
        <w:overflowPunct w:val="0"/>
        <w:ind w:left="993"/>
        <w:jc w:val="both"/>
        <w:rPr>
          <w:b/>
          <w:bCs/>
        </w:rPr>
      </w:pPr>
      <w:r>
        <w:rPr>
          <w:b/>
          <w:bCs/>
          <w:u w:val="thick"/>
        </w:rPr>
        <w:t>Упражнение</w:t>
      </w:r>
      <w:r>
        <w:rPr>
          <w:b/>
          <w:bCs/>
          <w:spacing w:val="-3"/>
          <w:u w:val="thick"/>
        </w:rPr>
        <w:t xml:space="preserve"> </w:t>
      </w:r>
      <w:r>
        <w:rPr>
          <w:b/>
          <w:bCs/>
          <w:u w:val="thick"/>
        </w:rPr>
        <w:t>1</w:t>
      </w:r>
      <w:r>
        <w:rPr>
          <w:b/>
          <w:bCs/>
        </w:rPr>
        <w:t>.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Построение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логической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информационной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модели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уровня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«сущность-связь»</w:t>
      </w:r>
    </w:p>
    <w:p w:rsidR="00EE4129" w:rsidRDefault="00EE4129" w:rsidP="00440EDC">
      <w:pPr>
        <w:pStyle w:val="2"/>
        <w:numPr>
          <w:ilvl w:val="1"/>
          <w:numId w:val="18"/>
        </w:numPr>
        <w:tabs>
          <w:tab w:val="left" w:pos="1380"/>
        </w:tabs>
        <w:kinsoku w:val="0"/>
        <w:overflowPunct w:val="0"/>
        <w:spacing w:before="2" w:line="250" w:lineRule="exact"/>
        <w:jc w:val="both"/>
      </w:pPr>
      <w:r>
        <w:t>Составление</w:t>
      </w:r>
      <w:r>
        <w:rPr>
          <w:spacing w:val="-3"/>
        </w:rPr>
        <w:t xml:space="preserve"> </w:t>
      </w:r>
      <w:r>
        <w:t>пула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потенциальных</w:t>
      </w:r>
      <w:r>
        <w:rPr>
          <w:spacing w:val="-1"/>
        </w:rPr>
        <w:t xml:space="preserve"> </w:t>
      </w:r>
      <w:r>
        <w:t>сущностей</w:t>
      </w:r>
    </w:p>
    <w:p w:rsidR="00EE4129" w:rsidRDefault="00EE4129" w:rsidP="00EE4129">
      <w:pPr>
        <w:pStyle w:val="a3"/>
        <w:kinsoku w:val="0"/>
        <w:overflowPunct w:val="0"/>
        <w:ind w:left="566" w:right="559" w:firstLine="427"/>
        <w:jc w:val="both"/>
      </w:pPr>
      <w:r>
        <w:t>Информационная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нее.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позволяет</w:t>
      </w:r>
      <w:r>
        <w:rPr>
          <w:spacing w:val="-52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функциям</w:t>
      </w:r>
      <w:r>
        <w:rPr>
          <w:spacing w:val="1"/>
        </w:rPr>
        <w:t xml:space="preserve"> </w:t>
      </w:r>
      <w:r>
        <w:t>предприятия.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интерфейсных</w:t>
      </w:r>
      <w:r>
        <w:rPr>
          <w:spacing w:val="1"/>
        </w:rPr>
        <w:t xml:space="preserve"> </w:t>
      </w:r>
      <w:r>
        <w:t>дуг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(выполненной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нотации</w:t>
      </w:r>
      <w:r>
        <w:rPr>
          <w:spacing w:val="1"/>
        </w:rPr>
        <w:t xml:space="preserve"> </w:t>
      </w:r>
      <w:r>
        <w:t>IDEF0)</w:t>
      </w:r>
      <w:r>
        <w:rPr>
          <w:spacing w:val="1"/>
        </w:rPr>
        <w:t xml:space="preserve"> </w:t>
      </w:r>
      <w:r>
        <w:t>заносятся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  <w:iCs/>
        </w:rPr>
        <w:t>пул</w:t>
      </w:r>
      <w:r>
        <w:rPr>
          <w:i/>
          <w:iCs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потенциальных сущностей. Только в данном случае</w:t>
      </w:r>
      <w:r>
        <w:rPr>
          <w:spacing w:val="1"/>
        </w:rPr>
        <w:t xml:space="preserve"> </w:t>
      </w:r>
      <w:r>
        <w:t>информационная модель будет адекватна выполняемым</w:t>
      </w:r>
      <w:r>
        <w:rPr>
          <w:spacing w:val="1"/>
        </w:rPr>
        <w:t xml:space="preserve"> </w:t>
      </w:r>
      <w:r>
        <w:t>функциям.</w:t>
      </w:r>
      <w:r>
        <w:rPr>
          <w:spacing w:val="-1"/>
        </w:rPr>
        <w:t xml:space="preserve"> </w:t>
      </w:r>
      <w:r>
        <w:t>Функциональная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рассматриваемого примера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  <w:iCs/>
        </w:rPr>
        <w:t>приложении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А</w:t>
      </w:r>
      <w:r>
        <w:t>.</w:t>
      </w:r>
    </w:p>
    <w:p w:rsidR="00EE4129" w:rsidRDefault="00EE4129" w:rsidP="00EE4129">
      <w:pPr>
        <w:pStyle w:val="a3"/>
        <w:kinsoku w:val="0"/>
        <w:overflowPunct w:val="0"/>
        <w:ind w:left="566" w:right="559" w:firstLine="427"/>
        <w:jc w:val="both"/>
      </w:pPr>
      <w:r>
        <w:t>Список</w:t>
      </w:r>
      <w:r>
        <w:rPr>
          <w:spacing w:val="1"/>
        </w:rPr>
        <w:t xml:space="preserve"> </w:t>
      </w:r>
      <w:r>
        <w:t>потенциальных</w:t>
      </w:r>
      <w:r>
        <w:rPr>
          <w:spacing w:val="1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proofErr w:type="spellStart"/>
      <w:r>
        <w:t>Office</w:t>
      </w:r>
      <w:proofErr w:type="spellEnd"/>
      <w:r>
        <w:rPr>
          <w:spacing w:val="1"/>
        </w:rPr>
        <w:t xml:space="preserve"> </w:t>
      </w:r>
      <w:proofErr w:type="spellStart"/>
      <w:r>
        <w:t>Visio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функционального</w:t>
      </w:r>
      <w:r>
        <w:rPr>
          <w:spacing w:val="1"/>
        </w:rPr>
        <w:t xml:space="preserve"> </w:t>
      </w:r>
      <w:r>
        <w:t>моделирования)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 составлен</w:t>
      </w:r>
      <w:r>
        <w:rPr>
          <w:spacing w:val="1"/>
        </w:rPr>
        <w:t xml:space="preserve"> </w:t>
      </w:r>
      <w:r>
        <w:t>вручную.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CASE-средства</w:t>
      </w:r>
      <w:r>
        <w:rPr>
          <w:spacing w:val="1"/>
        </w:rPr>
        <w:t xml:space="preserve"> </w:t>
      </w:r>
      <w:proofErr w:type="spellStart"/>
      <w:r>
        <w:rPr>
          <w:i/>
          <w:iCs/>
        </w:rPr>
        <w:t>AllFusion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Modeler</w:t>
      </w:r>
      <w:proofErr w:type="spellEnd"/>
      <w:r>
        <w:rPr>
          <w:i/>
          <w:iCs/>
        </w:rPr>
        <w:t xml:space="preserve"> </w:t>
      </w:r>
      <w:r>
        <w:t>отчет по интерфейсным дугам генерируется автоматически. Список потенциальных</w:t>
      </w:r>
      <w:r>
        <w:rPr>
          <w:spacing w:val="1"/>
        </w:rPr>
        <w:t xml:space="preserve"> </w:t>
      </w:r>
      <w:r>
        <w:t>сущностей</w:t>
      </w:r>
      <w:r>
        <w:rPr>
          <w:spacing w:val="-1"/>
        </w:rPr>
        <w:t xml:space="preserve"> </w:t>
      </w:r>
      <w:r>
        <w:t>для рассматриваемого примера будет</w:t>
      </w:r>
      <w:r>
        <w:rPr>
          <w:spacing w:val="-1"/>
        </w:rPr>
        <w:t xml:space="preserve"> </w:t>
      </w:r>
      <w:r>
        <w:t>представлен таблицей вида</w:t>
      </w:r>
      <w:r>
        <w:rPr>
          <w:spacing w:val="-3"/>
        </w:rPr>
        <w:t xml:space="preserve"> </w:t>
      </w:r>
      <w:r>
        <w:t>(рис. 2).</w:t>
      </w:r>
    </w:p>
    <w:p w:rsidR="00EE4129" w:rsidRDefault="00EE4129" w:rsidP="00EE4129">
      <w:pPr>
        <w:pStyle w:val="a3"/>
        <w:kinsoku w:val="0"/>
        <w:overflowPunct w:val="0"/>
        <w:rPr>
          <w:sz w:val="21"/>
          <w:szCs w:val="21"/>
        </w:rPr>
      </w:pPr>
      <w:r>
        <w:rPr>
          <w:noProof/>
        </w:rPr>
        <w:pict>
          <v:rect id="_x0000_s1302" style="position:absolute;margin-left:239.55pt;margin-top:14.05pt;width:137pt;height:163pt;z-index:251661312;mso-wrap-distance-left:0;mso-wrap-distance-right:0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widowControl/>
                    <w:autoSpaceDE/>
                    <w:autoSpaceDN/>
                    <w:adjustRightInd/>
                    <w:spacing w:line="326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31645" cy="2064385"/>
                        <wp:effectExtent l="19050" t="0" r="1905" b="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1645" cy="2064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4129" w:rsidRDefault="00EE4129" w:rsidP="00EE4129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EE4129" w:rsidRDefault="00EE4129" w:rsidP="00EE4129">
      <w:pPr>
        <w:pStyle w:val="a3"/>
        <w:kinsoku w:val="0"/>
        <w:overflowPunct w:val="0"/>
        <w:spacing w:before="24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Пул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потенциальных</w:t>
      </w:r>
      <w:r>
        <w:rPr>
          <w:spacing w:val="-2"/>
        </w:rPr>
        <w:t xml:space="preserve"> </w:t>
      </w:r>
      <w:r>
        <w:t>сущностей</w:t>
      </w:r>
    </w:p>
    <w:p w:rsidR="00EE4129" w:rsidRDefault="00EE4129" w:rsidP="00EE4129">
      <w:pPr>
        <w:pStyle w:val="a3"/>
        <w:kinsoku w:val="0"/>
        <w:overflowPunct w:val="0"/>
        <w:spacing w:before="24"/>
        <w:ind w:left="433" w:right="5"/>
        <w:jc w:val="center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64"/>
        <w:ind w:left="566" w:right="561" w:firstLine="427"/>
      </w:pPr>
      <w:r>
        <w:lastRenderedPageBreak/>
        <w:t>Теперь из этого списка необходимо выделить сущности, остальные интерфейсные дуги будут преобразованы</w:t>
      </w:r>
      <w:r>
        <w:rPr>
          <w:spacing w:val="-5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атрибуты сущностей.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</w:pP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сущностей выделим</w:t>
      </w:r>
      <w:r>
        <w:rPr>
          <w:spacing w:val="-2"/>
        </w:rPr>
        <w:t xml:space="preserve"> </w:t>
      </w:r>
      <w:proofErr w:type="gramStart"/>
      <w:r>
        <w:t>следующие</w:t>
      </w:r>
      <w:proofErr w:type="gramEnd"/>
      <w:r>
        <w:t>: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ind w:hanging="241"/>
        <w:rPr>
          <w:sz w:val="22"/>
          <w:szCs w:val="22"/>
        </w:rPr>
      </w:pPr>
      <w:r>
        <w:rPr>
          <w:sz w:val="22"/>
          <w:szCs w:val="22"/>
        </w:rPr>
        <w:t>задание;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spacing w:before="2"/>
        <w:ind w:hanging="241"/>
        <w:rPr>
          <w:sz w:val="22"/>
          <w:szCs w:val="22"/>
        </w:rPr>
      </w:pPr>
      <w:r>
        <w:rPr>
          <w:sz w:val="22"/>
          <w:szCs w:val="22"/>
        </w:rPr>
        <w:t>пояснительная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записка;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ind w:hanging="241"/>
        <w:rPr>
          <w:sz w:val="22"/>
          <w:szCs w:val="22"/>
        </w:rPr>
      </w:pPr>
      <w:r>
        <w:rPr>
          <w:sz w:val="22"/>
          <w:szCs w:val="22"/>
        </w:rPr>
        <w:t>курсовая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работа;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spacing w:before="2"/>
        <w:ind w:hanging="241"/>
        <w:rPr>
          <w:sz w:val="22"/>
          <w:szCs w:val="22"/>
        </w:rPr>
      </w:pPr>
      <w:r>
        <w:rPr>
          <w:sz w:val="22"/>
          <w:szCs w:val="22"/>
        </w:rPr>
        <w:t>положение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курсовом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проектировании;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ind w:hanging="241"/>
        <w:rPr>
          <w:sz w:val="22"/>
          <w:szCs w:val="22"/>
        </w:rPr>
      </w:pPr>
      <w:r>
        <w:rPr>
          <w:sz w:val="22"/>
          <w:szCs w:val="22"/>
        </w:rPr>
        <w:t>студент;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spacing w:before="1"/>
        <w:ind w:hanging="241"/>
        <w:rPr>
          <w:sz w:val="22"/>
          <w:szCs w:val="22"/>
        </w:rPr>
      </w:pPr>
      <w:r>
        <w:rPr>
          <w:sz w:val="22"/>
          <w:szCs w:val="22"/>
        </w:rPr>
        <w:t>преподаватель;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ind w:hanging="241"/>
        <w:rPr>
          <w:sz w:val="22"/>
          <w:szCs w:val="22"/>
        </w:rPr>
      </w:pPr>
      <w:r>
        <w:rPr>
          <w:sz w:val="22"/>
          <w:szCs w:val="22"/>
        </w:rPr>
        <w:t>график;</w:t>
      </w:r>
    </w:p>
    <w:p w:rsidR="00EE4129" w:rsidRDefault="00EE4129" w:rsidP="00440EDC">
      <w:pPr>
        <w:pStyle w:val="a7"/>
        <w:numPr>
          <w:ilvl w:val="0"/>
          <w:numId w:val="15"/>
        </w:numPr>
        <w:tabs>
          <w:tab w:val="left" w:pos="1234"/>
        </w:tabs>
        <w:kinsoku w:val="0"/>
        <w:overflowPunct w:val="0"/>
        <w:ind w:hanging="241"/>
        <w:rPr>
          <w:sz w:val="22"/>
          <w:szCs w:val="22"/>
        </w:rPr>
      </w:pPr>
      <w:r>
        <w:rPr>
          <w:sz w:val="22"/>
          <w:szCs w:val="22"/>
        </w:rPr>
        <w:t>методические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указания.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440EDC">
      <w:pPr>
        <w:pStyle w:val="2"/>
        <w:numPr>
          <w:ilvl w:val="1"/>
          <w:numId w:val="18"/>
        </w:numPr>
        <w:tabs>
          <w:tab w:val="left" w:pos="1380"/>
        </w:tabs>
        <w:kinsoku w:val="0"/>
        <w:overflowPunct w:val="0"/>
        <w:spacing w:line="251" w:lineRule="exact"/>
      </w:pPr>
      <w:r>
        <w:t>Создание</w:t>
      </w:r>
      <w:r>
        <w:rPr>
          <w:spacing w:val="-4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«сущность-связь»</w:t>
      </w:r>
    </w:p>
    <w:p w:rsidR="00EE4129" w:rsidRDefault="00EE4129" w:rsidP="00440EDC">
      <w:pPr>
        <w:pStyle w:val="a7"/>
        <w:numPr>
          <w:ilvl w:val="0"/>
          <w:numId w:val="14"/>
        </w:numPr>
        <w:tabs>
          <w:tab w:val="left" w:pos="1275"/>
        </w:tabs>
        <w:kinsoku w:val="0"/>
        <w:overflowPunct w:val="0"/>
        <w:spacing w:line="251" w:lineRule="exact"/>
        <w:rPr>
          <w:sz w:val="22"/>
          <w:szCs w:val="22"/>
        </w:rPr>
      </w:pPr>
      <w:r>
        <w:rPr>
          <w:sz w:val="22"/>
          <w:szCs w:val="22"/>
        </w:rPr>
        <w:t>Запустите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</w:t>
      </w:r>
      <w:proofErr w:type="spellEnd"/>
      <w:r>
        <w:rPr>
          <w:sz w:val="22"/>
          <w:szCs w:val="22"/>
        </w:rPr>
        <w:t>.</w:t>
      </w:r>
    </w:p>
    <w:p w:rsidR="00EE4129" w:rsidRDefault="00EE4129" w:rsidP="00440EDC">
      <w:pPr>
        <w:pStyle w:val="a7"/>
        <w:numPr>
          <w:ilvl w:val="0"/>
          <w:numId w:val="14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pacing w:val="-1"/>
          <w:sz w:val="22"/>
          <w:szCs w:val="22"/>
        </w:rPr>
        <w:t>На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закладке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выбора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шаблона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выберите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категорию</w:t>
      </w:r>
      <w:r>
        <w:rPr>
          <w:spacing w:val="-10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Программное</w:t>
      </w:r>
      <w:r>
        <w:rPr>
          <w:i/>
          <w:iCs/>
          <w:spacing w:val="-10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обеспечение</w:t>
      </w:r>
      <w:r>
        <w:rPr>
          <w:i/>
          <w:iCs/>
          <w:spacing w:val="-10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и</w:t>
      </w:r>
      <w:r>
        <w:rPr>
          <w:i/>
          <w:iCs/>
          <w:spacing w:val="-10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базы</w:t>
      </w:r>
      <w:r>
        <w:rPr>
          <w:i/>
          <w:iCs/>
          <w:spacing w:val="-14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данных</w:t>
      </w:r>
      <w:r>
        <w:rPr>
          <w:i/>
          <w:iCs/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ней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элемент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566"/>
      </w:pPr>
      <w:r>
        <w:rPr>
          <w:i/>
          <w:iCs/>
        </w:rPr>
        <w:t>Схема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модели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базы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данных</w:t>
      </w:r>
      <w:r>
        <w:t>.</w:t>
      </w:r>
      <w:r>
        <w:rPr>
          <w:spacing w:val="-1"/>
        </w:rPr>
        <w:t xml:space="preserve"> </w:t>
      </w:r>
      <w:r>
        <w:t>Нажмите</w:t>
      </w:r>
      <w:r>
        <w:rPr>
          <w:spacing w:val="-4"/>
        </w:rPr>
        <w:t xml:space="preserve"> </w:t>
      </w:r>
      <w:r>
        <w:t>кнопку</w:t>
      </w:r>
      <w:proofErr w:type="gramStart"/>
      <w:r>
        <w:rPr>
          <w:spacing w:val="-2"/>
        </w:rPr>
        <w:t xml:space="preserve"> </w:t>
      </w:r>
      <w:r>
        <w:rPr>
          <w:i/>
          <w:iCs/>
        </w:rPr>
        <w:t>С</w:t>
      </w:r>
      <w:proofErr w:type="gramEnd"/>
      <w:r>
        <w:rPr>
          <w:i/>
          <w:iCs/>
        </w:rPr>
        <w:t>оздать</w:t>
      </w:r>
      <w:r>
        <w:rPr>
          <w:i/>
          <w:iCs/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правой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экрана.</w:t>
      </w:r>
    </w:p>
    <w:p w:rsidR="00EE4129" w:rsidRDefault="00EE4129" w:rsidP="00440EDC">
      <w:pPr>
        <w:pStyle w:val="a7"/>
        <w:numPr>
          <w:ilvl w:val="0"/>
          <w:numId w:val="14"/>
        </w:numPr>
        <w:tabs>
          <w:tab w:val="left" w:pos="1275"/>
        </w:tabs>
        <w:kinsoku w:val="0"/>
        <w:overflowPunct w:val="0"/>
        <w:spacing w:before="2" w:line="253" w:lineRule="exact"/>
        <w:jc w:val="both"/>
        <w:rPr>
          <w:sz w:val="22"/>
          <w:szCs w:val="22"/>
        </w:rPr>
      </w:pPr>
      <w:r>
        <w:rPr>
          <w:sz w:val="22"/>
          <w:szCs w:val="22"/>
        </w:rPr>
        <w:t>Установите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необходимые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параметры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страницы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(масштаб,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ориентация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страницы).</w:t>
      </w:r>
    </w:p>
    <w:p w:rsidR="00EE4129" w:rsidRDefault="00EE4129" w:rsidP="00440EDC">
      <w:pPr>
        <w:pStyle w:val="a7"/>
        <w:numPr>
          <w:ilvl w:val="0"/>
          <w:numId w:val="14"/>
        </w:numPr>
        <w:tabs>
          <w:tab w:val="left" w:pos="1275"/>
        </w:tabs>
        <w:kinsoku w:val="0"/>
        <w:overflowPunct w:val="0"/>
        <w:spacing w:after="6" w:line="240" w:lineRule="auto"/>
        <w:ind w:left="566" w:right="563" w:firstLine="4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MS </w:t>
      </w:r>
      <w:proofErr w:type="spellStart"/>
      <w:r>
        <w:rPr>
          <w:sz w:val="22"/>
          <w:szCs w:val="22"/>
        </w:rPr>
        <w:t>Visio</w:t>
      </w:r>
      <w:proofErr w:type="spellEnd"/>
      <w:r>
        <w:rPr>
          <w:sz w:val="22"/>
          <w:szCs w:val="22"/>
        </w:rPr>
        <w:t xml:space="preserve"> поддерживает различные нотации моделей баз данных. Для того чтобы задать нотацию IDEF1X,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 xml:space="preserve">необходимо выбрать пункты меню База данных → Параметры → Документ. </w:t>
      </w:r>
      <w:proofErr w:type="gramStart"/>
      <w:r>
        <w:rPr>
          <w:sz w:val="22"/>
          <w:szCs w:val="22"/>
        </w:rPr>
        <w:t>В открывшемся окне на вкладке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Общие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установить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переключатель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меню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Набор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символов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IDEF1X.</w:t>
      </w:r>
      <w:proofErr w:type="gram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Меню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Имена,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видимые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схеме,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позволяет</w:t>
      </w:r>
      <w:r>
        <w:rPr>
          <w:spacing w:val="-53"/>
          <w:sz w:val="22"/>
          <w:szCs w:val="22"/>
        </w:rPr>
        <w:t xml:space="preserve"> </w:t>
      </w:r>
      <w:r>
        <w:rPr>
          <w:sz w:val="22"/>
          <w:szCs w:val="22"/>
        </w:rPr>
        <w:t>указать, какие имена атрибутов сущности будут отображены на диаграмме (концептуальные, физические или оба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варианта одновременно). В данном случае для логического представления информационной модели необходимо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выбрать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пункт </w:t>
      </w:r>
      <w:r>
        <w:rPr>
          <w:i/>
          <w:iCs/>
          <w:sz w:val="22"/>
          <w:szCs w:val="22"/>
        </w:rPr>
        <w:t>Концептуальные имена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(рис. 3).</w:t>
      </w:r>
    </w:p>
    <w:p w:rsidR="00EE4129" w:rsidRDefault="00EE4129" w:rsidP="00EE4129">
      <w:pPr>
        <w:pStyle w:val="a3"/>
        <w:kinsoku w:val="0"/>
        <w:overflowPunct w:val="0"/>
        <w:ind w:left="346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8045" cy="238315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spacing w:before="16" w:line="252" w:lineRule="exact"/>
        <w:ind w:left="4145"/>
        <w:jc w:val="both"/>
      </w:pPr>
      <w:r>
        <w:t>Рисунок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Настройка</w:t>
      </w:r>
      <w:r>
        <w:rPr>
          <w:spacing w:val="-1"/>
        </w:rPr>
        <w:t xml:space="preserve"> </w:t>
      </w:r>
      <w:r>
        <w:t>параметров</w:t>
      </w:r>
      <w:r>
        <w:rPr>
          <w:spacing w:val="-3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spacing w:after="4"/>
        <w:ind w:left="566" w:right="560" w:firstLine="427"/>
        <w:jc w:val="both"/>
      </w:pPr>
      <w:r>
        <w:t xml:space="preserve">В закладке </w:t>
      </w:r>
      <w:r>
        <w:rPr>
          <w:i/>
          <w:iCs/>
        </w:rPr>
        <w:t xml:space="preserve">Отношение </w:t>
      </w:r>
      <w:r>
        <w:t xml:space="preserve">окна </w:t>
      </w:r>
      <w:r>
        <w:rPr>
          <w:i/>
          <w:iCs/>
        </w:rPr>
        <w:t xml:space="preserve">Параметры документа базы данных </w:t>
      </w:r>
      <w:r>
        <w:t>в меню</w:t>
      </w:r>
      <w:proofErr w:type="gramStart"/>
      <w:r>
        <w:t xml:space="preserve"> </w:t>
      </w:r>
      <w:r>
        <w:rPr>
          <w:i/>
          <w:iCs/>
        </w:rPr>
        <w:t>П</w:t>
      </w:r>
      <w:proofErr w:type="gramEnd"/>
      <w:r>
        <w:rPr>
          <w:i/>
          <w:iCs/>
        </w:rPr>
        <w:t xml:space="preserve">оказывать </w:t>
      </w:r>
      <w:r>
        <w:t>отметить галочкой</w:t>
      </w:r>
      <w:r>
        <w:rPr>
          <w:spacing w:val="1"/>
        </w:rPr>
        <w:t xml:space="preserve"> </w:t>
      </w:r>
      <w:r>
        <w:t xml:space="preserve">пункт </w:t>
      </w:r>
      <w:r>
        <w:rPr>
          <w:i/>
          <w:iCs/>
        </w:rPr>
        <w:t>Мощность</w:t>
      </w:r>
      <w:r>
        <w:t xml:space="preserve">, в меню </w:t>
      </w:r>
      <w:r>
        <w:rPr>
          <w:i/>
          <w:iCs/>
        </w:rPr>
        <w:t xml:space="preserve">Отображение вида </w:t>
      </w:r>
      <w:r>
        <w:t xml:space="preserve">выбрать пункт </w:t>
      </w:r>
      <w:r>
        <w:rPr>
          <w:i/>
          <w:iCs/>
        </w:rPr>
        <w:t>Показывать вербальную фразу</w:t>
      </w:r>
      <w:r>
        <w:t>, снять галочку в</w:t>
      </w:r>
      <w:r>
        <w:rPr>
          <w:spacing w:val="1"/>
        </w:rPr>
        <w:t xml:space="preserve"> </w:t>
      </w:r>
      <w:r>
        <w:t>пункте</w:t>
      </w:r>
      <w:r>
        <w:rPr>
          <w:spacing w:val="-1"/>
        </w:rPr>
        <w:t xml:space="preserve"> </w:t>
      </w:r>
      <w:r>
        <w:rPr>
          <w:i/>
          <w:iCs/>
        </w:rPr>
        <w:t>Обратный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текст</w:t>
      </w:r>
      <w:r>
        <w:rPr>
          <w:i/>
          <w:iCs/>
          <w:spacing w:val="-3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4). Данные</w:t>
      </w:r>
      <w:r>
        <w:rPr>
          <w:spacing w:val="-1"/>
        </w:rPr>
        <w:t xml:space="preserve"> </w:t>
      </w:r>
      <w:r>
        <w:t>настройки позволят</w:t>
      </w:r>
      <w:r>
        <w:rPr>
          <w:spacing w:val="-2"/>
        </w:rPr>
        <w:t xml:space="preserve"> </w:t>
      </w:r>
      <w:r>
        <w:t>отобразить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мощность связи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модели.</w:t>
      </w:r>
    </w:p>
    <w:p w:rsidR="00EE4129" w:rsidRDefault="00EE4129" w:rsidP="00EE4129">
      <w:pPr>
        <w:pStyle w:val="a3"/>
        <w:kinsoku w:val="0"/>
        <w:overflowPunct w:val="0"/>
        <w:ind w:left="346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8045" cy="238315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spacing w:before="17"/>
        <w:ind w:left="433" w:right="4"/>
        <w:jc w:val="center"/>
      </w:pPr>
      <w:r>
        <w:t>Рисунок</w:t>
      </w:r>
      <w:r>
        <w:rPr>
          <w:spacing w:val="-2"/>
        </w:rPr>
        <w:t xml:space="preserve"> </w:t>
      </w:r>
      <w:r>
        <w:t>4–</w:t>
      </w:r>
      <w:r>
        <w:rPr>
          <w:spacing w:val="-2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вида</w:t>
      </w:r>
      <w:r>
        <w:rPr>
          <w:spacing w:val="-2"/>
        </w:rPr>
        <w:t xml:space="preserve"> </w:t>
      </w:r>
      <w:r>
        <w:t>отношений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spacing w:before="17"/>
        <w:ind w:left="433" w:right="4"/>
        <w:jc w:val="center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"/>
        <w:rPr>
          <w:sz w:val="24"/>
          <w:szCs w:val="24"/>
        </w:rPr>
      </w:pPr>
    </w:p>
    <w:p w:rsidR="00EE4129" w:rsidRDefault="00EE4129" w:rsidP="00440EDC">
      <w:pPr>
        <w:pStyle w:val="a7"/>
        <w:numPr>
          <w:ilvl w:val="0"/>
          <w:numId w:val="14"/>
        </w:numPr>
        <w:tabs>
          <w:tab w:val="left" w:pos="1275"/>
          <w:tab w:val="left" w:pos="8161"/>
        </w:tabs>
        <w:kinsoku w:val="0"/>
        <w:overflowPunct w:val="0"/>
        <w:spacing w:before="92" w:line="240" w:lineRule="auto"/>
        <w:ind w:left="566" w:right="563" w:firstLine="427"/>
        <w:jc w:val="both"/>
        <w:rPr>
          <w:sz w:val="22"/>
          <w:szCs w:val="22"/>
        </w:rPr>
      </w:pPr>
      <w:r>
        <w:rPr>
          <w:noProof/>
        </w:rPr>
        <w:pict>
          <v:rect id="_x0000_s1315" style="position:absolute;left:0;text-align:left;margin-left:380.4pt;margin-top:-10.35pt;width:25pt;height:25pt;z-index:-251650048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widowControl/>
                    <w:autoSpaceDE/>
                    <w:autoSpaceDN/>
                    <w:adjustRightInd/>
                    <w:spacing w:line="50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8770" cy="304800"/>
                        <wp:effectExtent l="19050" t="0" r="5080" b="0"/>
                        <wp:docPr id="20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4129" w:rsidRDefault="00EE4129" w:rsidP="00EE4129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spacing w:val="-1"/>
          <w:sz w:val="22"/>
          <w:szCs w:val="22"/>
        </w:rPr>
        <w:t>Для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того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чтобы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создать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сущность,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перетащить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элемент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на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рабочее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поле.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Переход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режим</w:t>
      </w:r>
      <w:r>
        <w:rPr>
          <w:spacing w:val="-53"/>
          <w:sz w:val="22"/>
          <w:szCs w:val="22"/>
        </w:rPr>
        <w:t xml:space="preserve"> </w:t>
      </w:r>
      <w:r>
        <w:rPr>
          <w:sz w:val="22"/>
          <w:szCs w:val="22"/>
        </w:rPr>
        <w:t>редактирования сущности осуществляется двойным щелчком по сущности или по нажатию правой кнопки мыши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выбора пункта меню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Свойства базы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данных</w:t>
      </w:r>
      <w:r>
        <w:rPr>
          <w:sz w:val="22"/>
          <w:szCs w:val="22"/>
        </w:rPr>
        <w:t>.</w:t>
      </w:r>
    </w:p>
    <w:p w:rsidR="00EE4129" w:rsidRDefault="00EE4129" w:rsidP="00EE4129">
      <w:pPr>
        <w:pStyle w:val="a3"/>
        <w:kinsoku w:val="0"/>
        <w:overflowPunct w:val="0"/>
        <w:ind w:left="566" w:right="561" w:firstLine="427"/>
        <w:jc w:val="both"/>
      </w:pPr>
      <w:r>
        <w:t xml:space="preserve">Чтобы задать имя сущности, в окне </w:t>
      </w:r>
      <w:r>
        <w:rPr>
          <w:i/>
          <w:iCs/>
        </w:rPr>
        <w:t xml:space="preserve">Свойства базы данных </w:t>
      </w:r>
      <w:r>
        <w:t xml:space="preserve">нужно выбрать категорию </w:t>
      </w:r>
      <w:r>
        <w:rPr>
          <w:i/>
          <w:iCs/>
        </w:rPr>
        <w:t>Определение</w:t>
      </w:r>
      <w:r>
        <w:t>, снять</w:t>
      </w:r>
      <w:r>
        <w:rPr>
          <w:spacing w:val="1"/>
        </w:rPr>
        <w:t xml:space="preserve"> </w:t>
      </w:r>
      <w:r>
        <w:rPr>
          <w:spacing w:val="-1"/>
        </w:rPr>
        <w:t>галочку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пункте</w:t>
      </w:r>
      <w:r>
        <w:rPr>
          <w:spacing w:val="-13"/>
        </w:rPr>
        <w:t xml:space="preserve"> </w:t>
      </w:r>
      <w:r>
        <w:rPr>
          <w:i/>
          <w:iCs/>
          <w:spacing w:val="-1"/>
        </w:rPr>
        <w:t>Синхронизация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имен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при</w:t>
      </w:r>
      <w:r>
        <w:rPr>
          <w:i/>
          <w:iCs/>
          <w:spacing w:val="-15"/>
        </w:rPr>
        <w:t xml:space="preserve"> </w:t>
      </w:r>
      <w:r>
        <w:rPr>
          <w:i/>
          <w:iCs/>
        </w:rPr>
        <w:t>вводе</w:t>
      </w:r>
      <w:r>
        <w:rPr>
          <w:i/>
          <w:iCs/>
          <w:spacing w:val="-12"/>
        </w:rPr>
        <w:t xml:space="preserve"> </w:t>
      </w:r>
      <w:r>
        <w:t>(в</w:t>
      </w:r>
      <w:r>
        <w:rPr>
          <w:spacing w:val="-16"/>
        </w:rPr>
        <w:t xml:space="preserve"> </w:t>
      </w:r>
      <w:r>
        <w:t>противном</w:t>
      </w:r>
      <w:r>
        <w:rPr>
          <w:spacing w:val="-15"/>
        </w:rPr>
        <w:t xml:space="preserve"> </w:t>
      </w:r>
      <w:r>
        <w:t>случае,</w:t>
      </w:r>
      <w:r>
        <w:rPr>
          <w:spacing w:val="-15"/>
        </w:rPr>
        <w:t xml:space="preserve"> </w:t>
      </w:r>
      <w:r>
        <w:t>физическое</w:t>
      </w:r>
      <w:r>
        <w:rPr>
          <w:spacing w:val="-13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логическое</w:t>
      </w:r>
      <w:r>
        <w:rPr>
          <w:spacing w:val="-13"/>
        </w:rPr>
        <w:t xml:space="preserve"> </w:t>
      </w:r>
      <w:r>
        <w:t>имя</w:t>
      </w:r>
      <w:r>
        <w:rPr>
          <w:spacing w:val="-15"/>
        </w:rPr>
        <w:t xml:space="preserve"> </w:t>
      </w:r>
      <w:r>
        <w:t>сущности</w:t>
      </w:r>
      <w:r>
        <w:rPr>
          <w:spacing w:val="-15"/>
        </w:rPr>
        <w:t xml:space="preserve"> </w:t>
      </w:r>
      <w:r>
        <w:t>будут</w:t>
      </w:r>
      <w:r>
        <w:rPr>
          <w:spacing w:val="-53"/>
        </w:rPr>
        <w:t xml:space="preserve"> </w:t>
      </w:r>
      <w:r>
        <w:t>совпадать,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практическим</w:t>
      </w:r>
      <w:r>
        <w:rPr>
          <w:spacing w:val="1"/>
        </w:rPr>
        <w:t xml:space="preserve"> </w:t>
      </w:r>
      <w:r>
        <w:t>соображениям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удобно)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концептуальное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сущности.</w:t>
      </w:r>
      <w:r>
        <w:rPr>
          <w:spacing w:val="1"/>
        </w:rPr>
        <w:t xml:space="preserve"> </w:t>
      </w:r>
      <w:r>
        <w:t>Руководствуясь</w:t>
      </w:r>
      <w:r>
        <w:rPr>
          <w:spacing w:val="-1"/>
        </w:rPr>
        <w:t xml:space="preserve"> </w:t>
      </w:r>
      <w:r>
        <w:t>данным алгоритмом, создадим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сущностей, определенных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пункте</w:t>
      </w:r>
      <w:r>
        <w:rPr>
          <w:spacing w:val="-1"/>
        </w:rPr>
        <w:t xml:space="preserve"> </w:t>
      </w:r>
      <w:r>
        <w:t>5.1 (см.</w:t>
      </w:r>
      <w:r>
        <w:rPr>
          <w:spacing w:val="-3"/>
        </w:rPr>
        <w:t xml:space="preserve"> </w:t>
      </w:r>
      <w:r>
        <w:t>рис.</w:t>
      </w:r>
      <w:r>
        <w:rPr>
          <w:spacing w:val="3"/>
        </w:rPr>
        <w:t xml:space="preserve"> </w:t>
      </w:r>
      <w:r>
        <w:t>5).</w:t>
      </w:r>
    </w:p>
    <w:p w:rsidR="00EE4129" w:rsidRDefault="00EE4129" w:rsidP="00EE4129">
      <w:pPr>
        <w:pStyle w:val="a3"/>
        <w:tabs>
          <w:tab w:val="left" w:pos="1922"/>
        </w:tabs>
        <w:kinsoku w:val="0"/>
        <w:overflowPunct w:val="0"/>
        <w:spacing w:before="10"/>
        <w:ind w:right="384"/>
        <w:jc w:val="center"/>
        <w:rPr>
          <w:rFonts w:ascii="Arial" w:hAnsi="Arial" w:cs="Arial"/>
          <w:w w:val="105"/>
          <w:sz w:val="18"/>
          <w:szCs w:val="18"/>
        </w:rPr>
      </w:pPr>
      <w:r>
        <w:rPr>
          <w:noProof/>
        </w:rPr>
        <w:pict>
          <v:group id="_x0000_s1303" style="position:absolute;left:0;text-align:left;margin-left:200.25pt;margin-top:14.85pt;width:44.4pt;height:40pt;z-index:251662336;mso-wrap-distance-left:0;mso-wrap-distance-right:0;mso-position-horizontal-relative:page" coordorigin="4005,297" coordsize="888,800" o:allowincell="f">
            <v:shape id="_x0000_s1304" style="position:absolute;left:4005;top:297;width:888;height:800;mso-position-horizontal-relative:page;mso-position-vertical-relative:text" coordsize="888,800" o:allowincell="f" path="m,799hhl887,799,887,,,,,799xe" filled="f" strokeweight=".56pt">
              <v:path arrowok="t"/>
            </v:shape>
            <v:shape id="_x0000_s1305" style="position:absolute;left:4005;top:297;width:888;height:800;mso-position-horizontal-relative:page;mso-position-vertical-relative:text" coordsize="888,800" o:allowincell="f" path="m,399hhl887,399e" filled="f" strokeweight=".56pt">
              <v:path arrowok="t"/>
            </v:shape>
            <w10:wrap type="topAndBottom" anchorx="page"/>
          </v:group>
        </w:pict>
      </w:r>
      <w:r>
        <w:rPr>
          <w:noProof/>
        </w:rPr>
        <w:pict>
          <v:group id="_x0000_s1306" style="position:absolute;left:0;text-align:left;margin-left:296.4pt;margin-top:14.85pt;width:76.45pt;height:40pt;z-index:251663360;mso-wrap-distance-left:0;mso-wrap-distance-right:0;mso-position-horizontal-relative:page" coordorigin="5928,297" coordsize="1529,800" o:allowincell="f">
            <v:shape id="_x0000_s1307" style="position:absolute;left:5928;top:297;width:1529;height:800;mso-position-horizontal-relative:page;mso-position-vertical-relative:text" coordsize="1529,800" o:allowincell="f" path="m,799hhl1528,799,1528,,,,,799xe" filled="f" strokeweight=".56pt">
              <v:path arrowok="t"/>
            </v:shape>
            <v:shape id="_x0000_s1308" style="position:absolute;left:5928;top:297;width:1529;height:800;mso-position-horizontal-relative:page;mso-position-vertical-relative:text" coordsize="1529,800" o:allowincell="f" path="m,399hhl1528,399e" filled="f" strokeweight=".56pt">
              <v:path arrowok="t"/>
            </v:shape>
            <w10:wrap type="topAndBottom" anchorx="page"/>
          </v:group>
        </w:pict>
      </w:r>
      <w:r>
        <w:rPr>
          <w:rFonts w:ascii="Arial" w:hAnsi="Arial" w:cs="Arial"/>
          <w:w w:val="105"/>
          <w:sz w:val="18"/>
          <w:szCs w:val="18"/>
        </w:rPr>
        <w:t>Студент</w:t>
      </w:r>
      <w:r>
        <w:rPr>
          <w:rFonts w:ascii="Arial" w:hAnsi="Arial" w:cs="Arial"/>
          <w:w w:val="105"/>
          <w:sz w:val="18"/>
          <w:szCs w:val="18"/>
        </w:rPr>
        <w:tab/>
        <w:t>Преподаватель</w:t>
      </w:r>
    </w:p>
    <w:p w:rsidR="00EE4129" w:rsidRDefault="00EE4129" w:rsidP="00EE4129">
      <w:pPr>
        <w:pStyle w:val="a3"/>
        <w:tabs>
          <w:tab w:val="left" w:pos="2007"/>
          <w:tab w:val="left" w:pos="4193"/>
        </w:tabs>
        <w:kinsoku w:val="0"/>
        <w:overflowPunct w:val="0"/>
        <w:spacing w:before="58" w:after="45"/>
        <w:ind w:left="433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105"/>
          <w:position w:val="-3"/>
          <w:sz w:val="18"/>
          <w:szCs w:val="18"/>
        </w:rPr>
        <w:t>Задание</w:t>
      </w:r>
      <w:r>
        <w:rPr>
          <w:rFonts w:ascii="Arial" w:hAnsi="Arial" w:cs="Arial"/>
          <w:w w:val="105"/>
          <w:position w:val="-3"/>
          <w:sz w:val="18"/>
          <w:szCs w:val="18"/>
        </w:rPr>
        <w:tab/>
      </w:r>
      <w:r>
        <w:rPr>
          <w:rFonts w:ascii="Arial" w:hAnsi="Arial" w:cs="Arial"/>
          <w:w w:val="105"/>
          <w:sz w:val="18"/>
          <w:szCs w:val="18"/>
        </w:rPr>
        <w:t>Курсовая</w:t>
      </w:r>
      <w:r>
        <w:rPr>
          <w:rFonts w:ascii="Arial" w:hAnsi="Arial" w:cs="Arial"/>
          <w:spacing w:val="-9"/>
          <w:w w:val="105"/>
          <w:sz w:val="18"/>
          <w:szCs w:val="18"/>
        </w:rPr>
        <w:t xml:space="preserve"> </w:t>
      </w:r>
      <w:r>
        <w:rPr>
          <w:rFonts w:ascii="Arial" w:hAnsi="Arial" w:cs="Arial"/>
          <w:w w:val="105"/>
          <w:sz w:val="18"/>
          <w:szCs w:val="18"/>
        </w:rPr>
        <w:t>работа</w:t>
      </w:r>
      <w:r>
        <w:rPr>
          <w:rFonts w:ascii="Arial" w:hAnsi="Arial" w:cs="Arial"/>
          <w:w w:val="105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Пояснительная</w:t>
      </w:r>
      <w:r>
        <w:rPr>
          <w:rFonts w:ascii="Arial" w:hAnsi="Arial" w:cs="Arial"/>
          <w:spacing w:val="3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записка</w:t>
      </w:r>
    </w:p>
    <w:p w:rsidR="00EE4129" w:rsidRDefault="00EE4129" w:rsidP="00EE4129">
      <w:pPr>
        <w:pStyle w:val="a3"/>
        <w:tabs>
          <w:tab w:val="left" w:pos="4711"/>
          <w:tab w:val="left" w:pos="6897"/>
        </w:tabs>
        <w:kinsoku w:val="0"/>
        <w:overflowPunct w:val="0"/>
        <w:ind w:left="3136"/>
        <w:rPr>
          <w:rFonts w:ascii="Arial" w:hAnsi="Arial" w:cs="Arial"/>
          <w:position w:val="3"/>
          <w:sz w:val="20"/>
          <w:szCs w:val="20"/>
        </w:rPr>
      </w:pPr>
      <w:r>
        <w:rPr>
          <w:noProof/>
        </w:rPr>
      </w:r>
      <w:r>
        <w:rPr>
          <w:rFonts w:ascii="Arial" w:hAnsi="Arial" w:cs="Arial"/>
          <w:sz w:val="20"/>
          <w:szCs w:val="20"/>
        </w:rPr>
        <w:pict>
          <v:group id="_x0000_s1294" style="width:46.25pt;height:40.6pt;mso-position-horizontal-relative:char;mso-position-vertical-relative:line" coordsize="925,812" o:allowincell="f">
            <v:group id="_x0000_s1295" style="position:absolute;left:5;top:5;width:914;height:800" coordorigin="5,5" coordsize="914,800" o:allowincell="f">
              <v:shape id="_x0000_s1296" style="position:absolute;left:5;top:5;width:914;height:800;mso-position-horizontal-relative:page;mso-position-vertical-relative:page" coordsize="914,800" o:allowincell="f" path="m,799hhl913,799,913,,,,,799xe" filled="f" strokeweight=".56pt">
                <v:path arrowok="t"/>
              </v:shape>
              <v:shape id="_x0000_s1297" style="position:absolute;left:5;top:5;width:914;height:800;mso-position-horizontal-relative:page;mso-position-vertical-relative:page" coordsize="914,800" o:allowincell="f" path="m,399hhl913,399e" filled="f" strokeweight=".56pt">
                <v:path arrowok="t"/>
              </v:shape>
            </v:group>
            <w10:wrap type="none"/>
            <w10:anchorlock/>
          </v:group>
        </w:pic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noProof/>
        </w:rPr>
      </w:r>
      <w:r>
        <w:rPr>
          <w:rFonts w:ascii="Arial" w:hAnsi="Arial" w:cs="Arial"/>
          <w:position w:val="3"/>
          <w:sz w:val="20"/>
          <w:szCs w:val="20"/>
        </w:rPr>
        <w:pict>
          <v:group id="_x0000_s1290" style="width:82.4pt;height:40.6pt;mso-position-horizontal-relative:char;mso-position-vertical-relative:line" coordsize="1648,812" o:allowincell="f">
            <v:group id="_x0000_s1291" style="position:absolute;left:5;top:5;width:1637;height:800" coordorigin="5,5" coordsize="1637,800" o:allowincell="f">
              <v:shape id="_x0000_s1292" style="position:absolute;left:5;top:5;width:1637;height:800;mso-position-horizontal-relative:page;mso-position-vertical-relative:page" coordsize="1637,800" o:allowincell="f" path="m,799hhl1636,799,1636,,,,,799xe" filled="f" strokeweight=".56pt">
                <v:path arrowok="t"/>
              </v:shape>
              <v:shape id="_x0000_s1293" style="position:absolute;left:5;top:5;width:1637;height:800;mso-position-horizontal-relative:page;mso-position-vertical-relative:page" coordsize="1637,800" o:allowincell="f" path="m,399hhl1636,399e" filled="f" strokeweight=".56pt">
                <v:path arrowok="t"/>
              </v:shape>
            </v:group>
            <w10:wrap type="none"/>
            <w10:anchorlock/>
          </v:group>
        </w:pict>
      </w:r>
      <w:r>
        <w:rPr>
          <w:rFonts w:ascii="Arial" w:hAnsi="Arial" w:cs="Arial"/>
          <w:position w:val="3"/>
          <w:sz w:val="20"/>
          <w:szCs w:val="20"/>
        </w:rPr>
        <w:t xml:space="preserve"> </w:t>
      </w:r>
      <w:r>
        <w:rPr>
          <w:rFonts w:ascii="Arial" w:hAnsi="Arial" w:cs="Arial"/>
          <w:position w:val="3"/>
          <w:sz w:val="20"/>
          <w:szCs w:val="20"/>
        </w:rPr>
        <w:tab/>
      </w:r>
      <w:r>
        <w:rPr>
          <w:noProof/>
        </w:rPr>
      </w:r>
      <w:r>
        <w:rPr>
          <w:rFonts w:ascii="Arial" w:hAnsi="Arial" w:cs="Arial"/>
          <w:position w:val="3"/>
          <w:sz w:val="20"/>
          <w:szCs w:val="20"/>
        </w:rPr>
        <w:pict>
          <v:group id="_x0000_s1286" style="width:112.4pt;height:40.6pt;mso-position-horizontal-relative:char;mso-position-vertical-relative:line" coordsize="2248,812" o:allowincell="f">
            <v:group id="_x0000_s1287" style="position:absolute;left:5;top:5;width:2236;height:800" coordorigin="5,5" coordsize="2236,800" o:allowincell="f">
              <v:shape id="_x0000_s1288" style="position:absolute;left:5;top:5;width:2236;height:800;mso-position-horizontal-relative:page;mso-position-vertical-relative:page" coordsize="2236,800" o:allowincell="f" path="m,799hhl2235,799,2235,,,,,799xe" filled="f" strokeweight=".56pt">
                <v:path arrowok="t"/>
              </v:shape>
              <v:shape id="_x0000_s1289" style="position:absolute;left:5;top:5;width:2236;height:800;mso-position-horizontal-relative:page;mso-position-vertical-relative:page" coordsize="2236,800" o:allowincell="f" path="m,399hhl2235,399e" filled="f" strokeweight=".56pt">
                <v:path arrowok="t"/>
              </v:shape>
            </v:group>
            <w10:wrap type="none"/>
            <w10:anchorlock/>
          </v:group>
        </w:pict>
      </w:r>
    </w:p>
    <w:p w:rsidR="00EE4129" w:rsidRDefault="00EE4129" w:rsidP="00EE4129">
      <w:pPr>
        <w:pStyle w:val="a3"/>
        <w:tabs>
          <w:tab w:val="left" w:pos="5663"/>
        </w:tabs>
        <w:kinsoku w:val="0"/>
        <w:overflowPunct w:val="0"/>
        <w:spacing w:before="17"/>
        <w:ind w:left="3281"/>
        <w:rPr>
          <w:rFonts w:ascii="Arial" w:hAnsi="Arial" w:cs="Arial"/>
          <w:sz w:val="18"/>
          <w:szCs w:val="18"/>
        </w:rPr>
      </w:pPr>
      <w:r>
        <w:rPr>
          <w:noProof/>
        </w:rPr>
        <w:pict>
          <v:group id="_x0000_s1309" style="position:absolute;left:0;text-align:left;margin-left:158.35pt;margin-top:15.2pt;width:112.1pt;height:40pt;z-index:251664384;mso-wrap-distance-left:0;mso-wrap-distance-right:0;mso-position-horizontal-relative:page" coordorigin="3167,304" coordsize="2242,800" o:allowincell="f">
            <v:shape id="_x0000_s1310" style="position:absolute;left:3167;top:304;width:2242;height:800;mso-position-horizontal-relative:page;mso-position-vertical-relative:text" coordsize="2242,800" o:allowincell="f" path="m,799hhl2241,799,2241,,,,,799xe" filled="f" strokeweight=".56pt">
              <v:path arrowok="t"/>
            </v:shape>
            <v:shape id="_x0000_s1311" style="position:absolute;left:3167;top:304;width:2242;height:800;mso-position-horizontal-relative:page;mso-position-vertical-relative:text" coordsize="2242,800" o:allowincell="f" path="m,399hhl2241,399e" filled="f" strokeweight=".56pt">
              <v:path arrowok="t"/>
            </v:shape>
            <w10:wrap type="topAndBottom" anchorx="page"/>
          </v:group>
        </w:pict>
      </w:r>
      <w:r>
        <w:rPr>
          <w:noProof/>
        </w:rPr>
        <w:pict>
          <v:group id="_x0000_s1312" style="position:absolute;left:0;text-align:left;margin-left:277.5pt;margin-top:15.2pt;width:181.3pt;height:40pt;z-index:251665408;mso-wrap-distance-left:0;mso-wrap-distance-right:0;mso-position-horizontal-relative:page" coordorigin="5550,304" coordsize="3626,800" o:allowincell="f">
            <v:shape id="_x0000_s1313" style="position:absolute;left:5550;top:304;width:3626;height:800;mso-position-horizontal-relative:page;mso-position-vertical-relative:text" coordsize="3626,800" o:allowincell="f" path="m,799hhl3625,799,3625,,,,,799xe" filled="f" strokeweight=".56pt">
              <v:path arrowok="t"/>
            </v:shape>
            <v:shape id="_x0000_s1314" style="position:absolute;left:5550;top:304;width:3626;height:800;mso-position-horizontal-relative:page;mso-position-vertical-relative:text" coordsize="3626,800" o:allowincell="f" path="m,399hhl3625,399e" filled="f" strokeweight=".56pt">
              <v:path arrowok="t"/>
            </v:shape>
            <w10:wrap type="topAndBottom" anchorx="page"/>
          </v:group>
        </w:pict>
      </w:r>
      <w:r>
        <w:rPr>
          <w:rFonts w:ascii="Arial" w:hAnsi="Arial" w:cs="Arial"/>
          <w:w w:val="105"/>
          <w:sz w:val="18"/>
          <w:szCs w:val="18"/>
        </w:rPr>
        <w:t>Методические</w:t>
      </w:r>
      <w:r>
        <w:rPr>
          <w:rFonts w:ascii="Arial" w:hAnsi="Arial" w:cs="Arial"/>
          <w:spacing w:val="-13"/>
          <w:w w:val="105"/>
          <w:sz w:val="18"/>
          <w:szCs w:val="18"/>
        </w:rPr>
        <w:t xml:space="preserve"> </w:t>
      </w:r>
      <w:r>
        <w:rPr>
          <w:rFonts w:ascii="Arial" w:hAnsi="Arial" w:cs="Arial"/>
          <w:w w:val="105"/>
          <w:sz w:val="18"/>
          <w:szCs w:val="18"/>
        </w:rPr>
        <w:t>указания</w:t>
      </w:r>
      <w:r>
        <w:rPr>
          <w:rFonts w:ascii="Arial" w:hAnsi="Arial" w:cs="Arial"/>
          <w:w w:val="105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Положение</w:t>
      </w:r>
      <w:r>
        <w:rPr>
          <w:rFonts w:ascii="Arial" w:hAnsi="Arial" w:cs="Arial"/>
          <w:spacing w:val="36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pacing w:val="36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курсовом</w:t>
      </w:r>
      <w:r>
        <w:rPr>
          <w:rFonts w:ascii="Arial" w:hAnsi="Arial" w:cs="Arial"/>
          <w:spacing w:val="36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проектировании</w:t>
      </w:r>
    </w:p>
    <w:p w:rsidR="00EE4129" w:rsidRDefault="00EE4129" w:rsidP="00EE4129">
      <w:pPr>
        <w:pStyle w:val="a3"/>
        <w:kinsoku w:val="0"/>
        <w:overflowPunct w:val="0"/>
        <w:spacing w:after="75" w:line="205" w:lineRule="exact"/>
        <w:ind w:left="433" w:right="1332"/>
        <w:jc w:val="center"/>
        <w:rPr>
          <w:rFonts w:ascii="Arial" w:hAnsi="Arial" w:cs="Arial"/>
          <w:w w:val="105"/>
          <w:sz w:val="18"/>
          <w:szCs w:val="18"/>
        </w:rPr>
      </w:pPr>
      <w:r>
        <w:rPr>
          <w:rFonts w:ascii="Arial" w:hAnsi="Arial" w:cs="Arial"/>
          <w:w w:val="105"/>
          <w:sz w:val="18"/>
          <w:szCs w:val="18"/>
        </w:rPr>
        <w:t>График</w:t>
      </w:r>
    </w:p>
    <w:p w:rsidR="00EE4129" w:rsidRDefault="00EE4129" w:rsidP="00EE4129">
      <w:pPr>
        <w:pStyle w:val="a3"/>
        <w:kinsoku w:val="0"/>
        <w:overflowPunct w:val="0"/>
        <w:ind w:left="5056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rPr>
          <w:rFonts w:ascii="Arial" w:hAnsi="Arial" w:cs="Arial"/>
          <w:sz w:val="20"/>
          <w:szCs w:val="20"/>
        </w:rPr>
        <w:pict>
          <v:group id="_x0000_s1282" style="width:41.65pt;height:40.6pt;mso-position-horizontal-relative:char;mso-position-vertical-relative:line" coordsize="833,812" o:allowincell="f">
            <v:group id="_x0000_s1283" style="position:absolute;left:5;top:5;width:822;height:800" coordorigin="5,5" coordsize="822,800" o:allowincell="f">
              <v:shape id="_x0000_s1284" style="position:absolute;left:5;top:5;width:822;height:800;mso-position-horizontal-relative:page;mso-position-vertical-relative:page" coordsize="822,800" o:allowincell="f" path="m,799hhl821,799,821,,,,,799xe" filled="f" strokeweight=".56pt">
                <v:path arrowok="t"/>
              </v:shape>
              <v:shape id="_x0000_s1285" style="position:absolute;left:5;top:5;width:822;height:800;mso-position-horizontal-relative:page;mso-position-vertical-relative:page" coordsize="822,800" o:allowincell="f" path="m,399hhl821,399e" filled="f" strokeweight=".56pt">
                <v:path arrowok="t"/>
              </v:shape>
            </v:group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spacing w:before="39"/>
        <w:ind w:left="433" w:right="6"/>
        <w:jc w:val="center"/>
      </w:pPr>
      <w:r>
        <w:t>Рисунок</w:t>
      </w:r>
      <w:r>
        <w:rPr>
          <w:spacing w:val="-2"/>
        </w:rPr>
        <w:t xml:space="preserve"> </w:t>
      </w:r>
      <w:r>
        <w:t>5–</w:t>
      </w:r>
      <w:r>
        <w:rPr>
          <w:spacing w:val="-2"/>
        </w:rPr>
        <w:t xml:space="preserve"> </w:t>
      </w:r>
      <w:r>
        <w:t>Сущности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логического</w:t>
      </w:r>
      <w:r>
        <w:rPr>
          <w:spacing w:val="-2"/>
        </w:rPr>
        <w:t xml:space="preserve"> </w:t>
      </w:r>
      <w:r>
        <w:t>уровня</w:t>
      </w:r>
    </w:p>
    <w:p w:rsidR="00EE4129" w:rsidRDefault="00EE4129" w:rsidP="00EE4129">
      <w:pPr>
        <w:pStyle w:val="a3"/>
        <w:kinsoku w:val="0"/>
        <w:overflowPunct w:val="0"/>
        <w:spacing w:before="10"/>
        <w:rPr>
          <w:sz w:val="21"/>
          <w:szCs w:val="21"/>
        </w:rPr>
      </w:pPr>
    </w:p>
    <w:p w:rsidR="00EE4129" w:rsidRDefault="00EE4129" w:rsidP="00440EDC">
      <w:pPr>
        <w:pStyle w:val="a7"/>
        <w:numPr>
          <w:ilvl w:val="0"/>
          <w:numId w:val="14"/>
        </w:numPr>
        <w:tabs>
          <w:tab w:val="left" w:pos="1275"/>
        </w:tabs>
        <w:kinsoku w:val="0"/>
        <w:overflowPunct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Далее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установить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связи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между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сущностями.</w:t>
      </w:r>
    </w:p>
    <w:p w:rsidR="00EE4129" w:rsidRDefault="00EE4129" w:rsidP="00EE4129">
      <w:pPr>
        <w:pStyle w:val="a3"/>
        <w:kinsoku w:val="0"/>
        <w:overflowPunct w:val="0"/>
        <w:spacing w:before="1"/>
        <w:ind w:left="993" w:right="3876"/>
      </w:pPr>
      <w:r>
        <w:t>Сначала составим описание предметной области на естественном языке.</w:t>
      </w:r>
      <w:r>
        <w:rPr>
          <w:spacing w:val="1"/>
        </w:rPr>
        <w:t xml:space="preserve"> </w:t>
      </w:r>
      <w:r>
        <w:t xml:space="preserve">Любой </w:t>
      </w:r>
      <w:r>
        <w:rPr>
          <w:u w:val="single"/>
        </w:rPr>
        <w:t>студент</w:t>
      </w:r>
      <w:r>
        <w:t xml:space="preserve"> должен выполнить одну или несколько </w:t>
      </w:r>
      <w:r>
        <w:rPr>
          <w:u w:val="single"/>
        </w:rPr>
        <w:t>курсовых работ</w:t>
      </w:r>
      <w:r>
        <w:t>.</w:t>
      </w:r>
      <w:r>
        <w:rPr>
          <w:spacing w:val="1"/>
        </w:rPr>
        <w:t xml:space="preserve"> </w:t>
      </w:r>
      <w:r>
        <w:t>Каждая</w:t>
      </w:r>
      <w:r>
        <w:rPr>
          <w:spacing w:val="-4"/>
        </w:rPr>
        <w:t xml:space="preserve"> </w:t>
      </w:r>
      <w:r>
        <w:rPr>
          <w:u w:val="single"/>
        </w:rPr>
        <w:t>курсовая</w:t>
      </w:r>
      <w:r>
        <w:rPr>
          <w:spacing w:val="-1"/>
          <w:u w:val="single"/>
        </w:rPr>
        <w:t xml:space="preserve"> </w:t>
      </w:r>
      <w:r>
        <w:rPr>
          <w:u w:val="single"/>
        </w:rPr>
        <w:t>работа</w:t>
      </w:r>
      <w:r>
        <w:rPr>
          <w:spacing w:val="-1"/>
        </w:rPr>
        <w:t xml:space="preserve"> </w:t>
      </w:r>
      <w:r>
        <w:t>должна выполняться</w:t>
      </w:r>
      <w:r>
        <w:rPr>
          <w:spacing w:val="-2"/>
        </w:rPr>
        <w:t xml:space="preserve"> </w:t>
      </w:r>
      <w:r>
        <w:t xml:space="preserve">одним </w:t>
      </w:r>
      <w:r>
        <w:rPr>
          <w:u w:val="single"/>
        </w:rPr>
        <w:t>студентом</w:t>
      </w:r>
      <w:r>
        <w:rPr>
          <w:spacing w:val="-2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идеале).</w:t>
      </w:r>
    </w:p>
    <w:p w:rsidR="00EE4129" w:rsidRDefault="00EE4129" w:rsidP="00EE4129">
      <w:pPr>
        <w:pStyle w:val="a3"/>
        <w:kinsoku w:val="0"/>
        <w:overflowPunct w:val="0"/>
        <w:ind w:left="566" w:firstLine="427"/>
      </w:pPr>
      <w:r>
        <w:t>Каждая</w:t>
      </w:r>
      <w:r>
        <w:rPr>
          <w:spacing w:val="-1"/>
        </w:rPr>
        <w:t xml:space="preserve"> </w:t>
      </w:r>
      <w:r>
        <w:rPr>
          <w:u w:val="single"/>
        </w:rPr>
        <w:t>курсовая</w:t>
      </w:r>
      <w:r>
        <w:rPr>
          <w:spacing w:val="-1"/>
          <w:u w:val="single"/>
        </w:rPr>
        <w:t xml:space="preserve"> </w:t>
      </w:r>
      <w:r>
        <w:rPr>
          <w:u w:val="single"/>
        </w:rPr>
        <w:t>работа</w:t>
      </w:r>
      <w:r>
        <w:rPr>
          <w:spacing w:val="2"/>
        </w:rPr>
        <w:t xml:space="preserve"> </w:t>
      </w:r>
      <w:r>
        <w:t>выполняется в соответствии с</w:t>
      </w:r>
      <w:r>
        <w:rPr>
          <w:spacing w:val="3"/>
        </w:rPr>
        <w:t xml:space="preserve"> </w:t>
      </w:r>
      <w:r>
        <w:rPr>
          <w:u w:val="single"/>
        </w:rPr>
        <w:t>методическими указаниями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u w:val="single"/>
        </w:rPr>
        <w:t>положением</w:t>
      </w:r>
      <w:r>
        <w:rPr>
          <w:spacing w:val="1"/>
          <w:u w:val="single"/>
        </w:rPr>
        <w:t xml:space="preserve"> </w:t>
      </w:r>
      <w:r>
        <w:rPr>
          <w:u w:val="single"/>
        </w:rPr>
        <w:t>о</w:t>
      </w:r>
      <w:r>
        <w:rPr>
          <w:spacing w:val="1"/>
          <w:u w:val="single"/>
        </w:rPr>
        <w:t xml:space="preserve"> </w:t>
      </w:r>
      <w:r>
        <w:rPr>
          <w:u w:val="single"/>
        </w:rPr>
        <w:t>курсовом</w:t>
      </w:r>
      <w:r>
        <w:rPr>
          <w:spacing w:val="-52"/>
        </w:rPr>
        <w:t xml:space="preserve"> </w:t>
      </w:r>
      <w:r>
        <w:rPr>
          <w:u w:val="single"/>
        </w:rPr>
        <w:t>проектировании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1" w:line="252" w:lineRule="exact"/>
        <w:ind w:left="993"/>
      </w:pPr>
      <w:r>
        <w:rPr>
          <w:u w:val="single"/>
        </w:rPr>
        <w:t>Курсовая</w:t>
      </w:r>
      <w:r>
        <w:rPr>
          <w:spacing w:val="-2"/>
          <w:u w:val="single"/>
        </w:rPr>
        <w:t xml:space="preserve"> </w:t>
      </w:r>
      <w:r>
        <w:rPr>
          <w:u w:val="single"/>
        </w:rPr>
        <w:t>работа</w:t>
      </w:r>
      <w:r>
        <w:t xml:space="preserve"> сдается</w:t>
      </w:r>
      <w:r>
        <w:rPr>
          <w:spacing w:val="-3"/>
        </w:rPr>
        <w:t xml:space="preserve"> </w:t>
      </w:r>
      <w:r>
        <w:t xml:space="preserve">по </w:t>
      </w:r>
      <w:r>
        <w:rPr>
          <w:u w:val="single"/>
        </w:rPr>
        <w:t>графику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</w:pPr>
      <w:r>
        <w:rPr>
          <w:u w:val="single"/>
        </w:rPr>
        <w:t>Курсовая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работа</w:t>
      </w:r>
      <w:r>
        <w:rPr>
          <w:spacing w:val="-1"/>
        </w:rPr>
        <w:t xml:space="preserve"> </w:t>
      </w:r>
      <w:r>
        <w:t>оформляется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виде </w:t>
      </w:r>
      <w:r>
        <w:rPr>
          <w:u w:val="single"/>
        </w:rPr>
        <w:t>пояснительной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записки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1"/>
        <w:ind w:left="993" w:right="2631"/>
      </w:pPr>
      <w:r>
        <w:rPr>
          <w:u w:val="single"/>
        </w:rPr>
        <w:t>Преподаватель</w:t>
      </w:r>
      <w:r>
        <w:t xml:space="preserve"> проводит </w:t>
      </w:r>
      <w:r>
        <w:rPr>
          <w:u w:val="single"/>
        </w:rPr>
        <w:t>консультации</w:t>
      </w:r>
      <w:r>
        <w:t xml:space="preserve">, проверяет и ставит </w:t>
      </w:r>
      <w:r>
        <w:rPr>
          <w:u w:val="single"/>
        </w:rPr>
        <w:t>оценку</w:t>
      </w:r>
      <w:r>
        <w:t xml:space="preserve"> за курсовую работу.</w:t>
      </w:r>
      <w:r>
        <w:rPr>
          <w:spacing w:val="-52"/>
        </w:rPr>
        <w:t xml:space="preserve"> </w:t>
      </w:r>
      <w:r>
        <w:t>Таким</w:t>
      </w:r>
      <w:r>
        <w:rPr>
          <w:spacing w:val="-2"/>
        </w:rPr>
        <w:t xml:space="preserve"> </w:t>
      </w:r>
      <w:r>
        <w:t>образом, сформулируем имена связей: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left="993"/>
      </w:pPr>
      <w:r>
        <w:rPr>
          <w:b/>
          <w:bCs/>
          <w:i/>
          <w:iCs/>
        </w:rPr>
        <w:t>СТУДЕНТ</w:t>
      </w:r>
      <w:r>
        <w:rPr>
          <w:b/>
          <w:bCs/>
          <w:i/>
          <w:iCs/>
          <w:spacing w:val="-3"/>
        </w:rPr>
        <w:t xml:space="preserve"> </w:t>
      </w:r>
      <w:r>
        <w:t>выполняет</w:t>
      </w:r>
      <w:r>
        <w:rPr>
          <w:spacing w:val="-3"/>
        </w:rPr>
        <w:t xml:space="preserve"> </w:t>
      </w:r>
      <w:r>
        <w:rPr>
          <w:b/>
          <w:bCs/>
          <w:i/>
          <w:iCs/>
        </w:rPr>
        <w:t>КУРСОВУЮ</w:t>
      </w:r>
      <w:r>
        <w:rPr>
          <w:b/>
          <w:bCs/>
          <w:i/>
          <w:iCs/>
          <w:spacing w:val="-3"/>
        </w:rPr>
        <w:t xml:space="preserve"> </w:t>
      </w:r>
      <w:r>
        <w:rPr>
          <w:b/>
          <w:bCs/>
          <w:i/>
          <w:iCs/>
        </w:rPr>
        <w:t>РАБОТУ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2" w:line="252" w:lineRule="exact"/>
        <w:ind w:left="993"/>
      </w:pPr>
      <w:r>
        <w:rPr>
          <w:b/>
          <w:bCs/>
          <w:i/>
          <w:iCs/>
        </w:rPr>
        <w:t>ПРЕПОДАВАТЕЛЬ</w:t>
      </w:r>
      <w:r>
        <w:rPr>
          <w:b/>
          <w:bCs/>
          <w:i/>
          <w:iCs/>
          <w:spacing w:val="-4"/>
        </w:rPr>
        <w:t xml:space="preserve"> </w:t>
      </w:r>
      <w:r>
        <w:t>проверяет</w:t>
      </w:r>
      <w:r>
        <w:rPr>
          <w:spacing w:val="-3"/>
        </w:rPr>
        <w:t xml:space="preserve"> </w:t>
      </w:r>
      <w:r>
        <w:rPr>
          <w:b/>
          <w:bCs/>
          <w:i/>
          <w:iCs/>
        </w:rPr>
        <w:t>КУРСОВУЮ</w:t>
      </w:r>
      <w:r>
        <w:rPr>
          <w:b/>
          <w:bCs/>
          <w:i/>
          <w:iCs/>
          <w:spacing w:val="-3"/>
        </w:rPr>
        <w:t xml:space="preserve"> </w:t>
      </w:r>
      <w:r>
        <w:rPr>
          <w:b/>
          <w:bCs/>
          <w:i/>
          <w:iCs/>
        </w:rPr>
        <w:t>РАБОТУ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</w:pPr>
      <w:r>
        <w:rPr>
          <w:b/>
          <w:bCs/>
          <w:i/>
          <w:iCs/>
        </w:rPr>
        <w:t>КУРСОВАЯ</w:t>
      </w:r>
      <w:r>
        <w:rPr>
          <w:b/>
          <w:bCs/>
          <w:i/>
          <w:iCs/>
          <w:spacing w:val="-3"/>
        </w:rPr>
        <w:t xml:space="preserve"> </w:t>
      </w:r>
      <w:r>
        <w:rPr>
          <w:b/>
          <w:bCs/>
          <w:i/>
          <w:iCs/>
        </w:rPr>
        <w:t xml:space="preserve">РАБОТА </w:t>
      </w:r>
      <w:r>
        <w:t>выполняется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rPr>
          <w:b/>
          <w:bCs/>
          <w:i/>
          <w:iCs/>
        </w:rPr>
        <w:t>ЗАДАНИЕМ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1"/>
        <w:ind w:left="993" w:right="2631"/>
      </w:pPr>
      <w:r>
        <w:rPr>
          <w:b/>
          <w:bCs/>
          <w:i/>
          <w:iCs/>
        </w:rPr>
        <w:t xml:space="preserve">КУРСОВАЯ РАБОТА </w:t>
      </w:r>
      <w:r>
        <w:t xml:space="preserve">оформляется в виде </w:t>
      </w:r>
      <w:r>
        <w:rPr>
          <w:b/>
          <w:bCs/>
          <w:i/>
          <w:iCs/>
        </w:rPr>
        <w:t>ПОЯСНИТЕЛЬНОЙ ЗАПИСКИ</w:t>
      </w:r>
      <w:r>
        <w:t>.</w:t>
      </w:r>
      <w:r>
        <w:rPr>
          <w:spacing w:val="1"/>
        </w:rPr>
        <w:t xml:space="preserve"> </w:t>
      </w:r>
      <w:r>
        <w:rPr>
          <w:b/>
          <w:bCs/>
          <w:i/>
          <w:iCs/>
        </w:rPr>
        <w:t>МЕТОДИЧЕСКИЕ</w:t>
      </w:r>
      <w:r>
        <w:rPr>
          <w:b/>
          <w:bCs/>
          <w:i/>
          <w:iCs/>
          <w:spacing w:val="-4"/>
        </w:rPr>
        <w:t xml:space="preserve"> </w:t>
      </w:r>
      <w:r>
        <w:rPr>
          <w:b/>
          <w:bCs/>
          <w:i/>
          <w:iCs/>
        </w:rPr>
        <w:t>УКАЗАНИЯ</w:t>
      </w:r>
      <w:r>
        <w:rPr>
          <w:b/>
          <w:bCs/>
          <w:i/>
          <w:iCs/>
          <w:spacing w:val="-2"/>
        </w:rPr>
        <w:t xml:space="preserve"> </w:t>
      </w:r>
      <w:r>
        <w:t>определяют</w:t>
      </w:r>
      <w:r>
        <w:rPr>
          <w:spacing w:val="-2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50"/>
        </w:rPr>
        <w:t xml:space="preserve"> </w:t>
      </w:r>
      <w:r>
        <w:rPr>
          <w:b/>
          <w:bCs/>
          <w:i/>
          <w:iCs/>
        </w:rPr>
        <w:t>КУРСОВОЙ</w:t>
      </w:r>
      <w:r>
        <w:rPr>
          <w:b/>
          <w:bCs/>
          <w:i/>
          <w:iCs/>
          <w:spacing w:val="-1"/>
        </w:rPr>
        <w:t xml:space="preserve"> </w:t>
      </w:r>
      <w:r>
        <w:rPr>
          <w:b/>
          <w:bCs/>
          <w:i/>
          <w:iCs/>
        </w:rPr>
        <w:t>РАБОТЕ</w:t>
      </w:r>
      <w:r>
        <w:t>.</w:t>
      </w:r>
    </w:p>
    <w:p w:rsidR="00EE4129" w:rsidRDefault="00EE4129" w:rsidP="00EE4129">
      <w:pPr>
        <w:pStyle w:val="a3"/>
        <w:kinsoku w:val="0"/>
        <w:overflowPunct w:val="0"/>
        <w:ind w:left="993" w:right="818"/>
      </w:pPr>
      <w:r>
        <w:rPr>
          <w:b/>
          <w:bCs/>
          <w:i/>
          <w:iCs/>
        </w:rPr>
        <w:t xml:space="preserve">КУРСОВАЯ РАБОТА </w:t>
      </w:r>
      <w:r>
        <w:t xml:space="preserve">организуется согласно </w:t>
      </w:r>
      <w:r>
        <w:rPr>
          <w:b/>
          <w:bCs/>
          <w:i/>
          <w:iCs/>
        </w:rPr>
        <w:t>ПОЛОЖЕНИЮ ПО КУРСОВОМУ ПРОЕКТИРОВАНИЮ</w:t>
      </w:r>
      <w:r>
        <w:t>.</w:t>
      </w:r>
      <w:r>
        <w:rPr>
          <w:spacing w:val="-52"/>
        </w:rPr>
        <w:t xml:space="preserve"> </w:t>
      </w:r>
      <w:r>
        <w:rPr>
          <w:b/>
          <w:bCs/>
          <w:i/>
          <w:iCs/>
        </w:rPr>
        <w:t>КУРСОВАЯ</w:t>
      </w:r>
      <w:r>
        <w:rPr>
          <w:b/>
          <w:bCs/>
          <w:i/>
          <w:iCs/>
          <w:spacing w:val="-2"/>
        </w:rPr>
        <w:t xml:space="preserve"> </w:t>
      </w:r>
      <w:r>
        <w:rPr>
          <w:b/>
          <w:bCs/>
          <w:i/>
          <w:iCs/>
        </w:rPr>
        <w:t>РАБОТА</w:t>
      </w:r>
      <w:r>
        <w:rPr>
          <w:b/>
          <w:bCs/>
          <w:i/>
          <w:iCs/>
          <w:spacing w:val="-1"/>
        </w:rPr>
        <w:t xml:space="preserve"> </w:t>
      </w:r>
      <w:r>
        <w:t>сдается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rPr>
          <w:b/>
          <w:bCs/>
          <w:i/>
          <w:iCs/>
        </w:rPr>
        <w:t>ГРАФИКУ</w:t>
      </w:r>
      <w:r>
        <w:t>.</w:t>
      </w:r>
    </w:p>
    <w:p w:rsidR="00EE4129" w:rsidRDefault="00EE4129" w:rsidP="00EE4129">
      <w:pPr>
        <w:pStyle w:val="a3"/>
        <w:kinsoku w:val="0"/>
        <w:overflowPunct w:val="0"/>
        <w:ind w:left="566" w:right="560" w:firstLine="427"/>
        <w:jc w:val="both"/>
      </w:pP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rPr>
          <w:i/>
          <w:iCs/>
        </w:rPr>
        <w:t>Курсовая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работа</w:t>
      </w:r>
      <w:r>
        <w:rPr>
          <w:i/>
          <w:iCs/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дочерней,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сущностью</w:t>
      </w:r>
      <w:r>
        <w:rPr>
          <w:spacing w:val="1"/>
        </w:rPr>
        <w:t xml:space="preserve"> </w:t>
      </w:r>
      <w:r>
        <w:rPr>
          <w:i/>
          <w:iCs/>
        </w:rPr>
        <w:t>Пояснительная записка</w:t>
      </w:r>
      <w:r>
        <w:t>. Определим типы связей и построим модель (</w:t>
      </w:r>
      <w:proofErr w:type="gramStart"/>
      <w:r>
        <w:t>см</w:t>
      </w:r>
      <w:proofErr w:type="gramEnd"/>
      <w:r>
        <w:t>. рис. 6). В дальнейшем можно будет</w:t>
      </w:r>
      <w:r>
        <w:rPr>
          <w:spacing w:val="1"/>
        </w:rPr>
        <w:t xml:space="preserve"> </w:t>
      </w:r>
      <w:r>
        <w:t>подкорректировать</w:t>
      </w:r>
      <w:r>
        <w:rPr>
          <w:spacing w:val="-1"/>
        </w:rPr>
        <w:t xml:space="preserve"> </w:t>
      </w:r>
      <w:r>
        <w:t>связи между</w:t>
      </w:r>
      <w:r>
        <w:rPr>
          <w:spacing w:val="-2"/>
        </w:rPr>
        <w:t xml:space="preserve"> </w:t>
      </w:r>
      <w:r>
        <w:t>сущностями.</w:t>
      </w:r>
    </w:p>
    <w:p w:rsidR="00EE4129" w:rsidRDefault="00EE4129" w:rsidP="00EE4129">
      <w:pPr>
        <w:pStyle w:val="a3"/>
        <w:kinsoku w:val="0"/>
        <w:overflowPunct w:val="0"/>
        <w:spacing w:before="10" w:line="237" w:lineRule="auto"/>
        <w:ind w:left="566" w:right="562" w:firstLine="427"/>
        <w:jc w:val="both"/>
      </w:pPr>
      <w:proofErr w:type="gramStart"/>
      <w:r>
        <w:t xml:space="preserve">Чтобы установить </w:t>
      </w:r>
      <w:r>
        <w:rPr>
          <w:b/>
          <w:bCs/>
        </w:rPr>
        <w:t xml:space="preserve">связи </w:t>
      </w:r>
      <w:r>
        <w:t xml:space="preserve">между сущностями, необходимо перетащить на рабочую область элемент </w:t>
      </w:r>
      <w:r>
        <w:rPr>
          <w:noProof/>
          <w:spacing w:val="-21"/>
        </w:rPr>
        <w:drawing>
          <wp:inline distT="0" distB="0" distL="0" distR="0">
            <wp:extent cx="360045" cy="36004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spacing w:val="1"/>
        </w:rPr>
        <w:t xml:space="preserve"> </w:t>
      </w:r>
      <w:r>
        <w:t>поднести</w:t>
      </w:r>
      <w:r>
        <w:rPr>
          <w:spacing w:val="-2"/>
        </w:rPr>
        <w:t xml:space="preserve"> </w:t>
      </w:r>
      <w:r>
        <w:t>один конец</w:t>
      </w:r>
      <w:r>
        <w:rPr>
          <w:spacing w:val="-3"/>
        </w:rPr>
        <w:t xml:space="preserve"> </w:t>
      </w:r>
      <w:r>
        <w:t>стрелки к родительской сущности, другой – к</w:t>
      </w:r>
      <w:r>
        <w:rPr>
          <w:spacing w:val="-2"/>
        </w:rPr>
        <w:t xml:space="preserve"> </w:t>
      </w:r>
      <w:r>
        <w:t>дочерней.</w:t>
      </w:r>
      <w:proofErr w:type="gramEnd"/>
    </w:p>
    <w:p w:rsidR="00EE4129" w:rsidRDefault="00EE4129" w:rsidP="00EE4129">
      <w:pPr>
        <w:pStyle w:val="a3"/>
        <w:kinsoku w:val="0"/>
        <w:overflowPunct w:val="0"/>
        <w:spacing w:line="251" w:lineRule="exact"/>
        <w:ind w:left="993"/>
        <w:jc w:val="both"/>
      </w:pPr>
      <w:r>
        <w:rPr>
          <w:u w:val="single"/>
        </w:rPr>
        <w:t>Примечание</w:t>
      </w:r>
      <w:r>
        <w:t>.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правильном</w:t>
      </w:r>
      <w:r>
        <w:rPr>
          <w:spacing w:val="-2"/>
        </w:rPr>
        <w:t xml:space="preserve"> </w:t>
      </w:r>
      <w:r>
        <w:t>связывании</w:t>
      </w:r>
      <w:r>
        <w:rPr>
          <w:spacing w:val="-3"/>
        </w:rPr>
        <w:t xml:space="preserve"> </w:t>
      </w:r>
      <w:r>
        <w:t>каждая</w:t>
      </w:r>
      <w:r>
        <w:rPr>
          <w:spacing w:val="-4"/>
        </w:rPr>
        <w:t xml:space="preserve"> </w:t>
      </w:r>
      <w:r>
        <w:t>сущность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подсвечена</w:t>
      </w:r>
      <w:r>
        <w:rPr>
          <w:spacing w:val="-2"/>
        </w:rPr>
        <w:t xml:space="preserve"> </w:t>
      </w:r>
      <w:r>
        <w:t>красным</w:t>
      </w:r>
      <w:r>
        <w:rPr>
          <w:spacing w:val="-1"/>
        </w:rPr>
        <w:t xml:space="preserve"> </w:t>
      </w:r>
      <w:r>
        <w:t>цветом.</w:t>
      </w:r>
    </w:p>
    <w:p w:rsidR="00EE4129" w:rsidRDefault="00EE4129" w:rsidP="00EE4129">
      <w:pPr>
        <w:pStyle w:val="a3"/>
        <w:kinsoku w:val="0"/>
        <w:overflowPunct w:val="0"/>
        <w:spacing w:before="2"/>
        <w:ind w:left="566" w:right="560" w:firstLine="427"/>
        <w:jc w:val="both"/>
      </w:pPr>
      <w:r>
        <w:t>В</w:t>
      </w:r>
      <w:r>
        <w:rPr>
          <w:spacing w:val="-9"/>
        </w:rPr>
        <w:t xml:space="preserve"> </w:t>
      </w:r>
      <w:r>
        <w:t>MS</w:t>
      </w:r>
      <w:r>
        <w:rPr>
          <w:spacing w:val="-9"/>
        </w:rPr>
        <w:t xml:space="preserve"> </w:t>
      </w:r>
      <w:proofErr w:type="spellStart"/>
      <w:r>
        <w:t>Office</w:t>
      </w:r>
      <w:proofErr w:type="spellEnd"/>
      <w:r>
        <w:rPr>
          <w:spacing w:val="-10"/>
        </w:rPr>
        <w:t xml:space="preserve"> </w:t>
      </w:r>
      <w:proofErr w:type="spellStart"/>
      <w:r>
        <w:t>Visio</w:t>
      </w:r>
      <w:proofErr w:type="spellEnd"/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умолчанию</w:t>
      </w:r>
      <w:r>
        <w:rPr>
          <w:spacing w:val="-8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rPr>
          <w:i/>
          <w:iCs/>
        </w:rPr>
        <w:t>не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идентифицирующее</w:t>
      </w:r>
      <w:r>
        <w:rPr>
          <w:i/>
          <w:iCs/>
          <w:spacing w:val="-7"/>
        </w:rPr>
        <w:t xml:space="preserve"> </w:t>
      </w:r>
      <w:r>
        <w:t>отношение.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изменить</w:t>
      </w:r>
      <w:r>
        <w:rPr>
          <w:spacing w:val="-8"/>
        </w:rPr>
        <w:t xml:space="preserve"> </w:t>
      </w:r>
      <w:r>
        <w:rPr>
          <w:b/>
          <w:bCs/>
        </w:rPr>
        <w:t>тип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связи</w:t>
      </w:r>
      <w:r>
        <w:t>,</w:t>
      </w:r>
      <w:r>
        <w:rPr>
          <w:spacing w:val="-52"/>
        </w:rPr>
        <w:t xml:space="preserve"> </w:t>
      </w:r>
      <w:r>
        <w:t xml:space="preserve">необходимо двойным щелчком по связи открыть окно </w:t>
      </w:r>
      <w:r>
        <w:rPr>
          <w:i/>
          <w:iCs/>
        </w:rPr>
        <w:t xml:space="preserve">Свойства базы данных </w:t>
      </w:r>
      <w:r>
        <w:t xml:space="preserve">и в категории в категории </w:t>
      </w:r>
      <w:r>
        <w:rPr>
          <w:i/>
          <w:iCs/>
        </w:rPr>
        <w:t>Прочее</w:t>
      </w:r>
      <w:r>
        <w:rPr>
          <w:i/>
          <w:iCs/>
          <w:spacing w:val="1"/>
        </w:rPr>
        <w:t xml:space="preserve"> </w:t>
      </w:r>
      <w:r>
        <w:t>указать</w:t>
      </w:r>
      <w:r>
        <w:rPr>
          <w:spacing w:val="-6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отношения</w:t>
      </w:r>
      <w:r>
        <w:rPr>
          <w:spacing w:val="-5"/>
        </w:rPr>
        <w:t xml:space="preserve"> </w:t>
      </w:r>
      <w:r>
        <w:t>(идентифицирующее,</w:t>
      </w:r>
      <w:r>
        <w:rPr>
          <w:spacing w:val="-4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идентифицирующее).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этой</w:t>
      </w:r>
      <w:r>
        <w:rPr>
          <w:spacing w:val="-5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категории</w:t>
      </w:r>
      <w:r>
        <w:rPr>
          <w:spacing w:val="-6"/>
        </w:rPr>
        <w:t xml:space="preserve"> </w:t>
      </w:r>
      <w:r>
        <w:t>указывается</w:t>
      </w:r>
      <w:r>
        <w:rPr>
          <w:spacing w:val="-6"/>
        </w:rPr>
        <w:t xml:space="preserve"> </w:t>
      </w:r>
      <w:r>
        <w:t>мощность</w:t>
      </w:r>
      <w:r>
        <w:rPr>
          <w:spacing w:val="-52"/>
        </w:rPr>
        <w:t xml:space="preserve"> </w:t>
      </w:r>
      <w:r>
        <w:t>связи (</w:t>
      </w:r>
      <w:proofErr w:type="gramStart"/>
      <w:r>
        <w:t>см</w:t>
      </w:r>
      <w:proofErr w:type="gramEnd"/>
      <w:r>
        <w:t>.</w:t>
      </w:r>
      <w:r>
        <w:rPr>
          <w:spacing w:val="-1"/>
        </w:rPr>
        <w:t xml:space="preserve"> </w:t>
      </w:r>
      <w:r>
        <w:t>рис. 6).</w:t>
      </w:r>
    </w:p>
    <w:p w:rsidR="00EE4129" w:rsidRDefault="00EE4129" w:rsidP="00EE4129">
      <w:pPr>
        <w:pStyle w:val="a3"/>
        <w:kinsoku w:val="0"/>
        <w:overflowPunct w:val="0"/>
        <w:spacing w:before="2"/>
        <w:ind w:left="566" w:right="560" w:firstLine="427"/>
        <w:jc w:val="both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"/>
        <w:rPr>
          <w:sz w:val="6"/>
          <w:szCs w:val="6"/>
        </w:rPr>
      </w:pPr>
    </w:p>
    <w:p w:rsidR="00EE4129" w:rsidRDefault="00EE4129" w:rsidP="00EE4129">
      <w:pPr>
        <w:pStyle w:val="a3"/>
        <w:kinsoku w:val="0"/>
        <w:overflowPunct w:val="0"/>
        <w:ind w:left="247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83125" cy="1454785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spacing w:before="5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 Определение</w:t>
      </w:r>
      <w:r>
        <w:rPr>
          <w:spacing w:val="-4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связи и</w:t>
      </w:r>
      <w:r>
        <w:rPr>
          <w:spacing w:val="-2"/>
        </w:rPr>
        <w:t xml:space="preserve"> </w:t>
      </w:r>
      <w:r>
        <w:t>мощности</w:t>
      </w:r>
    </w:p>
    <w:p w:rsidR="00EE4129" w:rsidRDefault="00EE4129" w:rsidP="00EE4129">
      <w:pPr>
        <w:pStyle w:val="a3"/>
        <w:kinsoku w:val="0"/>
        <w:overflowPunct w:val="0"/>
      </w:pPr>
    </w:p>
    <w:p w:rsidR="00EE4129" w:rsidRDefault="00EE4129" w:rsidP="00EE4129">
      <w:pPr>
        <w:pStyle w:val="a3"/>
        <w:kinsoku w:val="0"/>
        <w:overflowPunct w:val="0"/>
        <w:ind w:left="566" w:right="562" w:firstLine="427"/>
        <w:jc w:val="both"/>
      </w:pPr>
      <w:r>
        <w:rPr>
          <w:u w:val="single"/>
        </w:rPr>
        <w:t>Примечание.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идентифицирующем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родительской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обязательным</w:t>
      </w:r>
      <w:r>
        <w:rPr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существовать</w:t>
      </w:r>
      <w:r>
        <w:rPr>
          <w:spacing w:val="1"/>
        </w:rPr>
        <w:t xml:space="preserve"> </w:t>
      </w:r>
      <w:r>
        <w:t>экземпляр</w:t>
      </w:r>
      <w:r>
        <w:rPr>
          <w:spacing w:val="1"/>
        </w:rPr>
        <w:t xml:space="preserve"> </w:t>
      </w:r>
      <w:r>
        <w:t>дочерней</w:t>
      </w:r>
      <w:r>
        <w:rPr>
          <w:spacing w:val="1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rPr>
          <w:spacing w:val="-1"/>
        </w:rPr>
        <w:t>существует</w:t>
      </w:r>
      <w:r>
        <w:rPr>
          <w:spacing w:val="-10"/>
        </w:rPr>
        <w:t xml:space="preserve"> </w:t>
      </w:r>
      <w:r>
        <w:rPr>
          <w:spacing w:val="-1"/>
        </w:rPr>
        <w:t>экземпляра</w:t>
      </w:r>
      <w:r>
        <w:rPr>
          <w:spacing w:val="-10"/>
        </w:rPr>
        <w:t xml:space="preserve"> </w:t>
      </w:r>
      <w:r>
        <w:rPr>
          <w:spacing w:val="-1"/>
        </w:rPr>
        <w:t>родительской).</w:t>
      </w:r>
      <w:r>
        <w:rPr>
          <w:spacing w:val="-12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наличие</w:t>
      </w:r>
      <w:r>
        <w:rPr>
          <w:spacing w:val="-9"/>
        </w:rPr>
        <w:t xml:space="preserve"> </w:t>
      </w:r>
      <w:r>
        <w:t>родительского</w:t>
      </w:r>
      <w:r>
        <w:rPr>
          <w:spacing w:val="-10"/>
        </w:rPr>
        <w:t xml:space="preserve"> </w:t>
      </w:r>
      <w:r>
        <w:t>объекта</w:t>
      </w:r>
      <w:r>
        <w:rPr>
          <w:spacing w:val="-12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необязательным,</w:t>
      </w:r>
      <w:r>
        <w:rPr>
          <w:spacing w:val="-12"/>
        </w:rPr>
        <w:t xml:space="preserve"> </w:t>
      </w:r>
      <w:r>
        <w:t>графически</w:t>
      </w:r>
      <w:r>
        <w:rPr>
          <w:spacing w:val="-53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отобразится в</w:t>
      </w:r>
      <w:r>
        <w:rPr>
          <w:spacing w:val="-2"/>
        </w:rPr>
        <w:t xml:space="preserve"> </w:t>
      </w:r>
      <w:r>
        <w:t>виде не</w:t>
      </w:r>
      <w:r>
        <w:rPr>
          <w:spacing w:val="-3"/>
        </w:rPr>
        <w:t xml:space="preserve"> </w:t>
      </w:r>
      <w:r>
        <w:t>закрашенного</w:t>
      </w:r>
      <w:r>
        <w:rPr>
          <w:spacing w:val="-3"/>
        </w:rPr>
        <w:t xml:space="preserve"> </w:t>
      </w:r>
      <w:r>
        <w:t>ромба со стороны</w:t>
      </w:r>
      <w:r>
        <w:rPr>
          <w:spacing w:val="-1"/>
        </w:rPr>
        <w:t xml:space="preserve"> </w:t>
      </w:r>
      <w:r>
        <w:t>родительской сущности.</w:t>
      </w:r>
    </w:p>
    <w:p w:rsidR="00EE4129" w:rsidRDefault="00EE4129" w:rsidP="00EE4129">
      <w:pPr>
        <w:pStyle w:val="a3"/>
        <w:kinsoku w:val="0"/>
        <w:overflowPunct w:val="0"/>
        <w:ind w:left="566" w:right="562" w:firstLine="427"/>
        <w:jc w:val="both"/>
      </w:pPr>
      <w:r>
        <w:t xml:space="preserve">Следующий шаг – в категории </w:t>
      </w:r>
      <w:r>
        <w:rPr>
          <w:i/>
          <w:iCs/>
        </w:rPr>
        <w:t xml:space="preserve">Имя </w:t>
      </w:r>
      <w:r>
        <w:t xml:space="preserve">в поле </w:t>
      </w:r>
      <w:r>
        <w:rPr>
          <w:i/>
          <w:iCs/>
        </w:rPr>
        <w:t xml:space="preserve">Вербальная фраза </w:t>
      </w:r>
      <w:r>
        <w:t>нужно указать имя отношения (рис. 7). Также</w:t>
      </w:r>
      <w:r>
        <w:rPr>
          <w:spacing w:val="1"/>
        </w:rPr>
        <w:t xml:space="preserve"> </w:t>
      </w:r>
      <w:r>
        <w:rPr>
          <w:spacing w:val="-1"/>
        </w:rPr>
        <w:t>можно</w:t>
      </w:r>
      <w:r>
        <w:rPr>
          <w:spacing w:val="-10"/>
        </w:rPr>
        <w:t xml:space="preserve"> </w:t>
      </w:r>
      <w:r>
        <w:rPr>
          <w:spacing w:val="-1"/>
        </w:rPr>
        <w:t>указать</w:t>
      </w:r>
      <w:r>
        <w:rPr>
          <w:spacing w:val="-13"/>
        </w:rPr>
        <w:t xml:space="preserve"> </w:t>
      </w:r>
      <w:r>
        <w:rPr>
          <w:spacing w:val="-1"/>
        </w:rPr>
        <w:t>имя</w:t>
      </w:r>
      <w:r>
        <w:rPr>
          <w:spacing w:val="-10"/>
        </w:rPr>
        <w:t xml:space="preserve"> </w:t>
      </w:r>
      <w:r>
        <w:rPr>
          <w:spacing w:val="-1"/>
        </w:rPr>
        <w:t>связи</w:t>
      </w:r>
      <w:r>
        <w:rPr>
          <w:spacing w:val="-13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поле</w:t>
      </w:r>
      <w:r>
        <w:rPr>
          <w:spacing w:val="-8"/>
        </w:rPr>
        <w:t xml:space="preserve"> </w:t>
      </w:r>
      <w:r>
        <w:rPr>
          <w:i/>
          <w:iCs/>
        </w:rPr>
        <w:t>Обратная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фраза</w:t>
      </w:r>
      <w:r>
        <w:rPr>
          <w:i/>
          <w:iCs/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спецификации</w:t>
      </w:r>
      <w:r>
        <w:rPr>
          <w:spacing w:val="-11"/>
        </w:rPr>
        <w:t xml:space="preserve"> </w:t>
      </w:r>
      <w:r>
        <w:t>отношения</w:t>
      </w:r>
      <w:r>
        <w:rPr>
          <w:spacing w:val="-9"/>
        </w:rPr>
        <w:t xml:space="preserve"> </w:t>
      </w:r>
      <w:r>
        <w:t>потомок-родитель</w:t>
      </w:r>
      <w:r>
        <w:rPr>
          <w:spacing w:val="-10"/>
        </w:rPr>
        <w:t xml:space="preserve"> </w:t>
      </w:r>
      <w:r>
        <w:t>(в</w:t>
      </w:r>
      <w:r>
        <w:rPr>
          <w:spacing w:val="-13"/>
        </w:rPr>
        <w:t xml:space="preserve"> </w:t>
      </w:r>
      <w:r>
        <w:t>нашем</w:t>
      </w:r>
      <w:r>
        <w:rPr>
          <w:spacing w:val="-12"/>
        </w:rPr>
        <w:t xml:space="preserve"> </w:t>
      </w:r>
      <w:r>
        <w:t>случае</w:t>
      </w:r>
      <w:r>
        <w:rPr>
          <w:spacing w:val="-52"/>
        </w:rPr>
        <w:t xml:space="preserve"> </w:t>
      </w:r>
      <w:r>
        <w:t>обратная</w:t>
      </w:r>
      <w:r>
        <w:rPr>
          <w:spacing w:val="-3"/>
        </w:rPr>
        <w:t xml:space="preserve"> </w:t>
      </w:r>
      <w:r>
        <w:t>фраза</w:t>
      </w:r>
      <w:r>
        <w:rPr>
          <w:spacing w:val="-3"/>
        </w:rPr>
        <w:t xml:space="preserve"> </w:t>
      </w:r>
      <w:r>
        <w:t>отображаться</w:t>
      </w:r>
      <w:r>
        <w:rPr>
          <w:spacing w:val="-1"/>
        </w:rPr>
        <w:t xml:space="preserve"> </w:t>
      </w:r>
      <w:r>
        <w:t>не будет).</w:t>
      </w:r>
    </w:p>
    <w:p w:rsidR="00EE4129" w:rsidRDefault="00EE4129" w:rsidP="00EE4129">
      <w:pPr>
        <w:pStyle w:val="a3"/>
        <w:kinsoku w:val="0"/>
        <w:overflowPunct w:val="0"/>
        <w:ind w:left="993"/>
        <w:jc w:val="both"/>
      </w:pPr>
      <w:r>
        <w:rPr>
          <w:u w:val="single"/>
        </w:rPr>
        <w:t>Примечание.</w:t>
      </w:r>
      <w:r>
        <w:rPr>
          <w:spacing w:val="-3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закрытии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свойств</w:t>
      </w:r>
      <w:r>
        <w:rPr>
          <w:spacing w:val="-4"/>
        </w:rPr>
        <w:t xml:space="preserve"> </w:t>
      </w:r>
      <w:r>
        <w:t>сохраняются</w:t>
      </w:r>
      <w:r>
        <w:rPr>
          <w:spacing w:val="-2"/>
        </w:rPr>
        <w:t xml:space="preserve"> </w:t>
      </w:r>
      <w:r>
        <w:t>автоматически.</w:t>
      </w:r>
    </w:p>
    <w:p w:rsidR="00EE4129" w:rsidRDefault="00EE4129" w:rsidP="00EE4129">
      <w:pPr>
        <w:pStyle w:val="a3"/>
        <w:kinsoku w:val="0"/>
        <w:overflowPunct w:val="0"/>
        <w:rPr>
          <w:sz w:val="19"/>
          <w:szCs w:val="19"/>
        </w:rPr>
      </w:pPr>
      <w:r>
        <w:rPr>
          <w:noProof/>
        </w:rPr>
        <w:pict>
          <v:rect id="_x0000_s1316" style="position:absolute;margin-left:152.15pt;margin-top:12.9pt;width:313pt;height:82pt;z-index:251667456;mso-wrap-distance-left:0;mso-wrap-distance-right:0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widowControl/>
                    <w:autoSpaceDE/>
                    <w:autoSpaceDN/>
                    <w:adjustRightInd/>
                    <w:spacing w:line="164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990340" cy="1038860"/>
                        <wp:effectExtent l="1905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0340" cy="1038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4129" w:rsidRDefault="00EE4129" w:rsidP="00EE4129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EE4129" w:rsidRDefault="00EE4129" w:rsidP="00EE4129">
      <w:pPr>
        <w:pStyle w:val="a3"/>
        <w:kinsoku w:val="0"/>
        <w:overflowPunct w:val="0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Определение</w:t>
      </w:r>
      <w:r>
        <w:rPr>
          <w:spacing w:val="-4"/>
        </w:rPr>
        <w:t xml:space="preserve"> </w:t>
      </w:r>
      <w:r>
        <w:t>имени</w:t>
      </w:r>
      <w:r>
        <w:rPr>
          <w:spacing w:val="-3"/>
        </w:rPr>
        <w:t xml:space="preserve"> </w:t>
      </w:r>
      <w:r>
        <w:t>отношения</w:t>
      </w:r>
    </w:p>
    <w:p w:rsidR="00EE4129" w:rsidRDefault="00EE4129" w:rsidP="00EE4129">
      <w:pPr>
        <w:pStyle w:val="a3"/>
        <w:kinsoku w:val="0"/>
        <w:overflowPunct w:val="0"/>
        <w:spacing w:before="213"/>
        <w:ind w:left="566" w:right="562" w:firstLine="427"/>
        <w:jc w:val="both"/>
      </w:pPr>
      <w:r>
        <w:t>После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мощностей</w:t>
      </w:r>
      <w:r>
        <w:rPr>
          <w:spacing w:val="1"/>
        </w:rPr>
        <w:t xml:space="preserve"> </w:t>
      </w:r>
      <w:r>
        <w:t>получим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представленную</w:t>
      </w:r>
      <w:r>
        <w:rPr>
          <w:spacing w:val="-1"/>
        </w:rPr>
        <w:t xml:space="preserve"> </w:t>
      </w:r>
      <w:r>
        <w:t>на рис. 8.</w:t>
      </w:r>
    </w:p>
    <w:p w:rsidR="00EE4129" w:rsidRDefault="00EE4129" w:rsidP="00EE4129">
      <w:pPr>
        <w:pStyle w:val="a3"/>
        <w:kinsoku w:val="0"/>
        <w:overflowPunct w:val="0"/>
        <w:spacing w:before="2"/>
        <w:rPr>
          <w:sz w:val="30"/>
          <w:szCs w:val="30"/>
        </w:rPr>
      </w:pPr>
    </w:p>
    <w:p w:rsidR="00EE4129" w:rsidRDefault="00EE4129" w:rsidP="00EE4129">
      <w:pPr>
        <w:pStyle w:val="a3"/>
        <w:tabs>
          <w:tab w:val="left" w:pos="7107"/>
        </w:tabs>
        <w:kinsoku w:val="0"/>
        <w:overflowPunct w:val="0"/>
        <w:ind w:left="4127"/>
        <w:rPr>
          <w:rFonts w:ascii="Arial" w:hAnsi="Arial" w:cs="Arial"/>
          <w:sz w:val="17"/>
          <w:szCs w:val="17"/>
        </w:rPr>
      </w:pPr>
      <w:r>
        <w:rPr>
          <w:noProof/>
        </w:rPr>
        <w:pict>
          <v:group id="_x0000_s1317" style="position:absolute;left:0;text-align:left;margin-left:137pt;margin-top:13.1pt;width:352.1pt;height:223.1pt;z-index:251668480;mso-wrap-distance-left:0;mso-wrap-distance-right:0;mso-position-horizontal-relative:page" coordorigin="2740,262" coordsize="7042,4462" o:allowincell="f">
            <v:group id="_x0000_s1318" style="position:absolute;left:4023;top:267;width:2399;height:2194" coordorigin="4023,267" coordsize="2399,2194" o:allowincell="f">
              <v:shape id="_x0000_s1319" style="position:absolute;left:4023;top:267;width:2399;height:2194;mso-position-horizontal-relative:page;mso-position-vertical-relative:text" coordsize="2399,2194" o:allowincell="f" path="m,726hhl809,726,809,,,,,726xe" filled="f" strokeweight=".17972mm">
                <v:path arrowok="t"/>
              </v:shape>
              <v:shape id="_x0000_s1320" style="position:absolute;left:4023;top:267;width:2399;height:2194;mso-position-horizontal-relative:page;mso-position-vertical-relative:text" coordsize="2399,2194" o:allowincell="f" path="m,363hhl809,363e" filled="f" strokeweight=".17972mm">
                <v:path arrowok="t"/>
              </v:shape>
              <v:shape id="_x0000_s1321" style="position:absolute;left:4023;top:267;width:2399;height:2194;mso-position-horizontal-relative:page;mso-position-vertical-relative:text" coordsize="2399,2194" o:allowincell="f" path="m1008,2193hhl2296,2193r40,-8l2368,2163r22,-33l2398,2091r,l2398,2091r,l2398,2091r,-522l2390,1529r-22,-32l2336,1475r-40,-8l1008,1467r-40,8l936,1497r-22,32l906,1569r,l906,2091r8,39l936,2163r32,22l1008,2193xe" filled="f" strokeweight=".17972mm">
                <v:path arrowok="t"/>
              </v:shape>
              <v:shape id="_x0000_s1322" style="position:absolute;left:4023;top:267;width:2399;height:2194;mso-position-horizontal-relative:page;mso-position-vertical-relative:text" coordsize="2399,2194" o:allowincell="f" path="m906,1830hhl2398,1830e" filled="f" strokeweight=".17972mm">
                <v:path arrowok="t"/>
              </v:shape>
            </v:group>
            <v:shape id="_x0000_s1323" style="position:absolute;left:4348;top:993;width:528;height:718;mso-position-horizontal-relative:page;mso-position-vertical-relative:text" coordsize="528,718" o:allowincell="f" path="m,hhl,717r527,e" filled="f" strokeweight=".29933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4" type="#_x0000_t75" style="position:absolute;left:4821;top:1656;width:100;height:100;mso-position-horizontal-relative:page" o:allowincell="f">
              <v:imagedata r:id="rId12" o:title=""/>
            </v:shape>
            <v:shape id="_x0000_s1325" style="position:absolute;left:3921;top:1542;width:854;height:205;mso-position-horizontal-relative:page;mso-position-vertical-relative:text" coordsize="854,205" o:allowincell="f" path="m853,hhl,,,204r853,l853,xe" stroked="f">
              <v:fill opacity="52428f"/>
              <v:path arrowok="t"/>
            </v:shape>
            <v:group id="_x0000_s1326" style="position:absolute;left:7004;top:267;width:1393;height:727" coordorigin="7004,267" coordsize="1393,727" o:allowincell="f">
              <v:shape id="_x0000_s1327" style="position:absolute;left:7004;top:267;width:1393;height:727;mso-position-horizontal-relative:page;mso-position-vertical-relative:text" coordsize="1393,727" o:allowincell="f" path="m,726hhl1392,726,1392,,,,,726xe" filled="f" strokeweight=".17972mm">
                <v:path arrowok="t"/>
              </v:shape>
              <v:shape id="_x0000_s1328" style="position:absolute;left:7004;top:267;width:1393;height:727;mso-position-horizontal-relative:page;mso-position-vertical-relative:text" coordsize="1393,727" o:allowincell="f" path="m,363hhl1392,363e" filled="f" strokeweight=".17972mm">
                <v:path arrowok="t"/>
              </v:shape>
            </v:group>
            <v:shape id="_x0000_s1329" style="position:absolute;left:6402;top:471;width:602;height:1208;mso-position-horizontal-relative:page;mso-position-vertical-relative:text" coordsize="602,1208" o:allowincell="f" path="m601,hhl,,,1207e" filled="f" strokeweight=".29914mm">
              <v:stroke dashstyle="dash"/>
              <v:path arrowok="t"/>
            </v:shape>
            <v:shape id="_x0000_s1330" type="#_x0000_t75" style="position:absolute;left:6348;top:1625;width:100;height:100;mso-position-horizontal-relative:page" o:allowincell="f">
              <v:imagedata r:id="rId13" o:title=""/>
            </v:shape>
            <v:shape id="_x0000_s1331" style="position:absolute;left:5991;top:698;width:823;height:205;mso-position-horizontal-relative:page;mso-position-vertical-relative:text" coordsize="823,205" o:allowincell="f" path="m822,hhl,,,204r822,l822,xe" stroked="f">
              <v:fill opacity="52428f"/>
              <v:path arrowok="t"/>
            </v:shape>
            <v:group id="_x0000_s1332" style="position:absolute;left:2746;top:1777;width:833;height:727" coordorigin="2746,1777" coordsize="833,727" o:allowincell="f">
              <v:shape id="_x0000_s1333" style="position:absolute;left:2746;top:1777;width:833;height:727;mso-position-horizontal-relative:page;mso-position-vertical-relative:text" coordsize="833,727" o:allowincell="f" path="m,726hhl832,726,832,,,,,726xe" filled="f" strokeweight=".17972mm">
                <v:path arrowok="t"/>
              </v:shape>
              <v:shape id="_x0000_s1334" style="position:absolute;left:2746;top:1777;width:833;height:727;mso-position-horizontal-relative:page;mso-position-vertical-relative:text" coordsize="833,727" o:allowincell="f" path="m,363hhl832,363e" filled="f" strokeweight=".17972mm">
                <v:path arrowok="t"/>
              </v:shape>
            </v:group>
            <v:shape id="_x0000_s1335" style="position:absolute;left:3578;top:2130;width:1345;height:45;mso-position-horizontal-relative:page;mso-position-vertical-relative:text" coordsize="1345,45" o:allowincell="f" path="m,hhl1344,44e" filled="f" strokeweight=".30019mm">
              <v:stroke dashstyle="dash"/>
              <v:path arrowok="t"/>
            </v:shape>
            <v:shape id="_x0000_s1336" type="#_x0000_t75" style="position:absolute;left:4868;top:2120;width:100;height:100;mso-position-horizontal-relative:page" o:allowincell="f">
              <v:imagedata r:id="rId14" o:title=""/>
            </v:shape>
            <v:shape id="_x0000_s1337" style="position:absolute;left:3812;top:2051;width:931;height:205;mso-position-horizontal-relative:page;mso-position-vertical-relative:text" coordsize="931,205" o:allowincell="f" path="m930,hhl,,,204r930,l930,xe" stroked="f">
              <v:fill opacity="52428f"/>
              <v:path arrowok="t"/>
            </v:shape>
            <v:shape id="_x0000_s1338" style="position:absolute;left:3997;top:2520;width:1205;height:1120;mso-position-horizontal-relative:page;mso-position-vertical-relative:text" coordsize="1205,1120" o:allowincell="f" path="m,1119hhl,337r1204,l1204,e" filled="f" strokeweight=".29958mm">
              <v:path arrowok="t"/>
            </v:shape>
            <v:shape id="_x0000_s1339" type="#_x0000_t75" style="position:absolute;left:5147;top:2466;width:100;height:100;mso-position-horizontal-relative:page" o:allowincell="f">
              <v:imagedata r:id="rId15" o:title=""/>
            </v:shape>
            <v:shape id="_x0000_s1340" style="position:absolute;left:3456;top:2756;width:1899;height:205;mso-position-horizontal-relative:page;mso-position-vertical-relative:text" coordsize="1899,205" o:allowincell="f" path="m1898,hhl,,,204r1898,l1898,xe" stroked="f">
              <v:fill opacity="52428f"/>
              <v:path arrowok="t"/>
            </v:shape>
            <v:group id="_x0000_s1341" style="position:absolute;left:5487;top:3991;width:749;height:727" coordorigin="5487,3991" coordsize="749,727" o:allowincell="f">
              <v:shape id="_x0000_s1342" style="position:absolute;left:5487;top:3991;width:749;height:727;mso-position-horizontal-relative:page;mso-position-vertical-relative:text" coordsize="749,727" o:allowincell="f" path="m,726hhl748,726,748,,,,,726xe" filled="f" strokeweight=".17972mm">
                <v:path arrowok="t"/>
              </v:shape>
              <v:shape id="_x0000_s1343" style="position:absolute;left:5487;top:3991;width:749;height:727;mso-position-horizontal-relative:page;mso-position-vertical-relative:text" coordsize="749,727" o:allowincell="f" path="m,363hhl748,363e" filled="f" strokeweight=".17972mm">
                <v:path arrowok="t"/>
              </v:shape>
            </v:group>
            <v:shape id="_x0000_s1344" style="position:absolute;left:5802;top:2515;width:20;height:1477;mso-position-horizontal-relative:page;mso-position-vertical-relative:text" coordsize="20,1477" o:allowincell="f" path="m,1476hhl,e" filled="f" strokeweight=".29889mm">
              <v:stroke dashstyle="dash"/>
              <v:path arrowok="t"/>
            </v:shape>
            <v:shape id="_x0000_s1345" type="#_x0000_t75" style="position:absolute;left:5747;top:2461;width:100;height:100;mso-position-horizontal-relative:page" o:allowincell="f">
              <v:imagedata r:id="rId16" o:title=""/>
            </v:shape>
            <v:shape id="_x0000_s1346" style="position:absolute;left:5313;top:3021;width:978;height:409;mso-position-horizontal-relative:page;mso-position-vertical-relative:text" coordsize="978,409" o:allowincell="f" path="m977,hhl,,,408r977,l977,xe" stroked="f">
              <v:fill opacity="52428f"/>
              <v:path arrowok="t"/>
            </v:shape>
            <v:group id="_x0000_s1347" style="position:absolute;left:6473;top:3595;width:3305;height:727" coordorigin="6473,3595" coordsize="3305,727" o:allowincell="f">
              <v:shape id="_x0000_s1348" style="position:absolute;left:6473;top:3595;width:3305;height:727;mso-position-horizontal-relative:page;mso-position-vertical-relative:text" coordsize="3305,727" o:allowincell="f" path="m,726hhl3304,726,3304,,,,,726xe" filled="f" strokeweight=".17972mm">
                <v:path arrowok="t"/>
              </v:shape>
              <v:shape id="_x0000_s1349" style="position:absolute;left:6473;top:3595;width:3305;height:727;mso-position-horizontal-relative:page;mso-position-vertical-relative:text" coordsize="3305,727" o:allowincell="f" path="m,363hhl3304,363e" filled="f" strokeweight=".17972mm">
                <v:path arrowok="t"/>
              </v:shape>
            </v:group>
            <v:shape id="_x0000_s1350" style="position:absolute;left:6461;top:2412;width:91;height:1183;mso-position-horizontal-relative:page;mso-position-vertical-relative:text" coordsize="91,1183" o:allowincell="f" path="m90,1182hhl90,,,e" filled="f" strokeweight=".29889mm">
              <v:stroke dashstyle="dash"/>
              <v:path arrowok="t"/>
            </v:shape>
            <v:shape id="_x0000_s1351" type="#_x0000_t75" style="position:absolute;left:6406;top:2358;width:100;height:100;mso-position-horizontal-relative:page" o:allowincell="f">
              <v:imagedata r:id="rId17" o:title=""/>
            </v:shape>
            <v:shape id="_x0000_s1352" style="position:absolute;left:6094;top:2829;width:915;height:205;mso-position-horizontal-relative:page;mso-position-vertical-relative:text" coordsize="915,205" o:allowincell="f" path="m914,hhl,,,204r914,l914,xe" stroked="f">
              <v:fill opacity="52428f"/>
              <v:path arrowok="t"/>
            </v:shape>
            <v:shape id="_x0000_s1353" style="position:absolute;left:7701;top:1570;width:2038;height:727;mso-position-horizontal-relative:page;mso-position-vertical-relative:text" coordsize="2038,727" o:allowincell="f" path="m101,726hhl1936,726r39,-8l2008,696r21,-33l2037,624r,l2037,624r,l2037,624r,-522l2029,62,2008,29,1975,8,1936,,101,,62,8,29,29,7,62,,102,,624r7,39l29,696r33,22l101,726xe" filled="f" strokeweight=".18003mm">
              <v:path arrowok="t"/>
            </v:shape>
            <v:shape id="_x0000_s1354" type="#_x0000_t75" style="position:absolute;left:7592;top:1801;width:100;height:100;mso-position-horizontal-relative:page" o:allowincell="f">
              <v:imagedata r:id="rId18" o:title=""/>
            </v:shape>
            <v:shape id="_x0000_s1355" style="position:absolute;left:6544;top:1710;width:1078;height:205;mso-position-horizontal-relative:page;mso-position-vertical-relative:text" coordsize="1078,205" o:allowincell="f" path="m1077,hhl,,,204r1077,l1077,xe" stroked="f">
              <v:fill opacity="52428f"/>
              <v:path arrowok="t"/>
            </v:shape>
            <v:shape id="_x0000_s1356" type="#_x0000_t202" style="position:absolute;left:5992;top:698;width:843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проверяет</w:t>
                    </w:r>
                  </w:p>
                </w:txbxContent>
              </v:textbox>
            </v:shape>
            <v:shape id="_x0000_s1357" type="#_x0000_t202" style="position:absolute;left:2850;top:1515;width:693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Задание</w:t>
                    </w:r>
                  </w:p>
                </w:txbxContent>
              </v:textbox>
            </v:shape>
            <v:shape id="_x0000_s1358" type="#_x0000_t202" style="position:absolute;left:3813;top:1542;width:983;height:930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ind w:left="108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выполняет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7"/>
                      <w:ind w:left="787"/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31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определяет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35"/>
                      <w:ind w:left="823"/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  <w:t>P</w:t>
                    </w:r>
                  </w:p>
                </w:txbxContent>
              </v:textbox>
            </v:shape>
            <v:shape id="_x0000_s1359" type="#_x0000_t202" style="position:absolute;left:5034;top:1309;width:4670;height:592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2771"/>
                      </w:tabs>
                      <w:kinsoku w:val="0"/>
                      <w:overflowPunct w:val="0"/>
                      <w:spacing w:before="28" w:line="182" w:lineRule="auto"/>
                      <w:ind w:right="18" w:firstLine="1096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position w:val="-2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Arial" w:hAnsi="Arial" w:cs="Arial"/>
                        <w:position w:val="-2"/>
                        <w:sz w:val="17"/>
                        <w:szCs w:val="17"/>
                      </w:rPr>
                      <w:tab/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Пояснительная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записка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Курсовая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работа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4493"/>
                      </w:tabs>
                      <w:kinsoku w:val="0"/>
                      <w:overflowPunct w:val="0"/>
                      <w:spacing w:before="50"/>
                      <w:ind w:left="1298"/>
                      <w:rPr>
                        <w:w w:val="99"/>
                        <w:sz w:val="17"/>
                        <w:szCs w:val="17"/>
                      </w:rPr>
                    </w:pPr>
                    <w:r>
                      <w:rPr>
                        <w:strike/>
                        <w:spacing w:val="-10"/>
                        <w:w w:val="99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trike/>
                        <w:sz w:val="17"/>
                        <w:szCs w:val="17"/>
                      </w:rPr>
                      <w:t>оформ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  <w:u w:val="single"/>
                      </w:rPr>
                      <w:t>ляется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w w:val="99"/>
                        <w:sz w:val="17"/>
                        <w:szCs w:val="17"/>
                        <w:u w:val="single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360" type="#_x0000_t202" style="position:absolute;left:6624;top:2093;width:134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  <w:t>P</w:t>
                    </w:r>
                  </w:p>
                </w:txbxContent>
              </v:textbox>
            </v:shape>
            <v:shape id="_x0000_s1361" type="#_x0000_t202" style="position:absolute;left:7380;top:1969;width:115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shape id="_x0000_s1362" type="#_x0000_t202" style="position:absolute;left:3456;top:2686;width:2039;height:260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0" w:lineRule="exact"/>
                      <w:rPr>
                        <w:rFonts w:ascii="Arial" w:hAnsi="Arial" w:cs="Arial"/>
                        <w:position w:val="7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определяет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требования</w:t>
                    </w:r>
                    <w:proofErr w:type="gramStart"/>
                    <w:r>
                      <w:rPr>
                        <w:rFonts w:ascii="Arial" w:hAnsi="Arial" w:cs="Arial"/>
                        <w:position w:val="7"/>
                        <w:sz w:val="17"/>
                        <w:szCs w:val="17"/>
                      </w:rPr>
                      <w:t>P</w:t>
                    </w:r>
                    <w:proofErr w:type="gramEnd"/>
                  </w:p>
                </w:txbxContent>
              </v:textbox>
            </v:shape>
            <v:shape id="_x0000_s1363" type="#_x0000_t202" style="position:absolute;left:5961;top:2642;width:1021;height:37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85" w:lineRule="exact"/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w w:val="99"/>
                        <w:sz w:val="17"/>
                        <w:szCs w:val="17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1" w:lineRule="exact"/>
                      <w:ind w:left="133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организует</w:t>
                    </w:r>
                  </w:p>
                </w:txbxContent>
              </v:textbox>
            </v:shape>
            <v:shape id="_x0000_s1364" type="#_x0000_t202" style="position:absolute;left:5313;top:3021;width:951;height:395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49" w:lineRule="auto"/>
                      <w:ind w:left="56" w:right="11" w:hanging="57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w w:val="95"/>
                        <w:sz w:val="17"/>
                        <w:szCs w:val="17"/>
                      </w:rPr>
                      <w:t>определяет</w:t>
                    </w:r>
                    <w:r>
                      <w:rPr>
                        <w:rFonts w:ascii="Arial" w:hAnsi="Arial" w:cs="Arial"/>
                        <w:spacing w:val="1"/>
                        <w:w w:val="9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дату</w:t>
                    </w:r>
                    <w:r>
                      <w:rPr>
                        <w:rFonts w:ascii="Arial" w:hAnsi="Arial" w:cs="Arial"/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сдачи</w:t>
                    </w:r>
                  </w:p>
                </w:txbxContent>
              </v:textbox>
            </v:shape>
            <v:shape id="_x0000_s1365" type="#_x0000_t202" style="position:absolute;left:6577;top:3333;width:3165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Положение</w:t>
                    </w:r>
                    <w:r>
                      <w:rPr>
                        <w:rFonts w:ascii="Arial" w:hAnsi="Arial" w:cs="Arial"/>
                        <w:spacing w:val="-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</w:t>
                    </w:r>
                    <w:r>
                      <w:rPr>
                        <w:rFonts w:ascii="Arial" w:hAnsi="Arial" w:cs="Arial"/>
                        <w:spacing w:val="-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курсовом</w:t>
                    </w:r>
                    <w:r>
                      <w:rPr>
                        <w:rFonts w:ascii="Arial" w:hAnsi="Arial" w:cs="Arial"/>
                        <w:spacing w:val="-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проектировании</w:t>
                    </w:r>
                  </w:p>
                </w:txbxContent>
              </v:textbox>
            </v:shape>
            <v:shape id="_x0000_s1366" type="#_x0000_t202" style="position:absolute;left:3060;top:3529;width:1904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Методические</w:t>
                    </w:r>
                    <w:r>
                      <w:rPr>
                        <w:rFonts w:ascii="Arial" w:hAnsi="Arial" w:cs="Arial"/>
                        <w:spacing w:val="-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указания</w:t>
                    </w:r>
                  </w:p>
                </w:txbxContent>
              </v:textbox>
            </v:shape>
            <v:shape id="_x0000_s1367" type="#_x0000_t202" style="position:absolute;left:5591;top:3730;width:609;height:19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0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График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 w:hAnsi="Arial" w:cs="Arial"/>
          <w:sz w:val="17"/>
          <w:szCs w:val="17"/>
        </w:rPr>
        <w:t>Студент</w:t>
      </w:r>
      <w:r>
        <w:rPr>
          <w:rFonts w:ascii="Arial" w:hAnsi="Arial" w:cs="Arial"/>
          <w:sz w:val="17"/>
          <w:szCs w:val="17"/>
        </w:rPr>
        <w:tab/>
        <w:t>Преподаватель</w:t>
      </w:r>
    </w:p>
    <w:p w:rsidR="00EE4129" w:rsidRDefault="00EE4129" w:rsidP="00EE4129">
      <w:pPr>
        <w:pStyle w:val="a3"/>
        <w:kinsoku w:val="0"/>
        <w:overflowPunct w:val="0"/>
        <w:spacing w:before="85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«сущность-связь»</w:t>
      </w:r>
    </w:p>
    <w:p w:rsidR="00EE4129" w:rsidRDefault="00EE4129" w:rsidP="00EE4129">
      <w:pPr>
        <w:pStyle w:val="a3"/>
        <w:kinsoku w:val="0"/>
        <w:overflowPunct w:val="0"/>
        <w:spacing w:before="3"/>
      </w:pPr>
    </w:p>
    <w:p w:rsidR="00EE4129" w:rsidRDefault="00EE4129" w:rsidP="00EE4129">
      <w:pPr>
        <w:pStyle w:val="1"/>
        <w:kinsoku w:val="0"/>
        <w:overflowPunct w:val="0"/>
        <w:spacing w:line="251" w:lineRule="exact"/>
        <w:ind w:left="993" w:firstLine="0"/>
        <w:jc w:val="both"/>
      </w:pPr>
      <w:r>
        <w:rPr>
          <w:noProof/>
        </w:rPr>
        <w:pict>
          <v:group id="_x0000_s1368" style="position:absolute;left:0;text-align:left;margin-left:147.8pt;margin-top:-77.8pt;width:102.2pt;height:36.35pt;z-index:251669504;mso-position-horizontal-relative:page" coordorigin="2956,-1556" coordsize="2044,727" o:allowincell="f">
            <v:shape id="_x0000_s1369" style="position:absolute;left:2956;top:-1556;width:2044;height:727;mso-position-horizontal-relative:page;mso-position-vertical-relative:text" coordsize="2044,727" o:allowincell="f" path="m,726hhl2043,726,2043,,,,,726xe" filled="f" strokeweight=".17972mm">
              <v:path arrowok="t"/>
            </v:shape>
            <v:shape id="_x0000_s1370" style="position:absolute;left:2956;top:-1556;width:2044;height:727;mso-position-horizontal-relative:page;mso-position-vertical-relative:text" coordsize="2044,727" o:allowincell="f" path="m,363hhl2043,363e" filled="f" strokeweight=".17972mm">
              <v:path arrowok="t"/>
            </v:shape>
            <w10:wrap anchorx="page"/>
          </v:group>
        </w:pict>
      </w:r>
      <w:r>
        <w:rPr>
          <w:u w:val="thick"/>
        </w:rPr>
        <w:t>Упражнение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t>.</w:t>
      </w:r>
      <w:r>
        <w:rPr>
          <w:spacing w:val="-5"/>
        </w:rPr>
        <w:t xml:space="preserve"> </w:t>
      </w:r>
      <w:r>
        <w:t>Разработка</w:t>
      </w:r>
      <w:r>
        <w:rPr>
          <w:spacing w:val="-1"/>
        </w:rPr>
        <w:t xml:space="preserve"> </w:t>
      </w:r>
      <w:r>
        <w:t>логической</w:t>
      </w:r>
      <w:r>
        <w:rPr>
          <w:spacing w:val="-4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основанной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ключах</w:t>
      </w:r>
    </w:p>
    <w:p w:rsidR="00EE4129" w:rsidRDefault="00EE4129" w:rsidP="00440EDC">
      <w:pPr>
        <w:pStyle w:val="a7"/>
        <w:numPr>
          <w:ilvl w:val="0"/>
          <w:numId w:val="13"/>
        </w:numPr>
        <w:tabs>
          <w:tab w:val="left" w:pos="1275"/>
        </w:tabs>
        <w:kinsoku w:val="0"/>
        <w:overflowPunct w:val="0"/>
        <w:spacing w:line="240" w:lineRule="auto"/>
        <w:ind w:right="564" w:firstLine="427"/>
        <w:jc w:val="both"/>
        <w:rPr>
          <w:sz w:val="22"/>
          <w:szCs w:val="22"/>
        </w:rPr>
      </w:pPr>
      <w:r>
        <w:rPr>
          <w:sz w:val="22"/>
          <w:szCs w:val="22"/>
        </w:rPr>
        <w:t>Необходимо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определить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ключевые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атрибуты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для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каждой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сущности,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обращая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внимание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то,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что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дочерние</w:t>
      </w:r>
      <w:r>
        <w:rPr>
          <w:spacing w:val="-53"/>
          <w:sz w:val="22"/>
          <w:szCs w:val="22"/>
        </w:rPr>
        <w:t xml:space="preserve"> </w:t>
      </w:r>
      <w:r>
        <w:rPr>
          <w:sz w:val="22"/>
          <w:szCs w:val="22"/>
        </w:rPr>
        <w:t>сущности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наследуют ключевые атрибуты от родительских (</w:t>
      </w:r>
      <w:proofErr w:type="gramStart"/>
      <w:r>
        <w:rPr>
          <w:sz w:val="22"/>
          <w:szCs w:val="22"/>
        </w:rPr>
        <w:t>см</w:t>
      </w:r>
      <w:proofErr w:type="gramEnd"/>
      <w:r>
        <w:rPr>
          <w:sz w:val="22"/>
          <w:szCs w:val="22"/>
        </w:rPr>
        <w:t>. рис.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10).</w:t>
      </w:r>
    </w:p>
    <w:p w:rsidR="00EE4129" w:rsidRDefault="00EE4129" w:rsidP="00EE4129">
      <w:pPr>
        <w:pStyle w:val="a3"/>
        <w:kinsoku w:val="0"/>
        <w:overflowPunct w:val="0"/>
        <w:ind w:left="566" w:right="559" w:firstLine="427"/>
        <w:jc w:val="both"/>
      </w:pPr>
      <w:r>
        <w:t>Для</w:t>
      </w:r>
      <w:r>
        <w:rPr>
          <w:spacing w:val="1"/>
        </w:rPr>
        <w:t xml:space="preserve"> </w:t>
      </w:r>
      <w:r>
        <w:t>этого двойным щелчком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по сущности</w:t>
      </w:r>
      <w:r>
        <w:rPr>
          <w:spacing w:val="1"/>
        </w:rPr>
        <w:t xml:space="preserve"> </w:t>
      </w:r>
      <w:r>
        <w:t>откроем</w:t>
      </w:r>
      <w:r>
        <w:rPr>
          <w:spacing w:val="1"/>
        </w:rPr>
        <w:t xml:space="preserve"> </w:t>
      </w:r>
      <w:r>
        <w:t>окно редактирования</w:t>
      </w:r>
      <w:r>
        <w:rPr>
          <w:spacing w:val="1"/>
        </w:rPr>
        <w:t xml:space="preserve"> </w:t>
      </w:r>
      <w:r>
        <w:t>ее свойств, перейдем в</w:t>
      </w:r>
      <w:r>
        <w:rPr>
          <w:spacing w:val="1"/>
        </w:rPr>
        <w:t xml:space="preserve"> </w:t>
      </w:r>
      <w:r>
        <w:t>категорию</w:t>
      </w:r>
      <w:r>
        <w:rPr>
          <w:spacing w:val="-3"/>
        </w:rPr>
        <w:t xml:space="preserve"> </w:t>
      </w:r>
      <w:r>
        <w:rPr>
          <w:i/>
          <w:iCs/>
        </w:rPr>
        <w:t>Столбцы</w:t>
      </w:r>
      <w:r>
        <w:t>,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нажатию</w:t>
      </w:r>
      <w:r>
        <w:rPr>
          <w:spacing w:val="-3"/>
        </w:rPr>
        <w:t xml:space="preserve"> </w:t>
      </w:r>
      <w:r>
        <w:t>кнопки</w:t>
      </w:r>
      <w:proofErr w:type="gramStart"/>
      <w:r>
        <w:rPr>
          <w:spacing w:val="-4"/>
        </w:rPr>
        <w:t xml:space="preserve"> </w:t>
      </w:r>
      <w:r>
        <w:rPr>
          <w:i/>
          <w:iCs/>
        </w:rPr>
        <w:t>Д</w:t>
      </w:r>
      <w:proofErr w:type="gramEnd"/>
      <w:r>
        <w:rPr>
          <w:i/>
          <w:iCs/>
        </w:rPr>
        <w:t>обавить</w:t>
      </w:r>
      <w:r>
        <w:rPr>
          <w:i/>
          <w:iCs/>
          <w:spacing w:val="-5"/>
        </w:rPr>
        <w:t xml:space="preserve"> </w:t>
      </w:r>
      <w:r>
        <w:t>введем</w:t>
      </w:r>
      <w:r>
        <w:rPr>
          <w:spacing w:val="-4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поля</w:t>
      </w:r>
      <w:r>
        <w:rPr>
          <w:spacing w:val="-4"/>
        </w:rPr>
        <w:t xml:space="preserve"> </w:t>
      </w:r>
      <w:r>
        <w:t>(например,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сущности</w:t>
      </w:r>
      <w:r>
        <w:rPr>
          <w:spacing w:val="-3"/>
        </w:rPr>
        <w:t xml:space="preserve"> </w:t>
      </w:r>
      <w:r>
        <w:rPr>
          <w:i/>
          <w:iCs/>
        </w:rPr>
        <w:t>Задание</w:t>
      </w:r>
      <w:r>
        <w:rPr>
          <w:i/>
          <w:iCs/>
          <w:spacing w:val="-4"/>
        </w:rPr>
        <w:t xml:space="preserve"> </w:t>
      </w:r>
      <w:r>
        <w:t>ключевым</w:t>
      </w:r>
      <w:r>
        <w:rPr>
          <w:spacing w:val="-53"/>
        </w:rPr>
        <w:t xml:space="preserve"> </w:t>
      </w:r>
      <w:r>
        <w:t xml:space="preserve">атрибутом будет являться </w:t>
      </w:r>
      <w:r>
        <w:rPr>
          <w:i/>
          <w:iCs/>
        </w:rPr>
        <w:t>Вариант задания</w:t>
      </w:r>
      <w:r>
        <w:t>). Чтобы сделать атрибут ключевым, необходимо отметить галочкой</w:t>
      </w:r>
      <w:r>
        <w:rPr>
          <w:spacing w:val="1"/>
        </w:rPr>
        <w:t xml:space="preserve"> </w:t>
      </w:r>
      <w:r>
        <w:t>пункт</w:t>
      </w:r>
      <w:r>
        <w:rPr>
          <w:spacing w:val="-2"/>
        </w:rPr>
        <w:t xml:space="preserve"> </w:t>
      </w:r>
      <w:r>
        <w:rPr>
          <w:i/>
          <w:iCs/>
        </w:rPr>
        <w:t xml:space="preserve">РК </w:t>
      </w:r>
      <w:r>
        <w:t>(рис. 9).</w:t>
      </w:r>
      <w:r>
        <w:rPr>
          <w:spacing w:val="-3"/>
        </w:rPr>
        <w:t xml:space="preserve"> </w:t>
      </w:r>
      <w:r>
        <w:t>Данное</w:t>
      </w:r>
      <w:r>
        <w:rPr>
          <w:spacing w:val="-3"/>
        </w:rPr>
        <w:t xml:space="preserve"> </w:t>
      </w:r>
      <w:r>
        <w:t>поле становится обязательным автоматически.</w:t>
      </w:r>
    </w:p>
    <w:p w:rsidR="00EE4129" w:rsidRDefault="00EE4129" w:rsidP="00EE4129">
      <w:pPr>
        <w:pStyle w:val="a3"/>
        <w:kinsoku w:val="0"/>
        <w:overflowPunct w:val="0"/>
        <w:ind w:left="566" w:right="559" w:firstLine="427"/>
        <w:jc w:val="both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"/>
        <w:rPr>
          <w:sz w:val="6"/>
          <w:szCs w:val="6"/>
        </w:rPr>
      </w:pPr>
    </w:p>
    <w:p w:rsidR="00EE4129" w:rsidRDefault="00EE4129" w:rsidP="00EE4129">
      <w:pPr>
        <w:pStyle w:val="a3"/>
        <w:kinsoku w:val="0"/>
        <w:overflowPunct w:val="0"/>
        <w:ind w:left="304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62400" cy="123317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spacing w:line="250" w:lineRule="exact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Определение</w:t>
      </w:r>
      <w:r>
        <w:rPr>
          <w:spacing w:val="-4"/>
        </w:rPr>
        <w:t xml:space="preserve"> </w:t>
      </w:r>
      <w:r>
        <w:t>ключевого</w:t>
      </w:r>
      <w:r>
        <w:rPr>
          <w:spacing w:val="-2"/>
        </w:rPr>
        <w:t xml:space="preserve"> </w:t>
      </w:r>
      <w:r>
        <w:t>атрибута</w:t>
      </w:r>
    </w:p>
    <w:p w:rsidR="00EE4129" w:rsidRDefault="00EE4129" w:rsidP="00EE4129">
      <w:pPr>
        <w:pStyle w:val="a3"/>
        <w:kinsoku w:val="0"/>
        <w:overflowPunct w:val="0"/>
      </w:pPr>
    </w:p>
    <w:p w:rsidR="00EE4129" w:rsidRDefault="00EE4129" w:rsidP="00EE4129">
      <w:pPr>
        <w:pStyle w:val="a3"/>
        <w:kinsoku w:val="0"/>
        <w:overflowPunct w:val="0"/>
        <w:ind w:left="566" w:right="565" w:firstLine="427"/>
        <w:jc w:val="both"/>
      </w:pPr>
      <w:r>
        <w:t>Аналогичным образом зададим ключевые атрибуты для всех сущностей информационной модели. Результат</w:t>
      </w:r>
      <w:r>
        <w:rPr>
          <w:spacing w:val="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 рис.</w:t>
      </w:r>
      <w:r>
        <w:rPr>
          <w:spacing w:val="-2"/>
        </w:rPr>
        <w:t xml:space="preserve"> </w:t>
      </w:r>
      <w:r>
        <w:t>10.</w:t>
      </w:r>
    </w:p>
    <w:p w:rsidR="00EE4129" w:rsidRDefault="00EE4129" w:rsidP="00EE4129">
      <w:pPr>
        <w:pStyle w:val="a3"/>
        <w:kinsoku w:val="0"/>
        <w:overflowPunct w:val="0"/>
        <w:ind w:left="566" w:right="560" w:firstLine="427"/>
        <w:jc w:val="both"/>
      </w:pPr>
      <w:r>
        <w:t>Как видно из рисунка 10 по сравнению с информационной моделью уровня «сущность-связь», был изменен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сущностями</w:t>
      </w:r>
      <w:r>
        <w:rPr>
          <w:spacing w:val="1"/>
        </w:rPr>
        <w:t xml:space="preserve"> </w:t>
      </w:r>
      <w:r>
        <w:rPr>
          <w:i/>
          <w:iCs/>
        </w:rPr>
        <w:t>Методические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указания</w:t>
      </w:r>
      <w:r>
        <w:rPr>
          <w:i/>
          <w:iCs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  <w:iCs/>
        </w:rPr>
        <w:t>Курсовая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работа</w:t>
      </w:r>
      <w:r>
        <w:t>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 xml:space="preserve">сущности </w:t>
      </w:r>
      <w:r>
        <w:rPr>
          <w:i/>
          <w:iCs/>
        </w:rPr>
        <w:t xml:space="preserve">Методические указания </w:t>
      </w:r>
      <w:r>
        <w:t xml:space="preserve">для сущности </w:t>
      </w:r>
      <w:r>
        <w:rPr>
          <w:i/>
          <w:iCs/>
        </w:rPr>
        <w:t xml:space="preserve">Курсовая работа </w:t>
      </w:r>
      <w:r>
        <w:t>будут являться избыточными (зная номер</w:t>
      </w:r>
      <w:r>
        <w:rPr>
          <w:spacing w:val="1"/>
        </w:rPr>
        <w:t xml:space="preserve"> </w:t>
      </w:r>
      <w:r>
        <w:t>зачетной</w:t>
      </w:r>
      <w:r>
        <w:rPr>
          <w:spacing w:val="-1"/>
        </w:rPr>
        <w:t xml:space="preserve"> </w:t>
      </w:r>
      <w:r>
        <w:t>книжки, можно</w:t>
      </w:r>
      <w:r>
        <w:rPr>
          <w:spacing w:val="-3"/>
        </w:rPr>
        <w:t xml:space="preserve"> </w:t>
      </w:r>
      <w:r>
        <w:t>узнать</w:t>
      </w:r>
      <w:r>
        <w:rPr>
          <w:spacing w:val="-1"/>
        </w:rPr>
        <w:t xml:space="preserve"> </w:t>
      </w:r>
      <w:r>
        <w:t>специальность и</w:t>
      </w:r>
      <w:r>
        <w:rPr>
          <w:spacing w:val="-4"/>
        </w:rPr>
        <w:t xml:space="preserve"> </w:t>
      </w:r>
      <w:r>
        <w:t>курс,</w:t>
      </w:r>
      <w:r>
        <w:rPr>
          <w:spacing w:val="-1"/>
        </w:rPr>
        <w:t xml:space="preserve"> </w:t>
      </w:r>
      <w:r>
        <w:t>на котором</w:t>
      </w:r>
      <w:r>
        <w:rPr>
          <w:spacing w:val="-1"/>
        </w:rPr>
        <w:t xml:space="preserve"> </w:t>
      </w:r>
      <w:r>
        <w:t>учится</w:t>
      </w:r>
      <w:r>
        <w:rPr>
          <w:spacing w:val="-1"/>
        </w:rPr>
        <w:t xml:space="preserve"> </w:t>
      </w:r>
      <w:r>
        <w:t>студент).</w:t>
      </w:r>
    </w:p>
    <w:p w:rsidR="00EE4129" w:rsidRDefault="00EE4129" w:rsidP="00EE4129">
      <w:pPr>
        <w:pStyle w:val="a3"/>
        <w:kinsoku w:val="0"/>
        <w:overflowPunct w:val="0"/>
        <w:spacing w:before="9"/>
        <w:rPr>
          <w:sz w:val="14"/>
          <w:szCs w:val="14"/>
        </w:rPr>
      </w:pPr>
    </w:p>
    <w:p w:rsidR="00EE4129" w:rsidRDefault="00EE4129" w:rsidP="00EE4129">
      <w:pPr>
        <w:pStyle w:val="a3"/>
        <w:kinsoku w:val="0"/>
        <w:overflowPunct w:val="0"/>
        <w:spacing w:before="9"/>
        <w:rPr>
          <w:sz w:val="14"/>
          <w:szCs w:val="14"/>
        </w:rPr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56"/>
        <w:ind w:right="38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Студент</w:t>
      </w:r>
    </w:p>
    <w:p w:rsidR="00EE4129" w:rsidRDefault="00EE4129" w:rsidP="00EE4129">
      <w:pPr>
        <w:pStyle w:val="a3"/>
        <w:kinsoku w:val="0"/>
        <w:overflowPunct w:val="0"/>
        <w:spacing w:before="95"/>
        <w:ind w:left="2939" w:right="3954"/>
        <w:jc w:val="center"/>
        <w:rPr>
          <w:rFonts w:ascii="Arial" w:hAnsi="Arial" w:cs="Arial"/>
          <w:sz w:val="16"/>
          <w:szCs w:val="16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Преподаватель</w:t>
      </w:r>
    </w:p>
    <w:p w:rsidR="00EE4129" w:rsidRDefault="00EE4129" w:rsidP="00EE4129">
      <w:pPr>
        <w:pStyle w:val="a3"/>
        <w:kinsoku w:val="0"/>
        <w:overflowPunct w:val="0"/>
        <w:spacing w:before="95"/>
        <w:ind w:left="2939" w:right="3954"/>
        <w:jc w:val="center"/>
        <w:rPr>
          <w:rFonts w:ascii="Arial" w:hAnsi="Arial" w:cs="Arial"/>
          <w:sz w:val="16"/>
          <w:szCs w:val="16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2" w:space="720" w:equalWidth="0">
            <w:col w:w="3611" w:space="191"/>
            <w:col w:w="8098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ind w:left="1813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rPr>
          <w:rFonts w:ascii="Arial" w:hAnsi="Arial" w:cs="Arial"/>
          <w:sz w:val="20"/>
          <w:szCs w:val="20"/>
        </w:rPr>
        <w:pict>
          <v:group id="_x0000_s1217" style="width:438.85pt;height:230.8pt;mso-position-horizontal-relative:char;mso-position-vertical-relative:line" coordsize="8777,4616" o:allowincell="f">
            <v:group id="_x0000_s1218" style="position:absolute;left:158;top:65;width:3944;height:2765" coordorigin="158,65" coordsize="3944,2765" o:allowincell="f">
              <v:shape id="_x0000_s1219" style="position:absolute;left:158;top:65;width:3944;height:2765;mso-position-horizontal-relative:page;mso-position-vertical-relative:page" coordsize="3944,2765" o:allowincell="f" path="m,681hhl1651,681,1651,,,,,681e" filled="f" strokeweight=".16953mm">
                <v:path arrowok="t"/>
              </v:shape>
              <v:shape id="_x0000_s1220" style="position:absolute;left:158;top:65;width:3944;height:2765;mso-position-horizontal-relative:page;mso-position-vertical-relative:page" coordsize="3944,2765" o:allowincell="f" path="m,340hhl1651,340e" filled="f" strokeweight=".16953mm">
                <v:path arrowok="t"/>
              </v:shape>
              <v:shape id="_x0000_s1221" style="position:absolute;left:158;top:65;width:3944;height:2765;mso-position-horizontal-relative:page;mso-position-vertical-relative:page" coordsize="3944,2765" o:allowincell="f" path="m2076,2764hhl3847,2764r37,-8l3915,2736r21,-31l3943,2668r,l3943,2668r,l3943,644r-7,-38l3915,576r-31,-21l3847,548r-1771,l2039,555r-31,21l1987,606r-7,38l1980,644r,2024l1987,2705r21,31l2039,2756r37,8e" filled="f" strokeweight=".16953mm">
                <v:path arrowok="t"/>
              </v:shape>
              <v:shape id="_x0000_s1222" style="position:absolute;left:158;top:65;width:3944;height:2765;mso-position-horizontal-relative:page;mso-position-vertical-relative:page" coordsize="3944,2765" o:allowincell="f" path="m1980,1253hhl3943,1253e" filled="f" strokeweight=".16953mm">
                <v:path arrowok="t"/>
              </v:shape>
            </v:group>
            <v:shape id="_x0000_s1223" style="position:absolute;left:1102;top:747;width:986;height:425;mso-position-horizontal-relative:page;mso-position-vertical-relative:page" coordsize="986,425" o:allowincell="f" path="m,hhl,424r985,e" filled="f" strokeweight=".28208mm">
              <v:path arrowok="t"/>
            </v:shape>
            <v:shape id="_x0000_s1224" type="#_x0000_t75" style="position:absolute;left:2036;top:1121;width:100;height:100;mso-position-horizontal-relative:page;mso-position-vertical-relative:page" o:allowincell="f">
              <v:imagedata r:id="rId20" o:title=""/>
            </v:shape>
            <v:shape id="_x0000_s1225" style="position:absolute;left:1002;top:1076;width:810;height:192;mso-position-horizontal-relative:page;mso-position-vertical-relative:page" coordsize="810,192" o:allowincell="f" path="m809,hhl,,,191r809,l809,xe" stroked="f">
              <v:fill opacity="52428f"/>
              <v:path arrowok="t"/>
            </v:shape>
            <v:group id="_x0000_s1226" style="position:absolute;left:4641;top:4;width:1524;height:682" coordorigin="4641,4" coordsize="1524,682" o:allowincell="f">
              <v:shape id="_x0000_s1227" style="position:absolute;left:4641;top:4;width:1524;height:682;mso-position-horizontal-relative:page;mso-position-vertical-relative:page" coordsize="1524,682" o:allowincell="f" path="m,681hhl1523,681,1523,,,,,681e" filled="f" strokeweight=".16953mm">
                <v:path arrowok="t"/>
              </v:shape>
              <v:shape id="_x0000_s1228" style="position:absolute;left:4641;top:4;width:1524;height:682;mso-position-horizontal-relative:page;mso-position-vertical-relative:page" coordsize="1524,682" o:allowincell="f" path="m,341hhl1523,341e" filled="f" strokeweight=".16953mm">
                <v:path arrowok="t"/>
              </v:shape>
            </v:group>
            <v:shape id="_x0000_s1229" style="position:absolute;left:4154;top:686;width:1107;height:108;mso-position-horizontal-relative:page;mso-position-vertical-relative:page" coordsize="1107,108" o:allowincell="f" path="m1106,hhl1106,107,,107e" filled="f" strokeweight=".28186mm">
              <v:stroke dashstyle="dash"/>
              <v:path arrowok="t"/>
            </v:shape>
            <v:shape id="_x0000_s1230" type="#_x0000_t75" style="position:absolute;left:4103;top:743;width:100;height:100;mso-position-horizontal-relative:page;mso-position-vertical-relative:page" o:allowincell="f">
              <v:imagedata r:id="rId21" o:title=""/>
            </v:shape>
            <v:shape id="_x0000_s1231" style="position:absolute;left:4346;top:698;width:780;height:192;mso-position-horizontal-relative:page;mso-position-vertical-relative:page" coordsize="780,192" o:allowincell="f" path="m779,hhl,,,191r779,l779,xe" stroked="f">
              <v:fill opacity="52428f"/>
              <v:path arrowok="t"/>
            </v:shape>
            <v:group id="_x0000_s1232" style="position:absolute;left:4;top:1652;width:1480;height:874" coordorigin="4,1652" coordsize="1480,874" o:allowincell="f">
              <v:shape id="_x0000_s1233" style="position:absolute;left:4;top:1652;width:1480;height:874;mso-position-horizontal-relative:page;mso-position-vertical-relative:page" coordsize="1480,874" o:allowincell="f" path="m,873hhl1479,873,1479,,,,,873e" filled="f" strokeweight=".16953mm">
                <v:path arrowok="t"/>
              </v:shape>
              <v:shape id="_x0000_s1234" style="position:absolute;left:4;top:1652;width:1480;height:874;mso-position-horizontal-relative:page;mso-position-vertical-relative:page" coordsize="1480,874" o:allowincell="f" path="m,546hhl1479,546e" filled="f" strokeweight=".16953mm">
                <v:path arrowok="t"/>
              </v:shape>
            </v:group>
            <v:shape id="_x0000_s1235" style="position:absolute;left:620;top:2525;width:1489;height:154;mso-position-horizontal-relative:page;mso-position-vertical-relative:page" coordsize="1489,154" o:allowincell="f" path="m,hhl,153r1488,e" filled="f" strokeweight=".28186mm">
              <v:path arrowok="t"/>
            </v:shape>
            <v:shape id="_x0000_s1236" type="#_x0000_t75" style="position:absolute;left:2057;top:2628;width:100;height:100;mso-position-horizontal-relative:page;mso-position-vertical-relative:page" o:allowincell="f">
              <v:imagedata r:id="rId22" o:title=""/>
            </v:shape>
            <v:shape id="_x0000_s1237" style="position:absolute;left:873;top:2583;width:882;height:192;mso-position-horizontal-relative:page;mso-position-vertical-relative:page" coordsize="882,192" o:allowincell="f" path="m881,hhl,,,191r881,l881,xe" stroked="f">
              <v:fill opacity="52428f"/>
              <v:path arrowok="t"/>
            </v:shape>
            <v:group id="_x0000_s1238" style="position:absolute;left:4044;top:3736;width:1106;height:874" coordorigin="4044,3736" coordsize="1106,874" o:allowincell="f">
              <v:shape id="_x0000_s1239" style="position:absolute;left:4044;top:3736;width:1106;height:874;mso-position-horizontal-relative:page;mso-position-vertical-relative:page" coordsize="1106,874" o:allowincell="f" path="m,873hhl1105,873,1105,,,,,873e" filled="f" strokeweight=".16953mm">
                <v:path arrowok="t"/>
              </v:shape>
              <v:shape id="_x0000_s1240" style="position:absolute;left:4044;top:3736;width:1106;height:874;mso-position-horizontal-relative:page;mso-position-vertical-relative:page" coordsize="1106,874" o:allowincell="f" path="m,546hhl1105,546e" filled="f" strokeweight=".16953mm">
                <v:path arrowok="t"/>
              </v:shape>
            </v:group>
            <v:shape id="_x0000_s1241" style="position:absolute;left:3816;top:2801;width:229;height:1049;mso-position-horizontal-relative:page;mso-position-vertical-relative:page" coordsize="229,1049" o:allowincell="f" path="m228,1048hhl,1048,,,,e" filled="f" strokeweight=".28322mm">
              <v:stroke dashstyle="dash"/>
              <v:path arrowok="t"/>
            </v:shape>
            <v:shape id="_x0000_s1242" type="#_x0000_t75" style="position:absolute;left:3765;top:2750;width:100;height:100;mso-position-horizontal-relative:page;mso-position-vertical-relative:page" o:allowincell="f">
              <v:imagedata r:id="rId23" o:title=""/>
            </v:shape>
            <v:shape id="_x0000_s1243" style="position:absolute;left:3357;top:3221;width:918;height:384;mso-position-horizontal-relative:page;mso-position-vertical-relative:page" coordsize="918,384" o:allowincell="f" path="m917,hhl,,,383r917,l917,xe" stroked="f">
              <v:fill opacity="52428f"/>
              <v:path arrowok="t"/>
            </v:shape>
            <v:group id="_x0000_s1244" style="position:absolute;left:5640;top:2338;width:3132;height:874" coordorigin="5640,2338" coordsize="3132,874" o:allowincell="f">
              <v:shape id="_x0000_s1245" style="position:absolute;left:5640;top:2338;width:3132;height:874;mso-position-horizontal-relative:page;mso-position-vertical-relative:page" coordsize="3132,874" o:allowincell="f" path="m,873hhl3131,873,3131,,,,,873e" filled="f" strokeweight=".16953mm">
                <v:path arrowok="t"/>
              </v:shape>
              <v:shape id="_x0000_s1246" style="position:absolute;left:5640;top:2338;width:3132;height:874;mso-position-horizontal-relative:page;mso-position-vertical-relative:page" coordsize="3132,874" o:allowincell="f" path="m,545hhl3131,545e" filled="f" strokeweight=".16953mm">
                <v:path arrowok="t"/>
              </v:shape>
            </v:group>
            <v:shape id="_x0000_s1247" style="position:absolute;left:4174;top:2469;width:1451;height:332;mso-position-horizontal-relative:page;mso-position-vertical-relative:page" coordsize="1451,332" o:allowincell="f" path="m1450,331hhl1450,,,e" filled="f" strokeweight=".28192mm">
              <v:stroke dashstyle="dash"/>
              <v:path arrowok="t"/>
            </v:shape>
            <v:shape id="_x0000_s1248" type="#_x0000_t75" style="position:absolute;left:4123;top:2418;width:100;height:100;mso-position-horizontal-relative:page;mso-position-vertical-relative:page" o:allowincell="f">
              <v:imagedata r:id="rId24" o:title=""/>
            </v:shape>
            <v:shape id="_x0000_s1249" style="position:absolute;left:4607;top:2373;width:867;height:192;mso-position-horizontal-relative:page;mso-position-vertical-relative:page" coordsize="867,192" o:allowincell="f" path="m866,hhl,,,191r866,l866,xe" stroked="f">
              <v:fill opacity="52428f"/>
              <v:path arrowok="t"/>
            </v:shape>
            <v:group id="_x0000_s1250" style="position:absolute;left:6503;top:653;width:1964;height:1066" coordorigin="6503,653" coordsize="1964,1066" o:allowincell="f">
              <v:shape id="_x0000_s1251" style="position:absolute;left:6503;top:653;width:1964;height:1066;mso-position-horizontal-relative:page;mso-position-vertical-relative:page" coordsize="1964,1066" o:allowincell="f" path="m96,1065hhl1867,1065r37,-8l1935,1037r21,-31l1963,969r,l1963,969r,l1963,95r-7,-37l1935,28,1904,7,1867,,96,,58,7,28,28,7,58,,95r,l,969r7,37l28,1037r30,20l96,1065e" filled="f" strokeweight=".16953mm">
                <v:path arrowok="t"/>
              </v:shape>
              <v:shape id="_x0000_s1252" style="position:absolute;left:6503;top:653;width:1964;height:1066;mso-position-horizontal-relative:page;mso-position-vertical-relative:page" coordsize="1964,1066" o:allowincell="f" path="m,745hhl1963,745e" filled="f" strokeweight=".16953mm">
                <v:path arrowok="t"/>
              </v:shape>
            </v:group>
            <v:shape id="_x0000_s1253" type="#_x0000_t75" style="position:absolute;left:6400;top:1177;width:100;height:100;mso-position-horizontal-relative:page;mso-position-vertical-relative:page" o:allowincell="f">
              <v:imagedata r:id="rId25" o:title=""/>
            </v:shape>
            <v:shape id="_x0000_s1254" style="position:absolute;left:4792;top:1132;width:1022;height:192;mso-position-horizontal-relative:page;mso-position-vertical-relative:page" coordsize="1022,192" o:allowincell="f" path="m1021,hhl,,,191r1021,l1021,xe" stroked="f">
              <v:fill opacity="52428f"/>
              <v:path arrowok="t"/>
            </v:shape>
            <v:group id="_x0000_s1255" style="position:absolute;left:4;top:3437;width:1937;height:1066" coordorigin="4,3437" coordsize="1937,1066" o:allowincell="f">
              <v:shape id="_x0000_s1256" style="position:absolute;left:4;top:3437;width:1937;height:1066;mso-position-horizontal-relative:page;mso-position-vertical-relative:page" coordsize="1937,1066" o:allowincell="f" path="m,1065hhl1936,1065,1936,,,,,1065e" filled="f" strokeweight=".16953mm">
                <v:path arrowok="t"/>
              </v:shape>
              <v:shape id="_x0000_s1257" style="position:absolute;left:4;top:3437;width:1937;height:1066;mso-position-horizontal-relative:page;mso-position-vertical-relative:page" coordsize="1937,1066" o:allowincell="f" path="m,745hhl1936,745e" filled="f" strokeweight=".16953mm">
                <v:path arrowok="t"/>
              </v:shape>
            </v:group>
            <v:shape id="_x0000_s1258" style="position:absolute;left:1941;top:2881;width:435;height:1094;mso-position-horizontal-relative:page;mso-position-vertical-relative:page" coordsize="435,1094" o:allowincell="f" path="m,1093hhl434,1093,434,e" filled="f" strokeweight=".28308mm">
              <v:stroke dashstyle="dash"/>
              <v:path arrowok="t"/>
            </v:shape>
            <v:shape id="_x0000_s1259" type="#_x0000_t75" style="position:absolute;left:2324;top:2830;width:100;height:100;mso-position-horizontal-relative:page;mso-position-vertical-relative:page" o:allowincell="f">
              <v:imagedata r:id="rId22" o:title=""/>
            </v:shape>
            <v:shape id="_x0000_s1260" style="position:absolute;left:2149;top:3523;width:453;height:192;mso-position-horizontal-relative:page;mso-position-vertical-relative:page" coordsize="453,192" o:allowincell="f" path="m452,hhl,,,191r452,l452,xe" stroked="f">
              <v:fill opacity="52428f"/>
              <v:path arrowok="t"/>
            </v:shape>
            <v:shape id="_x0000_s1261" type="#_x0000_t202" style="position:absolute;left:2237;top:368;width:2909;height:66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49" w:lineRule="exact"/>
                      <w:ind w:left="54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Курсовая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работа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49" w:lineRule="exact"/>
                      <w:ind w:right="726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108"/>
                      </w:tabs>
                      <w:kinsoku w:val="0"/>
                      <w:overflowPunct w:val="0"/>
                      <w:spacing w:line="197" w:lineRule="exact"/>
                      <w:ind w:left="171"/>
                      <w:rPr>
                        <w:rFonts w:ascii="Arial" w:hAnsi="Arial" w:cs="Arial"/>
                        <w:position w:val="-3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задания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" w:hAnsi="Arial" w:cs="Arial"/>
                        <w:position w:val="-3"/>
                        <w:sz w:val="16"/>
                        <w:szCs w:val="16"/>
                      </w:rPr>
                      <w:t>проверяет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3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№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</w:txbxContent>
              </v:textbox>
            </v:shape>
            <v:shape id="_x0000_s1262" type="#_x0000_t202" style="position:absolute;left:1003;top:1076;width:830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выполняет</w:t>
                    </w:r>
                  </w:p>
                </w:txbxContent>
              </v:textbox>
            </v:shape>
            <v:shape id="_x0000_s1263" type="#_x0000_t202" style="position:absolute;left:794;top:1406;width:658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Задание</w:t>
                    </w:r>
                  </w:p>
                </w:txbxContent>
              </v:textbox>
            </v:shape>
            <v:shape id="_x0000_s1264" type="#_x0000_t202" style="position:absolute;left:1816;top:1279;width:128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</w:t>
                    </w:r>
                  </w:p>
                </w:txbxContent>
              </v:textbox>
            </v:shape>
            <v:shape id="_x0000_s1265" type="#_x0000_t202" style="position:absolute;left:2365;top:1050;width:2247;height:1138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2226"/>
                      </w:tabs>
                      <w:kinsoku w:val="0"/>
                      <w:overflowPunct w:val="0"/>
                      <w:spacing w:line="179" w:lineRule="exact"/>
                      <w:ind w:left="168"/>
                      <w:rPr>
                        <w:position w:val="-8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Дисциплина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(FK,FK)</w:t>
                    </w:r>
                    <w:r>
                      <w:rPr>
                        <w:rFonts w:ascii="Arial" w:hAnsi="Arial" w:cs="Arial"/>
                        <w:spacing w:val="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trike/>
                        <w:position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trike/>
                        <w:position w:val="-8"/>
                        <w:sz w:val="16"/>
                        <w:szCs w:val="16"/>
                      </w:rPr>
                      <w:tab/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99"/>
                      <w:ind w:right="56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номер</w:t>
                    </w:r>
                    <w:r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"/>
                      <w:ind w:left="1066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Вуз 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"/>
                      <w:ind w:right="56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Год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издания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"/>
                      <w:ind w:right="56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Группа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</w:txbxContent>
              </v:textbox>
            </v:shape>
            <v:shape id="_x0000_s1266" type="#_x0000_t202" style="position:absolute;left:4792;top:1132;width:1680;height:3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1659"/>
                      </w:tabs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trike/>
                        <w:sz w:val="16"/>
                        <w:szCs w:val="16"/>
                      </w:rPr>
                      <w:t>оформляется</w:t>
                    </w:r>
                    <w:r>
                      <w:rPr>
                        <w:rFonts w:ascii="Arial" w:hAnsi="Arial" w:cs="Arial"/>
                        <w:strike/>
                        <w:sz w:val="16"/>
                        <w:szCs w:val="16"/>
                      </w:rPr>
                      <w:tab/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5"/>
                      <w:ind w:left="135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267" type="#_x0000_t202" style="position:absolute;left:6602;top:407;width:1832;height:861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ind w:left="3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Пояснительная</w:t>
                    </w:r>
                    <w:r>
                      <w:rPr>
                        <w:rFonts w:ascii="Arial" w:hAnsi="Arial" w:cs="Arial"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записка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4" w:line="249" w:lineRule="auto"/>
                      <w:ind w:left="546" w:right="18" w:hanging="375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Вариант задания (FK)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6"/>
                        <w:szCs w:val="16"/>
                      </w:rPr>
                      <w:t>Дисциплина</w:t>
                    </w:r>
                    <w:r>
                      <w:rPr>
                        <w:rFonts w:ascii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ind w:right="1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№</w:t>
                    </w:r>
                    <w:r>
                      <w:rPr>
                        <w:rFonts w:ascii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</w:txbxContent>
              </v:textbox>
            </v:shape>
            <v:shape id="_x0000_s1268" type="#_x0000_t202" style="position:absolute;left:2451;top:2201;width:1619;height:563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49" w:lineRule="auto"/>
                      <w:ind w:left="84" w:right="8" w:hanging="85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6"/>
                        <w:szCs w:val="16"/>
                      </w:rPr>
                      <w:t>Специальность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left="897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Курс</w:t>
                    </w:r>
                    <w:r>
                      <w:rPr>
                        <w:rFonts w:ascii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(FK)</w:t>
                    </w:r>
                  </w:p>
                </w:txbxContent>
              </v:textbox>
            </v:shape>
            <v:shape id="_x0000_s1269" type="#_x0000_t202" style="position:absolute;left:4355;top:2169;width:128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</w:t>
                    </w:r>
                  </w:p>
                </w:txbxContent>
              </v:textbox>
            </v:shape>
            <v:shape id="_x0000_s1270" type="#_x0000_t202" style="position:absolute;left:5738;top:2093;width:3001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Положение</w:t>
                    </w:r>
                    <w:r>
                      <w:rPr>
                        <w:rFonts w:ascii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</w:t>
                    </w:r>
                    <w:r>
                      <w:rPr>
                        <w:rFonts w:ascii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курсовом</w:t>
                    </w:r>
                    <w:r>
                      <w:rPr>
                        <w:rFonts w:ascii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проектировании</w:t>
                    </w:r>
                  </w:p>
                </w:txbxContent>
              </v:textbox>
            </v:shape>
            <v:shape id="_x0000_s1271" type="#_x0000_t202" style="position:absolute;left:4608;top:2372;width:842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организует</w:t>
                    </w:r>
                  </w:p>
                </w:txbxContent>
              </v:textbox>
            </v:shape>
            <v:shape id="_x0000_s1272" type="#_x0000_t202" style="position:absolute;left:103;top:2582;width:1852;height:788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ind w:left="77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определяет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9"/>
                      <w:ind w:right="1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3"/>
                      <w:rPr>
                        <w:rFonts w:ascii="Arial" w:hAnsi="Arial" w:cs="Arial"/>
                        <w:sz w:val="19"/>
                        <w:szCs w:val="19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Методические</w:t>
                    </w:r>
                    <w:r>
                      <w:rPr>
                        <w:rFonts w:ascii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указания</w:t>
                    </w:r>
                  </w:p>
                </w:txbxContent>
              </v:textbox>
            </v:shape>
            <v:shape id="_x0000_s1273" type="#_x0000_t202" style="position:absolute;left:2150;top:3522;width:473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имеет</w:t>
                    </w:r>
                  </w:p>
                </w:txbxContent>
              </v:textbox>
            </v:shape>
            <v:shape id="_x0000_s1274" type="#_x0000_t202" style="position:absolute;left:3358;top:2938;width:938;height:653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ind w:left="227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3" w:line="249" w:lineRule="auto"/>
                      <w:ind w:left="71" w:right="5" w:hanging="72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Определяет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дату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сдачи</w:t>
                    </w:r>
                  </w:p>
                </w:txbxContent>
              </v:textbox>
            </v:shape>
            <v:shape id="_x0000_s1275" type="#_x0000_t202" style="position:absolute;left:4539;top:3491;width:578;height:17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9" w:lineRule="exac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График</w:t>
                    </w:r>
                  </w:p>
                </w:txbxContent>
              </v:textbox>
            </v:shape>
            <v:shape id="_x0000_s1276" type="#_x0000_t202" style="position:absolute;left:4045;top:3737;width:1106;height:546;mso-position-horizontal-relative:page;mso-position-vertical-relative:page" o:allowincell="f" filled="f" strokeweight=".16944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 w:line="249" w:lineRule="auto"/>
                      <w:ind w:left="93" w:right="77" w:firstLine="38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Группа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Дисциплина</w:t>
                    </w:r>
                  </w:p>
                </w:txbxContent>
              </v:textbox>
            </v:shape>
            <v:shape id="_x0000_s1277" type="#_x0000_t202" style="position:absolute;left:5;top:3437;width:1937;height:746;mso-position-horizontal-relative:page;mso-position-vertical-relative:page" o:allowincell="f" filled="f" strokeweight=".16931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 w:line="249" w:lineRule="auto"/>
                      <w:ind w:left="677" w:right="91" w:firstLine="247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Дисциплина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Специальность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ind w:right="91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Курс</w:t>
                    </w:r>
                  </w:p>
                </w:txbxContent>
              </v:textbox>
            </v:shape>
            <v:shape id="_x0000_s1278" type="#_x0000_t202" style="position:absolute;left:5648;top:2344;width:3120;height:537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 w:line="249" w:lineRule="auto"/>
                      <w:ind w:left="2099" w:right="91" w:firstLine="665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Вуз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Год</w:t>
                    </w:r>
                    <w:r>
                      <w:rPr>
                        <w:rFonts w:ascii="Arial" w:hAnsi="Arial" w:cs="Arial"/>
                        <w:spacing w:val="-1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издания</w:t>
                    </w:r>
                  </w:p>
                </w:txbxContent>
              </v:textbox>
            </v:shape>
            <v:shape id="_x0000_s1279" type="#_x0000_t202" style="position:absolute;left:5;top:1652;width:1480;height:547;mso-position-horizontal-relative:page;mso-position-vertical-relative:page" o:allowincell="f" filled="f" strokeweight=".48pt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 w:line="249" w:lineRule="auto"/>
                      <w:ind w:left="467" w:right="77" w:hanging="375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Вариант задания</w:t>
                    </w:r>
                    <w:r>
                      <w:rPr>
                        <w:rFonts w:ascii="Arial" w:hAnsi="Arial" w:cs="Arial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Дисциплина</w:t>
                    </w:r>
                  </w:p>
                </w:txbxContent>
              </v:textbox>
            </v:shape>
            <v:shape id="_x0000_s1280" type="#_x0000_t202" style="position:absolute;left:159;top:66;width:1652;height:341;mso-position-horizontal-relative:page;mso-position-vertical-relative:page" o:allowincell="f" filled="f" strokeweight=".16922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/>
                      <w:ind w:left="9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№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книжки</w:t>
                    </w:r>
                  </w:p>
                </w:txbxContent>
              </v:textbox>
            </v:shape>
            <v:shape id="_x0000_s1281" type="#_x0000_t202" style="position:absolute;left:4642;top:5;width:1524;height:342;mso-position-horizontal-relative:page;mso-position-vertical-relative:page" o:allowincell="f" filled="f" strokeweight=".16925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/>
                      <w:ind w:left="9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номер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spacing w:before="57"/>
        <w:ind w:left="433" w:right="6"/>
        <w:jc w:val="center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ключевыми</w:t>
      </w:r>
      <w:r>
        <w:rPr>
          <w:spacing w:val="-3"/>
        </w:rPr>
        <w:t xml:space="preserve"> </w:t>
      </w:r>
      <w:r>
        <w:t>атрибутами</w:t>
      </w:r>
    </w:p>
    <w:p w:rsidR="00EE4129" w:rsidRDefault="00EE4129" w:rsidP="00EE4129">
      <w:pPr>
        <w:pStyle w:val="a3"/>
        <w:kinsoku w:val="0"/>
        <w:overflowPunct w:val="0"/>
        <w:spacing w:before="1"/>
      </w:pPr>
    </w:p>
    <w:p w:rsidR="00EE4129" w:rsidRDefault="00EE4129" w:rsidP="00440EDC">
      <w:pPr>
        <w:pStyle w:val="a7"/>
        <w:numPr>
          <w:ilvl w:val="0"/>
          <w:numId w:val="13"/>
        </w:numPr>
        <w:tabs>
          <w:tab w:val="left" w:pos="1275"/>
        </w:tabs>
        <w:kinsoku w:val="0"/>
        <w:overflowPunct w:val="0"/>
        <w:spacing w:line="240" w:lineRule="auto"/>
        <w:ind w:right="565" w:firstLine="427"/>
        <w:jc w:val="both"/>
        <w:rPr>
          <w:sz w:val="22"/>
          <w:szCs w:val="22"/>
        </w:rPr>
      </w:pPr>
      <w:r>
        <w:rPr>
          <w:sz w:val="22"/>
          <w:szCs w:val="22"/>
        </w:rPr>
        <w:t>Кроме того, отметим, что три сущности (Задание, График, Методические указания) содержат одинаковые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атрибуты Дисциплина. Это является некорректным. Чтобы устранить данную ошибку, выделим одноименную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сущность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свяжем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ее идентифицирующими связями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 вышеуказанными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сущностями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(рис. 11).</w:t>
      </w:r>
    </w:p>
    <w:p w:rsidR="00EE4129" w:rsidRDefault="00EE4129" w:rsidP="00440EDC">
      <w:pPr>
        <w:pStyle w:val="a7"/>
        <w:numPr>
          <w:ilvl w:val="0"/>
          <w:numId w:val="13"/>
        </w:numPr>
        <w:tabs>
          <w:tab w:val="left" w:pos="1275"/>
        </w:tabs>
        <w:kinsoku w:val="0"/>
        <w:overflowPunct w:val="0"/>
        <w:spacing w:line="240" w:lineRule="auto"/>
        <w:ind w:right="565" w:firstLine="427"/>
        <w:jc w:val="both"/>
        <w:rPr>
          <w:sz w:val="22"/>
          <w:szCs w:val="22"/>
        </w:rPr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sz w:val="9"/>
          <w:szCs w:val="9"/>
        </w:rPr>
      </w:pPr>
    </w:p>
    <w:p w:rsidR="00EE4129" w:rsidRDefault="00EE4129" w:rsidP="00EE4129">
      <w:pPr>
        <w:pStyle w:val="a3"/>
        <w:kinsoku w:val="0"/>
        <w:overflowPunct w:val="0"/>
        <w:ind w:left="1642"/>
        <w:rPr>
          <w:sz w:val="20"/>
          <w:szCs w:val="20"/>
        </w:rPr>
      </w:pPr>
      <w:r>
        <w:rPr>
          <w:noProof/>
        </w:rPr>
      </w:r>
      <w:r>
        <w:rPr>
          <w:sz w:val="20"/>
          <w:szCs w:val="20"/>
        </w:rPr>
        <w:pict>
          <v:group id="_x0000_s1134" style="width:448.3pt;height:281.45pt;mso-position-horizontal-relative:char;mso-position-vertical-relative:line" coordsize="8966,5629" o:allowincell="f">
            <v:group id="_x0000_s1135" style="position:absolute;left:1239;top:233;width:3669;height:2743" coordorigin="1239,233" coordsize="3669,2743" o:allowincell="f">
              <v:shape id="_x0000_s1136" style="position:absolute;left:1239;top:233;width:3669;height:2743;mso-position-horizontal-relative:page;mso-position-vertical-relative:page" coordsize="3669,2743" o:allowincell="f" path="m,647hhl1554,647,1554,,,,,647e" filled="f" strokeweight=".16031mm">
                <v:path arrowok="t"/>
              </v:shape>
              <v:shape id="_x0000_s1137" style="position:absolute;left:1239;top:233;width:3669;height:2743;mso-position-horizontal-relative:page;mso-position-vertical-relative:page" coordsize="3669,2743" o:allowincell="f" path="m,323hhl1554,323e" filled="f" strokeweight=".16031mm">
                <v:path arrowok="t"/>
              </v:shape>
              <v:shape id="_x0000_s1138" style="position:absolute;left:1239;top:233;width:3669;height:2743;mso-position-horizontal-relative:page;mso-position-vertical-relative:page" coordsize="3669,2743" o:allowincell="f" path="m1911,2742hhl3578,2742r35,-7l3642,2716r19,-29l3668,2651r,l3668,2651r,l3668,911r-7,-36l3642,846r-29,-19l3578,820r-1667,l1876,827r-29,19l1827,875r-7,36l1820,911r,1740l1827,2687r20,29l1876,2735r35,7e" filled="f" strokeweight=".16031mm">
                <v:path arrowok="t"/>
              </v:shape>
              <v:shape id="_x0000_s1139" style="position:absolute;left:1239;top:233;width:3669;height:2743;mso-position-horizontal-relative:page;mso-position-vertical-relative:page" coordsize="3669,2743" o:allowincell="f" path="m1820,1493hhl3668,1493e" filled="f" strokeweight=".16031mm">
                <v:path arrowok="t"/>
              </v:shape>
            </v:group>
            <v:shape id="_x0000_s1140" style="position:absolute;left:1943;top:881;width:1081;height:218;mso-position-horizontal-relative:page;mso-position-vertical-relative:page" coordsize="1081,218" o:allowincell="f" path="m,hhl,217r1080,e" filled="f" strokeweight=".26764mm">
              <v:path arrowok="t"/>
            </v:shape>
            <v:shape id="_x0000_s1141" style="position:absolute;left:2974;top:1049;width:98;height:98;mso-position-horizontal-relative:page;mso-position-vertical-relative:page" coordsize="98,98" o:allowincell="f" path="m48,hhl29,3,14,14,3,29,,48,3,68,14,83,29,94r19,3l67,94,83,83,93,68,97,48,93,29,83,14,67,3,48,xe" fillcolor="black" stroked="f">
              <v:path arrowok="t"/>
            </v:shape>
            <v:shape id="_x0000_s1142" style="position:absolute;left:2018;top:1007;width:762;height:183;mso-position-horizontal-relative:page;mso-position-vertical-relative:page" coordsize="762,183" o:allowincell="f" path="m761,hhl,,,182r761,l761,xe" stroked="f">
              <v:fill opacity="52428f"/>
              <v:path arrowok="t"/>
            </v:shape>
            <v:group id="_x0000_s1143" style="position:absolute;left:5440;top:233;width:1435;height:648" coordorigin="5440,233" coordsize="1435,648" o:allowincell="f">
              <v:shape id="_x0000_s1144" style="position:absolute;left:5440;top:233;width:1435;height:648;mso-position-horizontal-relative:page;mso-position-vertical-relative:page" coordsize="1435,648" o:allowincell="f" path="m,647hhl1434,647,1434,,,,,647e" filled="f" strokeweight=".16031mm">
                <v:path arrowok="t"/>
              </v:shape>
              <v:shape id="_x0000_s1145" style="position:absolute;left:5440;top:233;width:1435;height:648;mso-position-horizontal-relative:page;mso-position-vertical-relative:page" coordsize="1435,648" o:allowincell="f" path="m,323hhl1434,323e" filled="f" strokeweight=".16031mm">
                <v:path arrowok="t"/>
              </v:shape>
            </v:group>
            <v:shape id="_x0000_s1146" style="position:absolute;left:3983;top:360;width:1457;height:645;mso-position-horizontal-relative:page;mso-position-vertical-relative:page" coordsize="1457,645" o:allowincell="f" path="m1456,hhl,,,644e" filled="f" strokeweight=".26753mm">
              <v:stroke dashstyle="dash"/>
              <v:path arrowok="t"/>
            </v:shape>
            <v:shape id="_x0000_s1147" style="position:absolute;left:3935;top:955;width:98;height:98;mso-position-horizontal-relative:page;mso-position-vertical-relative:page" coordsize="98,98" o:allowincell="f" path="m48,hhl29,3,14,14,3,29,,48,3,68,14,83,29,94r19,3l67,94,83,83,93,68,97,48,93,29,83,14,67,3,48,xe" fillcolor="black" stroked="f">
              <v:path arrowok="t"/>
            </v:shape>
            <v:shape id="_x0000_s1148" style="position:absolute;left:3999;top:269;width:734;height:183;mso-position-horizontal-relative:page;mso-position-vertical-relative:page" coordsize="734,183" o:allowincell="f" path="m733,hhl,,,182r733,l733,xe" stroked="f">
              <v:fill opacity="52428f"/>
              <v:path arrowok="t"/>
            </v:shape>
            <v:group id="_x0000_s1149" style="position:absolute;left:5988;top:2248;width:2973;height:1957" coordorigin="5988,2248" coordsize="2973,1957" o:allowincell="f">
              <v:shape id="_x0000_s1150" style="position:absolute;left:5988;top:2248;width:2973;height:1957;mso-position-horizontal-relative:page;mso-position-vertical-relative:page" coordsize="2973,1957" o:allowincell="f" path="m90,1956hhl1556,1956r35,-7l1620,1929r20,-29l1647,1865r,l1647,1865r,l1647,1217r-7,-35l1620,1153r-29,-20l1556,1126r,l90,1126r-35,7l26,1153,7,1182,,1217r,648l7,1900r19,29l55,1949r35,7e" filled="f" strokeweight=".16031mm">
                <v:path arrowok="t"/>
              </v:shape>
              <v:shape id="_x0000_s1151" style="position:absolute;left:5988;top:2248;width:2973;height:1957;mso-position-horizontal-relative:page;mso-position-vertical-relative:page" coordsize="2973,1957" o:allowincell="f" path="m,1645hhl1647,1645e" filled="f" strokeweight=".16031mm">
                <v:path arrowok="t"/>
              </v:shape>
              <v:shape id="_x0000_s1152" style="position:absolute;left:5988;top:2248;width:2973;height:1957;mso-position-horizontal-relative:page;mso-position-vertical-relative:page" coordsize="2973,1957" o:allowincell="f" path="m24,829hhl2972,829,2972,,24,r,829e" filled="f" strokeweight=".16031mm">
                <v:path arrowok="t"/>
              </v:shape>
              <v:shape id="_x0000_s1153" style="position:absolute;left:5988;top:2248;width:2973;height:1957;mso-position-horizontal-relative:page;mso-position-vertical-relative:page" coordsize="2973,1957" o:allowincell="f" path="m24,518hhl2972,518e" filled="f" strokeweight=".16031mm">
                <v:path arrowok="t"/>
              </v:shape>
            </v:group>
            <v:shape id="_x0000_s1154" style="position:absolute;left:4810;top:3075;width:1354;height:816;mso-position-horizontal-relative:page;mso-position-vertical-relative:page" coordsize="1354,816" o:allowincell="f" path="m1353,815hhl,815,,e" filled="f" strokeweight=".26742mm">
              <v:path arrowok="t"/>
            </v:shape>
            <v:shape id="_x0000_s1155" style="position:absolute;left:4761;top:3027;width:98;height:98;mso-position-horizontal-relative:page;mso-position-vertical-relative:page" coordsize="98,98" o:allowincell="f" path="m48,hhl29,3,14,14,3,29,,48,3,67,14,83,29,94r19,3l67,94,83,83,93,67,97,48,93,29,83,14,67,3,48,xe" fillcolor="black" stroked="f">
              <v:path arrowok="t"/>
            </v:shape>
            <v:shape id="_x0000_s1156" style="position:absolute;left:4641;top:3800;width:830;height:183;mso-position-horizontal-relative:page;mso-position-vertical-relative:page" coordsize="830,183" o:allowincell="f" path="m829,hhl,,,182r829,l829,xe" stroked="f">
              <v:fill opacity="52428f"/>
              <v:path arrowok="t"/>
            </v:shape>
            <v:group id="_x0000_s1157" style="position:absolute;left:4;top:1871;width:1648;height:830" coordorigin="4,1871" coordsize="1648,830" o:allowincell="f">
              <v:shape id="_x0000_s1158" style="position:absolute;left:4;top:1871;width:1648;height:830;mso-position-horizontal-relative:page;mso-position-vertical-relative:page" coordsize="1648,830" o:allowincell="f" path="m90,829hhl1556,829r35,-7l1620,803r19,-29l1647,738r,l1647,738r,l1647,738r,-647l1639,55,1620,26,1591,7,1556,,90,,55,7,26,26,7,55,,91r,l,738r7,36l26,803r29,19l90,829e" filled="f" strokeweight=".16031mm">
                <v:path arrowok="t"/>
              </v:shape>
              <v:shape id="_x0000_s1159" style="position:absolute;left:4;top:1871;width:1648;height:830;mso-position-horizontal-relative:page;mso-position-vertical-relative:page" coordsize="1648,830" o:allowincell="f" path="m,518hhl1647,518e" filled="f" strokeweight=".16031mm">
                <v:path arrowok="t"/>
              </v:shape>
            </v:group>
            <v:shape id="_x0000_s1160" style="position:absolute;left:1651;top:2376;width:1384;height:20;mso-position-horizontal-relative:page;mso-position-vertical-relative:page" coordsize="1384,20" o:allowincell="f" path="m,hhl1383,e" filled="f" strokeweight=".26769mm">
              <v:stroke dashstyle="dash"/>
              <v:path arrowok="t"/>
            </v:shape>
            <v:shape id="_x0000_s1161" style="position:absolute;left:2986;top:2327;width:98;height:98;mso-position-horizontal-relative:page;mso-position-vertical-relative:page" coordsize="98,98" o:allowincell="f" path="m48,hhl29,3,14,14,3,29,,48,3,68,14,83,29,94r19,3l67,94,83,83,93,68,97,48,93,29,83,14,67,3,48,xe" fillcolor="black" stroked="f">
              <v:path arrowok="t"/>
            </v:shape>
            <v:shape id="_x0000_s1162" style="position:absolute;left:1932;top:2193;width:872;height:365;mso-position-horizontal-relative:page;mso-position-vertical-relative:page" coordsize="872,365" o:allowincell="f" path="m871,hhl,,,364r871,l871,xe" stroked="f">
              <v:fill opacity="52428f"/>
              <v:path arrowok="t"/>
            </v:shape>
            <v:shape id="_x0000_s1163" style="position:absolute;left:4936;top:2566;width:1020;height:127;mso-position-horizontal-relative:page;mso-position-vertical-relative:page" coordsize="1020,127" o:allowincell="f" path="m1019,hhl1019,126,,126e" filled="f" strokeweight=".26767mm">
              <v:stroke dashstyle="dash"/>
              <v:path arrowok="t"/>
            </v:shape>
            <v:shape id="_x0000_s1164" style="position:absolute;left:4888;top:2643;width:98;height:98;mso-position-horizontal-relative:page;mso-position-vertical-relative:page" coordsize="98,98" o:allowincell="f" path="m48,hhl29,3,14,14,3,29,,48,3,67,14,83,29,94r19,3l67,94,83,83,93,67,97,48,93,29,83,14,67,3,48,xe" fillcolor="black" stroked="f">
              <v:path arrowok="t"/>
            </v:shape>
            <v:shape id="_x0000_s1165" style="position:absolute;left:5077;top:2601;width:816;height:183;mso-position-horizontal-relative:page;mso-position-vertical-relative:page" coordsize="816,183" o:allowincell="f" path="m815,hhl,,,182r815,l815,xe" stroked="f">
              <v:fill opacity="52428f"/>
              <v:path arrowok="t"/>
            </v:shape>
            <v:group id="_x0000_s1166" style="position:absolute;left:7072;top:665;width:1849;height:1012" coordorigin="7072,665" coordsize="1849,1012" o:allowincell="f">
              <v:shape id="_x0000_s1167" style="position:absolute;left:7072;top:665;width:1849;height:1012;mso-position-horizontal-relative:page;mso-position-vertical-relative:page" coordsize="1849,1012" o:allowincell="f" path="m90,1011hhl1757,1011r35,-7l1821,985r20,-29l1848,920r,l1848,920r,l1848,91r-7,-36l1821,26,1792,7,1757,,90,,55,7,26,26,7,55,,91r,l,920r7,36l26,985r29,19l90,1011e" filled="f" strokeweight=".16031mm">
                <v:path arrowok="t"/>
              </v:shape>
              <v:shape id="_x0000_s1168" style="position:absolute;left:7072;top:665;width:1849;height:1012;mso-position-horizontal-relative:page;mso-position-vertical-relative:page" coordsize="1849,1012" o:allowincell="f" path="m,708hhl1848,708e" filled="f" strokeweight=".16031mm">
                <v:path arrowok="t"/>
              </v:shape>
            </v:group>
            <v:shape id="_x0000_s1169" style="position:absolute;left:4936;top:1371;width:2089;height:20;mso-position-horizontal-relative:page;mso-position-vertical-relative:page" coordsize="2089,20" o:allowincell="f" path="m,hhl2088,e" filled="f" strokeweight=".26769mm">
              <v:path arrowok="t"/>
            </v:shape>
            <v:shape id="_x0000_s1170" style="position:absolute;left:6975;top:1322;width:98;height:98;mso-position-horizontal-relative:page;mso-position-vertical-relative:page" coordsize="98,98" o:allowincell="f" path="m48,hhl29,3,14,14,3,29,,48,3,67,14,83,29,94r19,3l67,94,83,83,93,67,97,48,93,29,83,14,67,3,48,xe" fillcolor="black" stroked="f">
              <v:path arrowok="t"/>
            </v:shape>
            <v:shape id="_x0000_s1171" style="position:absolute;left:5523;top:1280;width:962;height:183;mso-position-horizontal-relative:page;mso-position-vertical-relative:page" coordsize="962,183" o:allowincell="f" path="m961,hhl,,,182r961,l961,xe" stroked="f">
              <v:fill opacity="52428f"/>
              <v:path arrowok="t"/>
            </v:shape>
            <v:group id="_x0000_s1172" style="position:absolute;left:2655;top:4612;width:1824;height:1012" coordorigin="2655,4612" coordsize="1824,1012" o:allowincell="f">
              <v:shape id="_x0000_s1173" style="position:absolute;left:2655;top:4612;width:1824;height:1012;mso-position-horizontal-relative:page;mso-position-vertical-relative:page" coordsize="1824,1012" o:allowincell="f" path="m90,1011hhl1732,1011r35,-7l1796,985r19,-29l1823,920r,l1823,920r,l1823,91r-8,-36l1796,26,1767,7,1732,,90,,55,7,26,26,7,55,,91,,920r7,36l26,985r29,19l90,1011e" filled="f" strokeweight=".16031mm">
                <v:path arrowok="t"/>
              </v:shape>
              <v:shape id="_x0000_s1174" style="position:absolute;left:2655;top:4612;width:1824;height:1012;mso-position-horizontal-relative:page;mso-position-vertical-relative:page" coordsize="1824,1012" o:allowincell="f" path="m,708hhl1823,708e" filled="f" strokeweight=".16031mm">
                <v:path arrowok="t"/>
              </v:shape>
            </v:group>
            <v:shape id="_x0000_s1175" style="position:absolute;left:3084;top:2976;width:134;height:1636;mso-position-horizontal-relative:page;mso-position-vertical-relative:page" coordsize="134,1636" o:allowincell="f" path="m,1635hhl133,1635,133,,48,e" filled="f" strokeweight=".26667mm">
              <v:stroke dashstyle="dash"/>
              <v:path arrowok="t"/>
            </v:shape>
            <v:shape id="_x0000_s1176" style="position:absolute;left:3084;top:2927;width:98;height:98;mso-position-horizontal-relative:page;mso-position-vertical-relative:page" coordsize="98,98" o:allowincell="f" path="m48,hhl29,3,14,14,3,29,,48,3,68,14,83,29,94r19,3l67,94,83,83,93,68,97,48,93,29,83,14,67,3,48,xe" fillcolor="black" stroked="f">
              <v:path arrowok="t"/>
            </v:shape>
            <v:shape id="_x0000_s1177" style="position:absolute;left:3005;top:3703;width:426;height:183;mso-position-horizontal-relative:page;mso-position-vertical-relative:page" coordsize="426,183" o:allowincell="f" path="m425,hhl,,,182r425,l425,xe" stroked="f">
              <v:fill opacity="52428f"/>
              <v:path arrowok="t"/>
            </v:shape>
            <v:group id="_x0000_s1178" style="position:absolute;left:344;top:3631;width:1354;height:648" coordorigin="344,3631" coordsize="1354,648" o:allowincell="f">
              <v:shape id="_x0000_s1179" style="position:absolute;left:344;top:3631;width:1354;height:648;mso-position-horizontal-relative:page;mso-position-vertical-relative:page" coordsize="1354,648" o:allowincell="f" path="m,647hhl1353,647,1353,,,,,647e" filled="f" strokeweight=".16031mm">
                <v:path arrowok="t"/>
              </v:shape>
              <v:shape id="_x0000_s1180" style="position:absolute;left:344;top:3631;width:1354;height:648;mso-position-horizontal-relative:page;mso-position-vertical-relative:page" coordsize="1354,648" o:allowincell="f" path="m,323hhl1353,323e" filled="f" strokeweight=".16031mm">
                <v:path arrowok="t"/>
              </v:shape>
            </v:group>
            <v:shape id="_x0000_s1181" style="position:absolute;left:998;top:2750;width:20;height:881;mso-position-horizontal-relative:page;mso-position-vertical-relative:page" coordsize="20,881" o:allowincell="f" path="m,881hhl,e" filled="f" strokeweight=".26667mm">
              <v:path arrowok="t"/>
            </v:shape>
            <v:shape id="_x0000_s1182" style="position:absolute;left:949;top:2701;width:98;height:98;mso-position-horizontal-relative:page;mso-position-vertical-relative:page" coordsize="98,98" o:allowincell="f" path="m48,hhl29,3,14,14,3,29,,48,3,68,14,83,29,94r19,3l67,94,83,83,93,68,97,48,93,29,83,14,67,3,48,xe" fillcolor="black" stroked="f">
              <v:path arrowok="t"/>
            </v:shape>
            <v:shape id="_x0000_s1183" style="position:absolute;left:583;top:3075;width:830;height:183;mso-position-horizontal-relative:page;mso-position-vertical-relative:page" coordsize="830,183" o:allowincell="f" path="m829,hhl,,,182r829,l829,xe" stroked="f">
              <v:fill opacity="52428f"/>
              <v:path arrowok="t"/>
            </v:shape>
            <v:shape id="_x0000_s1184" style="position:absolute;left:1021;top:4278;width:1528;height:538;mso-position-horizontal-relative:page;mso-position-vertical-relative:page" coordsize="1528,538" o:allowincell="f" path="m,hhl,537r1527,e" filled="f" strokeweight=".26758mm">
              <v:path arrowok="t"/>
            </v:shape>
            <v:shape id="_x0000_s1185" style="position:absolute;left:2500;top:4767;width:98;height:98;mso-position-horizontal-relative:page;mso-position-vertical-relative:page" coordsize="98,98" o:allowincell="f" path="m48,hhl29,3,14,14,3,29,,48,3,67,14,83,29,94r19,3l67,94,83,83,93,67,97,48,93,29,83,14,67,3,48,xe" fillcolor="black" stroked="f">
              <v:path arrowok="t"/>
            </v:shape>
            <v:shape id="_x0000_s1186" style="position:absolute;left:1328;top:4725;width:426;height:183;mso-position-horizontal-relative:page;mso-position-vertical-relative:page" coordsize="426,183" o:allowincell="f" path="m425,hhl,,,182r425,l425,xe" stroked="f">
              <v:fill opacity="52428f"/>
              <v:path arrowok="t"/>
            </v:shape>
            <v:shape id="_x0000_s1187" style="position:absolute;left:1697;top:3664;width:4243;height:20;mso-position-horizontal-relative:page;mso-position-vertical-relative:page" coordsize="4243,20" o:allowincell="f" path="m,hhl4242,e" filled="f" strokeweight=".26769mm">
              <v:path arrowok="t"/>
            </v:shape>
            <v:shape id="_x0000_s1188" style="position:absolute;left:5891;top:3615;width:98;height:98;mso-position-horizontal-relative:page;mso-position-vertical-relative:page" coordsize="98,98" o:allowincell="f" path="m48,hhl29,3,14,14,3,29,,48,3,68,14,83,29,94r19,3l67,94,83,83,93,68,97,48,93,29,83,14,67,3,48,xe" fillcolor="black" stroked="f">
              <v:path arrowok="t"/>
            </v:shape>
            <v:shape id="_x0000_s1189" style="position:absolute;left:3428;top:3573;width:830;height:183;mso-position-horizontal-relative:page;mso-position-vertical-relative:page" coordsize="830,183" o:allowincell="f" path="m829,hhl,,,182r829,l829,xe" stroked="f">
              <v:fill opacity="52428f"/>
              <v:path arrowok="t"/>
            </v:shape>
            <v:shape id="_x0000_s1190" type="#_x0000_t202" style="position:absolute;left:2164;width:600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Студент</w:t>
                    </w:r>
                  </w:p>
                </w:txbxContent>
              </v:textbox>
            </v:shape>
            <v:shape id="_x0000_s1191" type="#_x0000_t202" style="position:absolute;left:5724;width:1120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Преподаватель</w:t>
                    </w:r>
                  </w:p>
                </w:txbxContent>
              </v:textbox>
            </v:shape>
            <v:shape id="_x0000_s1192" type="#_x0000_t202" style="position:absolute;left:4000;top:268;width:754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проверяет</w:t>
                    </w:r>
                  </w:p>
                </w:txbxContent>
              </v:textbox>
            </v:shape>
            <v:shape id="_x0000_s1193" type="#_x0000_t202" style="position:absolute;left:2019;top:1007;width:872;height:363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выполняет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0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P</w:t>
                    </w:r>
                  </w:p>
                </w:txbxContent>
              </v:textbox>
            </v:shape>
            <v:shape id="_x0000_s1194" type="#_x0000_t202" style="position:absolute;left:3152;top:673;width:1726;height:96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7" w:lineRule="exact"/>
                      <w:ind w:right="444"/>
                      <w:jc w:val="center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0" w:lineRule="exact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Курсовая</w:t>
                    </w:r>
                    <w:r>
                      <w:rPr>
                        <w:rFonts w:ascii="Arial" w:hAnsi="Arial" w:cs="Arial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работа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1" w:line="254" w:lineRule="auto"/>
                      <w:ind w:left="161" w:right="18" w:firstLine="39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3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задания</w:t>
                    </w:r>
                    <w:r>
                      <w:rPr>
                        <w:rFonts w:ascii="Arial" w:hAnsi="Arial" w:cs="Arial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1" w:lineRule="exact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№</w:t>
                    </w:r>
                    <w:r>
                      <w:rPr>
                        <w:rFonts w:ascii="Arial" w:hAnsi="Arial" w:cs="Arial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-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</w:txbxContent>
              </v:textbox>
            </v:shape>
            <v:shape id="_x0000_s1195" type="#_x0000_t202" style="position:absolute;left:7165;top:432;width:1726;height:818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Пояснительная</w:t>
                    </w:r>
                    <w:r>
                      <w:rPr>
                        <w:rFonts w:ascii="Arial" w:hAnsi="Arial" w:cs="Arial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записка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1" w:line="254" w:lineRule="auto"/>
                      <w:ind w:left="161" w:right="18" w:firstLine="39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3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задания</w:t>
                    </w:r>
                    <w:r>
                      <w:rPr>
                        <w:rFonts w:ascii="Arial" w:hAnsi="Arial" w:cs="Arial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1" w:lineRule="exact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№</w:t>
                    </w:r>
                    <w:r>
                      <w:rPr>
                        <w:rFonts w:ascii="Arial" w:hAnsi="Arial" w:cs="Arial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-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</w:txbxContent>
              </v:textbox>
            </v:shape>
            <v:shape id="_x0000_s1196" type="#_x0000_t202" style="position:absolute;left:5524;top:1280;width:982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оформляется</w:t>
                    </w:r>
                  </w:p>
                </w:txbxContent>
              </v:textbox>
            </v:shape>
            <v:shape id="_x0000_s1197" type="#_x0000_t202" style="position:absolute;left:6741;top:1471;width:105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198" type="#_x0000_t202" style="position:absolute;left:97;top:1638;width:1525;height:63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ind w:left="979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График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1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-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дисциплины</w:t>
                    </w:r>
                    <w:r>
                      <w:rPr>
                        <w:rFonts w:ascii="Arial" w:hAnsi="Arial" w:cs="Arial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"/>
                      <w:ind w:right="60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Группа</w:t>
                    </w:r>
                  </w:p>
                </w:txbxContent>
              </v:textbox>
            </v:shape>
            <v:shape id="_x0000_s1199" type="#_x0000_t202" style="position:absolute;left:1932;top:2193;width:967;height:454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left="50" w:hanging="51"/>
                      <w:rPr>
                        <w:rFonts w:ascii="Arial" w:hAnsi="Arial" w:cs="Arial"/>
                        <w:spacing w:val="-1"/>
                        <w:position w:val="-10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определяет</w:t>
                    </w:r>
                    <w:r>
                      <w:rPr>
                        <w:rFonts w:ascii="Arial" w:hAnsi="Arial" w:cs="Arial"/>
                        <w:spacing w:val="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5"/>
                        <w:szCs w:val="15"/>
                      </w:rPr>
                      <w:t>дату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5"/>
                        <w:szCs w:val="15"/>
                      </w:rPr>
                      <w:t>сдачи</w:t>
                    </w:r>
                    <w:r>
                      <w:rPr>
                        <w:rFonts w:ascii="Arial" w:hAnsi="Arial" w:cs="Arial"/>
                        <w:spacing w:val="-1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position w:val="-10"/>
                        <w:sz w:val="15"/>
                        <w:szCs w:val="15"/>
                      </w:rPr>
                      <w:t>P</w:t>
                    </w:r>
                  </w:p>
                </w:txbxContent>
              </v:textbox>
            </v:shape>
            <v:shape id="_x0000_s1200" type="#_x0000_t202" style="position:absolute;left:3272;top:1832;width:1606;height:1081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номер</w:t>
                    </w:r>
                    <w:r>
                      <w:rPr>
                        <w:rFonts w:ascii="Arial" w:hAnsi="Arial" w:cs="Arial"/>
                        <w:spacing w:val="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"/>
                      <w:ind w:left="1003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Вуз</w:t>
                    </w:r>
                    <w:r>
                      <w:rPr>
                        <w:rFonts w:ascii="Arial" w:hAnsi="Arial" w:cs="Arial"/>
                        <w:spacing w:val="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0"/>
                      <w:ind w:right="1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Год</w:t>
                    </w:r>
                    <w:r>
                      <w:rPr>
                        <w:rFonts w:ascii="Arial" w:hAnsi="Arial" w:cs="Arial"/>
                        <w:spacing w:val="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издания</w:t>
                    </w:r>
                    <w:r>
                      <w:rPr>
                        <w:rFonts w:ascii="Arial" w:hAnsi="Arial" w:cs="Arial"/>
                        <w:spacing w:val="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0" w:line="254" w:lineRule="auto"/>
                      <w:ind w:left="160" w:right="18" w:firstLine="599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Группа (FK)</w:t>
                    </w:r>
                    <w:r>
                      <w:rPr>
                        <w:rFonts w:ascii="Arial" w:hAnsi="Arial" w:cs="Arial"/>
                        <w:spacing w:val="-3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Специальность</w:t>
                    </w:r>
                    <w:r>
                      <w:rPr>
                        <w:rFonts w:ascii="Arial" w:hAnsi="Arial" w:cs="Arial"/>
                        <w:spacing w:val="-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71" w:lineRule="exact"/>
                      <w:ind w:left="925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Курс</w:t>
                    </w:r>
                    <w:r>
                      <w:rPr>
                        <w:rFonts w:ascii="Arial" w:hAnsi="Arial" w:cs="Arial"/>
                        <w:spacing w:val="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</w:txbxContent>
              </v:textbox>
            </v:shape>
            <v:shape id="_x0000_s1201" type="#_x0000_t202" style="position:absolute;left:6105;top:2015;width:2826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Положение</w:t>
                    </w:r>
                    <w:r>
                      <w:rPr>
                        <w:rFonts w:ascii="Arial" w:hAnsi="Arial" w:cs="Arial"/>
                        <w:spacing w:val="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</w:t>
                    </w:r>
                    <w:r>
                      <w:rPr>
                        <w:rFonts w:ascii="Arial" w:hAnsi="Arial" w:cs="Arial"/>
                        <w:spacing w:val="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курсовом</w:t>
                    </w:r>
                    <w:r>
                      <w:rPr>
                        <w:rFonts w:ascii="Arial" w:hAnsi="Arial" w:cs="Arial"/>
                        <w:spacing w:val="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проектировании</w:t>
                    </w:r>
                  </w:p>
                </w:txbxContent>
              </v:textbox>
            </v:shape>
            <v:shape id="_x0000_s1202" type="#_x0000_t202" style="position:absolute;left:5077;top:2408;width:794;height:363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ind w:left="5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0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организует</w:t>
                    </w:r>
                  </w:p>
                </w:txbxContent>
              </v:textbox>
            </v:shape>
            <v:shape id="_x0000_s1203" type="#_x0000_t202" style="position:absolute;left:583;top:3075;width:850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определяет</w:t>
                    </w:r>
                  </w:p>
                </w:txbxContent>
              </v:textbox>
            </v:shape>
            <v:shape id="_x0000_s1204" type="#_x0000_t202" style="position:absolute;left:4953;top:3227;width:121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P</w:t>
                    </w:r>
                  </w:p>
                </w:txbxContent>
              </v:textbox>
            </v:shape>
            <v:shape id="_x0000_s1205" type="#_x0000_t202" style="position:absolute;left:792;top:3398;width:876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Дисциплина</w:t>
                    </w:r>
                  </w:p>
                </w:txbxContent>
              </v:textbox>
            </v:shape>
            <v:shape id="_x0000_s1206" type="#_x0000_t202" style="position:absolute;left:3005;top:3573;width:1274;height:29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48" w:lineRule="exact"/>
                      <w:ind w:left="423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определяет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1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имее</w:t>
                    </w:r>
                    <w:proofErr w:type="spellEnd"/>
                  </w:p>
                </w:txbxContent>
              </v:textbox>
            </v:shape>
            <v:shape id="_x0000_s1207" type="#_x0000_t202" style="position:absolute;left:3362;top:3702;width:90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т</w:t>
                    </w:r>
                  </w:p>
                </w:txbxContent>
              </v:textbox>
            </v:shape>
            <v:shape id="_x0000_s1208" type="#_x0000_t202" style="position:absolute;left:6081;top:3142;width:1525;height:636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ind w:left="904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Задание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06" w:line="254" w:lineRule="auto"/>
                      <w:ind w:left="254" w:right="13" w:hanging="255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3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задания</w:t>
                    </w:r>
                  </w:p>
                </w:txbxContent>
              </v:textbox>
            </v:shape>
            <v:shape id="_x0000_s1209" type="#_x0000_t202" style="position:absolute;left:4642;top:3799;width:850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определяет</w:t>
                    </w:r>
                  </w:p>
                </w:txbxContent>
              </v:textbox>
            </v:shape>
            <v:shape id="_x0000_s1210" type="#_x0000_t202" style="position:absolute;left:2748;top:4379;width:1701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Методические</w:t>
                    </w:r>
                    <w:r>
                      <w:rPr>
                        <w:rFonts w:ascii="Arial" w:hAnsi="Arial" w:cs="Arial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указания</w:t>
                    </w:r>
                  </w:p>
                </w:txbxContent>
              </v:textbox>
            </v:shape>
            <v:shape id="_x0000_s1211" type="#_x0000_t202" style="position:absolute;left:1329;top:4725;width:446;height:17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имеет</w:t>
                    </w:r>
                  </w:p>
                </w:txbxContent>
              </v:textbox>
            </v:shape>
            <v:shape id="_x0000_s1212" type="#_x0000_t202" style="position:absolute;left:2924;top:4662;width:1525;height:534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69" w:lineRule="exact"/>
                      <w:ind w:right="60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Специальность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5" w:line="254" w:lineRule="auto"/>
                      <w:ind w:right="18" w:firstLine="1138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Курс</w:t>
                    </w:r>
                    <w:r>
                      <w:rPr>
                        <w:rFonts w:ascii="Arial" w:hAnsi="Arial" w:cs="Arial"/>
                        <w:spacing w:val="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-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дисциплины</w:t>
                    </w:r>
                    <w:r>
                      <w:rPr>
                        <w:rFonts w:ascii="Arial" w:hAnsi="Arial" w:cs="Arial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(FK)</w:t>
                    </w:r>
                  </w:p>
                </w:txbxContent>
              </v:textbox>
            </v:shape>
            <v:shape id="_x0000_s1213" type="#_x0000_t202" style="position:absolute;left:345;top:3665;width:1354;height:259;mso-position-horizontal-relative:page;mso-position-vertical-relative:page" o:allowincell="f" filled="f" strokeweight=".1605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"/>
                      <w:ind w:left="87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дисциплины</w:t>
                    </w:r>
                  </w:p>
                </w:txbxContent>
              </v:textbox>
            </v:shape>
            <v:shape id="_x0000_s1214" type="#_x0000_t202" style="position:absolute;left:6017;top:2254;width:2939;height:510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 w:line="254" w:lineRule="auto"/>
                      <w:ind w:left="1979" w:right="85" w:firstLine="626"/>
                      <w:jc w:val="right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Вуз</w:t>
                    </w:r>
                    <w:r>
                      <w:rPr>
                        <w:rFonts w:ascii="Arial" w:hAnsi="Arial" w:cs="Arial"/>
                        <w:spacing w:val="-3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Год</w:t>
                    </w:r>
                    <w:r>
                      <w:rPr>
                        <w:rFonts w:ascii="Arial" w:hAnsi="Arial" w:cs="Arial"/>
                        <w:spacing w:val="-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издания</w:t>
                    </w:r>
                  </w:p>
                </w:txbxContent>
              </v:textbox>
            </v:shape>
            <v:shape id="_x0000_s1215" type="#_x0000_t202" style="position:absolute;left:5440;top:234;width:1435;height:324;mso-position-horizontal-relative:page;mso-position-vertical-relative:page" o:allowincell="f" filled="f" strokeweight=".1605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/>
                      <w:ind w:left="87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номер</w:t>
                    </w:r>
                  </w:p>
                </w:txbxContent>
              </v:textbox>
            </v:shape>
            <v:shape id="_x0000_s1216" type="#_x0000_t202" style="position:absolute;left:1239;top:234;width:1555;height:324;mso-position-horizontal-relative:page;mso-position-vertical-relative:page" o:allowincell="f" filled="f" strokeweight=".16053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2"/>
                      <w:ind w:left="87"/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№</w:t>
                    </w:r>
                    <w:r>
                      <w:rPr>
                        <w:rFonts w:ascii="Arial" w:hAnsi="Arial" w:cs="Arial"/>
                        <w:spacing w:val="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книжки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spacing w:before="40"/>
        <w:ind w:left="433" w:right="4"/>
        <w:jc w:val="center"/>
      </w:pPr>
      <w:r>
        <w:t>Рисунок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Скорректированная</w:t>
      </w:r>
      <w:r>
        <w:rPr>
          <w:spacing w:val="-1"/>
        </w:rPr>
        <w:t xml:space="preserve"> </w:t>
      </w:r>
      <w:r>
        <w:t>информационная</w:t>
      </w:r>
      <w:r>
        <w:rPr>
          <w:spacing w:val="-2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основанная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ключах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EE4129">
      <w:pPr>
        <w:pStyle w:val="1"/>
        <w:kinsoku w:val="0"/>
        <w:overflowPunct w:val="0"/>
        <w:spacing w:line="251" w:lineRule="exact"/>
        <w:ind w:left="993" w:firstLine="0"/>
        <w:jc w:val="both"/>
      </w:pPr>
      <w:r>
        <w:rPr>
          <w:u w:val="thick"/>
        </w:rPr>
        <w:t>Упражнение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  <w:r>
        <w:t>.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полной</w:t>
      </w:r>
      <w:r>
        <w:rPr>
          <w:spacing w:val="-3"/>
        </w:rPr>
        <w:t xml:space="preserve"> </w:t>
      </w:r>
      <w:r>
        <w:t>атрибутивной</w:t>
      </w:r>
      <w:r>
        <w:rPr>
          <w:spacing w:val="-6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ind w:left="566" w:right="566" w:firstLine="427"/>
        <w:jc w:val="both"/>
      </w:pPr>
      <w:r>
        <w:t>Для того чтобы получить полную атрибутивную модель, необходимо дополнить сущности не ключевыми</w:t>
      </w:r>
      <w:r>
        <w:rPr>
          <w:spacing w:val="1"/>
        </w:rPr>
        <w:t xml:space="preserve"> </w:t>
      </w:r>
      <w:r>
        <w:t>атрибутами.</w:t>
      </w:r>
      <w:r>
        <w:rPr>
          <w:spacing w:val="-1"/>
        </w:rPr>
        <w:t xml:space="preserve"> </w:t>
      </w:r>
      <w:r>
        <w:t>Дополненная модель представлена на</w:t>
      </w:r>
      <w:r>
        <w:rPr>
          <w:spacing w:val="-2"/>
        </w:rPr>
        <w:t xml:space="preserve"> </w:t>
      </w:r>
      <w:r>
        <w:t>рисунке 11.</w:t>
      </w:r>
    </w:p>
    <w:p w:rsidR="00EE4129" w:rsidRDefault="00EE4129" w:rsidP="00EE4129">
      <w:pPr>
        <w:pStyle w:val="a3"/>
        <w:kinsoku w:val="0"/>
        <w:overflowPunct w:val="0"/>
        <w:ind w:left="566" w:right="559" w:firstLine="427"/>
        <w:jc w:val="both"/>
      </w:pPr>
      <w:r>
        <w:rPr>
          <w:u w:val="single"/>
        </w:rPr>
        <w:t>Примечание</w:t>
      </w:r>
      <w:r>
        <w:t xml:space="preserve">. Если атрибут не является обязательным, нужно убедиться, что в окне </w:t>
      </w:r>
      <w:r>
        <w:rPr>
          <w:i/>
          <w:iCs/>
        </w:rPr>
        <w:t xml:space="preserve">Свойства базы данных </w:t>
      </w:r>
      <w:r>
        <w:t>в</w:t>
      </w:r>
      <w:r>
        <w:rPr>
          <w:spacing w:val="1"/>
        </w:rPr>
        <w:t xml:space="preserve"> </w:t>
      </w:r>
      <w:r>
        <w:t xml:space="preserve">категории </w:t>
      </w:r>
      <w:r>
        <w:rPr>
          <w:i/>
          <w:iCs/>
        </w:rPr>
        <w:t xml:space="preserve">Столбцы </w:t>
      </w:r>
      <w:r>
        <w:t xml:space="preserve">в пункте </w:t>
      </w:r>
      <w:r>
        <w:rPr>
          <w:i/>
          <w:iCs/>
        </w:rPr>
        <w:t xml:space="preserve">Обязательное </w:t>
      </w:r>
      <w:r>
        <w:t>не стоит галочка. Не обязательные к заполнению атрибуты справа от</w:t>
      </w:r>
      <w:r>
        <w:rPr>
          <w:spacing w:val="1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имеют пометку</w:t>
      </w:r>
      <w:r>
        <w:rPr>
          <w:spacing w:val="-2"/>
        </w:rPr>
        <w:t xml:space="preserve"> </w:t>
      </w:r>
      <w:r>
        <w:rPr>
          <w:i/>
          <w:iCs/>
        </w:rPr>
        <w:t>(О)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2"/>
      </w:pPr>
    </w:p>
    <w:p w:rsidR="00EE4129" w:rsidRDefault="00EE4129" w:rsidP="00EE4129">
      <w:pPr>
        <w:pStyle w:val="1"/>
        <w:kinsoku w:val="0"/>
        <w:overflowPunct w:val="0"/>
        <w:ind w:left="993" w:firstLine="0"/>
        <w:jc w:val="both"/>
      </w:pPr>
      <w:r>
        <w:rPr>
          <w:u w:val="thick"/>
        </w:rPr>
        <w:t>Упражнение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  <w:r>
        <w:t>.</w:t>
      </w:r>
      <w:r>
        <w:rPr>
          <w:spacing w:val="-6"/>
        </w:rPr>
        <w:t xml:space="preserve"> </w:t>
      </w:r>
      <w:r>
        <w:t>Нормализация</w:t>
      </w:r>
      <w:r>
        <w:rPr>
          <w:spacing w:val="-4"/>
        </w:rPr>
        <w:t xml:space="preserve"> </w:t>
      </w:r>
      <w:r>
        <w:t>полной</w:t>
      </w:r>
      <w:r>
        <w:rPr>
          <w:spacing w:val="-3"/>
        </w:rPr>
        <w:t xml:space="preserve"> </w:t>
      </w:r>
      <w:r>
        <w:t>атрибутивной</w:t>
      </w:r>
      <w:r>
        <w:rPr>
          <w:spacing w:val="-4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spacing w:before="8"/>
        <w:rPr>
          <w:b/>
          <w:bCs/>
          <w:sz w:val="13"/>
          <w:szCs w:val="13"/>
        </w:rPr>
      </w:pPr>
    </w:p>
    <w:p w:rsidR="00EE4129" w:rsidRDefault="00EE4129" w:rsidP="00440EDC">
      <w:pPr>
        <w:pStyle w:val="a7"/>
        <w:numPr>
          <w:ilvl w:val="0"/>
          <w:numId w:val="12"/>
        </w:numPr>
        <w:tabs>
          <w:tab w:val="left" w:pos="1275"/>
        </w:tabs>
        <w:kinsoku w:val="0"/>
        <w:overflowPunct w:val="0"/>
        <w:spacing w:before="91" w:line="240" w:lineRule="auto"/>
        <w:ind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>Проверим, все ли атрибуты имеют атомарные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значения, т.е. среди атрибутов не должно встречаться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повторяющихся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групп,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нескольких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значений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для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каждого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экземпляра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(например,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номер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телефона_1,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номер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телефона_2).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Видим,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что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атрибут</w:t>
      </w:r>
      <w:r>
        <w:rPr>
          <w:spacing w:val="-10"/>
          <w:sz w:val="22"/>
          <w:szCs w:val="22"/>
        </w:rPr>
        <w:t xml:space="preserve"> </w:t>
      </w:r>
      <w:proofErr w:type="gramStart"/>
      <w:r>
        <w:rPr>
          <w:i/>
          <w:iCs/>
          <w:sz w:val="22"/>
          <w:szCs w:val="22"/>
        </w:rPr>
        <w:t>Авторы</w:t>
      </w:r>
      <w:proofErr w:type="gramEnd"/>
      <w:r>
        <w:rPr>
          <w:i/>
          <w:iCs/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сущности</w:t>
      </w:r>
      <w:r>
        <w:rPr>
          <w:spacing w:val="-1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Методические</w:t>
      </w:r>
      <w:r>
        <w:rPr>
          <w:i/>
          <w:iCs/>
          <w:spacing w:val="-10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указания</w:t>
      </w:r>
      <w:r>
        <w:rPr>
          <w:i/>
          <w:iCs/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не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удовлетворяет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требованиям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НФ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(у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методических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указаний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может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несколько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авторов).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выделить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сущность,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которая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будет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содержать</w:t>
      </w:r>
      <w:r>
        <w:rPr>
          <w:spacing w:val="-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сведения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об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авторах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методических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указаний.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Поскольку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авторами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всегда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являются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преподаватели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вузов,</w:t>
      </w:r>
      <w:r>
        <w:rPr>
          <w:spacing w:val="-53"/>
          <w:sz w:val="22"/>
          <w:szCs w:val="22"/>
        </w:rPr>
        <w:t xml:space="preserve"> </w:t>
      </w:r>
      <w:r>
        <w:rPr>
          <w:sz w:val="22"/>
          <w:szCs w:val="22"/>
        </w:rPr>
        <w:t>новую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сущность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выделять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имеет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смысла,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свяжем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сущности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Методические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указания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Преподаватель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предварительно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удалив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атрибут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Авторы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Остальные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атрибуты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соответствуют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НФ.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Атрибутивная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модель,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приведенная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 НФ, представлена на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рис. 12.</w:t>
      </w:r>
    </w:p>
    <w:p w:rsidR="00EE4129" w:rsidRDefault="00EE4129" w:rsidP="00440EDC">
      <w:pPr>
        <w:pStyle w:val="a7"/>
        <w:numPr>
          <w:ilvl w:val="0"/>
          <w:numId w:val="12"/>
        </w:numPr>
        <w:tabs>
          <w:tab w:val="left" w:pos="1275"/>
        </w:tabs>
        <w:kinsoku w:val="0"/>
        <w:overflowPunct w:val="0"/>
        <w:spacing w:before="91" w:line="240" w:lineRule="auto"/>
        <w:ind w:right="560" w:firstLine="427"/>
        <w:jc w:val="both"/>
        <w:rPr>
          <w:sz w:val="22"/>
          <w:szCs w:val="22"/>
        </w:rPr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24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Студент</w:t>
      </w:r>
    </w:p>
    <w:p w:rsidR="00EE4129" w:rsidRDefault="00EE4129" w:rsidP="00EE4129">
      <w:pPr>
        <w:pStyle w:val="a3"/>
        <w:kinsoku w:val="0"/>
        <w:overflowPunct w:val="0"/>
        <w:spacing w:before="106"/>
        <w:ind w:left="2217" w:right="1590"/>
        <w:jc w:val="center"/>
        <w:rPr>
          <w:rFonts w:ascii="Arial" w:hAnsi="Arial" w:cs="Arial"/>
          <w:sz w:val="17"/>
          <w:szCs w:val="17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z w:val="17"/>
          <w:szCs w:val="17"/>
        </w:rPr>
        <w:lastRenderedPageBreak/>
        <w:t>P</w:t>
      </w:r>
    </w:p>
    <w:p w:rsidR="00EE4129" w:rsidRDefault="00EE4129" w:rsidP="00EE4129">
      <w:pPr>
        <w:pStyle w:val="a3"/>
        <w:tabs>
          <w:tab w:val="left" w:pos="2289"/>
          <w:tab w:val="left" w:pos="2504"/>
          <w:tab w:val="left" w:pos="3961"/>
        </w:tabs>
        <w:kinsoku w:val="0"/>
        <w:overflowPunct w:val="0"/>
        <w:spacing w:before="24" w:line="360" w:lineRule="auto"/>
        <w:ind w:left="1256" w:firstLine="677"/>
        <w:rPr>
          <w:rFonts w:ascii="Arial" w:hAnsi="Arial" w:cs="Arial"/>
          <w:sz w:val="17"/>
          <w:szCs w:val="17"/>
        </w:rPr>
      </w:pPr>
      <w:r>
        <w:rPr>
          <w:noProof/>
        </w:rPr>
        <w:pict>
          <v:group id="_x0000_s1371" style="position:absolute;left:0;text-align:left;margin-left:122.65pt;margin-top:11.65pt;width:379.85pt;height:304.35pt;z-index:-251645952;mso-position-horizontal-relative:page" coordorigin="2453,233" coordsize="7597,6087" o:allowincell="f">
            <v:shape id="_x0000_s1372" style="position:absolute;left:7076;top:1932;width:274;height:3201;mso-position-horizontal-relative:page;mso-position-vertical-relative:text" coordsize="274,3201" o:allowincell="f" path="m273,3200hhl273,,,e" filled="f" strokeweight=".30228mm">
              <v:stroke dashstyle="dash"/>
              <v:path arrowok="t"/>
            </v:shape>
            <v:shape id="_x0000_s1373" type="#_x0000_t75" style="position:absolute;left:7021;top:1877;width:120;height:120;mso-position-horizontal-relative:page" o:allowincell="f">
              <v:imagedata r:id="rId16" o:title=""/>
            </v:shape>
            <v:shape id="_x0000_s1374" style="position:absolute;left:6832;top:3160;width:989;height:413;mso-position-horizontal-relative:page;mso-position-vertical-relative:text" coordsize="989,413" o:allowincell="f" path="m988,hhl,,,412r988,l988,xe" stroked="f">
              <v:fill opacity="52428f"/>
              <v:path arrowok="t"/>
            </v:shape>
            <v:shape id="_x0000_s1375" style="position:absolute;left:4825;top:585;width:2095;height:2592;mso-position-horizontal-relative:page;mso-position-vertical-relative:text" coordsize="2095,2592" o:allowincell="f" path="m102,2591hhl1992,2591r40,-8l2064,2561r22,-33l2094,2488r,l2094,2488r,l2094,103r-8,-40l2064,30,2032,8,1992,,102,,62,8,30,30,8,63,,103r,l,2488r8,40l30,2561r32,22l102,2591xe" filled="f" strokeweight=".18164mm">
              <v:path arrowok="t"/>
            </v:shape>
            <v:shape id="_x0000_s1376" style="position:absolute;left:7796;top:1851;width:2095;height:1767;mso-position-horizontal-relative:page;mso-position-vertical-relative:text" coordsize="2095,1767" o:allowincell="f" path="m1992,hhl102,,62,8,30,30,8,63,,103,,1662r8,41l30,1735r32,23l102,1766r1890,l2032,1758r32,-23l2086,1703r8,-41l2094,103r-8,-40l2064,30,2032,8,1992,xe" stroked="f">
              <v:path arrowok="t"/>
            </v:shape>
            <v:group id="_x0000_s1377" style="position:absolute;left:4435;top:1851;width:5457;height:3852" coordorigin="4435,1851" coordsize="5457,3852" o:allowincell="f">
              <v:shape id="_x0000_s1378" style="position:absolute;left:4435;top:1851;width:5457;height:3852;mso-position-horizontal-relative:page;mso-position-vertical-relative:text" coordsize="5457,3852" o:allowincell="f" path="m3464,1766hhl5354,1766r40,-8l5426,1735r22,-32l5456,1662r,l5456,1662r,l5456,1662r,-1559l5448,63,5426,30,5394,8,5354,,3464,r-40,8l3391,30r-22,33l3361,103r,l3361,1662r8,41l3391,1735r33,23l3464,1766xe" filled="f" strokeweight=".18169mm">
                <v:path arrowok="t"/>
              </v:shape>
              <v:shape id="_x0000_s1379" style="position:absolute;left:4435;top:1851;width:5457;height:3852;mso-position-horizontal-relative:page;mso-position-vertical-relative:text" coordsize="5457,3852" o:allowincell="f" path="m3361,772hhl5456,772e" filled="f" strokeweight=".18169mm">
                <v:path arrowok="t"/>
              </v:shape>
              <v:shape id="_x0000_s1380" style="position:absolute;left:4435;top:1851;width:5457;height:3852;mso-position-horizontal-relative:page;mso-position-vertical-relative:text" coordsize="5457,3852" o:allowincell="f" path="m102,3851hhl1963,3851r40,-8l2036,3820r22,-32l2066,3747r,l2066,3747r,l2066,3747r,-940l2058,2767r-22,-33l2003,2712r-40,-8l102,2704r-40,8l30,2734,8,2767,,2807r,l,3747r8,41l30,3820r32,23l102,3851xe" filled="f" strokeweight=".18169mm">
                <v:path arrowok="t"/>
              </v:shape>
              <v:shape id="_x0000_s1381" style="position:absolute;left:4435;top:1851;width:5457;height:3852;mso-position-horizontal-relative:page;mso-position-vertical-relative:text" coordsize="5457,3852" o:allowincell="f" path="m,3507hhl2066,3507e" filled="f" strokeweight=".18169mm">
                <v:path arrowok="t"/>
              </v:shape>
            </v:group>
            <v:shape id="_x0000_s1382" style="position:absolute;left:6703;top:3969;width:3342;height:941;mso-position-horizontal-relative:page;mso-position-vertical-relative:text" coordsize="3342,941" o:allowincell="f" path="m3341,hhl,,,940r3341,l3341,xe" stroked="f">
              <v:path arrowok="t"/>
            </v:shape>
            <v:group id="_x0000_s1383" style="position:absolute;left:6703;top:3969;width:3342;height:2346" coordorigin="6703,3969" coordsize="3342,2346" o:allowincell="f">
              <v:shape id="_x0000_s1384" style="position:absolute;left:6703;top:3969;width:3342;height:2346;mso-position-horizontal-relative:page;mso-position-vertical-relative:text" coordsize="3342,2346" o:allowincell="f" path="m,940hhl3341,940,3341,,,,,940xe" filled="f" strokeweight=".18169mm">
                <v:path arrowok="t"/>
              </v:shape>
              <v:shape id="_x0000_s1385" style="position:absolute;left:6703;top:3969;width:3342;height:2346;mso-position-horizontal-relative:page;mso-position-vertical-relative:text" coordsize="3342,2346" o:allowincell="f" path="m,587hhl3341,587e" filled="f" strokeweight=".18169mm">
                <v:path arrowok="t"/>
              </v:shape>
              <v:shape id="_x0000_s1386" style="position:absolute;left:6703;top:3969;width:3342;height:2346;mso-position-horizontal-relative:page;mso-position-vertical-relative:text" coordsize="3342,2346" o:allowincell="f" path="m382,2345hhl2043,2345r40,-8l2116,2315r22,-33l2146,2242r,l2146,2242r,l2146,1302r-8,-40l2116,1229r-33,-22l2043,1198r-1661,l342,1207r-33,22l287,1262r-8,40l279,2242r8,40l309,2315r33,22l382,2345xe" filled="f" strokeweight=".18169mm">
                <v:path arrowok="t"/>
              </v:shape>
              <v:shape id="_x0000_s1387" style="position:absolute;left:6703;top:3969;width:3342;height:2346;mso-position-horizontal-relative:page;mso-position-vertical-relative:text" coordsize="3342,2346" o:allowincell="f" path="m279,1772hhl2146,1772e" filled="f" strokeweight=".18169mm">
                <v:path arrowok="t"/>
              </v:shape>
            </v:group>
            <v:shape id="_x0000_s1388" type="#_x0000_t75" style="position:absolute;left:4708;top:1301;width:120;height:120;mso-position-horizontal-relative:page" o:allowincell="f">
              <v:imagedata r:id="rId26" o:title=""/>
            </v:shape>
            <v:shape id="_x0000_s1389" style="position:absolute;left:3064;top:1650;width:1706;height:681;mso-position-horizontal-relative:page;mso-position-vertical-relative:text" coordsize="1706,681" o:allowincell="f" path="m,680hhl,,1705,e" filled="f" strokeweight=".30328mm">
              <v:path arrowok="t"/>
            </v:shape>
            <v:shape id="_x0000_s1390" type="#_x0000_t75" style="position:absolute;left:4715;top:1595;width:120;height:120;mso-position-horizontal-relative:page" o:allowincell="f">
              <v:imagedata r:id="rId27" o:title=""/>
            </v:shape>
            <v:shape id="_x0000_s1391" style="position:absolute;left:3135;top:1546;width:941;height:207;mso-position-horizontal-relative:page;mso-position-vertical-relative:text" coordsize="941,207" o:allowincell="f" path="m940,hhl,,,206r940,l940,xe" stroked="f">
              <v:fill opacity="52428f"/>
              <v:path arrowok="t"/>
            </v:shape>
            <v:shape id="_x0000_s1392" style="position:absolute;left:5633;top:3233;width:1070;height:621;mso-position-horizontal-relative:page;mso-position-vertical-relative:text" coordsize="1070,621" o:allowincell="f" path="m1069,620hhl,620,,e" filled="f" strokeweight=".30314mm">
              <v:stroke dashstyle="dash"/>
              <v:path arrowok="t"/>
            </v:shape>
            <v:shape id="_x0000_s1393" type="#_x0000_t75" style="position:absolute;left:5578;top:3178;width:120;height:120;mso-position-horizontal-relative:page" o:allowincell="f">
              <v:imagedata r:id="rId28" o:title=""/>
            </v:shape>
            <v:shape id="_x0000_s1394" style="position:absolute;left:5369;top:3750;width:925;height:207;mso-position-horizontal-relative:page;mso-position-vertical-relative:text" coordsize="925,207" o:allowincell="f" path="m924,hhl,,,206r924,l924,xe" stroked="f">
              <v:fill opacity="52428f"/>
              <v:path arrowok="t"/>
            </v:shape>
            <v:shape id="_x0000_s1395" style="position:absolute;left:6920;top:974;width:794;height:747;mso-position-horizontal-relative:page;mso-position-vertical-relative:text" coordsize="794,747" o:allowincell="f" path="m,hhl652,r,746l793,746e" filled="f" strokeweight=".30289mm">
              <v:path arrowok="t"/>
            </v:shape>
            <v:shape id="_x0000_s1396" type="#_x0000_t75" style="position:absolute;left:7658;top:1666;width:120;height:120;mso-position-horizontal-relative:page" o:allowincell="f">
              <v:imagedata r:id="rId29" o:title=""/>
            </v:shape>
            <v:shape id="_x0000_s1397" style="position:absolute;left:7027;top:1015;width:1090;height:207;mso-position-horizontal-relative:page;mso-position-vertical-relative:text" coordsize="1090,207" o:allowincell="f" path="m1089,hhl,,,206r1089,l1089,xe" stroked="f">
              <v:fill opacity="52428f"/>
              <v:path arrowok="t"/>
            </v:shape>
            <v:shape id="_x0000_s1398" style="position:absolute;left:5005;top:3270;width:20;height:1286;mso-position-horizontal-relative:page;mso-position-vertical-relative:text" coordsize="20,1286" o:allowincell="f" path="m,1285hhl,e" filled="f" strokeweight=".30225mm">
              <v:stroke dashstyle="dash"/>
              <v:path arrowok="t"/>
            </v:shape>
            <v:shape id="_x0000_s1399" type="#_x0000_t75" style="position:absolute;left:4950;top:3215;width:120;height:120;mso-position-horizontal-relative:page" o:allowincell="f">
              <v:imagedata r:id="rId30" o:title=""/>
            </v:shape>
            <v:shape id="_x0000_s1400" style="position:absolute;left:4764;top:3781;width:483;height:207;mso-position-horizontal-relative:page;mso-position-vertical-relative:text" coordsize="483,207" o:allowincell="f" path="m482,hhl,,,206r482,l482,xe" stroked="f">
              <v:fill opacity="52428f"/>
              <v:path arrowok="t"/>
            </v:shape>
            <v:shape id="_x0000_s1401" style="position:absolute;left:3024;top:5252;width:3904;height:797;mso-position-horizontal-relative:page;mso-position-vertical-relative:text" coordsize="3904,797" o:allowincell="f" path="m,hhl,796r3903,e" filled="f" strokeweight=".86pt">
              <v:path arrowok="t"/>
            </v:shape>
            <v:shape id="_x0000_s1402" type="#_x0000_t75" style="position:absolute;left:6872;top:5994;width:120;height:120;mso-position-horizontal-relative:page" o:allowincell="f">
              <v:imagedata r:id="rId31" o:title=""/>
            </v:shape>
            <v:shape id="_x0000_s1403" style="position:absolute;left:4136;top:5945;width:941;height:207;mso-position-horizontal-relative:page;mso-position-vertical-relative:text" coordsize="941,207" o:allowincell="f" path="m940,hhl,,,206r940,l940,xe" stroked="f">
              <v:fill opacity="52428f"/>
              <v:path arrowok="t"/>
            </v:shape>
            <v:shape id="_x0000_s1404" style="position:absolute;left:3388;top:5577;width:996;height:20;mso-position-horizontal-relative:page;mso-position-vertical-relative:text" coordsize="996,20" o:allowincell="f" path="m,hhl995,e" filled="f" strokeweight=".30344mm">
              <v:path arrowok="t"/>
            </v:shape>
            <v:shape id="_x0000_s1405" type="#_x0000_t75" style="position:absolute;left:4329;top:5522;width:120;height:120;mso-position-horizontal-relative:page" o:allowincell="f">
              <v:imagedata r:id="rId32" o:title=""/>
            </v:shape>
            <v:shape id="_x0000_s1406" style="position:absolute;left:3672;top:5474;width:483;height:207;mso-position-horizontal-relative:page;mso-position-vertical-relative:text" coordsize="483,207" o:allowincell="f" path="m482,hhl,,,206r482,l482,xe" stroked="f">
              <v:fill opacity="52428f"/>
              <v:path arrowok="t"/>
            </v:shape>
            <v:group id="_x0000_s1407" style="position:absolute;left:2458;top:2423;width:2044;height:1354" coordorigin="2458,2423" coordsize="2044,1354" o:allowincell="f">
              <v:shape id="_x0000_s1408" style="position:absolute;left:2458;top:2423;width:2044;height:1354;mso-position-horizontal-relative:page;mso-position-vertical-relative:text" coordsize="2044,1354" o:allowincell="f" path="m102,1353hhl1940,1353r40,-8l2013,1323r22,-33l2043,1250r,l2043,1250r,l2043,103r-8,-40l2013,30,1980,8,1940,,102,,62,8,30,30,8,63,,103,,1250r8,40l30,1323r32,22l102,1353xe" filled="f" strokeweight=".18169mm">
                <v:path arrowok="t"/>
              </v:shape>
              <v:shape id="_x0000_s1409" style="position:absolute;left:2458;top:2423;width:2044;height:1354;mso-position-horizontal-relative:page;mso-position-vertical-relative:text" coordsize="2044,1354" o:allowincell="f" path="m,563hhl2043,563e" filled="f" strokeweight=".18169mm">
                <v:path arrowok="t"/>
              </v:shape>
            </v:group>
            <v:shape id="_x0000_s1410" style="position:absolute;left:2943;top:3832;width:20;height:687;mso-position-horizontal-relative:page;mso-position-vertical-relative:text" coordsize="20,687" o:allowincell="f" path="m,686hhl,e" filled="f" strokeweight=".30225mm">
              <v:path arrowok="t"/>
            </v:shape>
            <v:shape id="_x0000_s1411" type="#_x0000_t75" style="position:absolute;left:2888;top:3777;width:120;height:120;mso-position-horizontal-relative:page" o:allowincell="f">
              <v:imagedata r:id="rId33" o:title=""/>
            </v:shape>
            <v:shape id="_x0000_s1412" style="position:absolute;left:2473;top:4044;width:941;height:207;mso-position-horizontal-relative:page;mso-position-vertical-relative:text" coordsize="941,207" o:allowincell="f" path="m940,hhl,,,206r940,l940,xe" stroked="f">
              <v:fill opacity="52428f"/>
              <v:path arrowok="t"/>
            </v:shape>
            <v:shape id="_x0000_s1413" style="position:absolute;left:3388;top:5232;width:20;height:345;mso-position-horizontal-relative:page;mso-position-vertical-relative:text" coordsize="20,345" o:allowincell="f" path="m,344hhl,e" filled="f" strokeweight=".18136mm">
              <v:path arrowok="t"/>
            </v:shape>
            <v:shape id="_x0000_s1414" type="#_x0000_t202" style="position:absolute;left:4930;top:642;width:1954;height:606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left="183" w:right="18" w:firstLine="44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задания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4" w:lineRule="exact"/>
                      <w:ind w:right="18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№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</w:txbxContent>
              </v:textbox>
            </v:shape>
            <v:shape id="_x0000_s1415" type="#_x0000_t202" style="position:absolute;left:7028;top:1015;width:1110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оформляется</w:t>
                    </w:r>
                  </w:p>
                </w:txbxContent>
              </v:textbox>
            </v:shape>
            <v:shape id="_x0000_s1416" type="#_x0000_t202" style="position:absolute;left:3136;top:1252;width:995;height:486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ind w:left="111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выполняет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8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определяет</w:t>
                    </w:r>
                  </w:p>
                </w:txbxContent>
              </v:textbox>
            </v:shape>
            <v:shape id="_x0000_s1417" type="#_x0000_t202" style="position:absolute;left:4442;top:1471;width:135;height:486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8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P</w:t>
                    </w:r>
                  </w:p>
                </w:txbxContent>
              </v:textbox>
            </v:shape>
            <v:shape id="_x0000_s1418" type="#_x0000_t202" style="position:absolute;left:5066;top:1468;width:1817;height:1638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номер</w:t>
                    </w:r>
                    <w:r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"/>
                      <w:ind w:left="1137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Вуз</w:t>
                    </w:r>
                    <w:r>
                      <w:rPr>
                        <w:rFonts w:ascii="Arial" w:hAnsi="Arial" w:cs="Arial"/>
                        <w:spacing w:val="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"/>
                      <w:ind w:right="18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Год</w:t>
                    </w:r>
                    <w:r>
                      <w:rPr>
                        <w:rFonts w:ascii="Arial" w:hAnsi="Arial" w:cs="Arial"/>
                        <w:spacing w:val="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издания</w:t>
                    </w:r>
                    <w:r>
                      <w:rPr>
                        <w:rFonts w:ascii="Arial" w:hAnsi="Arial" w:cs="Arial"/>
                        <w:spacing w:val="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" w:line="254" w:lineRule="auto"/>
                      <w:ind w:left="182" w:right="18" w:firstLine="679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Группа (FK)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Специальность</w:t>
                    </w:r>
                    <w:r>
                      <w:rPr>
                        <w:rFonts w:ascii="Arial" w:hAnsi="Arial" w:cs="Arial"/>
                        <w:spacing w:val="-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left="821" w:right="18" w:firstLine="227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Курс (FK)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Оценка</w:t>
                    </w:r>
                    <w:r>
                      <w:rPr>
                        <w:rFonts w:ascii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Литература</w:t>
                    </w:r>
                  </w:p>
                </w:txbxContent>
              </v:textbox>
            </v:shape>
            <v:shape id="_x0000_s1419" type="#_x0000_t202" style="position:absolute;left:7077;top:1674;width:56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pacing w:val="-13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pacing w:val="-13"/>
                        <w:sz w:val="17"/>
                        <w:szCs w:val="17"/>
                        <w:u w:val="dotted"/>
                      </w:rPr>
                      <w:t xml:space="preserve"> </w:t>
                    </w:r>
                  </w:p>
                </w:txbxContent>
              </v:textbox>
            </v:shape>
            <v:shape id="_x0000_s1420" type="#_x0000_t202" style="position:absolute;left:7339;top:1609;width:209;height:41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31"/>
                      <w:ind w:left="93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shape id="_x0000_s1421" type="#_x0000_t202" style="position:absolute;left:2740;top:2159;width:1726;height:720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ind w:left="1025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Задание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21" w:line="254" w:lineRule="auto"/>
                      <w:ind w:left="288" w:right="15" w:hanging="289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задания</w:t>
                    </w:r>
                  </w:p>
                </w:txbxContent>
              </v:textbox>
            </v:shape>
            <v:shape id="_x0000_s1422" type="#_x0000_t202" style="position:absolute;left:7902;top:1587;width:1953;height:92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ind w:right="18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Пояснительная</w:t>
                    </w:r>
                    <w:r>
                      <w:rPr>
                        <w:rFonts w:ascii="Arial" w:hAnsi="Arial" w:cs="Arial"/>
                        <w:spacing w:val="1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записка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25" w:line="254" w:lineRule="auto"/>
                      <w:ind w:left="183" w:right="18" w:firstLine="44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задания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4" w:lineRule="exact"/>
                      <w:ind w:right="18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№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</w:txbxContent>
              </v:textbox>
            </v:shape>
            <v:shape id="_x0000_s1423" type="#_x0000_t202" style="position:absolute;left:2563;top:3099;width:1855;height:606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right="18" w:firstLine="960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Теория (O)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Расчеты (O)</w:t>
                    </w:r>
                    <w:r>
                      <w:rPr>
                        <w:rFonts w:ascii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Графическая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часть</w:t>
                    </w:r>
                    <w:r>
                      <w:rPr>
                        <w:rFonts w:ascii="Arial" w:hAnsi="Arial" w:cs="Arial"/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(O)</w:t>
                    </w:r>
                  </w:p>
                </w:txbxContent>
              </v:textbox>
            </v:shape>
            <v:shape id="_x0000_s1424" type="#_x0000_t202" style="position:absolute;left:5795;top:3370;width:135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P</w:t>
                    </w:r>
                  </w:p>
                </w:txbxContent>
              </v:textbox>
            </v:shape>
            <v:shape id="_x0000_s1425" type="#_x0000_t202" style="position:absolute;left:6832;top:3160;width:961;height:39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right="7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определяет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дату</w:t>
                    </w:r>
                  </w:p>
                </w:txbxContent>
              </v:textbox>
            </v:shape>
            <v:shape id="_x0000_s1426" type="#_x0000_t202" style="position:absolute;left:8349;top:2734;width:1458;height:812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right="18" w:firstLine="245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теор_часть</w:t>
                    </w:r>
                    <w:proofErr w:type="spellEnd"/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(O)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расчеты (O)</w:t>
                    </w:r>
                    <w:r>
                      <w:rPr>
                        <w:rFonts w:ascii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Графич_часть</w:t>
                    </w:r>
                    <w:proofErr w:type="spellEnd"/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(O)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кол-во</w:t>
                    </w:r>
                    <w:r>
                      <w:rPr>
                        <w:rFonts w:ascii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страниц</w:t>
                    </w:r>
                  </w:p>
                </w:txbxContent>
              </v:textbox>
            </v:shape>
            <v:shape id="_x0000_s1427" type="#_x0000_t202" style="position:absolute;left:4764;top:3750;width:1503;height:22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2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position w:val="-3"/>
                        <w:sz w:val="17"/>
                        <w:szCs w:val="17"/>
                      </w:rPr>
                      <w:t>имеет</w:t>
                    </w:r>
                    <w:proofErr w:type="gramEnd"/>
                    <w:r>
                      <w:rPr>
                        <w:rFonts w:ascii="Arial" w:hAnsi="Arial" w:cs="Arial"/>
                        <w:spacing w:val="84"/>
                        <w:position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организует</w:t>
                    </w:r>
                  </w:p>
                </w:txbxContent>
              </v:textbox>
            </v:shape>
            <v:shape id="_x0000_s1428" type="#_x0000_t202" style="position:absolute;left:6808;top:3704;width:3200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Положение</w:t>
                    </w:r>
                    <w:r>
                      <w:rPr>
                        <w:rFonts w:ascii="Arial" w:hAnsi="Arial" w:cs="Arial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</w:t>
                    </w:r>
                    <w:r>
                      <w:rPr>
                        <w:rFonts w:ascii="Arial" w:hAnsi="Arial" w:cs="Arial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курсовом</w:t>
                    </w:r>
                    <w:r>
                      <w:rPr>
                        <w:rFonts w:ascii="Arial" w:hAnsi="Arial" w:cs="Arial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проектировании</w:t>
                    </w:r>
                  </w:p>
                </w:txbxContent>
              </v:textbox>
            </v:shape>
            <v:shape id="_x0000_s1429" type="#_x0000_t202" style="position:absolute;left:2473;top:4044;width:1685;height:40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определяет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5"/>
                      <w:ind w:left="694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Дисциплина</w:t>
                    </w:r>
                  </w:p>
                </w:txbxContent>
              </v:textbox>
            </v:shape>
            <v:shape id="_x0000_s1430" type="#_x0000_t202" style="position:absolute;left:4540;top:4291;width:1925;height:92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Методические</w:t>
                    </w:r>
                    <w:r>
                      <w:rPr>
                        <w:rFonts w:ascii="Arial" w:hAnsi="Arial" w:cs="Arial"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указания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25"/>
                      <w:ind w:right="65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Специальность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" w:line="254" w:lineRule="auto"/>
                      <w:ind w:left="199" w:right="18" w:firstLine="1290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Курс</w:t>
                    </w:r>
                    <w:r>
                      <w:rPr>
                        <w:rFonts w:ascii="Arial" w:hAnsi="Arial" w:cs="Arial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дисциплины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</w:txbxContent>
              </v:textbox>
            </v:shape>
            <v:shape id="_x0000_s1431" type="#_x0000_t202" style="position:absolute;left:3673;top:5473;width:503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имеет</w:t>
                    </w:r>
                  </w:p>
                </w:txbxContent>
              </v:textbox>
            </v:shape>
            <v:shape id="_x0000_s1432" type="#_x0000_t202" style="position:absolute;left:5799;top:5438;width:618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Авторы</w:t>
                    </w:r>
                  </w:p>
                </w:txbxContent>
              </v:textbox>
            </v:shape>
            <v:shape id="_x0000_s1433" type="#_x0000_t202" style="position:absolute;left:7088;top:4903;width:1726;height:720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ind w:left="1110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График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25"/>
                      <w:ind w:right="18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дисциплины</w:t>
                    </w:r>
                    <w:r>
                      <w:rPr>
                        <w:rFonts w:ascii="Arial" w:hAnsi="Arial" w:cs="Arial"/>
                        <w:spacing w:val="-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"/>
                      <w:ind w:right="65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Группа</w:t>
                    </w:r>
                  </w:p>
                </w:txbxContent>
              </v:textbox>
            </v:shape>
            <v:shape id="_x0000_s1434" type="#_x0000_t202" style="position:absolute;left:4137;top:5945;width:961;height:19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92" w:lineRule="exac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определяет</w:t>
                    </w:r>
                  </w:p>
                </w:txbxContent>
              </v:textbox>
            </v:shape>
            <v:shape id="_x0000_s1435" type="#_x0000_t202" style="position:absolute;left:7892;top:5844;width:874;height:39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54" w:lineRule="auto"/>
                      <w:ind w:right="3" w:firstLine="468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Дата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Аудитория</w:t>
                    </w:r>
                  </w:p>
                </w:txbxContent>
              </v:textbox>
            </v:shape>
            <v:shape id="_x0000_s1436" type="#_x0000_t202" style="position:absolute;left:2661;top:4886;width:1534;height:367;mso-position-horizontal-relative:page" o:allowincell="f" filled="f" strokeweight=".18192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3"/>
                      <w:ind w:left="179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Название_дисц</w:t>
                    </w:r>
                    <w:proofErr w:type="spellEnd"/>
                  </w:p>
                </w:txbxContent>
              </v:textbox>
            </v:shape>
            <v:shape id="_x0000_s1437" type="#_x0000_t202" style="position:absolute;left:2661;top:4519;width:1534;height:368;mso-position-horizontal-relative:page" o:allowincell="f" filled="f" strokeweight=".18192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7"/>
                      <w:ind w:left="99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дисциплины</w:t>
                    </w:r>
                  </w:p>
                </w:txbxContent>
              </v:textbox>
            </v:shape>
            <v:shape id="_x0000_s1438" type="#_x0000_t202" style="position:absolute;left:7359;top:4562;width:2681;height:343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9"/>
                      <w:ind w:left="1351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Кол-во</w:t>
                    </w:r>
                    <w:r>
                      <w:rPr>
                        <w:rFonts w:ascii="Arial" w:hAnsi="Arial" w:cs="Arial"/>
                        <w:spacing w:val="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страниц</w:t>
                    </w:r>
                  </w:p>
                </w:txbxContent>
              </v:textbox>
            </v:shape>
            <v:shape id="_x0000_s1439" type="#_x0000_t202" style="position:absolute;left:7359;top:3974;width:2681;height:578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7" w:line="254" w:lineRule="auto"/>
                      <w:ind w:left="1592" w:right="83" w:firstLine="709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Вуз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Год</w:t>
                    </w:r>
                    <w:r>
                      <w:rPr>
                        <w:rFonts w:ascii="Arial" w:hAnsi="Arial" w:cs="Arial"/>
                        <w:spacing w:val="-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издания</w:t>
                    </w:r>
                  </w:p>
                </w:txbxContent>
              </v:textbox>
            </v:shape>
            <v:shape id="_x0000_s1440" type="#_x0000_t202" style="position:absolute;left:8222;top:525;width:1626;height:861;mso-position-horizontal-relative:page" o:allowincell="f" filled="f" strokeweight=".18183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sz w:val="15"/>
                        <w:szCs w:val="15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right="97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ФИО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" w:line="254" w:lineRule="auto"/>
                      <w:ind w:left="793" w:right="86" w:hanging="148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Должность</w:t>
                    </w:r>
                    <w:r>
                      <w:rPr>
                        <w:rFonts w:ascii="Arial" w:hAnsi="Arial" w:cs="Arial"/>
                        <w:spacing w:val="-4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Кафедра</w:t>
                    </w:r>
                  </w:p>
                </w:txbxContent>
              </v:textbox>
            </v:shape>
            <v:shape id="_x0000_s1441" type="#_x0000_t202" style="position:absolute;left:8222;top:239;width:1626;height:287;mso-position-horizontal-relative:page" o:allowincell="f" filled="f" strokeweight=".18183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7"/>
                      <w:ind w:left="99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номер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rect id="_x0000_s1442" style="position:absolute;left:0;text-align:left;margin-left:306.95pt;margin-top:3.8pt;width:6pt;height:6pt;z-index:-251644928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widowControl/>
                    <w:autoSpaceDE/>
                    <w:autoSpaceDN/>
                    <w:adjustRightInd/>
                    <w:spacing w:line="12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9215" cy="69215"/>
                        <wp:effectExtent l="19050" t="0" r="6985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15" cy="692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4129" w:rsidRDefault="00EE4129" w:rsidP="00EE4129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443" style="position:absolute;left:0;text-align:left;margin-left:338.2pt;margin-top:1.4pt;width:41.6pt;height:10.35pt;z-index:-251643904;mso-position-horizontal-relative:page;mso-position-vertical-relative:text" coordsize="832,207" o:allowincell="f" path="m831,hhl,,,206r831,l831,xe" stroked="f">
            <v:fill opacity="52428f"/>
            <v:path arrowok="t"/>
            <w10:wrap anchorx="page"/>
          </v:shape>
        </w:pict>
      </w:r>
      <w:r>
        <w:rPr>
          <w:noProof/>
        </w:rPr>
        <w:pict>
          <v:shape id="_x0000_s1444" type="#_x0000_t202" style="position:absolute;left:0;text-align:left;margin-left:125.55pt;margin-top:4.3pt;width:220.5pt;height:63.5pt;z-index:25167360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47"/>
                    <w:gridCol w:w="1415"/>
                    <w:gridCol w:w="2642"/>
                  </w:tblGrid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7"/>
                    </w:trPr>
                    <w:tc>
                      <w:tcPr>
                        <w:tcW w:w="176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45"/>
                          <w:ind w:left="102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№</w:t>
                        </w:r>
                        <w:r>
                          <w:rPr>
                            <w:rFonts w:ascii="Arial" w:hAnsi="Arial" w:cs="Arial"/>
                            <w:spacing w:val="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зачетной</w:t>
                        </w:r>
                        <w:r>
                          <w:rPr>
                            <w:rFonts w:ascii="Arial" w:hAnsi="Arial" w:cs="Arial"/>
                            <w:spacing w:val="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книжки</w:t>
                        </w:r>
                      </w:p>
                    </w:tc>
                    <w:tc>
                      <w:tcPr>
                        <w:tcW w:w="2642" w:type="dxa"/>
                        <w:vMerge w:val="restart"/>
                        <w:tcBorders>
                          <w:top w:val="none" w:sz="6" w:space="0" w:color="auto"/>
                          <w:left w:val="single" w:sz="6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87" w:lineRule="exact"/>
                          <w:ind w:left="1859"/>
                          <w:rPr>
                            <w:position w:val="-2"/>
                            <w:sz w:val="8"/>
                            <w:szCs w:val="8"/>
                          </w:rPr>
                        </w:pPr>
                        <w:r>
                          <w:rPr>
                            <w:noProof/>
                            <w:position w:val="-2"/>
                            <w:sz w:val="8"/>
                            <w:szCs w:val="8"/>
                          </w:rPr>
                          <w:drawing>
                            <wp:inline distT="0" distB="0" distL="0" distR="0">
                              <wp:extent cx="69215" cy="55245"/>
                              <wp:effectExtent l="19050" t="0" r="6985" b="0"/>
                              <wp:docPr id="23" name="Рисунок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215" cy="55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2"/>
                    </w:trPr>
                    <w:tc>
                      <w:tcPr>
                        <w:tcW w:w="176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05"/>
                          <w:ind w:right="90"/>
                          <w:jc w:val="right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ФИО</w:t>
                        </w: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1"/>
                          <w:ind w:left="1100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Группа</w:t>
                        </w:r>
                      </w:p>
                    </w:tc>
                    <w:tc>
                      <w:tcPr>
                        <w:tcW w:w="2642" w:type="dxa"/>
                        <w:vMerge/>
                        <w:tcBorders>
                          <w:top w:val="nil"/>
                          <w:left w:val="single" w:sz="6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347" w:type="dxa"/>
                        <w:tcBorders>
                          <w:top w:val="single" w:sz="6" w:space="0" w:color="000000"/>
                          <w:left w:val="none" w:sz="6" w:space="0" w:color="auto"/>
                          <w:bottom w:val="none" w:sz="6" w:space="0" w:color="auto"/>
                          <w:right w:val="single" w:sz="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057" w:type="dxa"/>
                        <w:gridSpan w:val="2"/>
                        <w:tcBorders>
                          <w:top w:val="none" w:sz="6" w:space="0" w:color="auto"/>
                          <w:left w:val="single" w:sz="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E4129" w:rsidRDefault="00EE4129" w:rsidP="00EE4129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17"/>
          <w:szCs w:val="17"/>
          <w:u w:val="dotted"/>
        </w:rPr>
        <w:t xml:space="preserve"> </w:t>
      </w:r>
      <w:r>
        <w:rPr>
          <w:sz w:val="17"/>
          <w:szCs w:val="17"/>
          <w:u w:val="dotted"/>
        </w:rPr>
        <w:tab/>
      </w:r>
      <w:r>
        <w:rPr>
          <w:sz w:val="17"/>
          <w:szCs w:val="17"/>
        </w:rPr>
        <w:tab/>
      </w:r>
      <w:r>
        <w:rPr>
          <w:rFonts w:ascii="Arial" w:hAnsi="Arial" w:cs="Arial"/>
          <w:sz w:val="17"/>
          <w:szCs w:val="17"/>
          <w:u w:val="dotted"/>
        </w:rPr>
        <w:t>проверяет</w:t>
      </w:r>
      <w:r>
        <w:rPr>
          <w:rFonts w:ascii="Arial" w:hAnsi="Arial" w:cs="Arial"/>
          <w:sz w:val="17"/>
          <w:szCs w:val="17"/>
          <w:u w:val="dotted"/>
        </w:rPr>
        <w:tab/>
      </w:r>
      <w:r>
        <w:rPr>
          <w:rFonts w:ascii="Arial" w:hAnsi="Arial" w:cs="Arial"/>
          <w:sz w:val="17"/>
          <w:szCs w:val="17"/>
        </w:rPr>
        <w:t xml:space="preserve"> Курсовая работа</w:t>
      </w:r>
    </w:p>
    <w:p w:rsidR="00EE4129" w:rsidRDefault="00EE4129" w:rsidP="00EE4129">
      <w:pPr>
        <w:pStyle w:val="a3"/>
        <w:kinsoku w:val="0"/>
        <w:overflowPunct w:val="0"/>
        <w:spacing w:before="7"/>
        <w:rPr>
          <w:rFonts w:ascii="Arial" w:hAnsi="Arial" w:cs="Arial"/>
          <w:sz w:val="23"/>
          <w:szCs w:val="23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ind w:left="2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Преподаватель</w:t>
      </w:r>
    </w:p>
    <w:p w:rsidR="00EE4129" w:rsidRDefault="00EE4129" w:rsidP="00EE4129">
      <w:pPr>
        <w:pStyle w:val="a3"/>
        <w:kinsoku w:val="0"/>
        <w:overflowPunct w:val="0"/>
        <w:ind w:left="281"/>
        <w:rPr>
          <w:rFonts w:ascii="Arial" w:hAnsi="Arial" w:cs="Arial"/>
          <w:sz w:val="17"/>
          <w:szCs w:val="17"/>
        </w:rPr>
        <w:sectPr w:rsidR="00EE4129">
          <w:pgSz w:w="11900" w:h="16850"/>
          <w:pgMar w:top="480" w:right="0" w:bottom="280" w:left="0" w:header="230" w:footer="0" w:gutter="0"/>
          <w:cols w:num="3" w:space="720" w:equalWidth="0">
            <w:col w:w="4221" w:space="40"/>
            <w:col w:w="3962" w:space="39"/>
            <w:col w:w="3638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spacing w:before="10"/>
        <w:rPr>
          <w:rFonts w:ascii="Arial" w:hAnsi="Arial" w:cs="Arial"/>
          <w:sz w:val="15"/>
          <w:szCs w:val="15"/>
        </w:rPr>
      </w:pPr>
    </w:p>
    <w:p w:rsidR="00EE4129" w:rsidRDefault="00EE4129" w:rsidP="00EE4129">
      <w:pPr>
        <w:pStyle w:val="a3"/>
        <w:kinsoku w:val="0"/>
        <w:overflowPunct w:val="0"/>
        <w:spacing w:line="206" w:lineRule="exact"/>
        <w:ind w:left="3247"/>
        <w:rPr>
          <w:rFonts w:ascii="Arial" w:hAnsi="Arial" w:cs="Arial"/>
          <w:position w:val="-4"/>
          <w:sz w:val="20"/>
          <w:szCs w:val="20"/>
        </w:rPr>
      </w:pPr>
      <w:r>
        <w:rPr>
          <w:noProof/>
        </w:rPr>
      </w:r>
      <w:r>
        <w:rPr>
          <w:rFonts w:ascii="Arial" w:hAnsi="Arial" w:cs="Arial"/>
          <w:position w:val="-4"/>
          <w:sz w:val="20"/>
          <w:szCs w:val="20"/>
        </w:rPr>
        <w:pict>
          <v:group id="_x0000_s1132" style="width:43.2pt;height:10.35pt;mso-position-horizontal-relative:char;mso-position-vertical-relative:line" coordsize="864,207" o:allowincell="f">
            <v:shape id="_x0000_s1133" style="position:absolute;width:864;height:207;mso-position-horizontal-relative:page;mso-position-vertical-relative:page" coordsize="864,207" o:allowincell="f" path="m863,hhl,,,206r863,l863,xe" stroked="f">
              <v:fill opacity="52428f"/>
              <v:path arrowok="t"/>
            </v:shape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spacing w:before="8"/>
        <w:rPr>
          <w:rFonts w:ascii="Arial" w:hAnsi="Arial" w:cs="Arial"/>
        </w:rPr>
      </w:pPr>
    </w:p>
    <w:p w:rsidR="00EE4129" w:rsidRDefault="00EE4129" w:rsidP="00EE4129">
      <w:pPr>
        <w:pStyle w:val="a3"/>
        <w:kinsoku w:val="0"/>
        <w:overflowPunct w:val="0"/>
        <w:spacing w:before="92"/>
        <w:ind w:left="433" w:right="6"/>
        <w:jc w:val="center"/>
      </w:pPr>
      <w:r>
        <w:t>Рисунок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Полная</w:t>
      </w:r>
      <w:r>
        <w:rPr>
          <w:spacing w:val="-1"/>
        </w:rPr>
        <w:t xml:space="preserve"> </w:t>
      </w:r>
      <w:r>
        <w:t>атрибутивная</w:t>
      </w:r>
      <w:r>
        <w:rPr>
          <w:spacing w:val="-2"/>
        </w:rPr>
        <w:t xml:space="preserve"> </w:t>
      </w:r>
      <w:r>
        <w:t>модель</w:t>
      </w:r>
    </w:p>
    <w:p w:rsidR="00EE4129" w:rsidRDefault="00EE4129" w:rsidP="00EE4129">
      <w:pPr>
        <w:pStyle w:val="a3"/>
        <w:kinsoku w:val="0"/>
        <w:overflowPunct w:val="0"/>
        <w:spacing w:before="9"/>
        <w:rPr>
          <w:sz w:val="21"/>
          <w:szCs w:val="21"/>
        </w:rPr>
      </w:pPr>
    </w:p>
    <w:p w:rsidR="00EE4129" w:rsidRDefault="00EE4129" w:rsidP="00440EDC">
      <w:pPr>
        <w:pStyle w:val="a7"/>
        <w:numPr>
          <w:ilvl w:val="0"/>
          <w:numId w:val="12"/>
        </w:numPr>
        <w:tabs>
          <w:tab w:val="left" w:pos="1275"/>
        </w:tabs>
        <w:kinsoku w:val="0"/>
        <w:overflowPunct w:val="0"/>
        <w:spacing w:line="240" w:lineRule="auto"/>
        <w:ind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>Приведем модель ко 2 НФ. Проверим, все ли атрибуты зависят от составного ключа, а не от его части.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Проверка показала, что все не ключевые атрибуты сущностей полностью зависят от составного ключа. Значит,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удовлетворяет требованиям 2 НФ.</w:t>
      </w:r>
    </w:p>
    <w:p w:rsidR="00EE4129" w:rsidRDefault="00EE4129" w:rsidP="00440EDC">
      <w:pPr>
        <w:pStyle w:val="a7"/>
        <w:numPr>
          <w:ilvl w:val="0"/>
          <w:numId w:val="12"/>
        </w:numPr>
        <w:tabs>
          <w:tab w:val="left" w:pos="1275"/>
        </w:tabs>
        <w:kinsoku w:val="0"/>
        <w:overflowPunct w:val="0"/>
        <w:spacing w:before="2" w:line="240" w:lineRule="auto"/>
        <w:ind w:right="567" w:firstLine="427"/>
        <w:jc w:val="both"/>
        <w:rPr>
          <w:sz w:val="22"/>
          <w:szCs w:val="22"/>
        </w:rPr>
      </w:pPr>
      <w:r>
        <w:rPr>
          <w:sz w:val="22"/>
          <w:szCs w:val="22"/>
        </w:rPr>
        <w:t>Проверим, есть ли транзитивная зависимость между не ключевыми атрибутами. Проверка показала, что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взаимозависимости между не ключевыми атрибутами нет. Таким образом, модель, представленная на рисунке 13,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приведена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к 3 НФ.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  <w:jc w:val="both"/>
      </w:pPr>
      <w:r>
        <w:rPr>
          <w:u w:val="single"/>
        </w:rPr>
        <w:t>Примечание</w:t>
      </w:r>
      <w:r>
        <w:t>.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нормализации</w:t>
      </w:r>
      <w:r>
        <w:rPr>
          <w:spacing w:val="-2"/>
        </w:rPr>
        <w:t xml:space="preserve"> </w:t>
      </w:r>
      <w:r>
        <w:t>относились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действия,</w:t>
      </w:r>
      <w:r>
        <w:rPr>
          <w:spacing w:val="-2"/>
        </w:rPr>
        <w:t xml:space="preserve"> </w:t>
      </w:r>
      <w:r>
        <w:t>выполненные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п.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упражнения</w:t>
      </w:r>
      <w:r>
        <w:rPr>
          <w:spacing w:val="-4"/>
        </w:rPr>
        <w:t xml:space="preserve"> </w:t>
      </w:r>
      <w:r>
        <w:t>2.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993"/>
        <w:jc w:val="both"/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8"/>
        <w:rPr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Студент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before="137"/>
        <w:ind w:left="675"/>
        <w:rPr>
          <w:rFonts w:ascii="Arial" w:hAnsi="Arial" w:cs="Arial"/>
          <w:spacing w:val="-1"/>
          <w:w w:val="105"/>
          <w:sz w:val="14"/>
          <w:szCs w:val="14"/>
        </w:rPr>
      </w:pPr>
      <w:r>
        <w:rPr>
          <w:noProof/>
        </w:rPr>
        <w:pict>
          <v:shape id="_x0000_s1506" type="#_x0000_t202" style="position:absolute;left:0;text-align:left;margin-left:171.15pt;margin-top:-36.5pt;width:77pt;height:83.65pt;z-index:251679744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66"/>
                    <w:gridCol w:w="650"/>
                  </w:tblGrid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1"/>
                    </w:trPr>
                    <w:tc>
                      <w:tcPr>
                        <w:tcW w:w="151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51"/>
                          <w:ind w:left="96"/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№</w:t>
                        </w:r>
                        <w:r>
                          <w:rPr>
                            <w:rFonts w:ascii="Arial" w:hAnsi="Arial" w:cs="Arial"/>
                            <w:spacing w:val="-5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зачетной</w:t>
                        </w:r>
                        <w:r>
                          <w:rPr>
                            <w:rFonts w:ascii="Arial" w:hAnsi="Arial" w:cs="Arial"/>
                            <w:spacing w:val="-5"/>
                            <w:w w:val="10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книжки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95"/>
                    </w:trPr>
                    <w:tc>
                      <w:tcPr>
                        <w:tcW w:w="151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94"/>
                          <w:ind w:right="83"/>
                          <w:jc w:val="right"/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ФИО</w:t>
                        </w: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5"/>
                          <w:ind w:left="944"/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Группа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23"/>
                    </w:trPr>
                    <w:tc>
                      <w:tcPr>
                        <w:tcW w:w="866" w:type="dxa"/>
                        <w:tcBorders>
                          <w:top w:val="single" w:sz="6" w:space="0" w:color="000000"/>
                          <w:left w:val="none" w:sz="6" w:space="0" w:color="auto"/>
                          <w:bottom w:val="none" w:sz="6" w:space="0" w:color="auto"/>
                          <w:right w:val="single" w:sz="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29" w:line="122" w:lineRule="exact"/>
                          <w:ind w:left="504"/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выпо</w:t>
                        </w:r>
                        <w:proofErr w:type="spellEnd"/>
                      </w:p>
                    </w:tc>
                    <w:tc>
                      <w:tcPr>
                        <w:tcW w:w="650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8" w:space="0" w:color="000000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29" w:line="122" w:lineRule="exact"/>
                          <w:ind w:left="-30"/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w w:val="105"/>
                            <w:sz w:val="14"/>
                            <w:szCs w:val="14"/>
                          </w:rPr>
                          <w:t>лняет</w:t>
                        </w:r>
                        <w:proofErr w:type="spellEnd"/>
                      </w:p>
                    </w:tc>
                  </w:tr>
                </w:tbl>
                <w:p w:rsidR="00EE4129" w:rsidRDefault="00EE4129" w:rsidP="00EE4129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spacing w:val="-2"/>
          <w:w w:val="105"/>
          <w:sz w:val="14"/>
          <w:szCs w:val="14"/>
        </w:rPr>
        <w:t>Курсовая</w:t>
      </w:r>
      <w:r>
        <w:rPr>
          <w:rFonts w:ascii="Arial" w:hAnsi="Arial" w:cs="Arial"/>
          <w:spacing w:val="-6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работа</w:t>
      </w:r>
    </w:p>
    <w:p w:rsidR="00EE4129" w:rsidRDefault="00EE4129" w:rsidP="00EE4129">
      <w:pPr>
        <w:pStyle w:val="a3"/>
        <w:kinsoku w:val="0"/>
        <w:overflowPunct w:val="0"/>
        <w:spacing w:before="3"/>
        <w:rPr>
          <w:rFonts w:ascii="Arial" w:hAnsi="Arial" w:cs="Arial"/>
          <w:sz w:val="17"/>
          <w:szCs w:val="17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spacing w:before="1" w:line="434" w:lineRule="auto"/>
        <w:ind w:left="249" w:right="3121" w:firstLine="184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Преподаватель</w:t>
      </w:r>
      <w:r>
        <w:rPr>
          <w:rFonts w:ascii="Arial" w:hAnsi="Arial" w:cs="Arial"/>
          <w:spacing w:val="1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табельный</w:t>
      </w:r>
      <w:r>
        <w:rPr>
          <w:rFonts w:ascii="Arial" w:hAnsi="Arial" w:cs="Arial"/>
          <w:spacing w:val="-7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номер</w:t>
      </w:r>
    </w:p>
    <w:p w:rsidR="00EE4129" w:rsidRDefault="00EE4129" w:rsidP="00EE4129">
      <w:pPr>
        <w:pStyle w:val="a3"/>
        <w:kinsoku w:val="0"/>
        <w:overflowPunct w:val="0"/>
        <w:spacing w:before="59"/>
        <w:ind w:left="1123"/>
        <w:rPr>
          <w:rFonts w:ascii="Arial" w:hAnsi="Arial" w:cs="Arial"/>
          <w:w w:val="105"/>
          <w:sz w:val="14"/>
          <w:szCs w:val="14"/>
        </w:rPr>
      </w:pPr>
      <w:r>
        <w:rPr>
          <w:noProof/>
        </w:rPr>
        <w:pict>
          <v:group id="_x0000_s1447" style="position:absolute;left:0;text-align:left;margin-left:185.5pt;margin-top:-17.75pt;width:321.05pt;height:308.7pt;z-index:-251639808;mso-position-horizontal-relative:page" coordorigin="3710,-355" coordsize="6421,6174" o:allowincell="f">
            <v:group id="_x0000_s1448" style="position:absolute;left:5005;top:-349;width:3333;height:3260" coordorigin="5005,-349" coordsize="3333,3260" o:allowincell="f">
              <v:shape id="_x0000_s1449" style="position:absolute;left:5005;top:-349;width:3333;height:3260;mso-position-horizontal-relative:page;mso-position-vertical-relative:text" coordsize="3333,3260" o:allowincell="f" path="m1931,992hhl3332,992,3332,,1931,r,992xe" filled="f" strokeweight=".18514mm">
                <v:path arrowok="t"/>
              </v:shape>
              <v:shape id="_x0000_s1450" style="position:absolute;left:5005;top:-349;width:3333;height:3260;mso-position-horizontal-relative:page;mso-position-vertical-relative:text" coordsize="3333,3260" o:allowincell="f" path="m1931,297hhl3332,297e" filled="f" strokeweight=".18514mm">
                <v:path arrowok="t"/>
              </v:shape>
              <v:shape id="_x0000_s1451" style="position:absolute;left:5005;top:-349;width:3333;height:3260;mso-position-horizontal-relative:page;mso-position-vertical-relative:text" coordsize="3333,3260" o:allowincell="f" path="m104,3260hhl1694,3260r41,-8l1768,3229r23,-33l1799,3155r,l1799,3155r,l1799,1146r-8,-40l1768,1072r-33,-22l1694,1041r-1590,l64,1050r-34,22l8,1106,,1146,,3155r8,41l30,3229r34,23l104,3260xe" filled="f" strokeweight=".18514mm">
                <v:path arrowok="t"/>
              </v:shape>
              <v:shape id="_x0000_s1452" style="position:absolute;left:5005;top:-349;width:3333;height:3260;mso-position-horizontal-relative:page;mso-position-vertical-relative:text" coordsize="3333,3260" o:allowincell="f" path="m,1689hhl1799,1689e" filled="f" strokeweight=".18514mm">
                <v:path arrowok="t"/>
              </v:shape>
            </v:group>
            <v:shape id="_x0000_s1453" type="#_x0000_t75" style="position:absolute;left:4892;top:1199;width:120;height:120;mso-position-horizontal-relative:page" o:allowincell="f">
              <v:imagedata r:id="rId18" o:title=""/>
            </v:shape>
            <v:shape id="_x0000_s1454" style="position:absolute;left:6861;top:642;width:646;height:457;mso-position-horizontal-relative:page;mso-position-vertical-relative:text" coordsize="646,457" o:allowincell="f" path="m645,hhl645,456,,456e" filled="f" strokeweight=".30867mm">
              <v:stroke dashstyle="dash"/>
              <v:path arrowok="t"/>
            </v:shape>
            <v:shape id="_x0000_s1455" type="#_x0000_t75" style="position:absolute;left:6805;top:1043;width:120;height:120;mso-position-horizontal-relative:page" o:allowincell="f">
              <v:imagedata r:id="rId35" o:title=""/>
            </v:shape>
            <v:shape id="_x0000_s1456" style="position:absolute;left:7029;top:1011;width:707;height:176;mso-position-horizontal-relative:page;mso-position-vertical-relative:text" coordsize="707,176" o:allowincell="f" path="m706,hhl,,,175r706,l706,xe" stroked="f">
              <v:fill opacity="52428f"/>
              <v:path arrowok="t"/>
            </v:shape>
            <v:shape id="_x0000_s1457" type="#_x0000_t75" style="position:absolute;left:4892;top:1806;width:120;height:120;mso-position-horizontal-relative:page" o:allowincell="f">
              <v:imagedata r:id="rId18" o:title=""/>
            </v:shape>
            <v:shape id="_x0000_s1458" style="position:absolute;left:4075;top:1774;width:800;height:176;mso-position-horizontal-relative:page;mso-position-vertical-relative:text" coordsize="800,176" o:allowincell="f" path="m799,hhl,,,175r799,l799,xe" stroked="f">
              <v:fill opacity="52428f"/>
              <v:path arrowok="t"/>
            </v:shape>
            <v:group id="_x0000_s1459" style="position:absolute;left:4398;top:4386;width:3961;height:1428" coordorigin="4398,4386" coordsize="3961,1428" o:allowincell="f">
              <v:shape id="_x0000_s1460" style="position:absolute;left:4398;top:4386;width:3961;height:1428;mso-position-horizontal-relative:page;mso-position-vertical-relative:text" coordsize="3961,1428" o:allowincell="f" path="m104,992hhl1670,992r41,-8l1744,961r22,-33l1775,887r,l1775,887r,l1775,105r-9,-41l1744,30,1711,8,1670,,104,,64,8,30,30,8,64,,105r,l,887r8,41l30,961r34,23l104,992xe" filled="f" strokeweight=".18514mm">
                <v:path arrowok="t"/>
              </v:shape>
              <v:shape id="_x0000_s1461" style="position:absolute;left:4398;top:4386;width:3961;height:1428;mso-position-horizontal-relative:page;mso-position-vertical-relative:text" coordsize="3961,1428" o:allowincell="f" path="m,694hhl1775,694e" filled="f" strokeweight=".18514mm">
                <v:path arrowok="t"/>
              </v:shape>
              <v:shape id="_x0000_s1462" style="position:absolute;left:4398;top:4386;width:3961;height:1428;mso-position-horizontal-relative:page;mso-position-vertical-relative:text" coordsize="3961,1428" o:allowincell="f" path="m2459,1427hhl3855,1427r41,-8l3929,1397r23,-34l3960,1322r,l3960,1322r,l3960,1322r,-782l3952,499r-23,-33l3896,443r-41,-8l2459,435r-41,8l2385,466r-22,33l2354,540r,l2354,1322r9,41l2385,1397r33,22l2459,1427xe" filled="f" strokeweight=".18514mm">
                <v:path arrowok="t"/>
              </v:shape>
              <v:shape id="_x0000_s1463" style="position:absolute;left:4398;top:4386;width:3961;height:1428;mso-position-horizontal-relative:page;mso-position-vertical-relative:text" coordsize="3961,1428" o:allowincell="f" path="m2354,931hhl3960,931e" filled="f" strokeweight=".18514mm">
                <v:path arrowok="t"/>
              </v:shape>
            </v:group>
            <v:shape id="_x0000_s1464" style="position:absolute;left:6235;top:2967;width:733;height:1855;mso-position-horizontal-relative:page;mso-position-vertical-relative:text" coordsize="733,1855" o:allowincell="f" path="m732,1854hhl732,1067,,1067,,e" filled="f" strokeweight=".30831mm">
              <v:stroke dashstyle="dash"/>
              <v:path arrowok="t"/>
            </v:shape>
            <v:shape id="_x0000_s1465" type="#_x0000_t75" style="position:absolute;left:6179;top:2911;width:120;height:120;mso-position-horizontal-relative:page" o:allowincell="f">
              <v:imagedata r:id="rId18" o:title=""/>
            </v:shape>
            <v:group id="_x0000_s1466" style="position:absolute;left:7267;top:3461;width:2859;height:818" coordorigin="7267,3461" coordsize="2859,818" o:allowincell="f">
              <v:shape id="_x0000_s1467" style="position:absolute;left:7267;top:3461;width:2859;height:818;mso-position-horizontal-relative:page;mso-position-vertical-relative:text" coordsize="2859,818" o:allowincell="f" path="m,817hhl2858,817,2858,,,,,817xe" filled="f" strokeweight=".18514mm">
                <v:path arrowok="t"/>
              </v:shape>
              <v:shape id="_x0000_s1468" style="position:absolute;left:7267;top:3461;width:2859;height:818;mso-position-horizontal-relative:page;mso-position-vertical-relative:text" coordsize="2859,818" o:allowincell="f" path="m,510hhl2858,510e" filled="f" strokeweight=".18514mm">
                <v:path arrowok="t"/>
              </v:shape>
            </v:group>
            <v:shape id="_x0000_s1469" style="position:absolute;left:5642;top:3946;width:1582;height:176;mso-position-horizontal-relative:page;mso-position-vertical-relative:text" coordsize="1582,176" o:allowincell="f" path="m1581,hhl,,,175r1581,l1581,xe" stroked="f">
              <v:fill opacity="52428f"/>
              <v:path arrowok="t"/>
            </v:shape>
            <v:shape id="_x0000_s1470" style="position:absolute;left:6861;top:2795;width:474;height:667;mso-position-horizontal-relative:page;mso-position-vertical-relative:text" coordsize="474,667" o:allowincell="f" path="m473,666hhl473,,,e" filled="f" strokeweight=".30844mm">
              <v:stroke dashstyle="dash"/>
              <v:path arrowok="t"/>
            </v:shape>
            <v:shape id="_x0000_s1471" type="#_x0000_t75" style="position:absolute;left:6805;top:2739;width:120;height:120;mso-position-horizontal-relative:page" o:allowincell="f">
              <v:imagedata r:id="rId16" o:title=""/>
            </v:shape>
            <v:shape id="_x0000_s1472" style="position:absolute;left:6941;top:2775;width:786;height:176;mso-position-horizontal-relative:page;mso-position-vertical-relative:text" coordsize="786,176" o:allowincell="f" path="m785,hhl,,,175r785,l785,xe" stroked="f">
              <v:fill opacity="52428f"/>
              <v:path arrowok="t"/>
            </v:shape>
            <v:group id="_x0000_s1473" style="position:absolute;left:8026;top:1093;width:1800;height:1518" coordorigin="8026,1093" coordsize="1800,1518" o:allowincell="f">
              <v:shape id="_x0000_s1474" style="position:absolute;left:8026;top:1093;width:1800;height:1518;mso-position-horizontal-relative:page;mso-position-vertical-relative:text" coordsize="1800,1518" o:allowincell="f" path="m104,1517hhl1694,1517r41,-8l1768,1487r23,-34l1799,1412r,l1799,1412r,l1799,1412r,-1307l1791,64,1768,30,1735,8,1694,,104,,64,8,30,30,8,64,,105,,1412r8,41l30,1487r34,22l104,1517xe" filled="f" strokeweight=".18514mm">
                <v:path arrowok="t"/>
              </v:shape>
              <v:shape id="_x0000_s1475" style="position:absolute;left:8026;top:1093;width:1800;height:1518;mso-position-horizontal-relative:page;mso-position-vertical-relative:text" coordsize="1800,1518" o:allowincell="f" path="m,664hhl1799,664e" filled="f" strokeweight=".18514mm">
                <v:path arrowok="t"/>
              </v:shape>
            </v:group>
            <v:shape id="_x0000_s1476" style="position:absolute;left:6804;top:1847;width:1166;height:20;mso-position-horizontal-relative:page;mso-position-vertical-relative:text" coordsize="1166,20" o:allowincell="f" path="m,2hhl1165,e" filled="f" strokeweight=".30892mm">
              <v:path arrowok="t"/>
            </v:shape>
            <v:shape id="_x0000_s1477" type="#_x0000_t75" style="position:absolute;left:7914;top:1791;width:120;height:120;mso-position-horizontal-relative:page" o:allowincell="f">
              <v:imagedata r:id="rId36" o:title=""/>
            </v:shape>
            <v:shape id="_x0000_s1478" style="position:absolute;left:6952;top:1760;width:927;height:176;mso-position-horizontal-relative:page;mso-position-vertical-relative:text" coordsize="927,176" o:allowincell="f" path="m926,hhl,,,175r926,l926,xe" stroked="f">
              <v:fill opacity="52428f"/>
              <v:path arrowok="t"/>
            </v:shape>
            <v:shape id="_x0000_s1479" style="position:absolute;left:5161;top:2967;width:351;height:1420;mso-position-horizontal-relative:page;mso-position-vertical-relative:text" coordsize="351,1420" o:allowincell="f" path="m350,1419hhl350,681,,681,,e" filled="f" strokeweight=".30825mm">
              <v:stroke dashstyle="dash"/>
              <v:path arrowok="t"/>
            </v:shape>
            <v:shape id="_x0000_s1480" type="#_x0000_t75" style="position:absolute;left:5106;top:2911;width:120;height:120;mso-position-horizontal-relative:page" o:allowincell="f">
              <v:imagedata r:id="rId18" o:title=""/>
            </v:shape>
            <v:shape id="_x0000_s1481" style="position:absolute;left:5132;top:3560;width:411;height:176;mso-position-horizontal-relative:page;mso-position-vertical-relative:text" coordsize="411,176" o:allowincell="f" path="m410,hhl,,,175r410,l410,xe" stroked="f">
              <v:fill opacity="52428f"/>
              <v:path arrowok="t"/>
            </v:shape>
            <v:shape id="_x0000_s1482" style="position:absolute;left:3719;top:4882;width:2978;height:741;mso-position-horizontal-relative:page;mso-position-vertical-relative:text" coordsize="2978,741" o:allowincell="f" path="m,hhl204,r,740l2977,740e" filled="f" strokeweight=".30889mm">
              <v:path arrowok="t"/>
            </v:shape>
            <v:shape id="_x0000_s1483" type="#_x0000_t75" style="position:absolute;left:6640;top:5566;width:120;height:120;mso-position-horizontal-relative:page" o:allowincell="f">
              <v:imagedata r:id="rId37" o:title=""/>
            </v:shape>
            <v:shape id="_x0000_s1484" style="position:absolute;left:4467;top:5535;width:800;height:176;mso-position-horizontal-relative:page;mso-position-vertical-relative:text" coordsize="800,176" o:allowincell="f" path="m799,hhl,,,175r799,l799,xe" stroked="f">
              <v:fill opacity="52428f"/>
              <v:path arrowok="t"/>
            </v:shape>
            <v:shape id="_x0000_s1485" style="position:absolute;left:3719;top:4551;width:623;height:20;mso-position-horizontal-relative:page;mso-position-vertical-relative:text" coordsize="623,20" o:allowincell="f" path="m,hhl622,e" filled="f" strokeweight=".30892mm">
              <v:path arrowok="t"/>
            </v:shape>
            <v:shape id="_x0000_s1486" type="#_x0000_t75" style="position:absolute;left:4285;top:4495;width:120;height:120;mso-position-horizontal-relative:page" o:allowincell="f">
              <v:imagedata r:id="rId31" o:title=""/>
            </v:shape>
            <v:shape id="_x0000_s1487" style="position:absolute;left:3853;top:4463;width:411;height:176;mso-position-horizontal-relative:page;mso-position-vertical-relative:text" coordsize="411,176" o:allowincell="f" path="m410,hhl,,,175r410,l410,xe" stroked="f">
              <v:fill opacity="52428f"/>
              <v:path arrowok="t"/>
            </v:shape>
            <v:shape id="_x0000_s1488" style="position:absolute;left:6229;top:642;width:914;height:3909;mso-position-horizontal-relative:page;mso-position-vertical-relative:text" coordsize="914,3909" o:allowincell="f" path="m913,hhl913,3908,,3908e" filled="f" strokeweight=".30825mm">
              <v:stroke dashstyle="dash"/>
              <v:path arrowok="t"/>
            </v:shape>
            <v:shape id="_x0000_s1489" type="#_x0000_t75" style="position:absolute;left:6173;top:4495;width:120;height:120;mso-position-horizontal-relative:page" o:allowincell="f">
              <v:imagedata r:id="rId37" o:title=""/>
            </v:shape>
            <v:shape id="_x0000_s1490" style="position:absolute;left:6761;top:2995;width:764;height:176;mso-position-horizontal-relative:page;mso-position-vertical-relative:text" coordsize="764,176" o:allowincell="f" path="m763,hhl,,,175r763,l763,xe" stroked="f">
              <v:fill opacity="52428f"/>
              <v:path arrowok="t"/>
            </v:shape>
            <w10:wrap anchorx="page"/>
          </v:group>
        </w:pict>
      </w:r>
      <w:r>
        <w:rPr>
          <w:rFonts w:ascii="Arial" w:hAnsi="Arial" w:cs="Arial"/>
          <w:w w:val="105"/>
          <w:sz w:val="14"/>
          <w:szCs w:val="14"/>
        </w:rPr>
        <w:t>ФИО</w:t>
      </w:r>
    </w:p>
    <w:p w:rsidR="00EE4129" w:rsidRDefault="00EE4129" w:rsidP="00EE4129">
      <w:pPr>
        <w:pStyle w:val="a3"/>
        <w:kinsoku w:val="0"/>
        <w:overflowPunct w:val="0"/>
        <w:spacing w:before="14" w:line="261" w:lineRule="auto"/>
        <w:ind w:left="838" w:right="3121" w:hanging="12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Должность</w:t>
      </w:r>
      <w:r>
        <w:rPr>
          <w:rFonts w:ascii="Arial" w:hAnsi="Arial" w:cs="Arial"/>
          <w:spacing w:val="-3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Кафедра</w:t>
      </w:r>
    </w:p>
    <w:p w:rsidR="00EE4129" w:rsidRDefault="00EE4129" w:rsidP="00EE4129">
      <w:pPr>
        <w:pStyle w:val="a3"/>
        <w:kinsoku w:val="0"/>
        <w:overflowPunct w:val="0"/>
        <w:spacing w:before="14" w:line="261" w:lineRule="auto"/>
        <w:ind w:left="838" w:right="3121" w:hanging="126"/>
        <w:rPr>
          <w:rFonts w:ascii="Arial" w:hAnsi="Arial" w:cs="Arial"/>
          <w:sz w:val="14"/>
          <w:szCs w:val="14"/>
        </w:rPr>
        <w:sectPr w:rsidR="00EE4129">
          <w:pgSz w:w="11900" w:h="16850"/>
          <w:pgMar w:top="480" w:right="0" w:bottom="280" w:left="0" w:header="230" w:footer="0" w:gutter="0"/>
          <w:cols w:num="3" w:space="720" w:equalWidth="0">
            <w:col w:w="4887" w:space="40"/>
            <w:col w:w="1820" w:space="39"/>
            <w:col w:w="5114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before="8"/>
        <w:rPr>
          <w:rFonts w:ascii="Arial" w:hAnsi="Arial" w:cs="Arial"/>
          <w:sz w:val="19"/>
          <w:szCs w:val="19"/>
        </w:rPr>
      </w:pPr>
    </w:p>
    <w:p w:rsidR="00EE4129" w:rsidRDefault="00EE4129" w:rsidP="00EE4129">
      <w:pPr>
        <w:pStyle w:val="a3"/>
        <w:kinsoku w:val="0"/>
        <w:overflowPunct w:val="0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Задание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spacing w:before="7"/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_x0000_s1445" style="position:absolute;margin-left:196.35pt;margin-top:12.65pt;width:36.7pt;height:8.8pt;z-index:251674624;mso-wrap-distance-left:0;mso-wrap-distance-right:0;mso-position-horizontal-relative:page;mso-position-vertical-relative:text" coordsize="734,176" o:allowincell="f" path="m733,hhl,,,175r733,l733,xe" stroked="f">
            <v:fill opacity="52428f"/>
            <v:path arrowok="t"/>
            <w10:wrap type="topAndBottom" anchorx="page"/>
          </v:shape>
        </w:pict>
      </w:r>
    </w:p>
    <w:p w:rsidR="00EE4129" w:rsidRDefault="00EE4129" w:rsidP="00EE4129">
      <w:pPr>
        <w:pStyle w:val="a3"/>
        <w:kinsoku w:val="0"/>
        <w:overflowPunct w:val="0"/>
        <w:spacing w:before="88"/>
        <w:ind w:left="742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P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ind w:left="148"/>
        <w:rPr>
          <w:rFonts w:ascii="Arial" w:hAnsi="Arial" w:cs="Arial"/>
          <w:w w:val="105"/>
          <w:sz w:val="14"/>
          <w:szCs w:val="14"/>
        </w:rPr>
      </w:pPr>
      <w:r>
        <w:rPr>
          <w:noProof/>
        </w:rPr>
        <w:pict>
          <v:group id="_x0000_s1491" style="position:absolute;left:0;text-align:left;margin-left:109.2pt;margin-top:-7.4pt;width:89.1pt;height:140.15pt;z-index:251677696;mso-position-horizontal-relative:page" coordorigin="2184,-148" coordsize="1782,2803" o:allowincell="f">
            <v:group id="_x0000_s1492" style="position:absolute;left:2190;top:-143;width:1757;height:1167" coordorigin="2190,-143" coordsize="1757,1167" o:allowincell="f">
              <v:shape id="_x0000_s1493" style="position:absolute;left:2190;top:-143;width:1757;height:1167;mso-position-horizontal-relative:page;mso-position-vertical-relative:text" coordsize="1757,1167" o:allowincell="f" path="m104,1167hhl1651,1167r40,-8l1725,1136r22,-33l1756,1062r,l1756,1062r,l1756,105r-9,-41l1725,30,1691,8,1651,,104,,64,8,30,30,8,64,,105r,l,1062r8,41l30,1136r34,23l104,1167xe" filled="f" strokeweight=".18514mm">
                <v:path arrowok="t"/>
              </v:shape>
              <v:shape id="_x0000_s1494" style="position:absolute;left:2190;top:-143;width:1757;height:1167;mso-position-horizontal-relative:page;mso-position-vertical-relative:text" coordsize="1757,1167" o:allowincell="f" path="m,486hhl1756,486e" filled="f" strokeweight=".18514mm">
                <v:path arrowok="t"/>
              </v:shape>
            </v:group>
            <v:shape id="_x0000_s1495" style="position:absolute;left:2959;top:1080;width:20;height:1575;mso-position-horizontal-relative:page;mso-position-vertical-relative:text" coordsize="20,1575" o:allowincell="f" path="m,1574hhl,e" filled="f" strokeweight=".30819mm">
              <v:path arrowok="t"/>
            </v:shape>
            <v:shape id="_x0000_s1496" type="#_x0000_t75" style="position:absolute;left:2903;top:1024;width:120;height:120;mso-position-horizontal-relative:page" o:allowincell="f">
              <v:imagedata r:id="rId33" o:title=""/>
            </v:shape>
            <v:shape id="_x0000_s1497" style="position:absolute;left:2560;top:1751;width:800;height:176;mso-position-horizontal-relative:page;mso-position-vertical-relative:text" coordsize="800,176" o:allowincell="f" path="m799,hhl,,,175r799,l799,xe" stroked="f">
              <v:fill opacity="52428f"/>
              <v:path arrowok="t"/>
            </v:shape>
            <v:shape id="_x0000_s1498" type="#_x0000_t202" style="position:absolute;left:2439;top:-86;width:1528;height:24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spacing w:val="-133"/>
                        <w:w w:val="105"/>
                        <w:position w:val="-9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pacing w:val="-2"/>
                        <w:w w:val="105"/>
                        <w:sz w:val="14"/>
                        <w:szCs w:val="14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-8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2"/>
                        <w:w w:val="105"/>
                        <w:sz w:val="14"/>
                        <w:szCs w:val="14"/>
                      </w:rPr>
                      <w:t>дисциплины</w:t>
                    </w:r>
                    <w:r>
                      <w:rPr>
                        <w:rFonts w:ascii="Arial" w:hAnsi="Arial" w:cs="Arial"/>
                        <w:spacing w:val="-8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w w:val="105"/>
                        <w:sz w:val="14"/>
                        <w:szCs w:val="14"/>
                      </w:rPr>
                      <w:t>(FK)</w:t>
                    </w:r>
                    <w:r>
                      <w:rPr>
                        <w:strike/>
                        <w:spacing w:val="-133"/>
                        <w:w w:val="105"/>
                        <w:position w:val="-9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  <v:shape id="_x0000_s1499" type="#_x0000_t202" style="position:absolute;left:2684;top:89;width:1184;height:16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-8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задания</w:t>
                    </w:r>
                  </w:p>
                </w:txbxContent>
              </v:textbox>
            </v:shape>
            <v:shape id="_x0000_s1500" type="#_x0000_t202" style="position:absolute;left:2289;top:440;width:1579;height:51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1" w:lineRule="auto"/>
                      <w:ind w:right="18" w:firstLine="815"/>
                      <w:jc w:val="right"/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pacing w:val="-2"/>
                        <w:w w:val="105"/>
                        <w:sz w:val="14"/>
                        <w:szCs w:val="14"/>
                      </w:rPr>
                      <w:t xml:space="preserve">Теория </w:t>
                    </w:r>
                    <w:r>
                      <w:rPr>
                        <w:rFonts w:ascii="Arial" w:hAnsi="Arial" w:cs="Arial"/>
                        <w:spacing w:val="-1"/>
                        <w:w w:val="105"/>
                        <w:sz w:val="14"/>
                        <w:szCs w:val="14"/>
                      </w:rPr>
                      <w:t>(O)</w:t>
                    </w:r>
                    <w:r>
                      <w:rPr>
                        <w:rFonts w:ascii="Arial" w:hAnsi="Arial" w:cs="Arial"/>
                        <w:spacing w:val="-38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Расчеты (O)</w:t>
                    </w:r>
                    <w:r>
                      <w:rPr>
                        <w:rFonts w:ascii="Arial" w:hAnsi="Arial" w:cs="Arial"/>
                        <w:spacing w:val="1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w w:val="105"/>
                        <w:sz w:val="14"/>
                        <w:szCs w:val="14"/>
                      </w:rPr>
                      <w:t>Графическая</w:t>
                    </w:r>
                    <w:r>
                      <w:rPr>
                        <w:rFonts w:ascii="Arial" w:hAnsi="Arial" w:cs="Arial"/>
                        <w:spacing w:val="-9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часть</w:t>
                    </w:r>
                    <w:r>
                      <w:rPr>
                        <w:rFonts w:ascii="Arial" w:hAnsi="Arial" w:cs="Arial"/>
                        <w:spacing w:val="-9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(O)</w:t>
                    </w:r>
                  </w:p>
                </w:txbxContent>
              </v:textbox>
            </v:shape>
            <v:shape id="_x0000_s1501" type="#_x0000_t202" style="position:absolute;left:2560;top:1751;width:820;height:16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определяет</w:t>
                    </w:r>
                  </w:p>
                </w:txbxContent>
              </v:textbox>
            </v:shape>
            <v:shape id="_x0000_s1502" type="#_x0000_t202" style="position:absolute;left:2837;top:2421;width:845;height:16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Дисциплина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 w:cs="Arial"/>
          <w:strike/>
          <w:w w:val="105"/>
          <w:sz w:val="14"/>
          <w:szCs w:val="14"/>
        </w:rPr>
        <w:t>определяет</w:t>
      </w:r>
      <w:r>
        <w:rPr>
          <w:rFonts w:ascii="Arial" w:hAnsi="Arial" w:cs="Arial"/>
          <w:strike/>
          <w:sz w:val="14"/>
          <w:szCs w:val="14"/>
        </w:rPr>
        <w:t xml:space="preserve"> </w:t>
      </w:r>
      <w:r>
        <w:rPr>
          <w:rFonts w:ascii="Arial" w:hAnsi="Arial" w:cs="Arial"/>
          <w:strike/>
          <w:spacing w:val="-5"/>
          <w:sz w:val="14"/>
          <w:szCs w:val="14"/>
        </w:rPr>
        <w:t xml:space="preserve"> </w:t>
      </w:r>
    </w:p>
    <w:p w:rsidR="00EE4129" w:rsidRDefault="00EE4129" w:rsidP="00EE4129">
      <w:pPr>
        <w:pStyle w:val="a3"/>
        <w:kinsoku w:val="0"/>
        <w:overflowPunct w:val="0"/>
        <w:spacing w:before="67"/>
        <w:ind w:left="764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P</w:t>
      </w:r>
    </w:p>
    <w:p w:rsidR="00EE4129" w:rsidRDefault="00EE4129" w:rsidP="00EE4129">
      <w:pPr>
        <w:pStyle w:val="a3"/>
        <w:kinsoku w:val="0"/>
        <w:overflowPunct w:val="0"/>
        <w:spacing w:before="131" w:line="261" w:lineRule="auto"/>
        <w:ind w:left="270" w:firstLine="38"/>
        <w:jc w:val="right"/>
        <w:rPr>
          <w:rFonts w:ascii="Arial" w:hAnsi="Arial" w:cs="Arial"/>
          <w:spacing w:val="-1"/>
          <w:w w:val="105"/>
          <w:sz w:val="14"/>
          <w:szCs w:val="14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pacing w:val="-1"/>
          <w:w w:val="105"/>
          <w:sz w:val="14"/>
          <w:szCs w:val="14"/>
        </w:rPr>
        <w:lastRenderedPageBreak/>
        <w:t xml:space="preserve">Код дисциплины </w:t>
      </w:r>
      <w:r>
        <w:rPr>
          <w:rFonts w:ascii="Arial" w:hAnsi="Arial" w:cs="Arial"/>
          <w:w w:val="105"/>
          <w:sz w:val="14"/>
          <w:szCs w:val="14"/>
        </w:rPr>
        <w:t>(FK)</w:t>
      </w:r>
      <w:r>
        <w:rPr>
          <w:rFonts w:ascii="Arial" w:hAnsi="Arial" w:cs="Arial"/>
          <w:spacing w:val="-39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Вариант</w:t>
      </w:r>
      <w:r>
        <w:rPr>
          <w:rFonts w:ascii="Arial" w:hAnsi="Arial" w:cs="Arial"/>
          <w:spacing w:val="-8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задания</w:t>
      </w:r>
      <w:r>
        <w:rPr>
          <w:rFonts w:ascii="Arial" w:hAnsi="Arial" w:cs="Arial"/>
          <w:spacing w:val="-8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line="160" w:lineRule="exact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№</w:t>
      </w:r>
      <w:r>
        <w:rPr>
          <w:rFonts w:ascii="Arial" w:hAnsi="Arial" w:cs="Arial"/>
          <w:spacing w:val="-7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зачетной</w:t>
      </w:r>
      <w:r>
        <w:rPr>
          <w:rFonts w:ascii="Arial" w:hAnsi="Arial" w:cs="Arial"/>
          <w:spacing w:val="-6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книжки</w:t>
      </w:r>
      <w:r>
        <w:rPr>
          <w:rFonts w:ascii="Arial" w:hAnsi="Arial" w:cs="Arial"/>
          <w:spacing w:val="-6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5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табельный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номер</w:t>
      </w:r>
      <w:r>
        <w:rPr>
          <w:rFonts w:ascii="Arial" w:hAnsi="Arial" w:cs="Arial"/>
          <w:spacing w:val="-8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15"/>
        <w:ind w:left="1197"/>
        <w:rPr>
          <w:rFonts w:ascii="Arial" w:hAnsi="Arial" w:cs="Arial"/>
          <w:spacing w:val="-3"/>
          <w:w w:val="105"/>
          <w:sz w:val="14"/>
          <w:szCs w:val="14"/>
        </w:rPr>
      </w:pPr>
      <w:r>
        <w:rPr>
          <w:rFonts w:ascii="Arial" w:hAnsi="Arial" w:cs="Arial"/>
          <w:spacing w:val="-3"/>
          <w:w w:val="105"/>
          <w:sz w:val="14"/>
          <w:szCs w:val="14"/>
        </w:rPr>
        <w:t>Вуз</w:t>
      </w:r>
      <w:r>
        <w:rPr>
          <w:rFonts w:ascii="Arial" w:hAnsi="Arial" w:cs="Arial"/>
          <w:spacing w:val="-4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3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14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Год</w:t>
      </w:r>
      <w:r>
        <w:rPr>
          <w:rFonts w:ascii="Arial" w:hAnsi="Arial" w:cs="Arial"/>
          <w:spacing w:val="-7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издания</w:t>
      </w:r>
      <w:r>
        <w:rPr>
          <w:rFonts w:ascii="Arial" w:hAnsi="Arial" w:cs="Arial"/>
          <w:spacing w:val="-7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14" w:line="261" w:lineRule="auto"/>
        <w:ind w:left="385" w:firstLine="576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w w:val="105"/>
          <w:sz w:val="14"/>
          <w:szCs w:val="14"/>
        </w:rPr>
        <w:t xml:space="preserve">Группа </w:t>
      </w:r>
      <w:r>
        <w:rPr>
          <w:rFonts w:ascii="Arial" w:hAnsi="Arial" w:cs="Arial"/>
          <w:spacing w:val="-1"/>
          <w:w w:val="105"/>
          <w:sz w:val="14"/>
          <w:szCs w:val="14"/>
        </w:rPr>
        <w:t>(FK)</w:t>
      </w:r>
      <w:r>
        <w:rPr>
          <w:rFonts w:ascii="Arial" w:hAnsi="Arial" w:cs="Arial"/>
          <w:spacing w:val="-38"/>
          <w:w w:val="10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Специальность</w:t>
      </w:r>
      <w:r>
        <w:rPr>
          <w:rFonts w:ascii="Arial" w:hAnsi="Arial" w:cs="Arial"/>
          <w:spacing w:val="3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line="261" w:lineRule="auto"/>
        <w:ind w:left="1214" w:right="-7" w:hanging="92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pacing w:val="-2"/>
          <w:w w:val="105"/>
          <w:sz w:val="14"/>
          <w:szCs w:val="14"/>
        </w:rPr>
        <w:t>Курс (FK)</w:t>
      </w:r>
      <w:r>
        <w:rPr>
          <w:rFonts w:ascii="Arial" w:hAnsi="Arial" w:cs="Arial"/>
          <w:spacing w:val="-38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Оценка</w:t>
      </w:r>
    </w:p>
    <w:p w:rsidR="00EE4129" w:rsidRDefault="00EE4129" w:rsidP="00EE4129">
      <w:pPr>
        <w:pStyle w:val="a3"/>
        <w:kinsoku w:val="0"/>
        <w:overflowPunct w:val="0"/>
        <w:spacing w:line="160" w:lineRule="exact"/>
        <w:ind w:left="929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Литература</w:t>
      </w:r>
    </w:p>
    <w:p w:rsidR="00EE4129" w:rsidRDefault="00EE4129" w:rsidP="00EE4129">
      <w:pPr>
        <w:pStyle w:val="a3"/>
        <w:kinsoku w:val="0"/>
        <w:overflowPunct w:val="0"/>
        <w:spacing w:before="2"/>
        <w:rPr>
          <w:rFonts w:ascii="Arial" w:hAnsi="Arial" w:cs="Arial"/>
          <w:sz w:val="15"/>
          <w:szCs w:val="15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ind w:left="248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P</w:t>
      </w:r>
    </w:p>
    <w:p w:rsidR="00EE4129" w:rsidRDefault="00EE4129" w:rsidP="00EE4129">
      <w:pPr>
        <w:pStyle w:val="a3"/>
        <w:kinsoku w:val="0"/>
        <w:overflowPunct w:val="0"/>
        <w:spacing w:before="68"/>
        <w:ind w:left="243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проверяет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before="2"/>
        <w:rPr>
          <w:rFonts w:ascii="Arial" w:hAnsi="Arial" w:cs="Arial"/>
          <w:sz w:val="19"/>
          <w:szCs w:val="19"/>
        </w:rPr>
      </w:pPr>
    </w:p>
    <w:p w:rsidR="00EE4129" w:rsidRDefault="00EE4129" w:rsidP="00EE4129">
      <w:pPr>
        <w:pStyle w:val="a3"/>
        <w:kinsoku w:val="0"/>
        <w:overflowPunct w:val="0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оформляется</w:t>
      </w:r>
    </w:p>
    <w:p w:rsidR="00EE4129" w:rsidRDefault="00EE4129" w:rsidP="00EE4129">
      <w:pPr>
        <w:pStyle w:val="a3"/>
        <w:kinsoku w:val="0"/>
        <w:overflowPunct w:val="0"/>
        <w:spacing w:before="66"/>
        <w:ind w:right="90"/>
        <w:jc w:val="right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1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4"/>
          <w:szCs w:val="14"/>
        </w:rPr>
      </w:pPr>
    </w:p>
    <w:p w:rsidR="00EE4129" w:rsidRDefault="00EE4129" w:rsidP="00EE4129">
      <w:pPr>
        <w:pStyle w:val="a3"/>
        <w:kinsoku w:val="0"/>
        <w:overflowPunct w:val="0"/>
        <w:spacing w:before="7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ind w:left="249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P</w:t>
      </w:r>
    </w:p>
    <w:p w:rsidR="00EE4129" w:rsidRDefault="00EE4129" w:rsidP="00EE4129">
      <w:pPr>
        <w:pStyle w:val="a3"/>
        <w:kinsoku w:val="0"/>
        <w:overflowPunct w:val="0"/>
        <w:spacing w:before="4"/>
        <w:rPr>
          <w:rFonts w:ascii="Arial" w:hAnsi="Arial" w:cs="Arial"/>
          <w:sz w:val="11"/>
          <w:szCs w:val="11"/>
        </w:rPr>
      </w:pPr>
    </w:p>
    <w:p w:rsidR="00EE4129" w:rsidRDefault="00EE4129" w:rsidP="00EE4129">
      <w:pPr>
        <w:pStyle w:val="a3"/>
        <w:kinsoku w:val="0"/>
        <w:overflowPunct w:val="0"/>
        <w:spacing w:line="328" w:lineRule="auto"/>
        <w:ind w:left="-25" w:firstLine="179"/>
        <w:rPr>
          <w:rFonts w:ascii="Arial" w:hAnsi="Arial" w:cs="Arial"/>
          <w:w w:val="105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организует</w:t>
      </w:r>
      <w:proofErr w:type="gramEnd"/>
      <w:r>
        <w:rPr>
          <w:rFonts w:ascii="Arial" w:hAnsi="Arial" w:cs="Arial"/>
          <w:spacing w:val="-36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составляет</w:t>
      </w:r>
    </w:p>
    <w:p w:rsidR="00EE4129" w:rsidRDefault="00EE4129" w:rsidP="00EE4129">
      <w:pPr>
        <w:pStyle w:val="a3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ind w:left="400" w:hanging="165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Пояснительная</w:t>
      </w:r>
      <w:r>
        <w:rPr>
          <w:rFonts w:ascii="Arial" w:hAnsi="Arial" w:cs="Arial"/>
          <w:spacing w:val="6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записка</w:t>
      </w:r>
    </w:p>
    <w:p w:rsidR="00EE4129" w:rsidRDefault="00EE4129" w:rsidP="00EE4129">
      <w:pPr>
        <w:pStyle w:val="a3"/>
        <w:kinsoku w:val="0"/>
        <w:overflowPunct w:val="0"/>
        <w:spacing w:before="131" w:line="261" w:lineRule="auto"/>
        <w:ind w:left="362" w:right="2129" w:firstLine="38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pacing w:val="-1"/>
          <w:w w:val="105"/>
          <w:sz w:val="14"/>
          <w:szCs w:val="14"/>
        </w:rPr>
        <w:t xml:space="preserve">Код дисциплины </w:t>
      </w:r>
      <w:r>
        <w:rPr>
          <w:rFonts w:ascii="Arial" w:hAnsi="Arial" w:cs="Arial"/>
          <w:w w:val="105"/>
          <w:sz w:val="14"/>
          <w:szCs w:val="14"/>
        </w:rPr>
        <w:t>(FK)</w:t>
      </w:r>
      <w:r>
        <w:rPr>
          <w:rFonts w:ascii="Arial" w:hAnsi="Arial" w:cs="Arial"/>
          <w:spacing w:val="-38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Вариант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задания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line="160" w:lineRule="exact"/>
        <w:ind w:right="2129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№</w:t>
      </w:r>
      <w:r>
        <w:rPr>
          <w:rFonts w:ascii="Arial" w:hAnsi="Arial" w:cs="Arial"/>
          <w:spacing w:val="-7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зачетной</w:t>
      </w:r>
      <w:r>
        <w:rPr>
          <w:rFonts w:ascii="Arial" w:hAnsi="Arial" w:cs="Arial"/>
          <w:spacing w:val="-6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книжки</w:t>
      </w:r>
      <w:r>
        <w:rPr>
          <w:rFonts w:ascii="Arial" w:hAnsi="Arial" w:cs="Arial"/>
          <w:spacing w:val="-7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5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line="261" w:lineRule="auto"/>
        <w:ind w:left="586" w:right="2169" w:firstLine="208"/>
        <w:jc w:val="right"/>
        <w:rPr>
          <w:rFonts w:ascii="Arial" w:hAnsi="Arial" w:cs="Arial"/>
          <w:w w:val="105"/>
          <w:sz w:val="14"/>
          <w:szCs w:val="14"/>
        </w:rPr>
      </w:pPr>
      <w:proofErr w:type="spellStart"/>
      <w:r>
        <w:rPr>
          <w:rFonts w:ascii="Arial" w:hAnsi="Arial" w:cs="Arial"/>
          <w:spacing w:val="-1"/>
          <w:w w:val="105"/>
          <w:sz w:val="14"/>
          <w:szCs w:val="14"/>
        </w:rPr>
        <w:t>теор_часть</w:t>
      </w:r>
      <w:proofErr w:type="spellEnd"/>
      <w:r>
        <w:rPr>
          <w:rFonts w:ascii="Arial" w:hAnsi="Arial" w:cs="Arial"/>
          <w:spacing w:val="-1"/>
          <w:w w:val="105"/>
          <w:sz w:val="14"/>
          <w:szCs w:val="14"/>
        </w:rPr>
        <w:t xml:space="preserve"> (O)</w:t>
      </w:r>
      <w:r>
        <w:rPr>
          <w:rFonts w:ascii="Arial" w:hAnsi="Arial" w:cs="Arial"/>
          <w:spacing w:val="-38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расчеты (O)</w:t>
      </w:r>
      <w:r>
        <w:rPr>
          <w:rFonts w:ascii="Arial" w:hAnsi="Arial" w:cs="Arial"/>
          <w:spacing w:val="1"/>
          <w:w w:val="105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4"/>
          <w:szCs w:val="14"/>
        </w:rPr>
        <w:t>Графич_часть</w:t>
      </w:r>
      <w:proofErr w:type="spellEnd"/>
      <w:r>
        <w:rPr>
          <w:rFonts w:ascii="Arial" w:hAnsi="Arial" w:cs="Arial"/>
          <w:spacing w:val="-1"/>
          <w:w w:val="105"/>
          <w:sz w:val="14"/>
          <w:szCs w:val="14"/>
        </w:rPr>
        <w:t xml:space="preserve"> (O)</w:t>
      </w:r>
      <w:r>
        <w:rPr>
          <w:rFonts w:ascii="Arial" w:hAnsi="Arial" w:cs="Arial"/>
          <w:spacing w:val="-38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кол-во</w:t>
      </w:r>
      <w:r>
        <w:rPr>
          <w:rFonts w:ascii="Arial" w:hAnsi="Arial" w:cs="Arial"/>
          <w:spacing w:val="-3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страниц</w:t>
      </w:r>
    </w:p>
    <w:p w:rsidR="00EE4129" w:rsidRDefault="00EE4129" w:rsidP="00EE4129">
      <w:pPr>
        <w:pStyle w:val="a3"/>
        <w:kinsoku w:val="0"/>
        <w:overflowPunct w:val="0"/>
        <w:spacing w:line="261" w:lineRule="auto"/>
        <w:ind w:left="586" w:right="2169" w:firstLine="208"/>
        <w:jc w:val="right"/>
        <w:rPr>
          <w:rFonts w:ascii="Arial" w:hAnsi="Arial" w:cs="Arial"/>
          <w:w w:val="105"/>
          <w:sz w:val="14"/>
          <w:szCs w:val="14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5" w:space="720" w:equalWidth="0">
            <w:col w:w="3888" w:space="40"/>
            <w:col w:w="1021" w:space="39"/>
            <w:col w:w="1758" w:space="40"/>
            <w:col w:w="1093" w:space="40"/>
            <w:col w:w="3981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line="108" w:lineRule="exact"/>
        <w:ind w:left="5690"/>
        <w:jc w:val="center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lastRenderedPageBreak/>
        <w:t>P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4"/>
          <w:szCs w:val="14"/>
        </w:rPr>
      </w:pPr>
    </w:p>
    <w:p w:rsidR="00EE4129" w:rsidRDefault="00EE4129" w:rsidP="00EE4129">
      <w:pPr>
        <w:pStyle w:val="a3"/>
        <w:kinsoku w:val="0"/>
        <w:overflowPunct w:val="0"/>
        <w:spacing w:before="82"/>
        <w:ind w:right="1680"/>
        <w:jc w:val="right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имеет</w:t>
      </w:r>
    </w:p>
    <w:p w:rsidR="00EE4129" w:rsidRDefault="00EE4129" w:rsidP="00EE4129">
      <w:pPr>
        <w:pStyle w:val="a3"/>
        <w:kinsoku w:val="0"/>
        <w:overflowPunct w:val="0"/>
        <w:spacing w:before="6"/>
        <w:rPr>
          <w:rFonts w:ascii="Arial" w:hAnsi="Arial" w:cs="Arial"/>
          <w:sz w:val="19"/>
          <w:szCs w:val="19"/>
        </w:rPr>
      </w:pPr>
    </w:p>
    <w:p w:rsidR="00EE4129" w:rsidRDefault="00EE4129" w:rsidP="00EE4129">
      <w:pPr>
        <w:pStyle w:val="a3"/>
        <w:kinsoku w:val="0"/>
        <w:overflowPunct w:val="0"/>
        <w:ind w:left="5642"/>
        <w:jc w:val="center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pacing w:val="-1"/>
          <w:w w:val="105"/>
          <w:sz w:val="14"/>
          <w:szCs w:val="14"/>
        </w:rPr>
        <w:t>определяет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дату</w:t>
      </w:r>
      <w:r>
        <w:rPr>
          <w:rFonts w:ascii="Arial" w:hAnsi="Arial" w:cs="Arial"/>
          <w:spacing w:val="-8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сдачи</w:t>
      </w:r>
    </w:p>
    <w:p w:rsidR="00EE4129" w:rsidRDefault="00EE4129" w:rsidP="00EE4129">
      <w:pPr>
        <w:pStyle w:val="a3"/>
        <w:kinsoku w:val="0"/>
        <w:overflowPunct w:val="0"/>
        <w:spacing w:before="17"/>
        <w:ind w:left="101"/>
        <w:rPr>
          <w:rFonts w:ascii="Arial" w:hAnsi="Arial" w:cs="Arial"/>
          <w:w w:val="105"/>
          <w:sz w:val="14"/>
          <w:szCs w:val="14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05"/>
          <w:sz w:val="14"/>
          <w:szCs w:val="14"/>
        </w:rPr>
        <w:lastRenderedPageBreak/>
        <w:t>Положение</w:t>
      </w:r>
      <w:r>
        <w:rPr>
          <w:rFonts w:ascii="Arial" w:hAnsi="Arial" w:cs="Arial"/>
          <w:spacing w:val="-10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о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курсовом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проектировании</w:t>
      </w:r>
    </w:p>
    <w:p w:rsidR="00EE4129" w:rsidRDefault="00EE4129" w:rsidP="00EE4129">
      <w:pPr>
        <w:pStyle w:val="a3"/>
        <w:kinsoku w:val="0"/>
        <w:overflowPunct w:val="0"/>
        <w:spacing w:before="131" w:line="261" w:lineRule="auto"/>
        <w:ind w:left="1922" w:right="1862" w:firstLine="603"/>
        <w:rPr>
          <w:rFonts w:ascii="Arial" w:hAnsi="Arial" w:cs="Arial"/>
          <w:spacing w:val="-2"/>
          <w:w w:val="105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Вуз</w:t>
      </w:r>
      <w:r>
        <w:rPr>
          <w:rFonts w:ascii="Arial" w:hAnsi="Arial" w:cs="Arial"/>
          <w:spacing w:val="-36"/>
          <w:sz w:val="14"/>
          <w:szCs w:val="14"/>
        </w:rPr>
        <w:t xml:space="preserve"> </w:t>
      </w:r>
      <w:r>
        <w:rPr>
          <w:rFonts w:ascii="Arial" w:hAnsi="Arial" w:cs="Arial"/>
          <w:spacing w:val="-2"/>
          <w:w w:val="105"/>
          <w:sz w:val="14"/>
          <w:szCs w:val="14"/>
        </w:rPr>
        <w:t xml:space="preserve">   </w:t>
      </w:r>
      <w:r>
        <w:rPr>
          <w:rFonts w:ascii="Arial" w:hAnsi="Arial" w:cs="Arial"/>
          <w:spacing w:val="6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2"/>
          <w:w w:val="105"/>
          <w:sz w:val="14"/>
          <w:szCs w:val="14"/>
        </w:rPr>
        <w:t>Год</w:t>
      </w:r>
      <w:r>
        <w:rPr>
          <w:rFonts w:ascii="Arial" w:hAnsi="Arial" w:cs="Arial"/>
          <w:spacing w:val="-6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2"/>
          <w:w w:val="105"/>
          <w:sz w:val="14"/>
          <w:szCs w:val="14"/>
        </w:rPr>
        <w:t>издания</w:t>
      </w:r>
    </w:p>
    <w:p w:rsidR="00EE4129" w:rsidRDefault="00EE4129" w:rsidP="00EE4129">
      <w:pPr>
        <w:pStyle w:val="a3"/>
        <w:kinsoku w:val="0"/>
        <w:overflowPunct w:val="0"/>
        <w:spacing w:before="2"/>
        <w:rPr>
          <w:rFonts w:ascii="Arial" w:hAnsi="Arial" w:cs="Arial"/>
          <w:sz w:val="15"/>
          <w:szCs w:val="15"/>
        </w:rPr>
      </w:pPr>
    </w:p>
    <w:p w:rsidR="00EE4129" w:rsidRDefault="00EE4129" w:rsidP="00EE4129">
      <w:pPr>
        <w:pStyle w:val="a3"/>
        <w:kinsoku w:val="0"/>
        <w:overflowPunct w:val="0"/>
        <w:spacing w:line="107" w:lineRule="exact"/>
        <w:ind w:left="1700" w:right="1852"/>
        <w:jc w:val="center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pacing w:val="-1"/>
          <w:w w:val="105"/>
          <w:sz w:val="14"/>
          <w:szCs w:val="14"/>
        </w:rPr>
        <w:t>Кол-во</w:t>
      </w:r>
      <w:r>
        <w:rPr>
          <w:rFonts w:ascii="Arial" w:hAnsi="Arial" w:cs="Arial"/>
          <w:spacing w:val="-6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страниц</w:t>
      </w:r>
    </w:p>
    <w:p w:rsidR="00EE4129" w:rsidRDefault="00EE4129" w:rsidP="00EE4129">
      <w:pPr>
        <w:pStyle w:val="a3"/>
        <w:kinsoku w:val="0"/>
        <w:overflowPunct w:val="0"/>
        <w:spacing w:line="107" w:lineRule="exact"/>
        <w:ind w:left="1700" w:right="1852"/>
        <w:jc w:val="center"/>
        <w:rPr>
          <w:rFonts w:ascii="Arial" w:hAnsi="Arial" w:cs="Arial"/>
          <w:w w:val="105"/>
          <w:sz w:val="14"/>
          <w:szCs w:val="14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2" w:space="720" w:equalWidth="0">
            <w:col w:w="7225" w:space="40"/>
            <w:col w:w="4635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before="128"/>
        <w:jc w:val="right"/>
        <w:rPr>
          <w:rFonts w:ascii="Arial" w:hAnsi="Arial" w:cs="Arial"/>
          <w:w w:val="105"/>
          <w:sz w:val="14"/>
          <w:szCs w:val="14"/>
        </w:rPr>
      </w:pPr>
      <w:r>
        <w:rPr>
          <w:noProof/>
        </w:rPr>
        <w:pict>
          <v:group id="_x0000_s1503" style="position:absolute;left:0;text-align:left;margin-left:119.55pt;margin-top:4.4pt;width:66.7pt;height:32.65pt;z-index:251678720;mso-position-horizontal-relative:page" coordorigin="2391,88" coordsize="1334,653" o:allowincell="f">
            <v:shape id="_x0000_s1504" type="#_x0000_t202" style="position:absolute;left:2396;top:415;width:1323;height:322;mso-position-horizontal-relative:page" o:allowincell="f" filled="f" strokeweight=".18528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2"/>
                      <w:ind w:left="161"/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Название_дисц</w:t>
                    </w:r>
                    <w:proofErr w:type="spellEnd"/>
                  </w:p>
                </w:txbxContent>
              </v:textbox>
            </v:shape>
            <v:shape id="_x0000_s1505" type="#_x0000_t202" style="position:absolute;left:2396;top:94;width:1323;height:322;mso-position-horizontal-relative:page" o:allowincell="f" filled="f" strokeweight=".18528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53"/>
                      <w:ind w:left="93"/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-6"/>
                        <w:w w:val="10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4"/>
                        <w:szCs w:val="14"/>
                      </w:rPr>
                      <w:t>дисциплины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 w:cs="Arial"/>
          <w:w w:val="105"/>
          <w:sz w:val="14"/>
          <w:szCs w:val="14"/>
        </w:rPr>
        <w:t>имеет</w:t>
      </w:r>
    </w:p>
    <w:p w:rsidR="00EE4129" w:rsidRDefault="00EE4129" w:rsidP="00EE4129">
      <w:pPr>
        <w:pStyle w:val="a3"/>
        <w:kinsoku w:val="0"/>
        <w:overflowPunct w:val="0"/>
        <w:spacing w:before="1"/>
        <w:ind w:left="193"/>
        <w:rPr>
          <w:rFonts w:ascii="Arial" w:hAnsi="Arial" w:cs="Arial"/>
          <w:sz w:val="14"/>
          <w:szCs w:val="14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z w:val="14"/>
          <w:szCs w:val="14"/>
        </w:rPr>
        <w:lastRenderedPageBreak/>
        <w:t>Методические</w:t>
      </w:r>
      <w:r>
        <w:rPr>
          <w:rFonts w:ascii="Arial" w:hAnsi="Arial" w:cs="Arial"/>
          <w:spacing w:val="4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указания</w:t>
      </w:r>
    </w:p>
    <w:p w:rsidR="00EE4129" w:rsidRDefault="00EE4129" w:rsidP="00EE4129">
      <w:pPr>
        <w:pStyle w:val="a3"/>
        <w:kinsoku w:val="0"/>
        <w:overflowPunct w:val="0"/>
        <w:spacing w:before="131"/>
        <w:ind w:left="722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Специальность</w:t>
      </w:r>
    </w:p>
    <w:p w:rsidR="00EE4129" w:rsidRDefault="00EE4129" w:rsidP="00EE4129">
      <w:pPr>
        <w:pStyle w:val="a3"/>
        <w:kinsoku w:val="0"/>
        <w:overflowPunct w:val="0"/>
        <w:spacing w:before="14" w:line="261" w:lineRule="auto"/>
        <w:ind w:left="362" w:firstLine="1097"/>
        <w:rPr>
          <w:rFonts w:ascii="Arial" w:hAnsi="Arial" w:cs="Arial"/>
          <w:spacing w:val="-1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Курс</w:t>
      </w:r>
      <w:r>
        <w:rPr>
          <w:rFonts w:ascii="Arial" w:hAnsi="Arial" w:cs="Arial"/>
          <w:spacing w:val="-38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Код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дисциплины</w:t>
      </w:r>
      <w:r>
        <w:rPr>
          <w:rFonts w:ascii="Arial" w:hAnsi="Arial" w:cs="Arial"/>
          <w:spacing w:val="-8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2"/>
        <w:rPr>
          <w:rFonts w:ascii="Arial" w:hAnsi="Arial" w:cs="Arial"/>
          <w:sz w:val="15"/>
          <w:szCs w:val="15"/>
        </w:rPr>
      </w:pPr>
    </w:p>
    <w:p w:rsidR="00EE4129" w:rsidRDefault="00EE4129" w:rsidP="00EE4129">
      <w:pPr>
        <w:pStyle w:val="a3"/>
        <w:kinsoku w:val="0"/>
        <w:overflowPunct w:val="0"/>
        <w:spacing w:line="580" w:lineRule="auto"/>
        <w:ind w:left="163" w:right="-18" w:firstLine="121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pacing w:val="-1"/>
          <w:w w:val="105"/>
          <w:sz w:val="14"/>
          <w:szCs w:val="14"/>
        </w:rPr>
        <w:t xml:space="preserve">табельный номер </w:t>
      </w:r>
      <w:r>
        <w:rPr>
          <w:rFonts w:ascii="Arial" w:hAnsi="Arial" w:cs="Arial"/>
          <w:w w:val="105"/>
          <w:sz w:val="14"/>
          <w:szCs w:val="14"/>
        </w:rPr>
        <w:t>(FK)</w:t>
      </w:r>
      <w:r>
        <w:rPr>
          <w:rFonts w:ascii="Arial" w:hAnsi="Arial" w:cs="Arial"/>
          <w:spacing w:val="-39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определяет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spacing w:before="124" w:line="290" w:lineRule="atLeast"/>
        <w:ind w:left="696" w:right="3389" w:firstLine="943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График</w:t>
      </w:r>
      <w:r>
        <w:rPr>
          <w:rFonts w:ascii="Arial" w:hAnsi="Arial" w:cs="Arial"/>
          <w:spacing w:val="-36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 xml:space="preserve">          </w:t>
      </w:r>
      <w:r>
        <w:rPr>
          <w:rFonts w:ascii="Arial" w:hAnsi="Arial" w:cs="Arial"/>
          <w:spacing w:val="10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Код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spacing w:val="-1"/>
          <w:w w:val="105"/>
          <w:sz w:val="14"/>
          <w:szCs w:val="14"/>
        </w:rPr>
        <w:t>дисциплины</w:t>
      </w:r>
      <w:r>
        <w:rPr>
          <w:rFonts w:ascii="Arial" w:hAnsi="Arial" w:cs="Arial"/>
          <w:spacing w:val="-9"/>
          <w:w w:val="105"/>
          <w:sz w:val="14"/>
          <w:szCs w:val="14"/>
        </w:rPr>
        <w:t xml:space="preserve"> </w:t>
      </w:r>
      <w:r>
        <w:rPr>
          <w:rFonts w:ascii="Arial" w:hAnsi="Arial" w:cs="Arial"/>
          <w:w w:val="105"/>
          <w:sz w:val="14"/>
          <w:szCs w:val="14"/>
        </w:rPr>
        <w:t>(FK)</w:t>
      </w:r>
    </w:p>
    <w:p w:rsidR="00EE4129" w:rsidRDefault="00EE4129" w:rsidP="00EE4129">
      <w:pPr>
        <w:pStyle w:val="a3"/>
        <w:kinsoku w:val="0"/>
        <w:overflowPunct w:val="0"/>
        <w:spacing w:before="16"/>
        <w:ind w:left="1633"/>
        <w:rPr>
          <w:rFonts w:ascii="Arial" w:hAnsi="Arial" w:cs="Arial"/>
          <w:w w:val="105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Группа</w:t>
      </w:r>
    </w:p>
    <w:p w:rsidR="00EE4129" w:rsidRDefault="00EE4129" w:rsidP="00EE4129">
      <w:pPr>
        <w:pStyle w:val="a3"/>
        <w:kinsoku w:val="0"/>
        <w:overflowPunct w:val="0"/>
        <w:spacing w:before="5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line="261" w:lineRule="auto"/>
        <w:ind w:left="1379" w:right="3618" w:firstLine="39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5"/>
          <w:sz w:val="14"/>
          <w:szCs w:val="14"/>
        </w:rPr>
        <w:t>Дата</w:t>
      </w:r>
      <w:r>
        <w:rPr>
          <w:rFonts w:ascii="Arial" w:hAnsi="Arial" w:cs="Arial"/>
          <w:spacing w:val="-39"/>
          <w:w w:val="10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Аудитория</w:t>
      </w:r>
    </w:p>
    <w:p w:rsidR="00EE4129" w:rsidRDefault="00EE4129" w:rsidP="00EE4129">
      <w:pPr>
        <w:pStyle w:val="a3"/>
        <w:kinsoku w:val="0"/>
        <w:overflowPunct w:val="0"/>
        <w:spacing w:line="261" w:lineRule="auto"/>
        <w:ind w:left="1379" w:right="3618" w:firstLine="397"/>
        <w:rPr>
          <w:rFonts w:ascii="Arial" w:hAnsi="Arial" w:cs="Arial"/>
          <w:sz w:val="14"/>
          <w:szCs w:val="14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3" w:space="720" w:equalWidth="0">
            <w:col w:w="4264" w:space="40"/>
            <w:col w:w="1812" w:space="39"/>
            <w:col w:w="5745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90"/>
        <w:ind w:left="433" w:right="4"/>
        <w:jc w:val="center"/>
      </w:pPr>
      <w:r>
        <w:lastRenderedPageBreak/>
        <w:t>Рисунок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Информационная</w:t>
      </w:r>
      <w:r>
        <w:rPr>
          <w:spacing w:val="-2"/>
        </w:rPr>
        <w:t xml:space="preserve"> </w:t>
      </w:r>
      <w:r>
        <w:t>модель,</w:t>
      </w:r>
      <w:r>
        <w:rPr>
          <w:spacing w:val="-2"/>
        </w:rPr>
        <w:t xml:space="preserve"> </w:t>
      </w:r>
      <w:r>
        <w:t>приведенная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НФ</w:t>
      </w: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spacing w:before="7"/>
        <w:rPr>
          <w:sz w:val="20"/>
          <w:szCs w:val="20"/>
        </w:rPr>
      </w:pPr>
    </w:p>
    <w:p w:rsidR="00EE4129" w:rsidRDefault="00EE4129" w:rsidP="00EE4129">
      <w:pPr>
        <w:pStyle w:val="1"/>
        <w:kinsoku w:val="0"/>
        <w:overflowPunct w:val="0"/>
        <w:spacing w:line="250" w:lineRule="exact"/>
        <w:ind w:left="993" w:firstLine="0"/>
        <w:jc w:val="both"/>
      </w:pPr>
      <w:r>
        <w:rPr>
          <w:u w:val="thick"/>
        </w:rPr>
        <w:t>Упражнение</w:t>
      </w:r>
      <w:r>
        <w:rPr>
          <w:spacing w:val="-4"/>
          <w:u w:val="thick"/>
        </w:rPr>
        <w:t xml:space="preserve"> </w:t>
      </w:r>
      <w:r>
        <w:rPr>
          <w:u w:val="thick"/>
        </w:rPr>
        <w:t>5</w:t>
      </w:r>
      <w:r>
        <w:t>.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физической</w:t>
      </w:r>
      <w:r>
        <w:rPr>
          <w:spacing w:val="-5"/>
        </w:rPr>
        <w:t xml:space="preserve"> </w:t>
      </w:r>
      <w:r>
        <w:t>модели</w:t>
      </w:r>
    </w:p>
    <w:p w:rsidR="00EE4129" w:rsidRDefault="00EE4129" w:rsidP="00440EDC">
      <w:pPr>
        <w:pStyle w:val="a7"/>
        <w:numPr>
          <w:ilvl w:val="0"/>
          <w:numId w:val="11"/>
        </w:numPr>
        <w:tabs>
          <w:tab w:val="left" w:pos="1275"/>
        </w:tabs>
        <w:kinsoku w:val="0"/>
        <w:overflowPunct w:val="0"/>
        <w:spacing w:line="240" w:lineRule="auto"/>
        <w:ind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>Необходимо переключиться на физический уровень представления информационной модели. Для этого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нужно выбрать пункты меню </w:t>
      </w:r>
      <w:r>
        <w:rPr>
          <w:i/>
          <w:iCs/>
          <w:sz w:val="22"/>
          <w:szCs w:val="22"/>
        </w:rPr>
        <w:t xml:space="preserve">База данных </w:t>
      </w:r>
      <w:r>
        <w:rPr>
          <w:sz w:val="22"/>
          <w:szCs w:val="22"/>
        </w:rPr>
        <w:t xml:space="preserve">→ </w:t>
      </w:r>
      <w:r>
        <w:rPr>
          <w:i/>
          <w:iCs/>
          <w:sz w:val="22"/>
          <w:szCs w:val="22"/>
        </w:rPr>
        <w:t xml:space="preserve">Параметры </w:t>
      </w:r>
      <w:r>
        <w:rPr>
          <w:sz w:val="22"/>
          <w:szCs w:val="22"/>
        </w:rPr>
        <w:t xml:space="preserve">→ </w:t>
      </w:r>
      <w:r>
        <w:rPr>
          <w:i/>
          <w:iCs/>
          <w:sz w:val="22"/>
          <w:szCs w:val="22"/>
        </w:rPr>
        <w:t>Документ</w:t>
      </w:r>
      <w:r>
        <w:rPr>
          <w:sz w:val="22"/>
          <w:szCs w:val="22"/>
        </w:rPr>
        <w:t xml:space="preserve">. В открывшемся окне на вкладке </w:t>
      </w:r>
      <w:r>
        <w:rPr>
          <w:i/>
          <w:iCs/>
          <w:sz w:val="22"/>
          <w:szCs w:val="22"/>
        </w:rPr>
        <w:t>Общие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установить переключатель в меню </w:t>
      </w:r>
      <w:r>
        <w:rPr>
          <w:i/>
          <w:iCs/>
          <w:sz w:val="22"/>
          <w:szCs w:val="22"/>
        </w:rPr>
        <w:t>Имена, видимые на схеме</w:t>
      </w:r>
      <w:r>
        <w:rPr>
          <w:sz w:val="22"/>
          <w:szCs w:val="22"/>
        </w:rPr>
        <w:t>. В данном случае для физического представления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информационной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выбрать пункт </w:t>
      </w:r>
      <w:r>
        <w:rPr>
          <w:i/>
          <w:iCs/>
          <w:sz w:val="22"/>
          <w:szCs w:val="22"/>
        </w:rPr>
        <w:t xml:space="preserve">Физические имена </w:t>
      </w:r>
      <w:r>
        <w:rPr>
          <w:sz w:val="22"/>
          <w:szCs w:val="22"/>
        </w:rPr>
        <w:t>(рис.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14).</w:t>
      </w:r>
    </w:p>
    <w:p w:rsidR="00EE4129" w:rsidRDefault="00EE4129" w:rsidP="00440EDC">
      <w:pPr>
        <w:pStyle w:val="a7"/>
        <w:numPr>
          <w:ilvl w:val="0"/>
          <w:numId w:val="11"/>
        </w:numPr>
        <w:tabs>
          <w:tab w:val="left" w:pos="1275"/>
        </w:tabs>
        <w:kinsoku w:val="0"/>
        <w:overflowPunct w:val="0"/>
        <w:spacing w:line="240" w:lineRule="auto"/>
        <w:ind w:right="561" w:firstLine="427"/>
        <w:jc w:val="both"/>
        <w:rPr>
          <w:sz w:val="22"/>
          <w:szCs w:val="22"/>
        </w:rPr>
      </w:pPr>
      <w:r>
        <w:rPr>
          <w:sz w:val="22"/>
          <w:szCs w:val="22"/>
        </w:rPr>
        <w:t>В закладке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Таблица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окна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Параметры документа базы данных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 меню</w:t>
      </w:r>
      <w:proofErr w:type="gramStart"/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О</w:t>
      </w:r>
      <w:proofErr w:type="gramEnd"/>
      <w:r>
        <w:rPr>
          <w:i/>
          <w:iCs/>
          <w:sz w:val="22"/>
          <w:szCs w:val="22"/>
        </w:rPr>
        <w:t>тображать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выбрать пункт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Вертикальные линии, </w:t>
      </w:r>
      <w:r>
        <w:rPr>
          <w:sz w:val="22"/>
          <w:szCs w:val="22"/>
        </w:rPr>
        <w:t xml:space="preserve">в меню </w:t>
      </w:r>
      <w:r>
        <w:rPr>
          <w:i/>
          <w:iCs/>
          <w:sz w:val="22"/>
          <w:szCs w:val="22"/>
        </w:rPr>
        <w:t xml:space="preserve">Типы данных </w:t>
      </w:r>
      <w:r>
        <w:rPr>
          <w:sz w:val="22"/>
          <w:szCs w:val="22"/>
        </w:rPr>
        <w:t xml:space="preserve">– </w:t>
      </w:r>
      <w:r>
        <w:rPr>
          <w:i/>
          <w:iCs/>
          <w:sz w:val="22"/>
          <w:szCs w:val="22"/>
        </w:rPr>
        <w:t xml:space="preserve">Показывать физические </w:t>
      </w:r>
      <w:r>
        <w:rPr>
          <w:sz w:val="22"/>
          <w:szCs w:val="22"/>
        </w:rPr>
        <w:t xml:space="preserve">и в меню </w:t>
      </w:r>
      <w:r>
        <w:rPr>
          <w:i/>
          <w:iCs/>
          <w:sz w:val="22"/>
          <w:szCs w:val="22"/>
        </w:rPr>
        <w:t>Порядок – Физический порядок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(рис. 15).</w:t>
      </w:r>
    </w:p>
    <w:p w:rsidR="00EE4129" w:rsidRDefault="00EE4129" w:rsidP="00EE4129">
      <w:pPr>
        <w:pStyle w:val="a3"/>
        <w:kinsoku w:val="0"/>
        <w:overflowPunct w:val="0"/>
        <w:spacing w:before="8"/>
        <w:rPr>
          <w:sz w:val="18"/>
          <w:szCs w:val="18"/>
        </w:rPr>
      </w:pPr>
      <w:r>
        <w:rPr>
          <w:noProof/>
        </w:rPr>
        <w:pict>
          <v:rect id="_x0000_s1446" style="position:absolute;margin-left:166.45pt;margin-top:12.7pt;width:284pt;height:199pt;z-index:251675648;mso-wrap-distance-left:0;mso-wrap-distance-right:0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widowControl/>
                    <w:autoSpaceDE/>
                    <w:autoSpaceDN/>
                    <w:adjustRightInd/>
                    <w:spacing w:line="39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602355" cy="2521585"/>
                        <wp:effectExtent l="19050" t="0" r="0" b="0"/>
                        <wp:docPr id="24" name="Рисунок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2355" cy="2521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4129" w:rsidRDefault="00EE4129" w:rsidP="00EE4129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EE4129" w:rsidRDefault="00EE4129" w:rsidP="00EE4129">
      <w:pPr>
        <w:pStyle w:val="a3"/>
        <w:kinsoku w:val="0"/>
        <w:overflowPunct w:val="0"/>
        <w:ind w:left="433" w:right="3"/>
        <w:jc w:val="center"/>
      </w:pPr>
      <w:r>
        <w:t>Рисунок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Настройка</w:t>
      </w:r>
      <w:r>
        <w:rPr>
          <w:spacing w:val="-1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ind w:left="433" w:right="3"/>
        <w:jc w:val="center"/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"/>
        <w:rPr>
          <w:sz w:val="6"/>
          <w:szCs w:val="6"/>
        </w:rPr>
      </w:pPr>
    </w:p>
    <w:p w:rsidR="00EE4129" w:rsidRDefault="00EE4129" w:rsidP="00EE4129">
      <w:pPr>
        <w:pStyle w:val="a3"/>
        <w:kinsoku w:val="0"/>
        <w:overflowPunct w:val="0"/>
        <w:ind w:left="332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46475" cy="2479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spacing w:before="39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Настройка</w:t>
      </w:r>
      <w:r>
        <w:rPr>
          <w:spacing w:val="-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отображения</w:t>
      </w:r>
      <w:r>
        <w:rPr>
          <w:spacing w:val="-2"/>
        </w:rPr>
        <w:t xml:space="preserve"> </w:t>
      </w:r>
      <w:r>
        <w:t>сущности</w:t>
      </w:r>
    </w:p>
    <w:p w:rsidR="00EE4129" w:rsidRDefault="00EE4129" w:rsidP="00EE4129">
      <w:pPr>
        <w:pStyle w:val="a3"/>
        <w:kinsoku w:val="0"/>
        <w:overflowPunct w:val="0"/>
        <w:spacing w:before="1"/>
      </w:pPr>
    </w:p>
    <w:p w:rsidR="00EE4129" w:rsidRDefault="00EE4129" w:rsidP="00440EDC">
      <w:pPr>
        <w:pStyle w:val="a7"/>
        <w:numPr>
          <w:ilvl w:val="0"/>
          <w:numId w:val="11"/>
        </w:numPr>
        <w:tabs>
          <w:tab w:val="left" w:pos="1275"/>
        </w:tabs>
        <w:kinsoku w:val="0"/>
        <w:overflowPunct w:val="0"/>
        <w:spacing w:after="6" w:line="240" w:lineRule="auto"/>
        <w:ind w:right="571" w:firstLine="427"/>
        <w:rPr>
          <w:sz w:val="22"/>
          <w:szCs w:val="22"/>
        </w:rPr>
      </w:pPr>
      <w:r>
        <w:rPr>
          <w:sz w:val="22"/>
          <w:szCs w:val="22"/>
        </w:rPr>
        <w:t>В закладке Отношение окна Параметры документа базы данных в меню Отображение вида выбрать пункт</w:t>
      </w:r>
      <w:proofErr w:type="gramStart"/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П</w:t>
      </w:r>
      <w:proofErr w:type="gramEnd"/>
      <w:r>
        <w:rPr>
          <w:sz w:val="22"/>
          <w:szCs w:val="22"/>
        </w:rPr>
        <w:t>оказывать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физическое имя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(рис. 16).</w:t>
      </w:r>
    </w:p>
    <w:p w:rsidR="00EE4129" w:rsidRDefault="00EE4129" w:rsidP="00EE4129">
      <w:pPr>
        <w:pStyle w:val="a3"/>
        <w:kinsoku w:val="0"/>
        <w:overflowPunct w:val="0"/>
        <w:ind w:left="332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02355" cy="25215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ind w:left="433" w:right="6"/>
        <w:jc w:val="center"/>
      </w:pPr>
      <w:r>
        <w:t>Рисунок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Настройка</w:t>
      </w:r>
      <w:r>
        <w:rPr>
          <w:spacing w:val="-2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отношений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spacing w:before="8"/>
        <w:rPr>
          <w:sz w:val="21"/>
          <w:szCs w:val="21"/>
        </w:rPr>
      </w:pPr>
    </w:p>
    <w:p w:rsidR="00EE4129" w:rsidRDefault="00EE4129" w:rsidP="00EE4129">
      <w:pPr>
        <w:pStyle w:val="a3"/>
        <w:kinsoku w:val="0"/>
        <w:overflowPunct w:val="0"/>
        <w:ind w:left="993"/>
      </w:pPr>
      <w:r>
        <w:t>По</w:t>
      </w:r>
      <w:r>
        <w:rPr>
          <w:spacing w:val="-5"/>
        </w:rPr>
        <w:t xml:space="preserve"> </w:t>
      </w:r>
      <w:r>
        <w:t>окончании</w:t>
      </w:r>
      <w:r>
        <w:rPr>
          <w:spacing w:val="-5"/>
        </w:rPr>
        <w:t xml:space="preserve"> </w:t>
      </w:r>
      <w:r>
        <w:t>настройки</w:t>
      </w:r>
      <w:r>
        <w:rPr>
          <w:spacing w:val="-7"/>
        </w:rPr>
        <w:t xml:space="preserve"> </w:t>
      </w:r>
      <w:r>
        <w:t>документа</w:t>
      </w:r>
      <w:r>
        <w:rPr>
          <w:spacing w:val="-5"/>
        </w:rPr>
        <w:t xml:space="preserve"> </w:t>
      </w:r>
      <w:r>
        <w:t>информационная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выглядеть,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представленная</w:t>
      </w:r>
      <w:r>
        <w:rPr>
          <w:spacing w:val="-4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17.</w:t>
      </w:r>
    </w:p>
    <w:p w:rsidR="00EE4129" w:rsidRDefault="00EE4129" w:rsidP="00440EDC">
      <w:pPr>
        <w:pStyle w:val="a7"/>
        <w:numPr>
          <w:ilvl w:val="0"/>
          <w:numId w:val="11"/>
        </w:numPr>
        <w:tabs>
          <w:tab w:val="left" w:pos="1275"/>
        </w:tabs>
        <w:kinsoku w:val="0"/>
        <w:overflowPunct w:val="0"/>
        <w:spacing w:before="2" w:line="240" w:lineRule="auto"/>
        <w:ind w:left="1274"/>
        <w:rPr>
          <w:sz w:val="22"/>
          <w:szCs w:val="22"/>
        </w:rPr>
      </w:pPr>
      <w:r>
        <w:rPr>
          <w:sz w:val="22"/>
          <w:szCs w:val="22"/>
        </w:rPr>
        <w:t>Для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каждого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атрибута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(поля)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определить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тип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данных.</w:t>
      </w:r>
    </w:p>
    <w:p w:rsidR="00EE4129" w:rsidRDefault="00EE4129" w:rsidP="00440EDC">
      <w:pPr>
        <w:pStyle w:val="a7"/>
        <w:numPr>
          <w:ilvl w:val="0"/>
          <w:numId w:val="11"/>
        </w:numPr>
        <w:tabs>
          <w:tab w:val="left" w:pos="1275"/>
        </w:tabs>
        <w:kinsoku w:val="0"/>
        <w:overflowPunct w:val="0"/>
        <w:spacing w:before="2" w:line="240" w:lineRule="auto"/>
        <w:ind w:left="1274"/>
        <w:rPr>
          <w:sz w:val="22"/>
          <w:szCs w:val="22"/>
        </w:rPr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9"/>
        <w:rPr>
          <w:sz w:val="11"/>
          <w:szCs w:val="11"/>
        </w:rPr>
      </w:pPr>
    </w:p>
    <w:p w:rsidR="00EE4129" w:rsidRDefault="00EE4129" w:rsidP="00EE4129">
      <w:pPr>
        <w:pStyle w:val="a3"/>
        <w:kinsoku w:val="0"/>
        <w:overflowPunct w:val="0"/>
        <w:jc w:val="right"/>
        <w:rPr>
          <w:rFonts w:ascii="Arial" w:hAnsi="Arial" w:cs="Arial"/>
          <w:w w:val="105"/>
          <w:sz w:val="12"/>
          <w:szCs w:val="12"/>
        </w:rPr>
      </w:pPr>
      <w:r>
        <w:rPr>
          <w:rFonts w:ascii="Arial" w:hAnsi="Arial" w:cs="Arial"/>
          <w:w w:val="105"/>
          <w:sz w:val="12"/>
          <w:szCs w:val="12"/>
        </w:rPr>
        <w:t>Таблица</w:t>
      </w:r>
      <w:proofErr w:type="gramStart"/>
      <w:r>
        <w:rPr>
          <w:rFonts w:ascii="Arial" w:hAnsi="Arial" w:cs="Arial"/>
          <w:w w:val="105"/>
          <w:sz w:val="12"/>
          <w:szCs w:val="12"/>
        </w:rPr>
        <w:t>2</w:t>
      </w:r>
      <w:proofErr w:type="gramEnd"/>
    </w:p>
    <w:p w:rsidR="00EE4129" w:rsidRDefault="00EE4129" w:rsidP="00EE4129">
      <w:pPr>
        <w:pStyle w:val="a3"/>
        <w:kinsoku w:val="0"/>
        <w:overflowPunct w:val="0"/>
        <w:spacing w:before="8"/>
        <w:rPr>
          <w:rFonts w:ascii="Arial" w:hAnsi="Arial" w:cs="Arial"/>
          <w:sz w:val="12"/>
          <w:szCs w:val="12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jc w:val="right"/>
        <w:rPr>
          <w:rFonts w:ascii="Arial" w:hAnsi="Arial" w:cs="Arial"/>
          <w:w w:val="105"/>
          <w:sz w:val="12"/>
          <w:szCs w:val="12"/>
        </w:rPr>
      </w:pPr>
      <w:r>
        <w:rPr>
          <w:rFonts w:ascii="Arial" w:hAnsi="Arial" w:cs="Arial"/>
          <w:w w:val="105"/>
          <w:sz w:val="12"/>
          <w:szCs w:val="12"/>
        </w:rPr>
        <w:t>Таблица</w:t>
      </w:r>
      <w:proofErr w:type="gramStart"/>
      <w:r>
        <w:rPr>
          <w:rFonts w:ascii="Arial" w:hAnsi="Arial" w:cs="Arial"/>
          <w:w w:val="105"/>
          <w:sz w:val="12"/>
          <w:szCs w:val="12"/>
        </w:rPr>
        <w:t>1</w:t>
      </w:r>
      <w:proofErr w:type="gramEnd"/>
    </w:p>
    <w:p w:rsidR="00EE4129" w:rsidRDefault="00EE4129" w:rsidP="00EE4129">
      <w:pPr>
        <w:pStyle w:val="a3"/>
        <w:kinsoku w:val="0"/>
        <w:overflowPunct w:val="0"/>
        <w:spacing w:before="8"/>
        <w:rPr>
          <w:rFonts w:ascii="Arial" w:hAnsi="Arial" w:cs="Arial"/>
          <w:sz w:val="12"/>
          <w:szCs w:val="12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ind w:left="1891" w:right="2324"/>
        <w:jc w:val="center"/>
        <w:rPr>
          <w:rFonts w:ascii="Arial" w:hAnsi="Arial" w:cs="Arial"/>
          <w:w w:val="105"/>
          <w:sz w:val="12"/>
          <w:szCs w:val="12"/>
        </w:rPr>
      </w:pPr>
      <w:r>
        <w:rPr>
          <w:rFonts w:ascii="Arial" w:hAnsi="Arial" w:cs="Arial"/>
          <w:w w:val="105"/>
          <w:sz w:val="12"/>
          <w:szCs w:val="12"/>
        </w:rPr>
        <w:t>Таблица5</w:t>
      </w:r>
    </w:p>
    <w:p w:rsidR="00EE4129" w:rsidRDefault="00EE4129" w:rsidP="00EE4129">
      <w:pPr>
        <w:pStyle w:val="a3"/>
        <w:kinsoku w:val="0"/>
        <w:overflowPunct w:val="0"/>
        <w:ind w:left="1891" w:right="2324"/>
        <w:jc w:val="center"/>
        <w:rPr>
          <w:rFonts w:ascii="Arial" w:hAnsi="Arial" w:cs="Arial"/>
          <w:w w:val="105"/>
          <w:sz w:val="12"/>
          <w:szCs w:val="12"/>
        </w:rPr>
        <w:sectPr w:rsidR="00EE4129">
          <w:pgSz w:w="11900" w:h="16850"/>
          <w:pgMar w:top="480" w:right="0" w:bottom="280" w:left="0" w:header="230" w:footer="0" w:gutter="0"/>
          <w:cols w:num="3" w:space="720" w:equalWidth="0">
            <w:col w:w="4597" w:space="40"/>
            <w:col w:w="2393" w:space="39"/>
            <w:col w:w="4831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2"/>
        <w:rPr>
          <w:rFonts w:ascii="Arial" w:hAnsi="Arial" w:cs="Arial"/>
          <w:sz w:val="4"/>
          <w:szCs w:val="4"/>
        </w:rPr>
      </w:pPr>
    </w:p>
    <w:p w:rsidR="00EE4129" w:rsidRDefault="00EE4129" w:rsidP="00EE4129">
      <w:pPr>
        <w:pStyle w:val="a3"/>
        <w:kinsoku w:val="0"/>
        <w:overflowPunct w:val="0"/>
        <w:ind w:left="2480"/>
        <w:rPr>
          <w:rFonts w:ascii="Arial" w:hAnsi="Arial" w:cs="Arial"/>
          <w:sz w:val="20"/>
          <w:szCs w:val="20"/>
        </w:rPr>
      </w:pPr>
      <w:r>
        <w:rPr>
          <w:noProof/>
        </w:rPr>
      </w:r>
      <w:r>
        <w:rPr>
          <w:rFonts w:ascii="Arial" w:hAnsi="Arial" w:cs="Arial"/>
          <w:sz w:val="20"/>
          <w:szCs w:val="20"/>
        </w:rPr>
        <w:pict>
          <v:group id="_x0000_s1034" style="width:368.35pt;height:414.75pt;mso-position-horizontal-relative:char;mso-position-vertical-relative:line" coordsize="7367,8295" o:allowincell="f">
            <v:group id="_x0000_s1035" style="position:absolute;left:256;top:4;width:6873;height:3771" coordorigin="256,4" coordsize="6873,3771" o:allowincell="f">
              <v:shape id="_x0000_s1036" style="position:absolute;left:256;top:4;width:6873;height:3771;mso-position-horizontal-relative:page;mso-position-vertical-relative:page" coordsize="6873,3771" o:allowincell="f" path="m,1016hhl1911,1016,1911,,,,,1016xe" filled="f" strokeweight=".16158mm">
                <v:path arrowok="t"/>
              </v:shape>
              <v:shape id="_x0000_s1037" style="position:absolute;left:256;top:4;width:6873;height:3771;mso-position-horizontal-relative:page;mso-position-vertical-relative:page" coordsize="6873,3771" o:allowincell="f" path="m734,1016hhl734,e" filled="f" strokeweight=".16158mm">
                <v:path arrowok="t"/>
              </v:shape>
              <v:shape id="_x0000_s1038" style="position:absolute;left:256;top:4;width:6873;height:3771;mso-position-horizontal-relative:page;mso-position-vertical-relative:page" coordsize="6873,3771" o:allowincell="f" path="m,254hhl1911,254e" filled="f" strokeweight=".16158mm">
                <v:path arrowok="t"/>
              </v:shape>
              <v:shape id="_x0000_s1039" style="position:absolute;left:256;top:4;width:6873;height:3771;mso-position-horizontal-relative:page;mso-position-vertical-relative:page" coordsize="6873,3771" o:allowincell="f" path="m4661,3770hhl6752,3770r36,-8l6817,3743r20,-29l6844,3678r,l6844,3678r,l6844,3678r,-1443l6837,2199r-20,-29l6788,2150r-36,-7l6752,2143r-2091,l4626,2150r-29,20l4577,2199r-7,36l4570,2235r,1443l4577,3714r20,29l4626,3762r35,8xe" filled="f" strokeweight=".16158mm">
                <v:path arrowok="t"/>
              </v:shape>
              <v:shape id="_x0000_s1040" style="position:absolute;left:256;top:4;width:6873;height:3771;mso-position-horizontal-relative:page;mso-position-vertical-relative:page" coordsize="6873,3771" o:allowincell="f" path="m5304,3770hhl5304,2143e" filled="f" strokeweight=".16158mm">
                <v:path arrowok="t"/>
              </v:shape>
              <v:shape id="_x0000_s1041" style="position:absolute;left:256;top:4;width:6873;height:3771;mso-position-horizontal-relative:page;mso-position-vertical-relative:page" coordsize="6873,3771" o:allowincell="f" path="m4570,2550hhl6844,2550e" filled="f" strokeweight=".16158mm">
                <v:path arrowok="t"/>
              </v:shape>
              <v:shape id="_x0000_s1042" style="position:absolute;left:256;top:4;width:6873;height:3771;mso-position-horizontal-relative:page;mso-position-vertical-relative:page" coordsize="6873,3771" o:allowincell="f" path="m4689,1179hhl6780,1179r36,-7l6845,1152r20,-29l6872,1087r,l6872,1087r,l6872,1087r,-986l6865,65,6845,36,6816,17r-36,-7l6780,10r-2091,l4653,17r-29,19l4605,65r-8,36l4597,101r,986l4605,1123r19,29l4653,1172r36,7xe" filled="f" strokeweight=".16158mm">
                <v:path arrowok="t"/>
              </v:shape>
              <v:shape id="_x0000_s1043" style="position:absolute;left:256;top:4;width:6873;height:3771;mso-position-horizontal-relative:page;mso-position-vertical-relative:page" coordsize="6873,3771" o:allowincell="f" path="m5332,1179hhl5332,10e" filled="f" strokeweight=".16158mm">
                <v:path arrowok="t"/>
              </v:shape>
              <v:shape id="_x0000_s1044" style="position:absolute;left:256;top:4;width:6873;height:3771;mso-position-horizontal-relative:page;mso-position-vertical-relative:page" coordsize="6873,3771" o:allowincell="f" path="m4597,427hhl6872,427e" filled="f" strokeweight=".16158mm">
                <v:path arrowok="t"/>
              </v:shape>
            </v:group>
            <v:shape id="_x0000_s1045" style="position:absolute;left:3465;top:726;width:1325;height:1475;mso-position-horizontal-relative:page;mso-position-vertical-relative:page" coordsize="1325,1475" o:allowincell="f" path="m,hhl,1474r1324,e" filled="f" strokeweight=".26936mm">
              <v:path arrowok="t"/>
            </v:shape>
            <v:shape id="_x0000_s1046" style="position:absolute;left:4741;top:2151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47" style="position:absolute;left:2700;top:2072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shape id="_x0000_s1048" style="position:absolute;left:983;top:1021;width:3799;height:1333;mso-position-horizontal-relative:page;mso-position-vertical-relative:page" coordsize="3799,1333" o:allowincell="f" path="m,hhl,1332r3798,e" filled="f" strokeweight=".26903mm">
              <v:stroke dashstyle="dash"/>
              <v:path arrowok="t"/>
            </v:shape>
            <v:shape id="_x0000_s1049" style="position:absolute;left:4732;top:2304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50" style="position:absolute;left:1474;top:2277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group id="_x0000_s1051" style="position:absolute;left:256;top:4570;width:2227;height:865" coordorigin="256,4570" coordsize="2227,865" o:allowincell="f">
              <v:shape id="_x0000_s1052" style="position:absolute;left:256;top:4570;width:2227;height:865;mso-position-horizontal-relative:page;mso-position-vertical-relative:page" coordsize="2227,865" o:allowincell="f" path="m,864hhl2226,864,2226,,,,,864xe" filled="f" strokeweight=".16158mm">
                <v:path arrowok="t"/>
              </v:shape>
              <v:shape id="_x0000_s1053" style="position:absolute;left:256;top:4570;width:2227;height:865;mso-position-horizontal-relative:page;mso-position-vertical-relative:page" coordsize="2227,865" o:allowincell="f" path="m734,864hhl734,e" filled="f" strokeweight=".16158mm">
                <v:path arrowok="t"/>
              </v:shape>
              <v:shape id="_x0000_s1054" style="position:absolute;left:256;top:4570;width:2227;height:865;mso-position-horizontal-relative:page;mso-position-vertical-relative:page" coordsize="2227,865" o:allowincell="f" path="m,259hhl2226,259e" filled="f" strokeweight=".16158mm">
                <v:path arrowok="t"/>
              </v:shape>
            </v:group>
            <v:shape id="_x0000_s1055" style="position:absolute;left:983;top:2569;width:3799;height:2001;mso-position-horizontal-relative:page;mso-position-vertical-relative:page" coordsize="3799,2001" o:allowincell="f" path="m,2000hhl,,3798,e" filled="f" strokeweight=".26911mm">
              <v:path arrowok="t"/>
            </v:shape>
            <v:shape id="_x0000_s1056" style="position:absolute;left:4732;top:2520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57" style="position:absolute;left:1139;top:2493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group id="_x0000_s1058" style="position:absolute;left:4048;top:6551;width:2113;height:865" coordorigin="4048,6551" coordsize="2113,865" o:allowincell="f">
              <v:shape id="_x0000_s1059" style="position:absolute;left:4048;top:6551;width:2113;height:865;mso-position-horizontal-relative:page;mso-position-vertical-relative:page" coordsize="2113,865" o:allowincell="f" path="m91,864hhl2020,864r36,-8l2085,837r19,-29l2112,772r,l2112,772r,l2112,772r,-681l2104,55,2085,26,2056,7,2020,,91,,56,7,26,26,7,55,,91,,772r7,36l26,837r30,19l91,864xe" filled="f" strokeweight=".16158mm">
                <v:path arrowok="t"/>
              </v:shape>
              <v:shape id="_x0000_s1060" style="position:absolute;left:4048;top:6551;width:2113;height:865;mso-position-horizontal-relative:page;mso-position-vertical-relative:page" coordsize="2113,865" o:allowincell="f" path="m734,864hhl734,e" filled="f" strokeweight=".16158mm">
                <v:path arrowok="t"/>
              </v:shape>
              <v:shape id="_x0000_s1061" style="position:absolute;left:4048;top:6551;width:2113;height:865;mso-position-horizontal-relative:page;mso-position-vertical-relative:page" coordsize="2113,865" o:allowincell="f" path="m,432hhl2112,432e" filled="f" strokeweight=".16158mm">
                <v:path arrowok="t"/>
              </v:shape>
            </v:group>
            <v:shape id="_x0000_s1062" style="position:absolute;left:5778;top:3823;width:20;height:2728;mso-position-horizontal-relative:page;mso-position-vertical-relative:page" coordsize="20,2728" o:allowincell="f" path="m,2727hhl,e" filled="f" strokeweight=".26969mm">
              <v:stroke dashstyle="dash"/>
              <v:path arrowok="t"/>
            </v:shape>
            <v:shape id="_x0000_s1063" style="position:absolute;left:5728;top:3774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64" style="position:absolute;left:5013;top:5086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group id="_x0000_s1065" style="position:absolute;left:5507;top:7578;width:1788;height:712" coordorigin="5507,7578" coordsize="1788,712" o:allowincell="f">
              <v:shape id="_x0000_s1066" style="position:absolute;left:5507;top:7578;width:1788;height:712;mso-position-horizontal-relative:page;mso-position-vertical-relative:page" coordsize="1788,712" o:allowincell="f" path="m,711hhl1787,711,1787,,,,,711xe" filled="f" strokeweight=".16158mm">
                <v:path arrowok="t"/>
              </v:shape>
              <v:shape id="_x0000_s1067" style="position:absolute;left:5507;top:7578;width:1788;height:712;mso-position-horizontal-relative:page;mso-position-vertical-relative:page" coordsize="1788,712" o:allowincell="f" path="m734,711hhl734,e" filled="f" strokeweight=".16158mm">
                <v:path arrowok="t"/>
              </v:shape>
              <v:shape id="_x0000_s1068" style="position:absolute;left:5507;top:7578;width:1788;height:712;mso-position-horizontal-relative:page;mso-position-vertical-relative:page" coordsize="1788,712" o:allowincell="f" path="m,444hhl1787,444e" filled="f" strokeweight=".16158mm">
                <v:path arrowok="t"/>
              </v:shape>
            </v:group>
            <v:shape id="_x0000_s1069" style="position:absolute;left:6645;top:3823;width:20;height:3755;mso-position-horizontal-relative:page;mso-position-vertical-relative:page" coordsize="20,3755" o:allowincell="f" path="m,3754hhl,e" filled="f" strokeweight=".26969mm">
              <v:stroke dashstyle="dash"/>
              <v:path arrowok="t"/>
            </v:shape>
            <v:shape id="_x0000_s1070" style="position:absolute;left:6595;top:3774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71" style="position:absolute;left:5880;top:5600;width:1487;height:153;mso-position-horizontal-relative:page;mso-position-vertical-relative:page" coordsize="1487,153" o:allowincell="f" path="m,152hhl1486,152r,l1486,r,l,,,152xe" stroked="f">
              <v:fill opacity="52428f"/>
              <v:path arrowok="t"/>
            </v:shape>
            <v:shape id="_x0000_s1072" style="position:absolute;left:6572;top:1232;width:20;height:916;mso-position-horizontal-relative:page;mso-position-vertical-relative:page" coordsize="20,916" o:allowincell="f" path="m,915hhl,e" filled="f" strokeweight=".26969mm">
              <v:path arrowok="t"/>
            </v:shape>
            <v:shape id="_x0000_s1073" style="position:absolute;left:6522;top:1183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74" style="position:absolute;left:5807;top:1589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group id="_x0000_s1075" style="position:absolute;left:2784;top:4839;width:2113;height:865" coordorigin="2784,4839" coordsize="2113,865" o:allowincell="f">
              <v:shape id="_x0000_s1076" style="position:absolute;left:2784;top:4839;width:2113;height:865;mso-position-horizontal-relative:page;mso-position-vertical-relative:page" coordsize="2113,865" o:allowincell="f" path="m91,864hhl2020,864r35,-8l2085,837r19,-29l2112,772r,l2112,772r,l2112,91r-8,-36l2085,26,2055,7,2020,r,l91,,56,7,26,26,7,55,,91,,772r7,36l26,837r30,19l91,864xe" filled="f" strokeweight=".16158mm">
                <v:path arrowok="t"/>
              </v:shape>
              <v:shape id="_x0000_s1077" style="position:absolute;left:2784;top:4839;width:2113;height:865;mso-position-horizontal-relative:page;mso-position-vertical-relative:page" coordsize="2113,865" o:allowincell="f" path="m734,864hhl734,e" filled="f" strokeweight=".16158mm">
                <v:path arrowok="t"/>
              </v:shape>
              <v:shape id="_x0000_s1078" style="position:absolute;left:2784;top:4839;width:2113;height:865;mso-position-horizontal-relative:page;mso-position-vertical-relative:page" coordsize="2113,865" o:allowincell="f" path="m,604hhl2112,604e" filled="f" strokeweight=".16158mm">
                <v:path arrowok="t"/>
              </v:shape>
            </v:group>
            <v:shape id="_x0000_s1079" style="position:absolute;left:4444;top:3272;width:338;height:1568;mso-position-horizontal-relative:page;mso-position-vertical-relative:page" coordsize="338,1568" o:allowincell="f" path="m,1567hhl,,337,e" filled="f" strokeweight=".26967mm">
              <v:stroke dashstyle="dash"/>
              <v:path arrowok="t"/>
            </v:shape>
            <v:shape id="_x0000_s1080" style="position:absolute;left:4732;top:3223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81" style="position:absolute;left:3679;top:3786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group id="_x0000_s1082" style="position:absolute;left:2134;top:2896;width:1874;height:560" coordorigin="2134,2896" coordsize="1874,560" o:allowincell="f">
              <v:shape id="_x0000_s1083" style="position:absolute;left:2134;top:2896;width:1874;height:560;mso-position-horizontal-relative:page;mso-position-vertical-relative:page" coordsize="1874,560" o:allowincell="f" path="m,559hhl1873,559,1873,,,,,559xe" filled="f" strokeweight=".16158mm">
                <v:path arrowok="t"/>
              </v:shape>
              <v:shape id="_x0000_s1084" style="position:absolute;left:2134;top:2896;width:1874;height:560;mso-position-horizontal-relative:page;mso-position-vertical-relative:page" coordsize="1874,560" o:allowincell="f" path="m734,559hhl734,e" filled="f" strokeweight=".16158mm">
                <v:path arrowok="t"/>
              </v:shape>
              <v:shape id="_x0000_s1085" style="position:absolute;left:2134;top:2896;width:1874;height:560;mso-position-horizontal-relative:page;mso-position-vertical-relative:page" coordsize="1874,560" o:allowincell="f" path="m,279hhl1873,279e" filled="f" strokeweight=".16158mm">
                <v:path arrowok="t"/>
              </v:shape>
            </v:group>
            <v:shape id="_x0000_s1086" style="position:absolute;left:2653;top:3455;width:1351;height:3528;mso-position-horizontal-relative:page;mso-position-vertical-relative:page" coordsize="1351,3528" o:allowincell="f" path="m,hhl,3527r1350,e" filled="f" strokeweight=".26961mm">
              <v:path arrowok="t"/>
            </v:shape>
            <v:shape id="_x0000_s1087" style="position:absolute;left:3954;top:6933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88" style="position:absolute;left:1888;top:5840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shape id="_x0000_s1089" style="position:absolute;left:3556;top:3455;width:20;height:1335;mso-position-horizontal-relative:page;mso-position-vertical-relative:page" coordsize="20,1335" o:allowincell="f" path="m,hhl,1334e" filled="f" strokeweight=".26969mm">
              <v:path arrowok="t"/>
            </v:shape>
            <v:shape id="_x0000_s1090" style="position:absolute;left:3507;top:4741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91" style="position:absolute;left:2791;top:4071;width:1540;height:153;mso-position-horizontal-relative:page;mso-position-vertical-relative:page" coordsize="1540,153" o:allowincell="f" path="m1539,hhl,,,152r1539,l1539,xe" stroked="f">
              <v:fill opacity="52428f"/>
              <v:path arrowok="t"/>
            </v:shape>
            <v:shape id="_x0000_s1092" style="position:absolute;left:1534;top:3048;width:606;height:1382;mso-position-horizontal-relative:page;mso-position-vertical-relative:page" coordsize="606,1382" o:allowincell="f" path="m605,hhl,,,1381e" filled="f" strokeweight=".26958mm">
              <v:stroke dashstyle="dash"/>
              <v:path arrowok="t"/>
            </v:shape>
            <v:shape id="_x0000_s1093" style="position:absolute;left:1484;top:4380;width:99;height:99;mso-position-horizontal-relative:page;mso-position-vertical-relative:page" coordsize="99,99" o:allowincell="f" path="m49,hhl30,3,14,14,3,30,,49,3,68,14,83,30,94r19,4l68,94,84,83,94,68,98,49,94,30,84,14,68,3,49,xe" fillcolor="black" stroked="f">
              <v:path arrowok="t"/>
            </v:shape>
            <v:shape id="_x0000_s1094" style="position:absolute;left:1095;top:3385;width:887;height:153;mso-position-horizontal-relative:page;mso-position-vertical-relative:page" coordsize="887,153" o:allowincell="f" path="m886,hhl,,,152r886,l886,xe" stroked="f">
              <v:fill opacity="52428f"/>
              <v:path arrowok="t"/>
            </v:shape>
            <v:shape id="_x0000_s1095" style="position:absolute;left:414;top:1021;width:27;height:3500;mso-position-horizontal-relative:page;mso-position-vertical-relative:page" coordsize="27,3500" o:allowincell="f" path="m26,hhl,3499e" filled="f" strokeweight=".26969mm">
              <v:stroke dashstyle="dash"/>
              <v:path arrowok="t"/>
            </v:shape>
            <v:shape id="_x0000_s1096" style="position:absolute;left:365;top:4471;width:99;height:99;mso-position-horizontal-relative:page;mso-position-vertical-relative:page" coordsize="99,99" o:allowincell="f" path="m49,hhl30,3,14,14,4,29,,48,3,67,14,83,29,94r19,4l68,94,83,84,94,68,98,49,94,30,84,14,68,4,49,xe" fillcolor="black" stroked="f">
              <v:path arrowok="t"/>
            </v:shape>
            <v:shape id="_x0000_s1097" style="position:absolute;top:2719;width:912;height:153;mso-position-horizontal-relative:page;mso-position-vertical-relative:page" coordsize="912,153" o:allowincell="f" path="m911,hhl,,,152r911,l911,xe" stroked="f">
              <v:fill opacity="52428f"/>
              <v:path arrowok="t"/>
            </v:shape>
            <v:shape id="_x0000_s1098" type="#_x0000_t202" style="position:absolute;left:352;top:55;width:1749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</w:t>
                    </w:r>
                    <w:r>
                      <w:rPr>
                        <w:rFonts w:ascii="Arial" w:hAnsi="Arial" w:cs="Arial"/>
                        <w:spacing w:val="28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номер</w:t>
                    </w:r>
                  </w:p>
                </w:txbxContent>
              </v:textbox>
            </v:shape>
            <v:shape id="_x0000_s1099" type="#_x0000_t202" style="position:absolute;left:4950;top:65;width:2148;height:29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826"/>
                      </w:tabs>
                      <w:kinsoku w:val="0"/>
                      <w:overflowPunct w:val="0"/>
                      <w:spacing w:line="264" w:lineRule="auto"/>
                      <w:ind w:right="18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Вариант задания (FK)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spacing w:val="3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№ зачетной</w:t>
                    </w:r>
                    <w:r>
                      <w:rPr>
                        <w:rFonts w:ascii="Arial" w:hAnsi="Arial" w:cs="Arial"/>
                        <w:spacing w:val="1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1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</w:txbxContent>
              </v:textbox>
            </v:shape>
            <v:shape id="_x0000_s1100" type="#_x0000_t202" style="position:absolute;left:352;top:360;width:7010;height:137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1441"/>
                      </w:tabs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ФИО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821"/>
                        <w:tab w:val="left" w:pos="4597"/>
                        <w:tab w:val="left" w:pos="5802"/>
                      </w:tabs>
                      <w:kinsoku w:val="0"/>
                      <w:overflowPunct w:val="0"/>
                      <w:spacing w:before="15"/>
                      <w:ind w:right="317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ab/>
                    </w:r>
                    <w:proofErr w:type="spellStart"/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>Уч_степень</w:t>
                    </w:r>
                    <w:proofErr w:type="spellEnd"/>
                    <w:r>
                      <w:rPr>
                        <w:rFonts w:ascii="Arial" w:hAnsi="Arial" w:cs="Arial"/>
                        <w:spacing w:val="3"/>
                        <w:w w:val="105"/>
                        <w:position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>(O)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</w:r>
                    <w:proofErr w:type="spell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теор_часть</w:t>
                    </w:r>
                    <w:proofErr w:type="spellEnd"/>
                    <w:r>
                      <w:rPr>
                        <w:rFonts w:ascii="Arial" w:hAnsi="Arial" w:cs="Arial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(O)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082"/>
                        <w:tab w:val="left" w:pos="4597"/>
                        <w:tab w:val="left" w:pos="5977"/>
                      </w:tabs>
                      <w:kinsoku w:val="0"/>
                      <w:overflowPunct w:val="0"/>
                      <w:spacing w:before="4"/>
                      <w:ind w:right="317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ab/>
                      <w:t>Должность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расчеты</w:t>
                    </w:r>
                    <w:r>
                      <w:rPr>
                        <w:rFonts w:ascii="Arial" w:hAnsi="Arial" w:cs="Arial"/>
                        <w:spacing w:val="2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(O)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192"/>
                        <w:tab w:val="left" w:pos="4597"/>
                        <w:tab w:val="left" w:pos="5620"/>
                        <w:tab w:val="left" w:pos="5794"/>
                      </w:tabs>
                      <w:kinsoku w:val="0"/>
                      <w:overflowPunct w:val="0"/>
                      <w:spacing w:before="5" w:line="264" w:lineRule="auto"/>
                      <w:ind w:left="4597" w:right="317" w:hanging="4598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ab/>
                      <w:t>Кафедра</w:t>
                    </w:r>
                    <w:r>
                      <w:rPr>
                        <w:rFonts w:ascii="Arial" w:hAnsi="Arial" w:cs="Arial"/>
                        <w:w w:val="105"/>
                        <w:position w:val="1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</w:r>
                    <w:proofErr w:type="spell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Графич_часть</w:t>
                    </w:r>
                    <w:proofErr w:type="spell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 (O)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кол-во</w:t>
                    </w:r>
                    <w:r>
                      <w:rPr>
                        <w:rFonts w:ascii="Arial" w:hAnsi="Arial" w:cs="Arial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страниц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right="561"/>
                      <w:jc w:val="right"/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  <w:t>1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right="18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4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_Таблица5_FK1</w:t>
                    </w:r>
                  </w:p>
                </w:txbxContent>
              </v:textbox>
            </v:shape>
            <v:shape id="_x0000_s1101" type="#_x0000_t202" style="position:absolute;left:1135;top:2072;width:3121;height:1017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 w:line="357" w:lineRule="auto"/>
                      <w:ind w:left="334" w:firstLine="1226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1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_Таблица4_FK1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Таблица2_Таблица4_FK1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0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Таблица3_Таблица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4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_FK1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61"/>
                      <w:ind w:left="2239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9</w:t>
                    </w:r>
                    <w:proofErr w:type="gramEnd"/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7"/>
                      <w:ind w:left="1095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 </w:t>
                    </w:r>
                    <w:r>
                      <w:rPr>
                        <w:rFonts w:ascii="Arial" w:hAnsi="Arial" w:cs="Arial"/>
                        <w:spacing w:val="2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дисциплины</w:t>
                    </w:r>
                  </w:p>
                </w:txbxContent>
              </v:textbox>
            </v:shape>
            <v:shape id="_x0000_s1102" type="#_x0000_t202" style="position:absolute;left:4944;top:1944;width:2127;height:397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ind w:right="18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4</w:t>
                    </w:r>
                    <w:proofErr w:type="gramEnd"/>
                  </w:p>
                  <w:p w:rsidR="00EE4129" w:rsidRDefault="00EE4129" w:rsidP="00EE4129">
                    <w:pPr>
                      <w:pStyle w:val="a3"/>
                      <w:tabs>
                        <w:tab w:val="left" w:pos="805"/>
                      </w:tabs>
                      <w:kinsoku w:val="0"/>
                      <w:overflowPunct w:val="0"/>
                      <w:spacing w:before="116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INTEGER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Вариант</w:t>
                    </w:r>
                    <w:r>
                      <w:rPr>
                        <w:rFonts w:ascii="Arial" w:hAnsi="Arial" w:cs="Arial"/>
                        <w:spacing w:val="6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задания</w:t>
                    </w:r>
                    <w:r>
                      <w:rPr>
                        <w:rFonts w:ascii="Arial" w:hAnsi="Arial" w:cs="Arial"/>
                        <w:spacing w:val="7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</w:txbxContent>
              </v:textbox>
            </v:shape>
            <v:shape id="_x0000_s1103" type="#_x0000_t202" style="position:absolute;left:4480;top:2326;width:97;height:128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  <w:t>P</w:t>
                    </w:r>
                  </w:p>
                </w:txbxContent>
              </v:textbox>
            </v:shape>
            <v:shape id="_x0000_s1104" type="#_x0000_t202" style="position:absolute;left:4922;top:2351;width:2148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 </w:t>
                    </w:r>
                    <w:r>
                      <w:rPr>
                        <w:rFonts w:ascii="Arial" w:hAnsi="Arial" w:cs="Arial"/>
                        <w:spacing w:val="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№</w:t>
                    </w:r>
                    <w:r>
                      <w:rPr>
                        <w:rFonts w:ascii="Arial" w:hAnsi="Arial" w:cs="Arial"/>
                        <w:spacing w:val="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3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</w:txbxContent>
              </v:textbox>
            </v:shape>
            <v:shape id="_x0000_s1105" type="#_x0000_t202" style="position:absolute;left:20;top:2719;width:907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Таблица3_FK1</w:t>
                    </w:r>
                  </w:p>
                </w:txbxContent>
              </v:textbox>
            </v:shape>
            <v:shape id="_x0000_s1106" type="#_x0000_t202" style="position:absolute;left:4338;top:2479;width:127;height:344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left="29"/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  <w:t>P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90"/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  <w:t>P</w:t>
                    </w:r>
                  </w:p>
                </w:txbxContent>
              </v:textbox>
            </v:shape>
            <v:shape id="_x0000_s1107" type="#_x0000_t202" style="position:absolute;left:2230;top:3251;width:1711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   </w:t>
                    </w:r>
                    <w:r>
                      <w:rPr>
                        <w:rFonts w:ascii="Arial" w:hAnsi="Arial" w:cs="Arial"/>
                        <w:spacing w:val="8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Название_дисц</w:t>
                    </w:r>
                    <w:proofErr w:type="spellEnd"/>
                  </w:p>
                </w:txbxContent>
              </v:textbox>
            </v:shape>
            <v:shape id="_x0000_s1108" type="#_x0000_t202" style="position:absolute;left:1091;top:3385;width:907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9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_FK1</w:t>
                    </w:r>
                  </w:p>
                </w:txbxContent>
              </v:textbox>
            </v:shape>
            <v:shape id="_x0000_s1109" type="#_x0000_t202" style="position:absolute;left:3675;top:2656;width:3396;height:1273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2885"/>
                      </w:tabs>
                      <w:kinsoku w:val="0"/>
                      <w:overflowPunct w:val="0"/>
                      <w:spacing w:before="2"/>
                      <w:ind w:left="124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Вуз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357"/>
                      </w:tabs>
                      <w:kinsoku w:val="0"/>
                      <w:overflowPunct w:val="0"/>
                      <w:spacing w:before="15"/>
                      <w:ind w:left="124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Год</w:t>
                    </w:r>
                    <w:r>
                      <w:rPr>
                        <w:rFonts w:ascii="Arial" w:hAnsi="Arial" w:cs="Arial"/>
                        <w:spacing w:val="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издания</w:t>
                    </w:r>
                    <w:r>
                      <w:rPr>
                        <w:rFonts w:ascii="Arial" w:hAnsi="Arial" w:cs="Arial"/>
                        <w:spacing w:val="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679"/>
                      </w:tabs>
                      <w:kinsoku w:val="0"/>
                      <w:overflowPunct w:val="0"/>
                      <w:spacing w:before="14"/>
                      <w:ind w:left="124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Группа</w:t>
                    </w:r>
                    <w:r>
                      <w:rPr>
                        <w:rFonts w:ascii="Arial" w:hAnsi="Arial" w:cs="Arial"/>
                        <w:spacing w:val="6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174"/>
                        <w:tab w:val="left" w:pos="2819"/>
                      </w:tabs>
                      <w:kinsoku w:val="0"/>
                      <w:overflowPunct w:val="0"/>
                      <w:spacing w:before="15" w:line="264" w:lineRule="auto"/>
                      <w:ind w:left="1247" w:right="18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Специальность (FK)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</w:r>
                    <w:r>
                      <w:rPr>
                        <w:rFonts w:ascii="Arial" w:hAnsi="Arial" w:cs="Arial"/>
                        <w:spacing w:val="-1"/>
                        <w:w w:val="105"/>
                        <w:sz w:val="12"/>
                        <w:szCs w:val="12"/>
                      </w:rPr>
                      <w:t>Курс</w:t>
                    </w:r>
                    <w:r>
                      <w:rPr>
                        <w:rFonts w:ascii="Arial" w:hAnsi="Arial" w:cs="Arial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899"/>
                      </w:tabs>
                      <w:kinsoku w:val="0"/>
                      <w:overflowPunct w:val="0"/>
                      <w:spacing w:before="1"/>
                      <w:ind w:left="124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Оценка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650"/>
                      </w:tabs>
                      <w:kinsoku w:val="0"/>
                      <w:overflowPunct w:val="0"/>
                      <w:spacing w:before="15"/>
                      <w:ind w:left="124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Литература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6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_Таблица4_FK1</w:t>
                    </w:r>
                  </w:p>
                </w:txbxContent>
              </v:textbox>
            </v:shape>
            <v:shape id="_x0000_s1110" type="#_x0000_t202" style="position:absolute;left:2787;top:4071;width:1560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9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_Таблица6_FK1</w:t>
                    </w:r>
                  </w:p>
                </w:txbxContent>
              </v:textbox>
            </v:shape>
            <v:shape id="_x0000_s1111" type="#_x0000_t202" style="position:absolute;left:5935;top:4023;width:97;height:128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  <w:t>P</w:t>
                    </w:r>
                  </w:p>
                </w:txbxContent>
              </v:textbox>
            </v:shape>
            <v:shape id="_x0000_s1112" type="#_x0000_t202" style="position:absolute;left:6801;top:4069;width:97;height:128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</w:pPr>
                    <w:r>
                      <w:rPr>
                        <w:rFonts w:ascii="Arial" w:hAnsi="Arial" w:cs="Arial"/>
                        <w:w w:val="104"/>
                        <w:sz w:val="11"/>
                        <w:szCs w:val="11"/>
                      </w:rPr>
                      <w:t>P</w:t>
                    </w:r>
                  </w:p>
                </w:txbxContent>
              </v:textbox>
            </v:shape>
            <v:shape id="_x0000_s1113" type="#_x0000_t202" style="position:absolute;left:352;top:4620;width:608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</w:p>
                </w:txbxContent>
              </v:textbox>
            </v:shape>
            <v:shape id="_x0000_s1114" type="#_x0000_t202" style="position:absolute;left:1378;top:4366;width:1074;height:397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ind w:right="18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Таблица3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6"/>
                      <w:ind w:right="53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задания</w:t>
                    </w:r>
                  </w:p>
                </w:txbxContent>
              </v:textbox>
            </v:shape>
            <v:shape id="_x0000_s1115" type="#_x0000_t202" style="position:absolute;left:352;top:4925;width:608;height:29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4" w:lineRule="auto"/>
                      <w:ind w:right="6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</w:p>
                </w:txbxContent>
              </v:textbox>
            </v:shape>
            <v:shape id="_x0000_s1116" type="#_x0000_t202" style="position:absolute;left:1670;top:4925;width:747;height:29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4" w:lineRule="auto"/>
                      <w:ind w:right="8" w:firstLine="76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Теория (O)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Расчеты</w:t>
                    </w:r>
                    <w:r>
                      <w:rPr>
                        <w:rFonts w:ascii="Arial" w:hAnsi="Arial" w:cs="Arial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(O)</w:t>
                    </w:r>
                  </w:p>
                </w:txbxContent>
              </v:textbox>
            </v:shape>
            <v:shape id="_x0000_s1117" type="#_x0000_t202" style="position:absolute;left:2880;top:4890;width:608;height:29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4" w:lineRule="auto"/>
                      <w:ind w:right="6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</w:p>
                </w:txbxContent>
              </v:textbox>
            </v:shape>
            <v:shape id="_x0000_s1118" type="#_x0000_t202" style="position:absolute;left:3893;top:4635;width:973;height:54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ind w:right="18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6</w:t>
                    </w:r>
                    <w:proofErr w:type="gramEnd"/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6"/>
                      <w:ind w:right="53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Специальность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5"/>
                      <w:ind w:right="53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Курс</w:t>
                    </w:r>
                  </w:p>
                </w:txbxContent>
              </v:textbox>
            </v:shape>
            <v:shape id="_x0000_s1119" type="#_x0000_t202" style="position:absolute;left:5008;top:5086;width:1560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Таблица8_Таблица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4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_FK1</w:t>
                    </w:r>
                  </w:p>
                </w:txbxContent>
              </v:textbox>
            </v:shape>
            <v:shape id="_x0000_s1120" type="#_x0000_t202" style="position:absolute;left:352;top:5230;width:2065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</w:t>
                    </w:r>
                    <w:r>
                      <w:rPr>
                        <w:rFonts w:ascii="Arial" w:hAnsi="Arial" w:cs="Arial"/>
                        <w:spacing w:val="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Графическая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часть</w:t>
                    </w:r>
                    <w:r>
                      <w:rPr>
                        <w:rFonts w:ascii="Arial" w:hAnsi="Arial" w:cs="Arial"/>
                        <w:spacing w:val="5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(O)</w:t>
                    </w:r>
                  </w:p>
                </w:txbxContent>
              </v:textbox>
            </v:shape>
            <v:shape id="_x0000_s1121" type="#_x0000_t202" style="position:absolute;left:2880;top:5195;width:1986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 </w:t>
                    </w:r>
                    <w:r>
                      <w:rPr>
                        <w:rFonts w:ascii="Arial" w:hAnsi="Arial" w:cs="Arial"/>
                        <w:spacing w:val="13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Код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дисциплины</w:t>
                    </w:r>
                    <w:r>
                      <w:rPr>
                        <w:rFonts w:ascii="Arial" w:hAnsi="Arial" w:cs="Arial"/>
                        <w:spacing w:val="3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</w:p>
                </w:txbxContent>
              </v:textbox>
            </v:shape>
            <v:shape id="_x0000_s1122" type="#_x0000_t202" style="position:absolute;left:5875;top:5600;width:1489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7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_Таблица4_FK</w:t>
                    </w:r>
                  </w:p>
                </w:txbxContent>
              </v:textbox>
            </v:shape>
            <v:shape id="_x0000_s1123" type="#_x0000_t202" style="position:absolute;left:1884;top:5840;width:1560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9</w:t>
                    </w:r>
                    <w:proofErr w:type="gramEnd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_Таблица8_FK1</w:t>
                    </w:r>
                  </w:p>
                </w:txbxContent>
              </v:textbox>
            </v:shape>
            <v:shape id="_x0000_s1124" type="#_x0000_t202" style="position:absolute;left:4145;top:6347;width:1986;height:549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ind w:right="18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Таблица8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517"/>
                      </w:tabs>
                      <w:kinsoku w:val="0"/>
                      <w:overflowPunct w:val="0"/>
                      <w:spacing w:before="112" w:line="264" w:lineRule="auto"/>
                      <w:ind w:right="18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spacing w:val="7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Код дисциплины</w:t>
                    </w:r>
                    <w:r>
                      <w:rPr>
                        <w:rFonts w:ascii="Arial" w:hAnsi="Arial" w:cs="Arial"/>
                        <w:spacing w:val="1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(FK)</w:t>
                    </w:r>
                    <w:r>
                      <w:rPr>
                        <w:rFonts w:ascii="Arial" w:hAnsi="Arial" w:cs="Arial"/>
                        <w:spacing w:val="1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Группа</w:t>
                    </w:r>
                  </w:p>
                </w:txbxContent>
              </v:textbox>
            </v:shape>
            <v:shape id="_x0000_s1125" type="#_x0000_t202" style="position:absolute;left:4145;top:7059;width:608;height:29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4" w:lineRule="auto"/>
                      <w:ind w:right="6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</w:p>
                </w:txbxContent>
              </v:textbox>
            </v:shape>
            <v:shape id="_x0000_s1126" type="#_x0000_t202" style="position:absolute;left:5440;top:7059;width:1825;height:865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 w:line="264" w:lineRule="auto"/>
                      <w:ind w:right="1173" w:firstLine="348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Дата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Аудитория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2"/>
                      <w:ind w:left="122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7</w:t>
                    </w:r>
                    <w:proofErr w:type="gramEnd"/>
                  </w:p>
                  <w:p w:rsidR="00EE4129" w:rsidRDefault="00EE4129" w:rsidP="00EE4129">
                    <w:pPr>
                      <w:pStyle w:val="a3"/>
                      <w:tabs>
                        <w:tab w:val="left" w:pos="1561"/>
                      </w:tabs>
                      <w:kinsoku w:val="0"/>
                      <w:overflowPunct w:val="0"/>
                      <w:spacing w:before="117"/>
                      <w:ind w:left="163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Вуз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033"/>
                      </w:tabs>
                      <w:kinsoku w:val="0"/>
                      <w:overflowPunct w:val="0"/>
                      <w:spacing w:before="14"/>
                      <w:ind w:left="163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ab/>
                      <w:t>Год</w:t>
                    </w:r>
                    <w:r>
                      <w:rPr>
                        <w:rFonts w:ascii="Arial" w:hAnsi="Arial" w:cs="Arial"/>
                        <w:spacing w:val="8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издания</w:t>
                    </w:r>
                  </w:p>
                </w:txbxContent>
              </v:textbox>
            </v:shape>
            <v:shape id="_x0000_s1127" type="#_x0000_t202" style="position:absolute;left:5604;top:8086;width:1625;height:142;mso-position-horizontal-relative:page;mso-position-vertic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2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 xml:space="preserve">CHAR(10)  </w:t>
                    </w:r>
                    <w:r>
                      <w:rPr>
                        <w:rFonts w:ascii="Arial" w:hAnsi="Arial" w:cs="Arial"/>
                        <w:spacing w:val="6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Кол-во</w:t>
                    </w:r>
                    <w:r>
                      <w:rPr>
                        <w:rFonts w:ascii="Arial" w:hAnsi="Arial" w:cs="Arial"/>
                        <w:spacing w:val="3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страниц</w:t>
                    </w:r>
                  </w:p>
                </w:txbxContent>
              </v:textbox>
            </v:shape>
            <v:shape id="_x0000_s1128" type="#_x0000_t202" style="position:absolute;left:3299;top:282;width:1301;height:445;mso-position-horizontal-relative:page;mso-position-vertical-relative:page" o:allowincell="f" filled="f" strokeweight=".16142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6"/>
                      <w:ind w:right="79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ФИО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4"/>
                      <w:ind w:left="797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Группа</w:t>
                    </w:r>
                  </w:p>
                </w:txbxContent>
              </v:textbox>
            </v:shape>
            <v:shape id="_x0000_s1129" type="#_x0000_t202" style="position:absolute;left:2565;top:282;width:735;height:445;mso-position-horizontal-relative:page;mso-position-vertical-relative:page" o:allowincell="f" filled="f" strokeweight=".16181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86" w:line="264" w:lineRule="auto"/>
                      <w:ind w:left="91" w:right="33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  <w:r>
                      <w:rPr>
                        <w:rFonts w:ascii="Arial" w:hAnsi="Arial" w:cs="Arial"/>
                        <w:spacing w:val="-32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</w:p>
                </w:txbxContent>
              </v:textbox>
            </v:shape>
            <v:shape id="_x0000_s1130" type="#_x0000_t202" style="position:absolute;left:3299;top:15;width:1301;height:267;mso-position-horizontal-relative:page;mso-position-vertical-relative:page" o:allowincell="f" filled="f" strokeweight=".16142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8"/>
                      <w:ind w:left="55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№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4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книжки</w:t>
                    </w:r>
                  </w:p>
                </w:txbxContent>
              </v:textbox>
            </v:shape>
            <v:shape id="_x0000_s1131" type="#_x0000_t202" style="position:absolute;left:2565;top:15;width:735;height:267;mso-position-horizontal-relative:page;mso-position-vertical-relative:page" o:allowincell="f" filled="f" strokeweight=".16181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8"/>
                      <w:ind w:left="91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CHAR(10)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spacing w:line="244" w:lineRule="exact"/>
        <w:ind w:left="433" w:right="4"/>
        <w:jc w:val="center"/>
      </w:pPr>
      <w:r>
        <w:t>Рисунок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Вид</w:t>
      </w:r>
      <w:r>
        <w:rPr>
          <w:spacing w:val="-4"/>
        </w:rPr>
        <w:t xml:space="preserve"> </w:t>
      </w:r>
      <w:r>
        <w:t>физической</w:t>
      </w:r>
      <w:r>
        <w:rPr>
          <w:spacing w:val="-1"/>
        </w:rPr>
        <w:t xml:space="preserve"> </w:t>
      </w:r>
      <w:r>
        <w:t>модели</w:t>
      </w:r>
    </w:p>
    <w:p w:rsidR="00EE4129" w:rsidRDefault="00EE4129" w:rsidP="00EE4129">
      <w:pPr>
        <w:pStyle w:val="a3"/>
        <w:kinsoku w:val="0"/>
        <w:overflowPunct w:val="0"/>
        <w:spacing w:before="3"/>
        <w:rPr>
          <w:sz w:val="33"/>
          <w:szCs w:val="33"/>
        </w:rPr>
      </w:pPr>
    </w:p>
    <w:p w:rsidR="00EE4129" w:rsidRDefault="00EE4129" w:rsidP="00EE4129">
      <w:pPr>
        <w:pStyle w:val="a3"/>
        <w:kinsoku w:val="0"/>
        <w:overflowPunct w:val="0"/>
        <w:ind w:left="566" w:right="561" w:firstLine="427"/>
        <w:jc w:val="both"/>
      </w:pPr>
      <w:r>
        <w:t>Типы</w:t>
      </w:r>
      <w:r>
        <w:rPr>
          <w:spacing w:val="-9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представить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правил,</w:t>
      </w:r>
      <w:r>
        <w:rPr>
          <w:spacing w:val="-10"/>
        </w:rPr>
        <w:t xml:space="preserve"> </w:t>
      </w:r>
      <w:r>
        <w:t>ограничивающих</w:t>
      </w:r>
      <w:r>
        <w:rPr>
          <w:spacing w:val="-7"/>
        </w:rPr>
        <w:t xml:space="preserve"> </w:t>
      </w:r>
      <w:r>
        <w:t>вид</w:t>
      </w:r>
      <w:r>
        <w:rPr>
          <w:spacing w:val="-10"/>
        </w:rPr>
        <w:t xml:space="preserve"> </w:t>
      </w:r>
      <w:r>
        <w:t>сведений,</w:t>
      </w:r>
      <w:r>
        <w:rPr>
          <w:spacing w:val="-8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быть</w:t>
      </w:r>
      <w:r>
        <w:rPr>
          <w:spacing w:val="-12"/>
        </w:rPr>
        <w:t xml:space="preserve"> </w:t>
      </w:r>
      <w:r>
        <w:t>введены</w:t>
      </w:r>
      <w:r>
        <w:rPr>
          <w:spacing w:val="-53"/>
        </w:rPr>
        <w:t xml:space="preserve"> </w:t>
      </w:r>
      <w:r>
        <w:t>в каждый столбец таблицы базы данных. Например, чтобы в поле, которое предназначено только для дат, нельзя</w:t>
      </w:r>
      <w:r>
        <w:rPr>
          <w:spacing w:val="1"/>
        </w:rPr>
        <w:t xml:space="preserve"> </w:t>
      </w:r>
      <w:r>
        <w:t>было</w:t>
      </w:r>
      <w:r>
        <w:rPr>
          <w:spacing w:val="-1"/>
        </w:rPr>
        <w:t xml:space="preserve"> </w:t>
      </w:r>
      <w:r>
        <w:t>ввести</w:t>
      </w:r>
      <w:r>
        <w:rPr>
          <w:spacing w:val="-1"/>
        </w:rPr>
        <w:t xml:space="preserve"> </w:t>
      </w:r>
      <w:r>
        <w:t>имя, этому</w:t>
      </w:r>
      <w:r>
        <w:rPr>
          <w:spacing w:val="-3"/>
        </w:rPr>
        <w:t xml:space="preserve"> </w:t>
      </w:r>
      <w:r>
        <w:t>полю назначается</w:t>
      </w:r>
      <w:r>
        <w:rPr>
          <w:spacing w:val="-2"/>
        </w:rPr>
        <w:t xml:space="preserve"> </w:t>
      </w:r>
      <w:r>
        <w:t>тип данных «Дата».</w:t>
      </w:r>
    </w:p>
    <w:p w:rsidR="00EE4129" w:rsidRDefault="00EE4129" w:rsidP="00EE4129">
      <w:pPr>
        <w:pStyle w:val="a3"/>
        <w:kinsoku w:val="0"/>
        <w:overflowPunct w:val="0"/>
        <w:spacing w:before="2" w:line="252" w:lineRule="exact"/>
        <w:ind w:left="993"/>
        <w:jc w:val="both"/>
        <w:rPr>
          <w:i/>
          <w:iCs/>
        </w:rPr>
      </w:pPr>
      <w:r>
        <w:rPr>
          <w:b/>
          <w:bCs/>
          <w:u w:val="thick"/>
        </w:rPr>
        <w:t>Примечание</w:t>
      </w:r>
      <w:r>
        <w:rPr>
          <w:b/>
          <w:bCs/>
          <w:spacing w:val="-2"/>
        </w:rPr>
        <w:t xml:space="preserve"> </w:t>
      </w:r>
      <w:r>
        <w:rPr>
          <w:i/>
          <w:iCs/>
        </w:rPr>
        <w:t>(Выбор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между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переносимыми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и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физическими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типами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данных).</w:t>
      </w:r>
    </w:p>
    <w:p w:rsidR="00EE4129" w:rsidRDefault="00EE4129" w:rsidP="00EE4129">
      <w:pPr>
        <w:pStyle w:val="a3"/>
        <w:kinsoku w:val="0"/>
        <w:overflowPunct w:val="0"/>
        <w:ind w:left="566" w:right="562" w:firstLine="427"/>
        <w:jc w:val="both"/>
      </w:pPr>
      <w:r>
        <w:rPr>
          <w:i/>
          <w:iCs/>
        </w:rPr>
        <w:t>Переносимые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типы</w:t>
      </w:r>
      <w:r>
        <w:rPr>
          <w:i/>
          <w:iCs/>
          <w:spacing w:val="-11"/>
        </w:rPr>
        <w:t xml:space="preserve"> </w:t>
      </w:r>
      <w:r>
        <w:rPr>
          <w:i/>
          <w:iCs/>
        </w:rPr>
        <w:t>данных</w:t>
      </w:r>
      <w:r>
        <w:rPr>
          <w:i/>
          <w:iCs/>
          <w:spacing w:val="-9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обобщенные</w:t>
      </w:r>
      <w:r>
        <w:rPr>
          <w:spacing w:val="-10"/>
        </w:rPr>
        <w:t xml:space="preserve"> </w:t>
      </w:r>
      <w:r>
        <w:t>типы</w:t>
      </w:r>
      <w:r>
        <w:rPr>
          <w:spacing w:val="-10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соответствующие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разных</w:t>
      </w:r>
      <w:r>
        <w:rPr>
          <w:spacing w:val="-10"/>
        </w:rPr>
        <w:t xml:space="preserve"> </w:t>
      </w:r>
      <w:r>
        <w:t>системах</w:t>
      </w:r>
      <w:r>
        <w:rPr>
          <w:spacing w:val="-11"/>
        </w:rPr>
        <w:t xml:space="preserve"> </w:t>
      </w:r>
      <w:r>
        <w:t>баз</w:t>
      </w:r>
      <w:r>
        <w:rPr>
          <w:spacing w:val="-12"/>
        </w:rPr>
        <w:t xml:space="preserve"> </w:t>
      </w:r>
      <w:r>
        <w:t>данных</w:t>
      </w:r>
      <w:r>
        <w:rPr>
          <w:spacing w:val="-52"/>
        </w:rPr>
        <w:t xml:space="preserve"> </w:t>
      </w:r>
      <w:r>
        <w:t>простым,</w:t>
      </w:r>
      <w:r>
        <w:rPr>
          <w:spacing w:val="-1"/>
        </w:rPr>
        <w:t xml:space="preserve"> </w:t>
      </w:r>
      <w:r>
        <w:t>совместимым</w:t>
      </w:r>
      <w:r>
        <w:rPr>
          <w:spacing w:val="-1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собой физическим</w:t>
      </w:r>
      <w:r>
        <w:rPr>
          <w:spacing w:val="-1"/>
        </w:rPr>
        <w:t xml:space="preserve"> </w:t>
      </w:r>
      <w:r>
        <w:t>типам.</w:t>
      </w:r>
    </w:p>
    <w:p w:rsidR="00EE4129" w:rsidRDefault="00EE4129" w:rsidP="00EE4129">
      <w:pPr>
        <w:pStyle w:val="a3"/>
        <w:kinsoku w:val="0"/>
        <w:overflowPunct w:val="0"/>
        <w:ind w:left="993" w:right="1992"/>
      </w:pPr>
      <w:r>
        <w:rPr>
          <w:i/>
          <w:iCs/>
        </w:rPr>
        <w:t xml:space="preserve">Физические типы данных </w:t>
      </w:r>
      <w:r>
        <w:t>— это типы данных, поддерживаемые целевой базой данных.</w:t>
      </w:r>
      <w:r>
        <w:rPr>
          <w:spacing w:val="1"/>
        </w:rPr>
        <w:t xml:space="preserve"> </w:t>
      </w:r>
      <w:r>
        <w:t>Щелкните сущность, содержащую атрибуты, для которых требуется установить типы данных.</w:t>
      </w:r>
      <w:r>
        <w:rPr>
          <w:spacing w:val="-5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окне </w:t>
      </w:r>
      <w:r>
        <w:rPr>
          <w:i/>
          <w:iCs/>
        </w:rPr>
        <w:t>Свойства базы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данных</w:t>
      </w:r>
      <w:r>
        <w:rPr>
          <w:i/>
          <w:iCs/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rPr>
          <w:i/>
          <w:iCs/>
        </w:rPr>
        <w:t>Категории</w:t>
      </w:r>
      <w:r>
        <w:rPr>
          <w:i/>
          <w:iCs/>
          <w:spacing w:val="-4"/>
        </w:rPr>
        <w:t xml:space="preserve"> </w:t>
      </w:r>
      <w:r>
        <w:t>выберите вариант</w:t>
      </w:r>
      <w:r>
        <w:rPr>
          <w:spacing w:val="-1"/>
        </w:rPr>
        <w:t xml:space="preserve"> </w:t>
      </w:r>
      <w:r>
        <w:rPr>
          <w:i/>
          <w:iCs/>
        </w:rPr>
        <w:t>Столбцы</w:t>
      </w:r>
      <w:r>
        <w:t>.</w:t>
      </w:r>
    </w:p>
    <w:p w:rsidR="00EE4129" w:rsidRDefault="00EE4129" w:rsidP="00EE4129">
      <w:pPr>
        <w:pStyle w:val="a3"/>
        <w:kinsoku w:val="0"/>
        <w:overflowPunct w:val="0"/>
        <w:ind w:left="993"/>
      </w:pPr>
      <w:r>
        <w:t>Под</w:t>
      </w:r>
      <w:r>
        <w:rPr>
          <w:spacing w:val="-2"/>
        </w:rPr>
        <w:t xml:space="preserve"> </w:t>
      </w:r>
      <w:r>
        <w:t>списком</w:t>
      </w:r>
      <w:r>
        <w:rPr>
          <w:spacing w:val="-2"/>
        </w:rPr>
        <w:t xml:space="preserve"> </w:t>
      </w:r>
      <w:r>
        <w:t>столбцов</w:t>
      </w:r>
      <w:r>
        <w:rPr>
          <w:spacing w:val="-3"/>
        </w:rPr>
        <w:t xml:space="preserve"> </w:t>
      </w:r>
      <w:r>
        <w:t>установите</w:t>
      </w:r>
      <w:r>
        <w:rPr>
          <w:spacing w:val="-2"/>
        </w:rPr>
        <w:t xml:space="preserve"> </w:t>
      </w:r>
      <w:r>
        <w:t>переключатель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положение</w:t>
      </w:r>
      <w:r>
        <w:rPr>
          <w:spacing w:val="-2"/>
        </w:rPr>
        <w:t xml:space="preserve"> </w:t>
      </w:r>
      <w:r>
        <w:rPr>
          <w:i/>
          <w:iCs/>
        </w:rPr>
        <w:t>Физический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тип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данных</w:t>
      </w:r>
      <w:r>
        <w:t>.</w:t>
      </w:r>
    </w:p>
    <w:p w:rsidR="00EE4129" w:rsidRDefault="00EE4129" w:rsidP="00EE4129">
      <w:pPr>
        <w:pStyle w:val="a3"/>
        <w:kinsoku w:val="0"/>
        <w:overflowPunct w:val="0"/>
        <w:spacing w:before="131"/>
        <w:ind w:left="993"/>
      </w:pPr>
      <w:proofErr w:type="gramStart"/>
      <w:r>
        <w:t>В</w:t>
      </w:r>
      <w:r>
        <w:rPr>
          <w:spacing w:val="6"/>
        </w:rPr>
        <w:t xml:space="preserve"> </w:t>
      </w:r>
      <w:r>
        <w:t>группе</w:t>
      </w:r>
      <w:r>
        <w:rPr>
          <w:spacing w:val="10"/>
        </w:rPr>
        <w:t xml:space="preserve"> </w:t>
      </w:r>
      <w:r>
        <w:rPr>
          <w:i/>
          <w:iCs/>
        </w:rPr>
        <w:t>Тип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данных</w:t>
      </w:r>
      <w:r>
        <w:rPr>
          <w:i/>
          <w:iCs/>
          <w:spacing w:val="10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каждого</w:t>
      </w:r>
      <w:r>
        <w:rPr>
          <w:spacing w:val="8"/>
        </w:rPr>
        <w:t xml:space="preserve"> </w:t>
      </w:r>
      <w:r>
        <w:t>атрибута</w:t>
      </w:r>
      <w:r>
        <w:rPr>
          <w:spacing w:val="8"/>
        </w:rPr>
        <w:t xml:space="preserve"> </w:t>
      </w:r>
      <w:r>
        <w:t>выберите</w:t>
      </w:r>
      <w:r>
        <w:rPr>
          <w:spacing w:val="8"/>
        </w:rPr>
        <w:t xml:space="preserve"> </w:t>
      </w:r>
      <w:r>
        <w:t>необходимый</w:t>
      </w:r>
      <w:r>
        <w:rPr>
          <w:spacing w:val="7"/>
        </w:rPr>
        <w:t xml:space="preserve"> </w:t>
      </w:r>
      <w:r>
        <w:t>вариант</w:t>
      </w:r>
      <w:r>
        <w:rPr>
          <w:spacing w:val="8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множества</w:t>
      </w:r>
      <w:r>
        <w:rPr>
          <w:spacing w:val="8"/>
        </w:rPr>
        <w:t xml:space="preserve"> </w:t>
      </w:r>
      <w:r>
        <w:t>альтернатив</w:t>
      </w:r>
      <w:r>
        <w:rPr>
          <w:spacing w:val="5"/>
        </w:rPr>
        <w:t xml:space="preserve"> </w:t>
      </w:r>
      <w:r>
        <w:t>(рис.</w:t>
      </w:r>
      <w:proofErr w:type="gramEnd"/>
    </w:p>
    <w:p w:rsidR="00EE4129" w:rsidRDefault="00EE4129" w:rsidP="00440EDC">
      <w:pPr>
        <w:pStyle w:val="a7"/>
        <w:numPr>
          <w:ilvl w:val="0"/>
          <w:numId w:val="10"/>
        </w:numPr>
        <w:tabs>
          <w:tab w:val="left" w:pos="972"/>
        </w:tabs>
        <w:kinsoku w:val="0"/>
        <w:overflowPunct w:val="0"/>
        <w:spacing w:before="129" w:line="240" w:lineRule="auto"/>
        <w:rPr>
          <w:sz w:val="22"/>
          <w:szCs w:val="22"/>
        </w:rPr>
      </w:pPr>
      <w:r>
        <w:rPr>
          <w:sz w:val="22"/>
          <w:szCs w:val="22"/>
        </w:rPr>
        <w:t>Описание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типов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данных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приведено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Приложении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Б</w:t>
      </w:r>
      <w:r>
        <w:rPr>
          <w:sz w:val="22"/>
          <w:szCs w:val="22"/>
        </w:rPr>
        <w:t>.</w:t>
      </w:r>
    </w:p>
    <w:p w:rsidR="00EE4129" w:rsidRDefault="00EE4129" w:rsidP="00440EDC">
      <w:pPr>
        <w:pStyle w:val="a7"/>
        <w:numPr>
          <w:ilvl w:val="0"/>
          <w:numId w:val="10"/>
        </w:numPr>
        <w:tabs>
          <w:tab w:val="left" w:pos="972"/>
        </w:tabs>
        <w:kinsoku w:val="0"/>
        <w:overflowPunct w:val="0"/>
        <w:spacing w:before="129" w:line="240" w:lineRule="auto"/>
        <w:rPr>
          <w:sz w:val="22"/>
          <w:szCs w:val="22"/>
        </w:rPr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"/>
        <w:rPr>
          <w:sz w:val="7"/>
          <w:szCs w:val="7"/>
        </w:rPr>
      </w:pPr>
    </w:p>
    <w:p w:rsidR="00EE4129" w:rsidRDefault="00EE4129" w:rsidP="00EE4129">
      <w:pPr>
        <w:pStyle w:val="a3"/>
        <w:kinsoku w:val="0"/>
        <w:overflowPunct w:val="0"/>
        <w:ind w:left="332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74415" cy="2092325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29" w:rsidRDefault="00EE4129" w:rsidP="00EE4129">
      <w:pPr>
        <w:pStyle w:val="a3"/>
        <w:kinsoku w:val="0"/>
        <w:overflowPunct w:val="0"/>
        <w:spacing w:before="28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18–</w:t>
      </w:r>
      <w:r>
        <w:rPr>
          <w:spacing w:val="-2"/>
        </w:rPr>
        <w:t xml:space="preserve"> </w:t>
      </w:r>
      <w:r>
        <w:t>Определение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атрибутов</w:t>
      </w:r>
      <w:r>
        <w:rPr>
          <w:spacing w:val="-4"/>
        </w:rPr>
        <w:t xml:space="preserve"> </w:t>
      </w:r>
      <w:r>
        <w:t>сущности</w:t>
      </w:r>
    </w:p>
    <w:p w:rsidR="00EE4129" w:rsidRDefault="00EE4129" w:rsidP="00EE4129">
      <w:pPr>
        <w:pStyle w:val="a3"/>
        <w:kinsoku w:val="0"/>
        <w:overflowPunct w:val="0"/>
      </w:pPr>
    </w:p>
    <w:p w:rsidR="00EE4129" w:rsidRDefault="00EE4129" w:rsidP="00EE4129">
      <w:pPr>
        <w:pStyle w:val="a3"/>
        <w:kinsoku w:val="0"/>
        <w:overflowPunct w:val="0"/>
        <w:ind w:left="993"/>
      </w:pPr>
      <w:r>
        <w:t>После</w:t>
      </w:r>
      <w:r>
        <w:rPr>
          <w:spacing w:val="-2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как будут</w:t>
      </w:r>
      <w:r>
        <w:rPr>
          <w:spacing w:val="-1"/>
        </w:rPr>
        <w:t xml:space="preserve"> </w:t>
      </w:r>
      <w:r>
        <w:t>выполнены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действия,</w:t>
      </w:r>
      <w:r>
        <w:rPr>
          <w:spacing w:val="-4"/>
        </w:rPr>
        <w:t xml:space="preserve"> </w:t>
      </w:r>
      <w:r>
        <w:t>физическая</w:t>
      </w:r>
      <w:r>
        <w:rPr>
          <w:spacing w:val="-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выглядеть,</w:t>
      </w:r>
      <w:r>
        <w:rPr>
          <w:spacing w:val="-5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19.</w:t>
      </w:r>
    </w:p>
    <w:p w:rsidR="00EE4129" w:rsidRDefault="00EE4129" w:rsidP="00EE4129">
      <w:pPr>
        <w:pStyle w:val="a3"/>
        <w:kinsoku w:val="0"/>
        <w:overflowPunct w:val="0"/>
        <w:spacing w:before="2"/>
        <w:ind w:left="566" w:right="561" w:firstLine="427"/>
      </w:pPr>
      <w:r>
        <w:t>Таким образом,</w:t>
      </w:r>
      <w:r>
        <w:rPr>
          <w:spacing w:val="2"/>
        </w:rPr>
        <w:t xml:space="preserve"> </w:t>
      </w:r>
      <w:r>
        <w:t>проделав</w:t>
      </w:r>
      <w:r>
        <w:rPr>
          <w:spacing w:val="-1"/>
        </w:rPr>
        <w:t xml:space="preserve"> </w:t>
      </w:r>
      <w:r>
        <w:t>все</w:t>
      </w:r>
      <w:r>
        <w:rPr>
          <w:spacing w:val="2"/>
        </w:rPr>
        <w:t xml:space="preserve"> </w:t>
      </w:r>
      <w:r>
        <w:t>вышеперечисленные действия,</w:t>
      </w:r>
      <w:r>
        <w:rPr>
          <w:spacing w:val="2"/>
        </w:rPr>
        <w:t xml:space="preserve"> </w:t>
      </w:r>
      <w:r>
        <w:t>получим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2"/>
        </w:rPr>
        <w:t xml:space="preserve"> </w:t>
      </w:r>
      <w:r>
        <w:t>модель</w:t>
      </w:r>
      <w:r>
        <w:rPr>
          <w:spacing w:val="3"/>
        </w:rPr>
        <w:t xml:space="preserve"> </w:t>
      </w:r>
      <w:r>
        <w:t>физического</w:t>
      </w:r>
      <w:r>
        <w:rPr>
          <w:spacing w:val="-52"/>
        </w:rPr>
        <w:t xml:space="preserve"> </w:t>
      </w:r>
      <w:r>
        <w:t>уровня,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 которой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сгенерирована схема</w:t>
      </w:r>
      <w:r>
        <w:rPr>
          <w:spacing w:val="-1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нашем</w:t>
      </w:r>
      <w:r>
        <w:rPr>
          <w:spacing w:val="-1"/>
        </w:rPr>
        <w:t xml:space="preserve"> </w:t>
      </w:r>
      <w:r>
        <w:t>случае в</w:t>
      </w:r>
      <w:r>
        <w:rPr>
          <w:spacing w:val="1"/>
        </w:rPr>
        <w:t xml:space="preserve"> </w:t>
      </w:r>
      <w:r>
        <w:t>MS</w:t>
      </w:r>
      <w:r>
        <w:rPr>
          <w:spacing w:val="-1"/>
        </w:rP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).</w:t>
      </w:r>
    </w:p>
    <w:p w:rsidR="00EE4129" w:rsidRDefault="00EE4129" w:rsidP="00EE4129">
      <w:pPr>
        <w:pStyle w:val="a3"/>
        <w:kinsoku w:val="0"/>
        <w:overflowPunct w:val="0"/>
        <w:spacing w:before="1"/>
        <w:rPr>
          <w:sz w:val="25"/>
          <w:szCs w:val="25"/>
        </w:rPr>
      </w:pPr>
      <w:r>
        <w:rPr>
          <w:noProof/>
        </w:rPr>
        <w:pict>
          <v:group id="_x0000_s1507" style="position:absolute;margin-left:112.05pt;margin-top:16.4pt;width:396.8pt;height:462.05pt;z-index:251680768;mso-wrap-distance-left:0;mso-wrap-distance-right:0;mso-position-horizontal-relative:page" coordorigin="2241,328" coordsize="7936,9241" o:allowincell="f">
            <v:group id="_x0000_s1508" style="position:absolute;left:2277;top:624;width:7664;height:3976" coordorigin="2277,624" coordsize="7664,3976" o:allowincell="f">
              <v:shape id="_x0000_s1509" style="position:absolute;left:2277;top:624;width:7664;height:3976;mso-position-horizontal-relative:page;mso-position-vertical-relative:text" coordsize="7664,3976" o:allowincell="f" path="m,949hhl2071,949,2071,,,,,949xe" filled="f" strokeweight=".17781mm">
                <v:path arrowok="t"/>
              </v:shape>
              <v:shape id="_x0000_s1510" style="position:absolute;left:2277;top:624;width:7664;height:3976;mso-position-horizontal-relative:page;mso-position-vertical-relative:text" coordsize="7664,3976" o:allowincell="f" path="m4980,3975hhl7562,3975r39,-7l7633,3946r22,-32l7663,3875r,l7663,3875r,l7663,3875r,-1419l7655,2417r-22,-32l7601,2363r-39,-8l4980,2355r-39,8l4908,2385r-21,32l4879,2456r,l4879,3875r8,39l4908,3946r33,22l4980,3975xe" filled="f" strokeweight=".17781mm">
                <v:path arrowok="t"/>
              </v:shape>
              <v:shape id="_x0000_s1511" style="position:absolute;left:2277;top:624;width:7664;height:3976;mso-position-horizontal-relative:page;mso-position-vertical-relative:text" coordsize="7664,3976" o:allowincell="f" path="m5966,3975hhl5966,2355e" filled="f" strokeweight=".17781mm">
                <v:path arrowok="t"/>
              </v:shape>
            </v:group>
            <v:shape id="_x0000_s1512" style="position:absolute;left:5780;top:1250;width:1351;height:1761;mso-position-horizontal-relative:page;mso-position-vertical-relative:text" coordsize="1351,1761" o:allowincell="f" path="m,hhl,1760r1350,e" filled="f" strokeweight=".29656mm">
              <v:path arrowok="t"/>
            </v:shape>
            <v:shape id="_x0000_s1513" type="#_x0000_t75" style="position:absolute;left:7077;top:2957;width:100;height:100;mso-position-horizontal-relative:page" o:allowincell="f">
              <v:imagedata r:id="rId42" o:title=""/>
            </v:shape>
            <v:shape id="_x0000_s1514" style="position:absolute;left:4932;top:2746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15" style="position:absolute;left:3064;top:1574;width:4039;height:1592;mso-position-horizontal-relative:page;mso-position-vertical-relative:text" coordsize="4039,1592" o:allowincell="f" path="m,hhl,1591r4038,e" filled="f" strokeweight=".29581mm">
              <v:stroke dashstyle="dash"/>
              <v:path arrowok="t"/>
            </v:shape>
            <v:shape id="_x0000_s1516" type="#_x0000_t75" style="position:absolute;left:7048;top:3112;width:100;height:100;mso-position-horizontal-relative:page" o:allowincell="f">
              <v:imagedata r:id="rId43" o:title=""/>
            </v:shape>
            <v:shape id="_x0000_s1517" style="position:absolute;left:3463;top:3082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group id="_x0000_s1518" style="position:absolute;left:2246;top:5558;width:2482;height:950" coordorigin="2246,5558" coordsize="2482,950" o:allowincell="f">
              <v:shape id="_x0000_s1519" style="position:absolute;left:2246;top:5558;width:2482;height:950;mso-position-horizontal-relative:page;mso-position-vertical-relative:text" coordsize="2482,950" o:allowincell="f" path="m101,949hhl2380,949r40,-8l2452,920r21,-32l2481,849r,l2481,849r,l2481,100r-8,-39l2452,29,2420,7,2380,r,l101,,61,7,29,29,7,61,,100,,849r7,39l29,920r32,21l101,949xe" filled="f" strokeweight=".17781mm">
                <v:path arrowok="t"/>
              </v:shape>
              <v:shape id="_x0000_s1520" style="position:absolute;left:2246;top:5558;width:2482;height:950;mso-position-horizontal-relative:page;mso-position-vertical-relative:text" coordsize="2482,950" o:allowincell="f" path="m837,949hhl837,e" filled="f" strokeweight=".17781mm">
                <v:path arrowok="t"/>
              </v:shape>
            </v:group>
            <v:shape id="_x0000_s1521" style="position:absolute;left:3055;top:3384;width:4048;height:2175;mso-position-horizontal-relative:page;mso-position-vertical-relative:text" coordsize="4048,2175" o:allowincell="f" path="m,2174hhl,,4047,e" filled="f" strokeweight=".29594mm">
              <v:path arrowok="t"/>
            </v:shape>
            <v:shape id="_x0000_s1522" type="#_x0000_t75" style="position:absolute;left:7048;top:3330;width:100;height:100;mso-position-horizontal-relative:page" o:allowincell="f">
              <v:imagedata r:id="rId44" o:title=""/>
            </v:shape>
            <v:shape id="_x0000_s1523" style="position:absolute;left:3165;top:3300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group id="_x0000_s1524" style="position:absolute;left:6300;top:7820;width:2605;height:783" coordorigin="6300,7820" coordsize="2605,783" o:allowincell="f">
              <v:shape id="_x0000_s1525" style="position:absolute;left:6300;top:7820;width:2605;height:783;mso-position-horizontal-relative:page;mso-position-vertical-relative:text" coordsize="2605,783" o:allowincell="f" path="m101,782hhl2503,782r40,-8l2575,752r21,-32l2604,681r,l2604,681r,l2604,681r,-581l2596,61,2575,29,2543,7,2503,r,l101,,61,7,29,29,7,61,,100,,681r7,39l29,752r32,22l101,782xe" filled="f" strokeweight=".17781mm">
                <v:path arrowok="t"/>
              </v:shape>
              <v:shape id="_x0000_s1526" style="position:absolute;left:6300;top:7820;width:2605;height:783;mso-position-horizontal-relative:page;mso-position-vertical-relative:text" coordsize="2605,783" o:allowincell="f" path="m1087,782hhl1087,e" filled="f" strokeweight=".17781mm">
                <v:path arrowok="t"/>
              </v:shape>
            </v:group>
            <v:shape id="_x0000_s1527" style="position:absolute;left:8321;top:4654;width:117;height:3166;mso-position-horizontal-relative:page;mso-position-vertical-relative:text" coordsize="117,3166" o:allowincell="f" path="m116,3165hhl116,1597,,1597,,e" filled="f" strokeweight=".29714mm">
              <v:stroke dashstyle="dash"/>
              <v:path arrowok="t"/>
            </v:shape>
            <v:shape id="_x0000_s1528" type="#_x0000_t75" style="position:absolute;left:8267;top:4601;width:100;height:100;mso-position-horizontal-relative:page" o:allowincell="f">
              <v:imagedata r:id="rId45" o:title=""/>
            </v:shape>
            <v:group id="_x0000_s1529" style="position:absolute;left:4907;top:6022;width:2605;height:615" coordorigin="4907,6022" coordsize="2605,615" o:allowincell="f">
              <v:shape id="_x0000_s1530" style="position:absolute;left:4907;top:6022;width:2605;height:615;mso-position-horizontal-relative:page;mso-position-vertical-relative:text" coordsize="2605,615" o:allowincell="f" path="m101,614hhl2503,614r40,-8l2575,585r21,-32l2604,513r,l2604,513r,l2604,100r-8,-39l2575,29,2543,7,2503,r,l101,,61,7,29,29,7,61,,100,,513r7,40l29,585r32,21l101,614xe" filled="f" strokeweight=".17781mm">
                <v:path arrowok="t"/>
              </v:shape>
              <v:shape id="_x0000_s1531" style="position:absolute;left:4907;top:6022;width:2605;height:615;mso-position-horizontal-relative:page;mso-position-vertical-relative:text" coordsize="2605,615" o:allowincell="f" path="m1087,614hhl1087,e" filled="f" strokeweight=".17781mm">
                <v:path arrowok="t"/>
              </v:shape>
            </v:group>
            <v:shape id="_x0000_s1532" style="position:absolute;left:7489;top:6168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33" style="position:absolute;left:9308;top:4654;width:79;height:4295;mso-position-horizontal-relative:page;mso-position-vertical-relative:text" coordsize="79,4295" o:allowincell="f" path="m,4294hhl,2161r78,l78,e" filled="f" strokeweight=".29714mm">
              <v:stroke dashstyle="dash"/>
              <v:path arrowok="t"/>
            </v:shape>
            <v:shape id="_x0000_s1534" type="#_x0000_t75" style="position:absolute;left:9332;top:4601;width:100;height:100;mso-position-horizontal-relative:page" o:allowincell="f">
              <v:imagedata r:id="rId45" o:title=""/>
            </v:shape>
            <v:shape id="_x0000_s1535" style="position:absolute;left:8538;top:6730;width:1627;height:168;mso-position-horizontal-relative:page;mso-position-vertical-relative:text" coordsize="1627,168" o:allowincell="f" path="m,167hhl1626,167r,l1626,r,l,,,167xe" stroked="f">
              <v:fill opacity="52428f"/>
              <v:path arrowok="t"/>
            </v:shape>
            <v:group id="_x0000_s1536" style="position:absolute;left:7312;top:552;width:2535;height:1285" coordorigin="7312,552" coordsize="2535,1285" o:allowincell="f">
              <v:shape id="_x0000_s1537" style="position:absolute;left:7312;top:552;width:2535;height:1285;mso-position-horizontal-relative:page;mso-position-vertical-relative:text" coordsize="2535,1285" o:allowincell="f" path="m101,1284hhl2433,1284r39,-8l2504,1255r22,-32l2534,1184r,l2534,1184r,l2534,1184r,-1084l2526,61,2504,29,2472,7,2433,,101,,61,7,29,29,7,61,,100r,l,1184r7,39l29,1255r32,21l101,1284xe" filled="f" strokeweight=".17781mm">
                <v:path arrowok="t"/>
              </v:shape>
              <v:shape id="_x0000_s1538" style="position:absolute;left:7312;top:552;width:2535;height:1285;mso-position-horizontal-relative:page;mso-position-vertical-relative:text" coordsize="2535,1285" o:allowincell="f" path="m837,1284hhl837,e" filled="f" strokeweight=".17781mm">
                <v:path arrowok="t"/>
              </v:shape>
            </v:group>
            <v:shape id="_x0000_s1539" style="position:absolute;left:9253;top:1891;width:20;height:1090;mso-position-horizontal-relative:page;mso-position-vertical-relative:text" coordsize="20,1090" o:allowincell="f" path="m,1089hhl,e" filled="f" strokeweight=".29714mm">
              <v:path arrowok="t"/>
            </v:shape>
            <v:shape id="_x0000_s1540" type="#_x0000_t75" style="position:absolute;left:9199;top:1837;width:100;height:100;mso-position-horizontal-relative:page" o:allowincell="f">
              <v:imagedata r:id="rId44" o:title=""/>
            </v:shape>
            <v:shape id="_x0000_s1541" style="position:absolute;left:8405;top:2325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42" style="position:absolute;left:6958;top:4093;width:145;height:1930;mso-position-horizontal-relative:page;mso-position-vertical-relative:text" coordsize="145,1930" o:allowincell="f" path="m,1929hhl,,144,e" filled="f" strokeweight=".29714mm">
              <v:stroke dashstyle="dash"/>
              <v:path arrowok="t"/>
            </v:shape>
            <v:shape id="_x0000_s1543" type="#_x0000_t75" style="position:absolute;left:7048;top:4040;width:100;height:100;mso-position-horizontal-relative:page" o:allowincell="f">
              <v:imagedata r:id="rId46" o:title=""/>
            </v:shape>
            <v:shape id="_x0000_s1544" style="position:absolute;left:6110;top:4875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45" style="position:absolute;left:4190;top:3802;width:2342;height:447;mso-position-horizontal-relative:page;mso-position-vertical-relative:text" coordsize="2342,447" o:allowincell="f" path="m,446hhl2341,446,2341,,,,,446xe" filled="f" strokeweight=".17739mm">
              <v:path arrowok="t"/>
            </v:shape>
            <v:shape id="_x0000_s1546" style="position:absolute;left:4781;top:4249;width:1465;height:3943;mso-position-horizontal-relative:page;mso-position-vertical-relative:text" coordsize="1465,3943" o:allowincell="f" path="m,hhl,3942r1464,e" filled="f" strokeweight=".29694mm">
              <v:path arrowok="t"/>
            </v:shape>
            <v:shape id="_x0000_s1547" type="#_x0000_t75" style="position:absolute;left:6192;top:8138;width:100;height:100;mso-position-horizontal-relative:page" o:allowincell="f">
              <v:imagedata r:id="rId47" o:title=""/>
            </v:shape>
            <v:shape id="_x0000_s1548" style="position:absolute;left:3933;top:6892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49" style="position:absolute;left:5668;top:4249;width:112;height:1719;mso-position-horizontal-relative:page;mso-position-vertical-relative:text" coordsize="112,1719" o:allowincell="f" path="m111,hhl111,886,,886r,832e" filled="f" strokeweight=".29714mm">
              <v:path arrowok="t"/>
            </v:shape>
            <v:shape id="_x0000_s1550" type="#_x0000_t75" style="position:absolute;left:5614;top:5914;width:100;height:100;mso-position-horizontal-relative:page" o:allowincell="f">
              <v:imagedata r:id="rId48" o:title=""/>
            </v:shape>
            <v:shape id="_x0000_s1551" style="position:absolute;left:4875;top:5052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52" style="position:absolute;left:3487;top:4005;width:704;height:1500;mso-position-horizontal-relative:page;mso-position-vertical-relative:text" coordsize="704,1500" o:allowincell="f" path="m703,hhl,,,1499e" filled="f" strokeweight=".29686mm">
              <v:stroke dashstyle="dash"/>
              <v:path arrowok="t"/>
            </v:shape>
            <v:shape id="_x0000_s1553" type="#_x0000_t75" style="position:absolute;left:3433;top:5451;width:100;height:100;mso-position-horizontal-relative:page" o:allowincell="f">
              <v:imagedata r:id="rId49" o:title=""/>
            </v:shape>
            <v:shape id="_x0000_s1554" style="position:absolute;left:2960;top:4348;width:1055;height:168;mso-position-horizontal-relative:page;mso-position-vertical-relative:text" coordsize="1055,168" o:allowincell="f" path="m1054,hhl,,,167r1054,l1054,xe" stroked="f">
              <v:fill opacity="52428f"/>
              <v:path arrowok="t"/>
            </v:shape>
            <v:shape id="_x0000_s1555" style="position:absolute;left:3851;top:1574;width:20;height:3931;mso-position-horizontal-relative:page;mso-position-vertical-relative:text" coordsize="20,3931" o:allowincell="f" path="m,hhl,3930e" filled="f" strokeweight=".29714mm">
              <v:path arrowok="t"/>
            </v:shape>
            <v:shape id="_x0000_s1556" type="#_x0000_t75" style="position:absolute;left:3797;top:5451;width:100;height:100;mso-position-horizontal-relative:page" o:allowincell="f">
              <v:imagedata r:id="rId50" o:title=""/>
            </v:shape>
            <v:shape id="_x0000_s1557" style="position:absolute;left:3003;top:3483;width:1696;height:168;mso-position-horizontal-relative:page;mso-position-vertical-relative:text" coordsize="1696,168" o:allowincell="f" path="m1695,hhl,,,167r1695,l1695,xe" stroked="f">
              <v:fill opacity="52428f"/>
              <v:path arrowok="t"/>
            </v:shape>
            <v:shape id="_x0000_s1558" type="#_x0000_t202" style="position:absolute;left:3652;top:401;width:662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559" type="#_x0000_t202" style="position:absolute;left:4933;top:328;width:5190;height:257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4216"/>
                      </w:tabs>
                      <w:kinsoku w:val="0"/>
                      <w:overflowPunct w:val="0"/>
                      <w:spacing w:line="231" w:lineRule="auto"/>
                      <w:ind w:left="1555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position w:val="-8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position w:val="-8"/>
                        <w:sz w:val="14"/>
                        <w:szCs w:val="14"/>
                      </w:rPr>
                      <w:t>1</w:t>
                    </w:r>
                    <w:proofErr w:type="gramEnd"/>
                    <w:r>
                      <w:rPr>
                        <w:rFonts w:ascii="Arial" w:hAnsi="Arial" w:cs="Arial"/>
                        <w:position w:val="-8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Таблица5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3841"/>
                      </w:tabs>
                      <w:kinsoku w:val="0"/>
                      <w:overflowPunct w:val="0"/>
                      <w:spacing w:before="40" w:line="249" w:lineRule="auto"/>
                      <w:ind w:left="2475" w:right="329" w:firstLine="62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табельный номер (FK)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Вариант задания (FK)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№ зачетной книжки (FK)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теор_часть</w:t>
                    </w:r>
                    <w:proofErr w:type="spellEnd"/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(O)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4034"/>
                      </w:tabs>
                      <w:kinsoku w:val="0"/>
                      <w:overflowPunct w:val="0"/>
                      <w:ind w:left="2475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расчеты</w:t>
                    </w:r>
                    <w:r>
                      <w:rPr>
                        <w:rFonts w:ascii="Arial" w:hAnsi="Arial" w:cs="Arial"/>
                        <w:spacing w:val="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(O)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3641"/>
                      </w:tabs>
                      <w:kinsoku w:val="0"/>
                      <w:overflowPunct w:val="0"/>
                      <w:spacing w:before="7"/>
                      <w:ind w:left="2475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Графич_часть</w:t>
                    </w:r>
                    <w:proofErr w:type="spellEnd"/>
                    <w:r>
                      <w:rPr>
                        <w:rFonts w:ascii="Arial" w:hAnsi="Arial" w:cs="Arial"/>
                        <w:spacing w:val="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(O)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3832"/>
                      </w:tabs>
                      <w:kinsoku w:val="0"/>
                      <w:overflowPunct w:val="0"/>
                      <w:spacing w:before="6"/>
                      <w:ind w:left="2537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кол-во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страниц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5"/>
                      <w:rPr>
                        <w:rFonts w:ascii="Arial" w:hAnsi="Arial" w:cs="Arial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right="616"/>
                      <w:jc w:val="right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1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5"/>
                      <w:rPr>
                        <w:rFonts w:ascii="Arial" w:hAnsi="Arial" w:cs="Arial"/>
                        <w:sz w:val="13"/>
                        <w:szCs w:val="13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ind w:right="1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_Таблица5_FK1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"/>
                      <w:rPr>
                        <w:rFonts w:ascii="Arial" w:hAnsi="Arial" w:cs="Arial"/>
                      </w:rPr>
                    </w:pP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1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_Таблица4_FK1</w:t>
                    </w:r>
                  </w:p>
                </w:txbxContent>
              </v:textbox>
            </v:shape>
            <v:shape id="_x0000_s1560" type="#_x0000_t202" style="position:absolute;left:3004;top:3081;width:2176;height:5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326" w:lineRule="auto"/>
                      <w:ind w:left="161" w:right="5" w:firstLine="298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2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_Таблица4_FK1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Таблица3_Таблица4_FK1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24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2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_Таблица3_FK1</w:t>
                    </w:r>
                  </w:p>
                </w:txbxContent>
              </v:textbox>
            </v:shape>
            <v:shape id="_x0000_s1561" type="#_x0000_t202" style="position:absolute;left:6788;top:3149;width:105;height:14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P</w:t>
                    </w:r>
                  </w:p>
                </w:txbxContent>
              </v:textbox>
            </v:shape>
            <v:shape id="_x0000_s1562" type="#_x0000_t202" style="position:absolute;left:6648;top:3303;width:105;height:14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P</w:t>
                    </w:r>
                  </w:p>
                </w:txbxContent>
              </v:textbox>
            </v:shape>
            <v:shape id="_x0000_s1563" type="#_x0000_t202" style="position:absolute;left:7564;top:2757;width:2341;height:77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ind w:right="1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</w:t>
                    </w:r>
                    <w:proofErr w:type="gramEnd"/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4" w:line="249" w:lineRule="auto"/>
                      <w:ind w:right="18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табельный номер (FK)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Вариант задания (FK)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68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№</w:t>
                    </w:r>
                    <w:r>
                      <w:rPr>
                        <w:rFonts w:ascii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книжки</w:t>
                    </w:r>
                    <w:r>
                      <w:rPr>
                        <w:rFonts w:ascii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(FK)</w:t>
                    </w:r>
                  </w:p>
                </w:txbxContent>
              </v:textbox>
            </v:shape>
            <v:shape id="_x0000_s1564" type="#_x0000_t202" style="position:absolute;left:5836;top:3579;width:662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9</w:t>
                    </w:r>
                    <w:proofErr w:type="gramEnd"/>
                  </w:p>
                </w:txbxContent>
              </v:textbox>
            </v:shape>
            <v:shape id="_x0000_s1565" type="#_x0000_t202" style="position:absolute;left:6621;top:3521;width:105;height:14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P</w:t>
                    </w:r>
                  </w:p>
                </w:txbxContent>
              </v:textbox>
            </v:shape>
            <v:shape id="_x0000_s1566" type="#_x0000_t202" style="position:absolute;left:2960;top:4348;width:1075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_Таблица3_FK1</w:t>
                    </w:r>
                  </w:p>
                </w:txbxContent>
              </v:textbox>
            </v:shape>
            <v:shape id="_x0000_s1567" type="#_x0000_t202" style="position:absolute;left:7252;top:3539;width:2653;height:99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tabs>
                        <w:tab w:val="left" w:pos="1842"/>
                      </w:tabs>
                      <w:kinsoku w:val="0"/>
                      <w:overflowPunct w:val="0"/>
                      <w:spacing w:line="156" w:lineRule="exact"/>
                      <w:ind w:right="1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Вуз 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284"/>
                      </w:tabs>
                      <w:kinsoku w:val="0"/>
                      <w:overflowPunct w:val="0"/>
                      <w:spacing w:before="6"/>
                      <w:ind w:right="1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DATETIME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Год издания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866"/>
                      </w:tabs>
                      <w:kinsoku w:val="0"/>
                      <w:overflowPunct w:val="0"/>
                      <w:spacing w:before="7"/>
                      <w:ind w:right="18"/>
                      <w:jc w:val="right"/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VARCHAR(10)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  <w:t>Группа</w:t>
                    </w:r>
                    <w:r>
                      <w:rPr>
                        <w:rFonts w:ascii="Arial" w:hAnsi="Arial" w:cs="Arial"/>
                        <w:spacing w:val="-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309"/>
                        <w:tab w:val="left" w:pos="2020"/>
                      </w:tabs>
                      <w:kinsoku w:val="0"/>
                      <w:overflowPunct w:val="0"/>
                      <w:spacing w:before="6" w:line="249" w:lineRule="auto"/>
                      <w:ind w:left="312" w:right="18" w:firstLine="15"/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Специальность (FK)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  <w:t>Курс</w:t>
                    </w:r>
                    <w:r>
                      <w:rPr>
                        <w:rFonts w:ascii="Arial" w:hAnsi="Arial" w:cs="Arial"/>
                        <w:spacing w:val="-8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  <w:t>(FK)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2108"/>
                      </w:tabs>
                      <w:kinsoku w:val="0"/>
                      <w:overflowPunct w:val="0"/>
                      <w:spacing w:before="1"/>
                      <w:ind w:left="312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Оценка</w:t>
                    </w:r>
                  </w:p>
                </w:txbxContent>
              </v:textbox>
            </v:shape>
            <v:shape id="_x0000_s1568" type="#_x0000_t202" style="position:absolute;left:4876;top:4875;width:2951;height:33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64" w:lineRule="auto"/>
                      <w:ind w:right="5" w:firstLine="1234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6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_Таблица4_FK1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Таблица9_Таблица6_FK1</w:t>
                    </w:r>
                  </w:p>
                </w:txbxContent>
              </v:textbox>
            </v:shape>
            <v:shape id="_x0000_s1569" type="#_x0000_t202" style="position:absolute;left:8494;top:4886;width:105;height:14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P</w:t>
                    </w:r>
                  </w:p>
                </w:txbxContent>
              </v:textbox>
            </v:shape>
            <v:shape id="_x0000_s1570" type="#_x0000_t202" style="position:absolute;left:9559;top:4935;width:105;height:141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"/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w w:val="105"/>
                        <w:sz w:val="12"/>
                        <w:szCs w:val="12"/>
                      </w:rPr>
                      <w:t>P</w:t>
                    </w:r>
                  </w:p>
                </w:txbxContent>
              </v:textbox>
            </v:shape>
            <v:shape id="_x0000_s1571" type="#_x0000_t202" style="position:absolute;left:2342;top:5614;width:707;height:65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49" w:lineRule="auto"/>
                      <w:ind w:right="18" w:firstLine="62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-37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proofErr w:type="spellEnd"/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pacing w:val="-3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</w:p>
                </w:txbxContent>
              </v:textbox>
            </v:shape>
            <v:shape id="_x0000_s1572" type="#_x0000_t202" style="position:absolute;left:3200;top:5335;width:1493;height:93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ind w:left="830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Таблица3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118" w:line="249" w:lineRule="auto"/>
                      <w:ind w:left="311" w:right="18" w:hanging="312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табельный номер (FK)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Вариант</w:t>
                    </w:r>
                    <w:r>
                      <w:rPr>
                        <w:rFonts w:ascii="Arial" w:hAnsi="Arial" w:cs="Arial"/>
                        <w:spacing w:val="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задания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49" w:lineRule="auto"/>
                      <w:ind w:left="632" w:right="57" w:firstLine="83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Теория (O)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  <w:t>Расчеты</w:t>
                    </w:r>
                    <w:r>
                      <w:rPr>
                        <w:rFonts w:ascii="Arial" w:hAnsi="Arial" w:cs="Arial"/>
                        <w:spacing w:val="-8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(O)</w:t>
                    </w:r>
                  </w:p>
                </w:txbxContent>
              </v:textbox>
            </v:shape>
            <v:shape id="_x0000_s1573" type="#_x0000_t202" style="position:absolute;left:6815;top:5798;width:662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574" type="#_x0000_t202" style="position:absolute;left:2342;top:6284;width:2312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pacing w:val="6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Графическая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часть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(O)</w:t>
                    </w:r>
                  </w:p>
                </w:txbxContent>
              </v:textbox>
            </v:shape>
            <v:shape id="_x0000_s1575" type="#_x0000_t202" style="position:absolute;left:5315;top:6078;width:645;height:324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49" w:lineRule="auto"/>
                      <w:ind w:right="2" w:firstLine="15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</w:p>
                </w:txbxContent>
              </v:textbox>
            </v:shape>
            <v:shape id="_x0000_s1576" type="#_x0000_t202" style="position:absolute;left:6406;top:6078;width:2799;height:24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24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position w:val="9"/>
                        <w:sz w:val="14"/>
                        <w:szCs w:val="14"/>
                      </w:rPr>
                      <w:t>Специальность</w:t>
                    </w:r>
                    <w:r>
                      <w:rPr>
                        <w:rFonts w:ascii="Arial" w:hAnsi="Arial" w:cs="Arial"/>
                        <w:spacing w:val="37"/>
                        <w:position w:val="9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Таблица8_Таблица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_FK1</w:t>
                    </w:r>
                  </w:p>
                </w:txbxContent>
              </v:textbox>
            </v:shape>
            <v:shape id="_x0000_s1577" type="#_x0000_t202" style="position:absolute;left:7117;top:6245;width:321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Курс</w:t>
                    </w:r>
                  </w:p>
                </w:txbxContent>
              </v:textbox>
            </v:shape>
            <v:shape id="_x0000_s1578" type="#_x0000_t202" style="position:absolute;left:5003;top:6413;width:2474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VARCHAR(10)  </w:t>
                    </w:r>
                    <w:r>
                      <w:rPr>
                        <w:rFonts w:ascii="Arial" w:hAnsi="Arial" w:cs="Arial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Код дисциплины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(FK)</w:t>
                    </w:r>
                  </w:p>
                </w:txbxContent>
              </v:textbox>
            </v:shape>
            <v:shape id="_x0000_s1579" type="#_x0000_t202" style="position:absolute;left:8539;top:6729;width:1638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7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_Таблица4_FK</w:t>
                    </w:r>
                  </w:p>
                </w:txbxContent>
              </v:textbox>
            </v:shape>
            <v:shape id="_x0000_s1580" type="#_x0000_t202" style="position:absolute;left:3933;top:6892;width:1716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9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_Таблица8_FK1</w:t>
                    </w:r>
                  </w:p>
                </w:txbxContent>
              </v:textbox>
            </v:shape>
            <v:shape id="_x0000_s1581" type="#_x0000_t202" style="position:absolute;left:6395;top:7596;width:2474;height:939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ind w:right="1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Таблица8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960"/>
                      </w:tabs>
                      <w:kinsoku w:val="0"/>
                      <w:overflowPunct w:val="0"/>
                      <w:spacing w:before="118" w:line="249" w:lineRule="auto"/>
                      <w:ind w:right="1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VARCHAR(10)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Код дисциплины (FK)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VARCHAR(10)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Группа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872"/>
                      </w:tabs>
                      <w:kinsoku w:val="0"/>
                      <w:overflowPunct w:val="0"/>
                      <w:ind w:right="57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DATETIME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Дата</w:t>
                    </w:r>
                  </w:p>
                  <w:p w:rsidR="00EE4129" w:rsidRDefault="00EE4129" w:rsidP="00EE4129">
                    <w:pPr>
                      <w:pStyle w:val="a3"/>
                      <w:tabs>
                        <w:tab w:val="left" w:pos="1309"/>
                      </w:tabs>
                      <w:kinsoku w:val="0"/>
                      <w:overflowPunct w:val="0"/>
                      <w:spacing w:before="7"/>
                      <w:ind w:right="57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Аудитория</w:t>
                    </w:r>
                  </w:p>
                </w:txbxContent>
              </v:textbox>
            </v:shape>
            <v:shape id="_x0000_s1582" type="#_x0000_t202" style="position:absolute;left:9344;top:8725;width:662;height:157;mso-position-horizontal-relative:page" o:allowincell="f" filled="f" stroked="f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line="156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Таблица</w:t>
                    </w:r>
                    <w:proofErr w:type="gram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7</w:t>
                    </w:r>
                    <w:proofErr w:type="gramEnd"/>
                  </w:p>
                </w:txbxContent>
              </v:textbox>
            </v:shape>
            <v:shape id="_x0000_s1583" type="#_x0000_t202" style="position:absolute;left:8882;top:8949;width:1160;height:615;mso-position-horizontal-relative:page" o:allowincell="f" filled="f" strokeweight=".17742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 w:line="249" w:lineRule="auto"/>
                      <w:ind w:left="52" w:right="88" w:firstLine="779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Вуз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    Год издания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14"/>
                        <w:szCs w:val="14"/>
                      </w:rPr>
                      <w:t>Кол-во</w:t>
                    </w:r>
                    <w:r>
                      <w:rPr>
                        <w:rFonts w:ascii="Arial" w:hAnsi="Arial" w:cs="Arial"/>
                        <w:spacing w:val="-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страниц</w:t>
                    </w:r>
                  </w:p>
                </w:txbxContent>
              </v:textbox>
            </v:shape>
            <v:shape id="_x0000_s1584" type="#_x0000_t202" style="position:absolute;left:8021;top:8949;width:862;height:615;mso-position-horizontal-relative:page" o:allowincell="f" filled="f" strokeweight=".17828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 w:line="249" w:lineRule="auto"/>
                      <w:ind w:left="90" w:right="50" w:firstLine="23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TEXT(100)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DATETIME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</w:p>
                </w:txbxContent>
              </v:textbox>
            </v:shape>
            <v:shape id="_x0000_s1585" type="#_x0000_t202" style="position:absolute;left:5780;top:636;width:1406;height:615;mso-position-horizontal-relative:page" o:allowincell="f" filled="f" strokeweight=".17739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/>
                      <w:ind w:right="8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№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зачетной</w:t>
                    </w:r>
                    <w:r>
                      <w:rPr>
                        <w:rFonts w:ascii="Arial" w:hAnsi="Arial" w:cs="Arial"/>
                        <w:spacing w:val="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книжки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"/>
                      <w:ind w:right="8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ФИО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6"/>
                      <w:ind w:right="8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Группа</w:t>
                    </w:r>
                  </w:p>
                </w:txbxContent>
              </v:textbox>
            </v:shape>
            <v:shape id="_x0000_s1586" type="#_x0000_t202" style="position:absolute;left:4665;top:636;width:1116;height:615;mso-position-horizontal-relative:page" o:allowincell="f" filled="f" strokeweight=".17828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 w:line="249" w:lineRule="auto"/>
                      <w:ind w:left="90" w:right="76" w:firstLine="312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  <w:r>
                      <w:rPr>
                        <w:rFonts w:ascii="Arial" w:hAnsi="Arial" w:cs="Arial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VARCHAR(10)</w:t>
                    </w:r>
                  </w:p>
                </w:txbxContent>
              </v:textbox>
            </v:shape>
            <v:shape id="_x0000_s1587" type="#_x0000_t202" style="position:absolute;left:5279;top:3803;width:1255;height:447;mso-position-horizontal-relative:page" o:allowincell="f" filled="f" strokeweight=".17739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 w:line="249" w:lineRule="auto"/>
                      <w:ind w:left="134" w:right="74" w:hanging="66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Код дисциплины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Название_дисц</w:t>
                    </w:r>
                    <w:proofErr w:type="spellEnd"/>
                  </w:p>
                </w:txbxContent>
              </v:textbox>
            </v:shape>
            <v:shape id="_x0000_s1588" type="#_x0000_t202" style="position:absolute;left:4191;top:3803;width:1088;height:447;mso-position-horizontal-relative:page" o:allowincell="f" filled="f" strokeweight=".17828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/>
                      <w:ind w:right="49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VARCHAR(10)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"/>
                      <w:ind w:right="49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</w:p>
                </w:txbxContent>
              </v:textbox>
            </v:shape>
            <v:shape id="_x0000_s1589" type="#_x0000_t202" style="position:absolute;left:3060;top:625;width:1290;height:950;mso-position-horizontal-relative:page" o:allowincell="f" filled="f" strokeweight=".1775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/>
                      <w:ind w:left="2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табельный</w:t>
                    </w:r>
                    <w:r>
                      <w:rPr>
                        <w:rFonts w:ascii="Arial" w:hAnsi="Arial" w:cs="Arial"/>
                        <w:spacing w:val="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номер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6"/>
                      <w:ind w:right="8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ФИО</w:t>
                    </w:r>
                  </w:p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7" w:line="249" w:lineRule="auto"/>
                      <w:ind w:left="477" w:right="88" w:hanging="288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Уч_степень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(O)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Должность</w:t>
                    </w:r>
                    <w:r>
                      <w:rPr>
                        <w:rFonts w:ascii="Arial" w:hAnsi="Arial" w:cs="Arial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Кафедра</w:t>
                    </w:r>
                  </w:p>
                </w:txbxContent>
              </v:textbox>
            </v:shape>
            <v:shape id="_x0000_s1590" type="#_x0000_t202" style="position:absolute;left:2278;top:625;width:783;height:950;mso-position-horizontal-relative:page" o:allowincell="f" filled="f" strokeweight=".17828mm">
              <v:textbox inset="0,0,0,0">
                <w:txbxContent>
                  <w:p w:rsidR="00EE4129" w:rsidRDefault="00EE4129" w:rsidP="00EE4129">
                    <w:pPr>
                      <w:pStyle w:val="a3"/>
                      <w:kinsoku w:val="0"/>
                      <w:overflowPunct w:val="0"/>
                      <w:spacing w:before="45" w:line="249" w:lineRule="auto"/>
                      <w:ind w:left="105" w:right="55" w:hanging="16"/>
                      <w:jc w:val="both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INTEGER</w:t>
                    </w:r>
                    <w:r>
                      <w:rPr>
                        <w:rFonts w:ascii="Arial" w:hAnsi="Arial" w:cs="Arial"/>
                        <w:spacing w:val="-3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  <w:r>
                      <w:rPr>
                        <w:rFonts w:ascii="Arial" w:hAnsi="Arial" w:cs="Arial"/>
                        <w:spacing w:val="-3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  <w:r>
                      <w:rPr>
                        <w:rFonts w:ascii="Arial" w:hAnsi="Arial" w:cs="Arial"/>
                        <w:spacing w:val="-3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  <w:r>
                      <w:rPr>
                        <w:rFonts w:ascii="Arial" w:hAnsi="Arial" w:cs="Arial"/>
                        <w:spacing w:val="-3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TEXT(50)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4129" w:rsidRDefault="00EE4129" w:rsidP="00EE4129">
      <w:pPr>
        <w:pStyle w:val="a3"/>
        <w:kinsoku w:val="0"/>
        <w:overflowPunct w:val="0"/>
        <w:spacing w:line="249" w:lineRule="exact"/>
        <w:ind w:left="3980"/>
      </w:pPr>
      <w:r>
        <w:t>Рисунок</w:t>
      </w:r>
      <w:r>
        <w:rPr>
          <w:spacing w:val="-1"/>
        </w:rPr>
        <w:t xml:space="preserve"> </w:t>
      </w:r>
      <w:r>
        <w:t>19 –</w:t>
      </w:r>
      <w:r>
        <w:rPr>
          <w:spacing w:val="-1"/>
        </w:rPr>
        <w:t xml:space="preserve"> </w:t>
      </w:r>
      <w:r>
        <w:t>Физическая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</w:t>
      </w:r>
    </w:p>
    <w:p w:rsidR="00EE4129" w:rsidRDefault="00EE4129" w:rsidP="00440EDC">
      <w:pPr>
        <w:pStyle w:val="1"/>
        <w:numPr>
          <w:ilvl w:val="0"/>
          <w:numId w:val="9"/>
        </w:numPr>
        <w:tabs>
          <w:tab w:val="left" w:pos="1215"/>
        </w:tabs>
        <w:kinsoku w:val="0"/>
        <w:overflowPunct w:val="0"/>
        <w:spacing w:before="6"/>
        <w:ind w:hanging="222"/>
      </w:pPr>
      <w:r>
        <w:t>Задание</w:t>
      </w:r>
    </w:p>
    <w:p w:rsidR="00EE4129" w:rsidRDefault="00EE4129" w:rsidP="00EE4129">
      <w:pPr>
        <w:pStyle w:val="a3"/>
        <w:kinsoku w:val="0"/>
        <w:overflowPunct w:val="0"/>
        <w:spacing w:line="242" w:lineRule="auto"/>
        <w:ind w:left="566" w:right="561" w:firstLine="427"/>
      </w:pP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вариантом</w:t>
      </w:r>
      <w:r>
        <w:rPr>
          <w:spacing w:val="-8"/>
        </w:rPr>
        <w:t xml:space="preserve"> </w:t>
      </w:r>
      <w:r>
        <w:t>задания,</w:t>
      </w:r>
      <w:r>
        <w:rPr>
          <w:spacing w:val="-7"/>
        </w:rPr>
        <w:t xml:space="preserve"> </w:t>
      </w:r>
      <w:r>
        <w:t>определенным</w:t>
      </w:r>
      <w:r>
        <w:rPr>
          <w:spacing w:val="-7"/>
        </w:rPr>
        <w:t xml:space="preserve"> </w:t>
      </w:r>
      <w:r>
        <w:t>преподавателем,</w:t>
      </w:r>
      <w:r>
        <w:rPr>
          <w:spacing w:val="-7"/>
        </w:rPr>
        <w:t xml:space="preserve"> </w:t>
      </w:r>
      <w:r>
        <w:t>последовательно</w:t>
      </w:r>
      <w:r>
        <w:rPr>
          <w:spacing w:val="-7"/>
        </w:rPr>
        <w:t xml:space="preserve"> </w:t>
      </w:r>
      <w:r>
        <w:t>выполнить</w:t>
      </w:r>
      <w:r>
        <w:rPr>
          <w:spacing w:val="-9"/>
        </w:rPr>
        <w:t xml:space="preserve"> </w:t>
      </w:r>
      <w:r>
        <w:t>следующие</w:t>
      </w:r>
      <w:r>
        <w:rPr>
          <w:spacing w:val="-52"/>
        </w:rPr>
        <w:t xml:space="preserve"> </w:t>
      </w:r>
      <w:r>
        <w:t>действия:</w:t>
      </w:r>
    </w:p>
    <w:p w:rsidR="00EE4129" w:rsidRDefault="00EE4129" w:rsidP="00EE4129">
      <w:pPr>
        <w:pStyle w:val="a3"/>
        <w:kinsoku w:val="0"/>
        <w:overflowPunct w:val="0"/>
        <w:spacing w:line="242" w:lineRule="auto"/>
        <w:ind w:left="566" w:right="561" w:firstLine="427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440EDC">
      <w:pPr>
        <w:pStyle w:val="a7"/>
        <w:numPr>
          <w:ilvl w:val="0"/>
          <w:numId w:val="8"/>
        </w:numPr>
        <w:tabs>
          <w:tab w:val="left" w:pos="1275"/>
        </w:tabs>
        <w:kinsoku w:val="0"/>
        <w:overflowPunct w:val="0"/>
        <w:spacing w:before="64" w:line="240" w:lineRule="auto"/>
        <w:ind w:right="560" w:firstLine="427"/>
        <w:rPr>
          <w:sz w:val="22"/>
          <w:szCs w:val="22"/>
        </w:rPr>
      </w:pPr>
      <w:r>
        <w:rPr>
          <w:sz w:val="22"/>
          <w:szCs w:val="22"/>
        </w:rPr>
        <w:lastRenderedPageBreak/>
        <w:t>создать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информационную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логического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уровня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(выполнить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упражнения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1-3).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Минимальное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количество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сущностей –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4;</w:t>
      </w:r>
    </w:p>
    <w:p w:rsidR="00EE4129" w:rsidRDefault="00EE4129" w:rsidP="00440EDC">
      <w:pPr>
        <w:pStyle w:val="a7"/>
        <w:numPr>
          <w:ilvl w:val="0"/>
          <w:numId w:val="8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r>
        <w:rPr>
          <w:sz w:val="22"/>
          <w:szCs w:val="22"/>
        </w:rPr>
        <w:t>провести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нормализацию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полученной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(упражнение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4);</w:t>
      </w:r>
    </w:p>
    <w:p w:rsidR="00EE4129" w:rsidRDefault="00EE4129" w:rsidP="00440EDC">
      <w:pPr>
        <w:pStyle w:val="a7"/>
        <w:numPr>
          <w:ilvl w:val="0"/>
          <w:numId w:val="8"/>
        </w:numPr>
        <w:tabs>
          <w:tab w:val="left" w:pos="1275"/>
        </w:tabs>
        <w:kinsoku w:val="0"/>
        <w:overflowPunct w:val="0"/>
        <w:spacing w:line="240" w:lineRule="auto"/>
        <w:ind w:right="566" w:firstLine="427"/>
        <w:rPr>
          <w:sz w:val="22"/>
          <w:szCs w:val="22"/>
        </w:rPr>
      </w:pPr>
      <w:r>
        <w:rPr>
          <w:sz w:val="22"/>
          <w:szCs w:val="22"/>
        </w:rPr>
        <w:t>на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основе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нормализованной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логической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построить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информационную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физического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уровня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(упражнение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5).</w:t>
      </w:r>
    </w:p>
    <w:p w:rsidR="00EE4129" w:rsidRDefault="00EE4129" w:rsidP="00EE4129">
      <w:pPr>
        <w:pStyle w:val="a3"/>
        <w:kinsoku w:val="0"/>
        <w:overflowPunct w:val="0"/>
        <w:spacing w:before="7"/>
      </w:pPr>
    </w:p>
    <w:p w:rsidR="00EE4129" w:rsidRDefault="00EE4129" w:rsidP="00440EDC">
      <w:pPr>
        <w:pStyle w:val="1"/>
        <w:numPr>
          <w:ilvl w:val="0"/>
          <w:numId w:val="9"/>
        </w:numPr>
        <w:tabs>
          <w:tab w:val="left" w:pos="1275"/>
        </w:tabs>
        <w:kinsoku w:val="0"/>
        <w:overflowPunct w:val="0"/>
        <w:ind w:left="1274" w:hanging="282"/>
      </w:pPr>
      <w:r>
        <w:t>Варианты</w:t>
      </w:r>
    </w:p>
    <w:p w:rsidR="00EE4129" w:rsidRDefault="00EE4129" w:rsidP="00EE4129">
      <w:pPr>
        <w:pStyle w:val="a3"/>
        <w:kinsoku w:val="0"/>
        <w:overflowPunct w:val="0"/>
        <w:spacing w:before="7"/>
        <w:rPr>
          <w:b/>
          <w:bCs/>
          <w:sz w:val="21"/>
          <w:szCs w:val="21"/>
        </w:rPr>
      </w:pP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«Отдел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кадров»;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«Агентство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аренды»;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«Аптека»;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before="2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«Ателье»;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«Аэропорт»;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before="1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«Библиотека»;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«Кинотеатр»;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«Поликлиника»;</w:t>
      </w:r>
    </w:p>
    <w:p w:rsidR="00EE4129" w:rsidRDefault="00EE4129" w:rsidP="00440EDC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before="1" w:line="240" w:lineRule="auto"/>
        <w:ind w:left="993" w:right="7375" w:firstLine="0"/>
        <w:rPr>
          <w:sz w:val="22"/>
          <w:szCs w:val="22"/>
        </w:rPr>
      </w:pPr>
      <w:r>
        <w:rPr>
          <w:sz w:val="22"/>
          <w:szCs w:val="22"/>
        </w:rPr>
        <w:t>Проектирование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«Автосалон»;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10.Проектирование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ИС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«Таксопарк».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440EDC">
      <w:pPr>
        <w:pStyle w:val="1"/>
        <w:numPr>
          <w:ilvl w:val="0"/>
          <w:numId w:val="6"/>
        </w:numPr>
        <w:tabs>
          <w:tab w:val="left" w:pos="1275"/>
        </w:tabs>
        <w:kinsoku w:val="0"/>
        <w:overflowPunct w:val="0"/>
        <w:spacing w:line="250" w:lineRule="exact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</w:t>
      </w:r>
    </w:p>
    <w:p w:rsidR="00EE4129" w:rsidRDefault="00EE4129" w:rsidP="00EE4129">
      <w:pPr>
        <w:pStyle w:val="a3"/>
        <w:kinsoku w:val="0"/>
        <w:overflowPunct w:val="0"/>
        <w:spacing w:line="250" w:lineRule="exact"/>
        <w:ind w:left="993"/>
      </w:pP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необходимо:</w:t>
      </w:r>
    </w:p>
    <w:p w:rsidR="00EE4129" w:rsidRDefault="00EE4129" w:rsidP="00EE4129">
      <w:pPr>
        <w:pStyle w:val="a3"/>
        <w:kinsoku w:val="0"/>
        <w:overflowPunct w:val="0"/>
        <w:spacing w:before="2" w:line="252" w:lineRule="exact"/>
        <w:ind w:left="993"/>
      </w:pPr>
      <w:r>
        <w:t>а)</w:t>
      </w:r>
      <w:r>
        <w:rPr>
          <w:spacing w:val="-1"/>
        </w:rPr>
        <w:t xml:space="preserve"> </w:t>
      </w:r>
      <w:r>
        <w:t>повторить</w:t>
      </w:r>
      <w:r>
        <w:rPr>
          <w:spacing w:val="-1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техники</w:t>
      </w:r>
      <w:r>
        <w:rPr>
          <w:spacing w:val="-1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вычислительной</w:t>
      </w:r>
      <w:r>
        <w:rPr>
          <w:spacing w:val="-5"/>
        </w:rPr>
        <w:t xml:space="preserve"> </w:t>
      </w:r>
      <w:r>
        <w:t>техникой;</w:t>
      </w:r>
    </w:p>
    <w:p w:rsidR="00EE4129" w:rsidRDefault="00EE4129" w:rsidP="00EE4129">
      <w:pPr>
        <w:pStyle w:val="a3"/>
        <w:kinsoku w:val="0"/>
        <w:overflowPunct w:val="0"/>
        <w:ind w:left="566" w:right="571" w:firstLine="427"/>
      </w:pPr>
      <w:r>
        <w:t>б)</w:t>
      </w:r>
      <w:r>
        <w:rPr>
          <w:spacing w:val="1"/>
        </w:rPr>
        <w:t xml:space="preserve"> </w:t>
      </w:r>
      <w:r>
        <w:t>изучить</w:t>
      </w:r>
      <w:r>
        <w:rPr>
          <w:spacing w:val="55"/>
        </w:rPr>
        <w:t xml:space="preserve"> </w:t>
      </w:r>
      <w:r>
        <w:t>соответствующий</w:t>
      </w:r>
      <w:r>
        <w:rPr>
          <w:spacing w:val="55"/>
        </w:rPr>
        <w:t xml:space="preserve"> </w:t>
      </w:r>
      <w:r>
        <w:t>раздел</w:t>
      </w:r>
      <w:r>
        <w:rPr>
          <w:spacing w:val="3"/>
        </w:rPr>
        <w:t xml:space="preserve"> </w:t>
      </w:r>
      <w:r>
        <w:t>лекционного</w:t>
      </w:r>
      <w:r>
        <w:rPr>
          <w:spacing w:val="55"/>
        </w:rPr>
        <w:t xml:space="preserve"> </w:t>
      </w:r>
      <w:r>
        <w:t>курса,</w:t>
      </w:r>
      <w:r>
        <w:rPr>
          <w:spacing w:val="53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теоретическую</w:t>
      </w:r>
      <w:r>
        <w:rPr>
          <w:spacing w:val="1"/>
        </w:rPr>
        <w:t xml:space="preserve"> </w:t>
      </w:r>
      <w:r>
        <w:t>часть</w:t>
      </w:r>
      <w:r>
        <w:rPr>
          <w:spacing w:val="55"/>
        </w:rPr>
        <w:t xml:space="preserve"> </w:t>
      </w:r>
      <w:r>
        <w:t>настоящего</w:t>
      </w:r>
      <w:r>
        <w:rPr>
          <w:spacing w:val="-52"/>
        </w:rPr>
        <w:t xml:space="preserve"> </w:t>
      </w:r>
      <w:r>
        <w:t>методического</w:t>
      </w:r>
      <w:r>
        <w:rPr>
          <w:spacing w:val="-1"/>
        </w:rPr>
        <w:t xml:space="preserve"> </w:t>
      </w:r>
      <w:r>
        <w:t>указания;</w:t>
      </w:r>
    </w:p>
    <w:p w:rsidR="00EE4129" w:rsidRDefault="00EE4129" w:rsidP="00EE4129">
      <w:pPr>
        <w:pStyle w:val="a3"/>
        <w:kinsoku w:val="0"/>
        <w:overflowPunct w:val="0"/>
        <w:ind w:left="566" w:right="561" w:firstLine="427"/>
      </w:pPr>
      <w:r>
        <w:t>в)</w:t>
      </w:r>
      <w:r>
        <w:rPr>
          <w:spacing w:val="33"/>
        </w:rPr>
        <w:t xml:space="preserve"> </w:t>
      </w:r>
      <w:r>
        <w:t>выполнить</w:t>
      </w:r>
      <w:r>
        <w:rPr>
          <w:spacing w:val="32"/>
        </w:rPr>
        <w:t xml:space="preserve"> </w:t>
      </w:r>
      <w:r>
        <w:t>лабораторную</w:t>
      </w:r>
      <w:r>
        <w:rPr>
          <w:spacing w:val="32"/>
        </w:rPr>
        <w:t xml:space="preserve"> </w:t>
      </w:r>
      <w:r>
        <w:t>работу</w:t>
      </w:r>
      <w:r>
        <w:rPr>
          <w:spacing w:val="29"/>
        </w:rPr>
        <w:t xml:space="preserve"> </w:t>
      </w:r>
      <w:r>
        <w:t>согласно</w:t>
      </w:r>
      <w:r>
        <w:rPr>
          <w:spacing w:val="32"/>
        </w:rPr>
        <w:t xml:space="preserve"> </w:t>
      </w:r>
      <w:r>
        <w:t>описанной</w:t>
      </w:r>
      <w:r>
        <w:rPr>
          <w:spacing w:val="3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пункте</w:t>
      </w:r>
      <w:r>
        <w:rPr>
          <w:spacing w:val="32"/>
        </w:rPr>
        <w:t xml:space="preserve"> </w:t>
      </w:r>
      <w:r>
        <w:t>5</w:t>
      </w:r>
      <w:r>
        <w:rPr>
          <w:spacing w:val="32"/>
        </w:rPr>
        <w:t xml:space="preserve"> </w:t>
      </w:r>
      <w:r>
        <w:t>методике</w:t>
      </w:r>
      <w:r>
        <w:rPr>
          <w:spacing w:val="33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соответствии</w:t>
      </w:r>
      <w:r>
        <w:rPr>
          <w:spacing w:val="31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вариантом</w:t>
      </w:r>
      <w:r>
        <w:rPr>
          <w:spacing w:val="-52"/>
        </w:rPr>
        <w:t xml:space="preserve"> </w:t>
      </w:r>
      <w:r>
        <w:t>задания;</w:t>
      </w:r>
    </w:p>
    <w:p w:rsidR="00EE4129" w:rsidRDefault="00EE4129" w:rsidP="00EE4129">
      <w:pPr>
        <w:pStyle w:val="a3"/>
        <w:kinsoku w:val="0"/>
        <w:overflowPunct w:val="0"/>
        <w:ind w:left="566" w:firstLine="427"/>
      </w:pPr>
      <w:r>
        <w:t>г)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соответствии</w:t>
      </w:r>
      <w:r>
        <w:rPr>
          <w:spacing w:val="13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требованиями,</w:t>
      </w:r>
      <w:r>
        <w:rPr>
          <w:spacing w:val="14"/>
        </w:rPr>
        <w:t xml:space="preserve"> </w:t>
      </w:r>
      <w:r>
        <w:t>приведенными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разделе</w:t>
      </w:r>
      <w:r>
        <w:rPr>
          <w:spacing w:val="15"/>
        </w:rPr>
        <w:t xml:space="preserve"> </w:t>
      </w:r>
      <w:r>
        <w:t>8</w:t>
      </w:r>
      <w:r>
        <w:rPr>
          <w:spacing w:val="14"/>
        </w:rPr>
        <w:t xml:space="preserve"> </w:t>
      </w:r>
      <w:r>
        <w:t>практикума,</w:t>
      </w:r>
      <w:r>
        <w:rPr>
          <w:spacing w:val="14"/>
        </w:rPr>
        <w:t xml:space="preserve"> </w:t>
      </w:r>
      <w:r>
        <w:t>оформить</w:t>
      </w:r>
      <w:r>
        <w:rPr>
          <w:spacing w:val="13"/>
        </w:rPr>
        <w:t xml:space="preserve"> </w:t>
      </w:r>
      <w:r>
        <w:t>отчет</w:t>
      </w:r>
      <w:r>
        <w:rPr>
          <w:spacing w:val="14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лабораторной</w:t>
      </w:r>
      <w:r>
        <w:rPr>
          <w:spacing w:val="-52"/>
        </w:rPr>
        <w:t xml:space="preserve"> </w:t>
      </w:r>
      <w:r>
        <w:t>работе;</w:t>
      </w:r>
    </w:p>
    <w:p w:rsidR="00EE4129" w:rsidRDefault="00EE4129" w:rsidP="00EE4129">
      <w:pPr>
        <w:pStyle w:val="a3"/>
        <w:kinsoku w:val="0"/>
        <w:overflowPunct w:val="0"/>
        <w:spacing w:before="1"/>
        <w:ind w:left="993"/>
      </w:pPr>
      <w:r>
        <w:t>е) защитить</w:t>
      </w:r>
      <w:r>
        <w:rPr>
          <w:spacing w:val="-4"/>
        </w:rPr>
        <w:t xml:space="preserve"> </w:t>
      </w:r>
      <w:r>
        <w:t>лабораторную</w:t>
      </w:r>
      <w:r>
        <w:rPr>
          <w:spacing w:val="-1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требованиями</w:t>
      </w:r>
      <w:r>
        <w:rPr>
          <w:spacing w:val="-2"/>
        </w:rPr>
        <w:t xml:space="preserve"> </w:t>
      </w:r>
      <w:r>
        <w:t>преподавателя.</w:t>
      </w:r>
    </w:p>
    <w:p w:rsidR="00EE4129" w:rsidRDefault="00EE4129" w:rsidP="00EE4129">
      <w:pPr>
        <w:pStyle w:val="a3"/>
        <w:kinsoku w:val="0"/>
        <w:overflowPunct w:val="0"/>
        <w:spacing w:before="2"/>
      </w:pPr>
    </w:p>
    <w:p w:rsidR="00EE4129" w:rsidRDefault="00EE4129" w:rsidP="00440EDC">
      <w:pPr>
        <w:pStyle w:val="1"/>
        <w:numPr>
          <w:ilvl w:val="0"/>
          <w:numId w:val="6"/>
        </w:numPr>
        <w:tabs>
          <w:tab w:val="left" w:pos="1275"/>
        </w:tabs>
        <w:kinsoku w:val="0"/>
        <w:overflowPunct w:val="0"/>
        <w:spacing w:line="251" w:lineRule="exact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содержанию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оформлению</w:t>
      </w:r>
      <w:r>
        <w:rPr>
          <w:spacing w:val="-2"/>
        </w:rPr>
        <w:t xml:space="preserve"> </w:t>
      </w:r>
      <w:r>
        <w:t>отчета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left="993"/>
      </w:pPr>
      <w:r>
        <w:t>Отчет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содержать:</w:t>
      </w:r>
    </w:p>
    <w:p w:rsidR="00EE4129" w:rsidRDefault="00EE4129" w:rsidP="00440EDC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титульный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лист;</w:t>
      </w:r>
    </w:p>
    <w:p w:rsidR="00EE4129" w:rsidRDefault="00EE4129" w:rsidP="00440EDC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spacing w:before="2"/>
        <w:rPr>
          <w:sz w:val="22"/>
          <w:szCs w:val="22"/>
        </w:rPr>
      </w:pPr>
      <w:r>
        <w:rPr>
          <w:sz w:val="22"/>
          <w:szCs w:val="22"/>
        </w:rPr>
        <w:t>название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практического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занятия,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цель;</w:t>
      </w:r>
    </w:p>
    <w:p w:rsidR="00EE4129" w:rsidRDefault="00EE4129" w:rsidP="00440EDC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пул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список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потенциальных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сущностей;</w:t>
      </w:r>
    </w:p>
    <w:p w:rsidR="00EE4129" w:rsidRDefault="00EE4129" w:rsidP="00440EDC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spacing w:before="1"/>
        <w:rPr>
          <w:sz w:val="22"/>
          <w:szCs w:val="22"/>
        </w:rPr>
      </w:pPr>
      <w:r>
        <w:rPr>
          <w:sz w:val="22"/>
          <w:szCs w:val="22"/>
        </w:rPr>
        <w:t>нормализованную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информационную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логического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уровня;</w:t>
      </w:r>
    </w:p>
    <w:p w:rsidR="00EE4129" w:rsidRDefault="00EE4129" w:rsidP="00440EDC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информационную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физического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уровня;</w:t>
      </w:r>
    </w:p>
    <w:p w:rsidR="00EE4129" w:rsidRDefault="00EE4129" w:rsidP="00440EDC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выводы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проделанной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работе.</w:t>
      </w:r>
    </w:p>
    <w:p w:rsidR="00EE4129" w:rsidRDefault="00EE4129" w:rsidP="00EE4129">
      <w:pPr>
        <w:pStyle w:val="a3"/>
        <w:kinsoku w:val="0"/>
        <w:overflowPunct w:val="0"/>
        <w:spacing w:before="2"/>
        <w:ind w:left="993"/>
      </w:pPr>
      <w:r>
        <w:t>Отчет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бумажном</w:t>
      </w:r>
      <w:r>
        <w:rPr>
          <w:spacing w:val="-3"/>
        </w:rPr>
        <w:t xml:space="preserve"> </w:t>
      </w:r>
      <w:r>
        <w:t>виде.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440EDC">
      <w:pPr>
        <w:pStyle w:val="1"/>
        <w:numPr>
          <w:ilvl w:val="0"/>
          <w:numId w:val="6"/>
        </w:numPr>
        <w:tabs>
          <w:tab w:val="left" w:pos="1275"/>
        </w:tabs>
        <w:kinsoku w:val="0"/>
        <w:overflowPunct w:val="0"/>
        <w:spacing w:line="250" w:lineRule="exact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:rsidR="00EE4129" w:rsidRDefault="00EE4129" w:rsidP="00440EDC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line="250" w:lineRule="exact"/>
        <w:rPr>
          <w:sz w:val="22"/>
          <w:szCs w:val="22"/>
        </w:rPr>
      </w:pPr>
      <w:r>
        <w:rPr>
          <w:sz w:val="22"/>
          <w:szCs w:val="22"/>
        </w:rPr>
        <w:t>Какие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диаграммы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позволяет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строить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нотация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IDEF1X?</w:t>
      </w:r>
    </w:p>
    <w:p w:rsidR="00EE4129" w:rsidRDefault="00EE4129" w:rsidP="00440EDC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Для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чего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предназначена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диаграмма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«сущность-связь»?</w:t>
      </w:r>
    </w:p>
    <w:p w:rsidR="00EE4129" w:rsidRDefault="00EE4129" w:rsidP="00440EDC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1" w:line="253" w:lineRule="exact"/>
        <w:rPr>
          <w:sz w:val="22"/>
          <w:szCs w:val="22"/>
        </w:rPr>
      </w:pPr>
      <w:r>
        <w:rPr>
          <w:sz w:val="22"/>
          <w:szCs w:val="22"/>
        </w:rPr>
        <w:t>Чем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отличается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полная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атрибутивная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от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диаграммы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«сущность-связь»?</w:t>
      </w:r>
    </w:p>
    <w:p w:rsidR="00EE4129" w:rsidRDefault="00EE4129" w:rsidP="00440EDC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Какие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виды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отношений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существуют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чем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они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отличаются?</w:t>
      </w:r>
    </w:p>
    <w:p w:rsidR="00EE4129" w:rsidRDefault="00EE4129" w:rsidP="00440EDC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2"/>
        <w:rPr>
          <w:sz w:val="22"/>
          <w:szCs w:val="22"/>
        </w:rPr>
      </w:pPr>
      <w:r>
        <w:rPr>
          <w:sz w:val="22"/>
          <w:szCs w:val="22"/>
        </w:rPr>
        <w:t>Что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представляет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собой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нормализация?</w:t>
      </w:r>
    </w:p>
    <w:p w:rsidR="00EE4129" w:rsidRDefault="00EE4129" w:rsidP="00440EDC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В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чем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разница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между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логическим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уровнем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данных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физическим?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EE4129">
      <w:pPr>
        <w:pStyle w:val="1"/>
        <w:kinsoku w:val="0"/>
        <w:overflowPunct w:val="0"/>
        <w:spacing w:line="250" w:lineRule="exact"/>
        <w:ind w:left="993" w:firstLine="0"/>
      </w:pPr>
      <w:r>
        <w:t>11.СПИСОК</w:t>
      </w:r>
      <w:r>
        <w:rPr>
          <w:spacing w:val="-6"/>
        </w:rPr>
        <w:t xml:space="preserve"> </w:t>
      </w:r>
      <w:r>
        <w:t>ИСПОЛЬЗОВАННЫХ</w:t>
      </w:r>
      <w:r>
        <w:rPr>
          <w:spacing w:val="-8"/>
        </w:rPr>
        <w:t xml:space="preserve"> </w:t>
      </w:r>
      <w:r>
        <w:t>ИСТОЧНИКОВ</w:t>
      </w:r>
    </w:p>
    <w:p w:rsidR="00EE4129" w:rsidRDefault="00EE4129" w:rsidP="00440EDC">
      <w:pPr>
        <w:pStyle w:val="a7"/>
        <w:numPr>
          <w:ilvl w:val="0"/>
          <w:numId w:val="3"/>
        </w:numPr>
        <w:tabs>
          <w:tab w:val="left" w:pos="1275"/>
          <w:tab w:val="left" w:pos="2323"/>
          <w:tab w:val="left" w:pos="2784"/>
          <w:tab w:val="left" w:pos="3285"/>
          <w:tab w:val="left" w:pos="4575"/>
          <w:tab w:val="left" w:pos="5053"/>
          <w:tab w:val="left" w:pos="6878"/>
          <w:tab w:val="left" w:pos="8467"/>
          <w:tab w:val="left" w:pos="9895"/>
        </w:tabs>
        <w:kinsoku w:val="0"/>
        <w:overflowPunct w:val="0"/>
        <w:spacing w:line="242" w:lineRule="auto"/>
        <w:ind w:right="565" w:firstLine="427"/>
        <w:rPr>
          <w:sz w:val="22"/>
          <w:szCs w:val="22"/>
        </w:rPr>
      </w:pPr>
      <w:proofErr w:type="spellStart"/>
      <w:r>
        <w:rPr>
          <w:sz w:val="22"/>
          <w:szCs w:val="22"/>
        </w:rPr>
        <w:t>Вендров</w:t>
      </w:r>
      <w:proofErr w:type="spellEnd"/>
      <w:r>
        <w:rPr>
          <w:sz w:val="22"/>
          <w:szCs w:val="22"/>
        </w:rPr>
        <w:tab/>
        <w:t>А.</w:t>
      </w:r>
      <w:r>
        <w:rPr>
          <w:sz w:val="22"/>
          <w:szCs w:val="22"/>
        </w:rPr>
        <w:tab/>
        <w:t>М.</w:t>
      </w:r>
      <w:r>
        <w:rPr>
          <w:sz w:val="22"/>
          <w:szCs w:val="22"/>
        </w:rPr>
        <w:tab/>
        <w:t>Практикум</w:t>
      </w:r>
      <w:r>
        <w:rPr>
          <w:sz w:val="22"/>
          <w:szCs w:val="22"/>
        </w:rPr>
        <w:tab/>
        <w:t>по</w:t>
      </w:r>
      <w:r>
        <w:rPr>
          <w:sz w:val="22"/>
          <w:szCs w:val="22"/>
        </w:rPr>
        <w:tab/>
        <w:t>проектированию</w:t>
      </w:r>
      <w:r>
        <w:rPr>
          <w:sz w:val="22"/>
          <w:szCs w:val="22"/>
        </w:rPr>
        <w:tab/>
        <w:t>программного</w:t>
      </w:r>
      <w:r>
        <w:rPr>
          <w:sz w:val="22"/>
          <w:szCs w:val="22"/>
        </w:rPr>
        <w:tab/>
        <w:t>обеспечения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экономических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информационных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систем.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М.: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Финансы 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статистика, 2004.-190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>.</w:t>
      </w:r>
    </w:p>
    <w:p w:rsidR="00EE4129" w:rsidRDefault="00EE4129" w:rsidP="00440EDC">
      <w:pPr>
        <w:pStyle w:val="a7"/>
        <w:numPr>
          <w:ilvl w:val="0"/>
          <w:numId w:val="3"/>
        </w:numPr>
        <w:tabs>
          <w:tab w:val="left" w:pos="1275"/>
        </w:tabs>
        <w:kinsoku w:val="0"/>
        <w:overflowPunct w:val="0"/>
        <w:spacing w:line="240" w:lineRule="auto"/>
        <w:ind w:right="566" w:firstLine="427"/>
        <w:rPr>
          <w:sz w:val="22"/>
          <w:szCs w:val="22"/>
        </w:rPr>
      </w:pPr>
      <w:proofErr w:type="spellStart"/>
      <w:r>
        <w:rPr>
          <w:sz w:val="22"/>
          <w:szCs w:val="22"/>
        </w:rPr>
        <w:t>Вендров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А.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М.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Проектирование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программного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обеспечения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экономических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информационных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систем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-М</w:t>
      </w:r>
      <w:proofErr w:type="gramEnd"/>
      <w:r>
        <w:rPr>
          <w:sz w:val="22"/>
          <w:szCs w:val="22"/>
        </w:rPr>
        <w:t>.: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Финансы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и статистика, 2006.-543 с.</w:t>
      </w:r>
    </w:p>
    <w:p w:rsidR="00EE4129" w:rsidRDefault="00EE4129" w:rsidP="00440EDC">
      <w:pPr>
        <w:pStyle w:val="a7"/>
        <w:numPr>
          <w:ilvl w:val="0"/>
          <w:numId w:val="3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proofErr w:type="gramStart"/>
      <w:r>
        <w:rPr>
          <w:sz w:val="22"/>
          <w:szCs w:val="22"/>
        </w:rPr>
        <w:t>Маклаков</w:t>
      </w:r>
      <w:proofErr w:type="gram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С.В.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Создание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информационных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систем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AllFusion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Suite</w:t>
      </w:r>
      <w:proofErr w:type="spellEnd"/>
      <w:r>
        <w:rPr>
          <w:sz w:val="22"/>
          <w:szCs w:val="22"/>
        </w:rPr>
        <w:t>.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М.: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ДИАЛОГ-МИФИ,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2005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566"/>
      </w:pPr>
      <w:r>
        <w:t>– 432с.</w:t>
      </w:r>
    </w:p>
    <w:p w:rsidR="00EE4129" w:rsidRDefault="00EE4129" w:rsidP="00EE4129">
      <w:pPr>
        <w:pStyle w:val="a3"/>
        <w:kinsoku w:val="0"/>
        <w:overflowPunct w:val="0"/>
        <w:spacing w:line="252" w:lineRule="exact"/>
        <w:ind w:left="566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1"/>
        <w:kinsoku w:val="0"/>
        <w:overflowPunct w:val="0"/>
        <w:spacing w:before="69" w:line="251" w:lineRule="exact"/>
        <w:ind w:left="433" w:right="7" w:firstLine="0"/>
        <w:jc w:val="center"/>
      </w:pPr>
      <w:r>
        <w:lastRenderedPageBreak/>
        <w:t>ПРИЛОЖЕНИЕ</w:t>
      </w:r>
      <w:r>
        <w:rPr>
          <w:spacing w:val="-3"/>
        </w:rPr>
        <w:t xml:space="preserve"> </w:t>
      </w:r>
      <w:r>
        <w:t>А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left="433" w:right="5"/>
        <w:jc w:val="center"/>
      </w:pPr>
      <w:r>
        <w:t>Функциональная</w:t>
      </w:r>
      <w:r>
        <w:rPr>
          <w:spacing w:val="-2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«Выполнить</w:t>
      </w:r>
      <w:r>
        <w:rPr>
          <w:spacing w:val="-1"/>
        </w:rPr>
        <w:t xml:space="preserve"> </w:t>
      </w:r>
      <w:r>
        <w:t>курсовую</w:t>
      </w:r>
      <w:r>
        <w:rPr>
          <w:spacing w:val="-1"/>
        </w:rPr>
        <w:t xml:space="preserve"> </w:t>
      </w:r>
      <w:r>
        <w:t>работу»</w:t>
      </w:r>
    </w:p>
    <w:p w:rsidR="00EE4129" w:rsidRDefault="00EE4129" w:rsidP="00EE4129">
      <w:pPr>
        <w:pStyle w:val="a3"/>
        <w:kinsoku w:val="0"/>
        <w:overflowPunct w:val="0"/>
        <w:rPr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spacing w:before="3"/>
        <w:rPr>
          <w:sz w:val="21"/>
          <w:szCs w:val="21"/>
        </w:rPr>
      </w:pPr>
    </w:p>
    <w:p w:rsidR="00EE4129" w:rsidRDefault="00EE4129" w:rsidP="00EE4129">
      <w:pPr>
        <w:pStyle w:val="a3"/>
        <w:kinsoku w:val="0"/>
        <w:overflowPunct w:val="0"/>
        <w:spacing w:before="3"/>
        <w:rPr>
          <w:sz w:val="21"/>
          <w:szCs w:val="21"/>
        </w:rPr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8"/>
        <w:rPr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spacing w:line="249" w:lineRule="auto"/>
        <w:ind w:left="4561" w:right="-1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Методические</w:t>
      </w:r>
      <w:r>
        <w:rPr>
          <w:rFonts w:ascii="Arial" w:hAnsi="Arial" w:cs="Arial"/>
          <w:spacing w:val="-3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указания</w:t>
      </w:r>
    </w:p>
    <w:p w:rsidR="00EE4129" w:rsidRDefault="00EE4129" w:rsidP="00EE4129">
      <w:pPr>
        <w:pStyle w:val="a3"/>
        <w:kinsoku w:val="0"/>
        <w:overflowPunct w:val="0"/>
        <w:spacing w:before="96" w:line="249" w:lineRule="auto"/>
        <w:ind w:left="1269" w:right="4233"/>
        <w:rPr>
          <w:rFonts w:ascii="Arial" w:hAnsi="Arial" w:cs="Arial"/>
          <w:sz w:val="14"/>
          <w:szCs w:val="14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pacing w:val="-2"/>
          <w:sz w:val="14"/>
          <w:szCs w:val="14"/>
        </w:rPr>
        <w:lastRenderedPageBreak/>
        <w:t xml:space="preserve">Положение </w:t>
      </w:r>
      <w:r>
        <w:rPr>
          <w:rFonts w:ascii="Arial" w:hAnsi="Arial" w:cs="Arial"/>
          <w:spacing w:val="-1"/>
          <w:sz w:val="14"/>
          <w:szCs w:val="14"/>
        </w:rPr>
        <w:t>о</w:t>
      </w:r>
      <w:r>
        <w:rPr>
          <w:rFonts w:ascii="Arial" w:hAnsi="Arial" w:cs="Arial"/>
          <w:spacing w:val="-36"/>
          <w:sz w:val="14"/>
          <w:szCs w:val="14"/>
        </w:rPr>
        <w:t xml:space="preserve"> </w:t>
      </w:r>
      <w:proofErr w:type="gramStart"/>
      <w:r>
        <w:rPr>
          <w:rFonts w:ascii="Arial" w:hAnsi="Arial" w:cs="Arial"/>
          <w:sz w:val="14"/>
          <w:szCs w:val="14"/>
        </w:rPr>
        <w:t>курсовом</w:t>
      </w:r>
      <w:proofErr w:type="gramEnd"/>
    </w:p>
    <w:p w:rsidR="00EE4129" w:rsidRDefault="00EE4129" w:rsidP="00EE4129">
      <w:pPr>
        <w:pStyle w:val="a3"/>
        <w:kinsoku w:val="0"/>
        <w:overflowPunct w:val="0"/>
        <w:spacing w:before="2"/>
        <w:ind w:left="1269"/>
        <w:rPr>
          <w:rFonts w:ascii="Arial" w:hAnsi="Arial" w:cs="Arial"/>
          <w:sz w:val="14"/>
          <w:szCs w:val="14"/>
        </w:rPr>
      </w:pPr>
      <w:r>
        <w:rPr>
          <w:noProof/>
        </w:rPr>
        <w:pict>
          <v:group id="_x0000_s1601" style="position:absolute;left:0;text-align:left;margin-left:279pt;margin-top:-37.65pt;width:4pt;height:75.35pt;z-index:251684864;mso-position-horizontal-relative:page" coordorigin="5580,-753" coordsize="80,1507" o:allowincell="f">
            <v:shape id="_x0000_s1602" style="position:absolute;left:5620;top:-753;width:20;height:1397;mso-position-horizontal-relative:page;mso-position-vertical-relative:text" coordsize="20,1397" o:allowincell="f" path="m,hhl,1397e" filled="f" strokeweight=".15631mm">
              <v:path arrowok="t"/>
            </v:shape>
            <v:shape id="_x0000_s1603" style="position:absolute;left:5585;top:652;width:71;height:98;mso-position-horizontal-relative:page;mso-position-vertical-relative:text" coordsize="71,98" o:allowincell="f" path="m70,hhl,,35,97,70,xe" fillcolor="black" stroked="f">
              <v:path arrowok="t"/>
            </v:shape>
            <v:shape id="_x0000_s1604" style="position:absolute;left:5585;top:652;width:71;height:98;mso-position-horizontal-relative:page;mso-position-vertical-relative:text" coordsize="71,98" o:allowincell="f" path="m35,97hhl,,70,,35,97xe" filled="f" strokeweight=".15625mm">
              <v:path arrowok="t"/>
            </v:shape>
            <w10:wrap anchorx="page"/>
          </v:group>
        </w:pict>
      </w:r>
      <w:r>
        <w:rPr>
          <w:noProof/>
        </w:rPr>
        <w:pict>
          <v:group id="_x0000_s1609" style="position:absolute;left:0;text-align:left;margin-left:334.3pt;margin-top:-37.65pt;width:4pt;height:75.35pt;z-index:251686912;mso-position-horizontal-relative:page" coordorigin="6686,-753" coordsize="80,1507" o:allowincell="f">
            <v:shape id="_x0000_s1610" style="position:absolute;left:6726;top:-753;width:20;height:1397;mso-position-horizontal-relative:page;mso-position-vertical-relative:text" coordsize="20,1397" o:allowincell="f" path="m,hhl,1397e" filled="f" strokeweight=".15631mm">
              <v:path arrowok="t"/>
            </v:shape>
            <v:shape id="_x0000_s1611" style="position:absolute;left:6691;top:652;width:71;height:98;mso-position-horizontal-relative:page;mso-position-vertical-relative:text" coordsize="71,98" o:allowincell="f" path="m70,hhl,,35,97,70,xe" fillcolor="black" stroked="f">
              <v:path arrowok="t"/>
            </v:shape>
            <v:shape id="_x0000_s1612" style="position:absolute;left:6691;top:652;width:71;height:98;mso-position-horizontal-relative:page;mso-position-vertical-relative:text" coordsize="71,98" o:allowincell="f" path="m35,97hhl,,70,,35,97xe" filled="f" strokeweight=".15625mm">
              <v:path arrowok="t"/>
            </v:shape>
            <w10:wrap anchorx="page"/>
          </v:group>
        </w:pict>
      </w:r>
      <w:proofErr w:type="gramStart"/>
      <w:r>
        <w:rPr>
          <w:rFonts w:ascii="Arial" w:hAnsi="Arial" w:cs="Arial"/>
          <w:sz w:val="14"/>
          <w:szCs w:val="14"/>
        </w:rPr>
        <w:t>проектировании</w:t>
      </w:r>
      <w:proofErr w:type="gramEnd"/>
    </w:p>
    <w:p w:rsidR="00EE4129" w:rsidRDefault="00EE4129" w:rsidP="00EE4129">
      <w:pPr>
        <w:pStyle w:val="a3"/>
        <w:kinsoku w:val="0"/>
        <w:overflowPunct w:val="0"/>
        <w:spacing w:before="2"/>
        <w:ind w:left="1269"/>
        <w:rPr>
          <w:rFonts w:ascii="Arial" w:hAnsi="Arial" w:cs="Arial"/>
          <w:sz w:val="14"/>
          <w:szCs w:val="14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2" w:space="720" w:equalWidth="0">
            <w:col w:w="5499" w:space="40"/>
            <w:col w:w="6361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spacing w:before="2"/>
        <w:rPr>
          <w:rFonts w:ascii="Arial" w:hAnsi="Arial" w:cs="Arial"/>
          <w:sz w:val="25"/>
          <w:szCs w:val="25"/>
        </w:rPr>
      </w:pPr>
    </w:p>
    <w:p w:rsidR="00EE4129" w:rsidRDefault="00EE4129" w:rsidP="00EE4129">
      <w:pPr>
        <w:pStyle w:val="a3"/>
        <w:kinsoku w:val="0"/>
        <w:overflowPunct w:val="0"/>
        <w:spacing w:before="97"/>
        <w:ind w:left="1499"/>
        <w:rPr>
          <w:rFonts w:ascii="Arial" w:hAnsi="Arial" w:cs="Arial"/>
          <w:sz w:val="14"/>
          <w:szCs w:val="14"/>
        </w:rPr>
      </w:pPr>
      <w:r>
        <w:rPr>
          <w:noProof/>
        </w:rPr>
        <w:pict>
          <v:shape id="_x0000_s1930" type="#_x0000_t202" style="position:absolute;left:0;text-align:left;margin-left:225pt;margin-top:-8.9pt;width:316.2pt;height:86.65pt;z-index:251692032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8"/>
                    <w:gridCol w:w="1778"/>
                    <w:gridCol w:w="715"/>
                    <w:gridCol w:w="3094"/>
                  </w:tblGrid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0"/>
                    </w:trPr>
                    <w:tc>
                      <w:tcPr>
                        <w:tcW w:w="728" w:type="dxa"/>
                        <w:tcBorders>
                          <w:top w:val="single" w:sz="8" w:space="0" w:color="000000"/>
                          <w:left w:val="single" w:sz="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778" w:type="dxa"/>
                        <w:tcBorders>
                          <w:top w:val="single" w:sz="8" w:space="0" w:color="000000"/>
                          <w:left w:val="none" w:sz="6" w:space="0" w:color="auto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715" w:type="dxa"/>
                        <w:tcBorders>
                          <w:top w:val="single" w:sz="8" w:space="0" w:color="000000"/>
                          <w:left w:val="none" w:sz="6" w:space="0" w:color="auto"/>
                          <w:bottom w:val="none" w:sz="6" w:space="0" w:color="auto"/>
                          <w:right w:val="single" w:sz="4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3094" w:type="dxa"/>
                        <w:tcBorders>
                          <w:top w:val="none" w:sz="6" w:space="0" w:color="auto"/>
                          <w:left w:val="single" w:sz="4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1"/>
                          <w:rPr>
                            <w:sz w:val="13"/>
                            <w:szCs w:val="13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136" w:lineRule="exact"/>
                          <w:ind w:right="-29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Курсовая</w:t>
                        </w:r>
                        <w:r>
                          <w:rPr>
                            <w:rFonts w:ascii="Arial" w:hAnsi="Arial" w:cs="Arial"/>
                            <w:spacing w:val="1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работа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9"/>
                    </w:trPr>
                    <w:tc>
                      <w:tcPr>
                        <w:tcW w:w="728" w:type="dxa"/>
                        <w:vMerge w:val="restart"/>
                        <w:tcBorders>
                          <w:top w:val="none" w:sz="6" w:space="0" w:color="auto"/>
                          <w:left w:val="single" w:sz="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78" w:type="dxa"/>
                        <w:vMerge w:val="restart"/>
                        <w:tc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137" w:lineRule="exact"/>
                          <w:ind w:left="501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Выполнить</w:t>
                        </w:r>
                      </w:p>
                    </w:tc>
                    <w:tc>
                      <w:tcPr>
                        <w:tcW w:w="715" w:type="dxa"/>
                        <w:vMerge w:val="restart"/>
                        <w:tc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single" w:sz="4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094" w:type="dxa"/>
                        <w:tcBorders>
                          <w:top w:val="none" w:sz="6" w:space="0" w:color="auto"/>
                          <w:left w:val="single" w:sz="48" w:space="0" w:color="000000"/>
                          <w:bottom w:val="single" w:sz="4" w:space="0" w:color="000000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6"/>
                            <w:szCs w:val="6"/>
                          </w:rPr>
                        </w:pP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"/>
                    </w:trPr>
                    <w:tc>
                      <w:tcPr>
                        <w:tcW w:w="728" w:type="dxa"/>
                        <w:vMerge/>
                        <w:tcBorders>
                          <w:top w:val="nil"/>
                          <w:left w:val="single" w:sz="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8" w:type="dxa"/>
                        <w:vMerge/>
                        <w:tcBorders>
                          <w:top w:val="nil"/>
                          <w:left w:val="none" w:sz="6" w:space="0" w:color="auto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left w:val="none" w:sz="6" w:space="0" w:color="auto"/>
                          <w:bottom w:val="none" w:sz="6" w:space="0" w:color="auto"/>
                          <w:right w:val="single" w:sz="48" w:space="0" w:color="000000"/>
                        </w:tcBorders>
                      </w:tcPr>
                      <w:p w:rsidR="00EE4129" w:rsidRDefault="00EE41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94" w:type="dxa"/>
                        <w:tcBorders>
                          <w:top w:val="single" w:sz="4" w:space="0" w:color="000000"/>
                          <w:left w:val="single" w:sz="4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/>
                    </w:trPr>
                    <w:tc>
                      <w:tcPr>
                        <w:tcW w:w="728" w:type="dxa"/>
                        <w:tcBorders>
                          <w:top w:val="none" w:sz="6" w:space="0" w:color="auto"/>
                          <w:left w:val="single" w:sz="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78" w:type="dxa"/>
                        <w:tc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139" w:lineRule="exact"/>
                          <w:ind w:left="571" w:right="559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курсовую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single" w:sz="4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094" w:type="dxa"/>
                        <w:tcBorders>
                          <w:top w:val="none" w:sz="6" w:space="0" w:color="auto"/>
                          <w:left w:val="single" w:sz="4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6"/>
                    </w:trPr>
                    <w:tc>
                      <w:tcPr>
                        <w:tcW w:w="728" w:type="dxa"/>
                        <w:tcBorders>
                          <w:top w:val="none" w:sz="6" w:space="0" w:color="auto"/>
                          <w:left w:val="single" w:sz="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778" w:type="dxa"/>
                        <w:tc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158" w:lineRule="exact"/>
                          <w:ind w:left="548" w:right="559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работу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single" w:sz="4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3094" w:type="dxa"/>
                        <w:tcBorders>
                          <w:top w:val="none" w:sz="6" w:space="0" w:color="auto"/>
                          <w:left w:val="single" w:sz="48" w:space="0" w:color="000000"/>
                          <w:bottom w:val="single" w:sz="4" w:space="0" w:color="000000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59" w:line="157" w:lineRule="exact"/>
                          <w:ind w:right="-44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Оценка</w:t>
                        </w:r>
                        <w:r>
                          <w:rPr>
                            <w:rFonts w:ascii="Arial" w:hAnsi="Arial" w:cs="Arial"/>
                            <w:spacing w:val="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за</w:t>
                        </w:r>
                        <w:r>
                          <w:rPr>
                            <w:rFonts w:ascii="Arial" w:hAnsi="Arial" w:cs="Arial"/>
                            <w:spacing w:val="1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курсовую</w:t>
                        </w:r>
                        <w:r>
                          <w:rPr>
                            <w:rFonts w:ascii="Arial" w:hAnsi="Arial" w:cs="Arial"/>
                            <w:spacing w:val="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работу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2"/>
                    </w:trPr>
                    <w:tc>
                      <w:tcPr>
                        <w:tcW w:w="728" w:type="dxa"/>
                        <w:tcBorders>
                          <w:top w:val="none" w:sz="6" w:space="0" w:color="auto"/>
                          <w:left w:val="single" w:sz="8" w:space="0" w:color="000000"/>
                          <w:bottom w:val="single" w:sz="8" w:space="0" w:color="000000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9"/>
                          <w:rPr>
                            <w:sz w:val="20"/>
                            <w:szCs w:val="20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ind w:left="43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0р.</w:t>
                        </w:r>
                      </w:p>
                    </w:tc>
                    <w:tc>
                      <w:tcPr>
                        <w:tcW w:w="1778" w:type="dxa"/>
                        <w:tcBorders>
                          <w:top w:val="none" w:sz="6" w:space="0" w:color="auto"/>
                          <w:left w:val="none" w:sz="6" w:space="0" w:color="auto"/>
                          <w:bottom w:val="single" w:sz="8" w:space="0" w:color="000000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715" w:type="dxa"/>
                        <w:tcBorders>
                          <w:top w:val="none" w:sz="6" w:space="0" w:color="auto"/>
                          <w:left w:val="none" w:sz="6" w:space="0" w:color="auto"/>
                          <w:bottom w:val="single" w:sz="8" w:space="0" w:color="000000"/>
                          <w:right w:val="single" w:sz="48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6"/>
                            <w:szCs w:val="16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9"/>
                          <w:rPr>
                            <w:sz w:val="20"/>
                            <w:szCs w:val="20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ind w:right="10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094" w:type="dxa"/>
                        <w:tcBorders>
                          <w:top w:val="single" w:sz="4" w:space="0" w:color="000000"/>
                          <w:left w:val="single" w:sz="48" w:space="0" w:color="000000"/>
                          <w:bottom w:val="none" w:sz="6" w:space="0" w:color="auto"/>
                          <w:right w:val="none" w:sz="6" w:space="0" w:color="auto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EE4129" w:rsidRDefault="00EE4129" w:rsidP="00EE4129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sz w:val="14"/>
          <w:szCs w:val="14"/>
        </w:rPr>
        <w:t>График</w:t>
      </w:r>
    </w:p>
    <w:p w:rsidR="00EE4129" w:rsidRDefault="00EE4129" w:rsidP="00EE4129">
      <w:pPr>
        <w:pStyle w:val="a3"/>
        <w:kinsoku w:val="0"/>
        <w:overflowPunct w:val="0"/>
        <w:spacing w:line="80" w:lineRule="exact"/>
        <w:ind w:left="1501"/>
        <w:rPr>
          <w:rFonts w:ascii="Arial" w:hAnsi="Arial" w:cs="Arial"/>
          <w:position w:val="-2"/>
          <w:sz w:val="8"/>
          <w:szCs w:val="8"/>
        </w:rPr>
      </w:pPr>
      <w:r>
        <w:rPr>
          <w:noProof/>
        </w:rPr>
      </w:r>
      <w:r>
        <w:rPr>
          <w:rFonts w:ascii="Arial" w:hAnsi="Arial" w:cs="Arial"/>
          <w:position w:val="-2"/>
          <w:sz w:val="8"/>
          <w:szCs w:val="8"/>
        </w:rPr>
        <w:pict>
          <v:group id="_x0000_s1030" style="width:150.65pt;height:4pt;mso-position-horizontal-relative:char;mso-position-vertical-relative:line" coordsize="3013,80" o:allowincell="f">
            <v:shape id="_x0000_s1031" style="position:absolute;top:39;width:2903;height:20;mso-position-horizontal-relative:page;mso-position-vertical-relative:page" coordsize="2903,20" o:allowincell="f" path="m,hhl2902,e" filled="f" strokeweight=".15619mm">
              <v:path arrowok="t"/>
            </v:shape>
            <v:shape id="_x0000_s1032" style="position:absolute;left:2911;top:4;width:98;height:71;mso-position-horizontal-relative:page;mso-position-vertical-relative:page" coordsize="98,71" o:allowincell="f" path="m,hhl,70,97,35,,xe" fillcolor="black" stroked="f">
              <v:path arrowok="t"/>
            </v:shape>
            <v:shape id="_x0000_s1033" style="position:absolute;left:2911;top:4;width:98;height:71;mso-position-horizontal-relative:page;mso-position-vertical-relative:page" coordsize="98,71" o:allowincell="f" path="m97,35hhl,,,70,97,35xe" filled="f" strokeweight=".15622mm">
              <v:path arrowok="t"/>
            </v:shape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spacing w:before="113"/>
        <w:ind w:left="1499"/>
        <w:rPr>
          <w:rFonts w:ascii="Arial" w:hAnsi="Arial" w:cs="Arial"/>
          <w:sz w:val="14"/>
          <w:szCs w:val="14"/>
        </w:rPr>
      </w:pPr>
      <w:r>
        <w:rPr>
          <w:noProof/>
        </w:rPr>
        <w:pict>
          <v:group id="_x0000_s1591" style="position:absolute;left:0;text-align:left;margin-left:541.35pt;margin-top:3.9pt;width:5.35pt;height:4pt;z-index:251681792;mso-position-horizontal-relative:page" coordorigin="10827,78" coordsize="107,80" o:allowincell="f">
            <v:shape id="_x0000_s1592" style="position:absolute;left:10832;top:82;width:98;height:71;mso-position-horizontal-relative:page;mso-position-vertical-relative:text" coordsize="98,71" o:allowincell="f" path="m,hhl,70,97,34,,xe" fillcolor="black" stroked="f">
              <v:path arrowok="t"/>
            </v:shape>
            <v:shape id="_x0000_s1593" style="position:absolute;left:10832;top:82;width:98;height:71;mso-position-horizontal-relative:page;mso-position-vertical-relative:text" coordsize="98,71" o:allowincell="f" path="m97,34hhl,,,70,97,34xe" filled="f" strokeweight=".15622mm">
              <v:path arrowok="t"/>
            </v:shape>
            <w10:wrap anchorx="page"/>
          </v:group>
        </w:pict>
      </w:r>
      <w:r>
        <w:rPr>
          <w:rFonts w:ascii="Arial" w:hAnsi="Arial" w:cs="Arial"/>
          <w:sz w:val="14"/>
          <w:szCs w:val="14"/>
        </w:rPr>
        <w:t>Варианты</w:t>
      </w:r>
      <w:r>
        <w:rPr>
          <w:rFonts w:ascii="Arial" w:hAnsi="Arial" w:cs="Arial"/>
          <w:spacing w:val="-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заданий</w:t>
      </w:r>
    </w:p>
    <w:p w:rsidR="00EE4129" w:rsidRDefault="00EE4129" w:rsidP="00EE4129">
      <w:pPr>
        <w:pStyle w:val="a3"/>
        <w:kinsoku w:val="0"/>
        <w:overflowPunct w:val="0"/>
        <w:spacing w:line="80" w:lineRule="exact"/>
        <w:ind w:left="1501"/>
        <w:rPr>
          <w:rFonts w:ascii="Arial" w:hAnsi="Arial" w:cs="Arial"/>
          <w:position w:val="-2"/>
          <w:sz w:val="8"/>
          <w:szCs w:val="8"/>
        </w:rPr>
      </w:pPr>
      <w:r>
        <w:rPr>
          <w:noProof/>
        </w:rPr>
      </w:r>
      <w:r>
        <w:rPr>
          <w:rFonts w:ascii="Arial" w:hAnsi="Arial" w:cs="Arial"/>
          <w:position w:val="-2"/>
          <w:sz w:val="8"/>
          <w:szCs w:val="8"/>
        </w:rPr>
        <w:pict>
          <v:group id="_x0000_s1026" style="width:150.65pt;height:4pt;mso-position-horizontal-relative:char;mso-position-vertical-relative:line" coordsize="3013,80" o:allowincell="f">
            <v:shape id="_x0000_s1027" style="position:absolute;top:39;width:2903;height:20;mso-position-horizontal-relative:page;mso-position-vertical-relative:page" coordsize="2903,20" o:allowincell="f" path="m,hhl2902,e" filled="f" strokeweight=".15619mm">
              <v:path arrowok="t"/>
            </v:shape>
            <v:shape id="_x0000_s1028" style="position:absolute;left:2911;top:4;width:98;height:71;mso-position-horizontal-relative:page;mso-position-vertical-relative:page" coordsize="98,71" o:allowincell="f" path="m,hhl,70,97,34,,xe" fillcolor="black" stroked="f">
              <v:path arrowok="t"/>
            </v:shape>
            <v:shape id="_x0000_s1029" style="position:absolute;left:2911;top:4;width:98;height:71;mso-position-horizontal-relative:page;mso-position-vertical-relative:page" coordsize="98,71" o:allowincell="f" path="m97,34hhl,,,70,97,34xe" filled="f" strokeweight=".15622mm">
              <v:path arrowok="t"/>
            </v:shape>
            <w10:wrap type="none"/>
            <w10:anchorlock/>
          </v:group>
        </w:pict>
      </w:r>
    </w:p>
    <w:p w:rsidR="00EE4129" w:rsidRDefault="00EE4129" w:rsidP="00EE4129">
      <w:pPr>
        <w:pStyle w:val="a3"/>
        <w:kinsoku w:val="0"/>
        <w:overflowPunct w:val="0"/>
        <w:spacing w:before="5"/>
        <w:rPr>
          <w:rFonts w:ascii="Arial" w:hAnsi="Arial" w:cs="Arial"/>
          <w:sz w:val="17"/>
          <w:szCs w:val="17"/>
        </w:rPr>
      </w:pPr>
    </w:p>
    <w:p w:rsidR="00EE4129" w:rsidRDefault="00EE4129" w:rsidP="00EE4129">
      <w:pPr>
        <w:pStyle w:val="a3"/>
        <w:kinsoku w:val="0"/>
        <w:overflowPunct w:val="0"/>
        <w:ind w:left="1499"/>
        <w:rPr>
          <w:rFonts w:ascii="Arial" w:hAnsi="Arial" w:cs="Arial"/>
          <w:sz w:val="14"/>
          <w:szCs w:val="14"/>
        </w:rPr>
      </w:pPr>
      <w:r>
        <w:rPr>
          <w:noProof/>
        </w:rPr>
        <w:pict>
          <v:group id="_x0000_s1594" style="position:absolute;left:0;text-align:left;margin-left:541.35pt;margin-top:-1.7pt;width:5.35pt;height:3.95pt;z-index:251682816;mso-position-horizontal-relative:page" coordorigin="10827,-34" coordsize="107,79" o:allowincell="f">
            <v:shape id="_x0000_s1595" style="position:absolute;left:10832;top:-30;width:98;height:70;mso-position-horizontal-relative:page;mso-position-vertical-relative:text" coordsize="98,70" o:allowincell="f" path="m,hhl,70,97,35,,xe" fillcolor="black" stroked="f">
              <v:path arrowok="t"/>
            </v:shape>
            <v:shape id="_x0000_s1596" style="position:absolute;left:10832;top:-30;width:98;height:70;mso-position-horizontal-relative:page;mso-position-vertical-relative:text" coordsize="98,70" o:allowincell="f" path="m97,35hhl,,,70,97,35xe" filled="f" strokeweight=".15622mm">
              <v:path arrowok="t"/>
            </v:shape>
            <w10:wrap anchorx="page"/>
          </v:group>
        </w:pict>
      </w:r>
      <w:r>
        <w:rPr>
          <w:noProof/>
        </w:rPr>
        <w:pict>
          <v:group id="_x0000_s1597" style="position:absolute;left:0;text-align:left;margin-left:75.3pt;margin-top:7.1pt;width:150.65pt;height:4pt;z-index:-251632640;mso-position-horizontal-relative:page" coordorigin="1506,142" coordsize="3013,80" o:allowincell="f">
            <v:shape id="_x0000_s1598" style="position:absolute;left:1506;top:182;width:2903;height:20;mso-position-horizontal-relative:page;mso-position-vertical-relative:text" coordsize="2903,20" o:allowincell="f" path="m,hhl2902,e" filled="f" strokeweight=".15619mm">
              <v:path arrowok="t"/>
            </v:shape>
            <v:shape id="_x0000_s1599" style="position:absolute;left:4417;top:146;width:98;height:71;mso-position-horizontal-relative:page;mso-position-vertical-relative:text" coordsize="98,71" o:allowincell="f" path="m,hhl,70,97,35,,xe" fillcolor="black" stroked="f">
              <v:path arrowok="t"/>
            </v:shape>
            <v:shape id="_x0000_s1600" style="position:absolute;left:4417;top:146;width:98;height:71;mso-position-horizontal-relative:page;mso-position-vertical-relative:text" coordsize="98,71" o:allowincell="f" path="m97,35hhl,,,70,97,35xe" filled="f" strokeweight=".15622mm">
              <v:path arrowok="t"/>
            </v:shape>
            <w10:wrap anchorx="page"/>
          </v:group>
        </w:pict>
      </w:r>
      <w:r>
        <w:rPr>
          <w:rFonts w:ascii="Arial" w:hAnsi="Arial" w:cs="Arial"/>
          <w:sz w:val="14"/>
          <w:szCs w:val="14"/>
        </w:rPr>
        <w:t>Список</w:t>
      </w:r>
    </w:p>
    <w:p w:rsidR="00EE4129" w:rsidRDefault="00EE4129" w:rsidP="00EE4129">
      <w:pPr>
        <w:pStyle w:val="a3"/>
        <w:kinsoku w:val="0"/>
        <w:overflowPunct w:val="0"/>
        <w:spacing w:before="7"/>
        <w:ind w:left="1499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литературы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6"/>
          <w:szCs w:val="26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6"/>
          <w:szCs w:val="26"/>
        </w:rPr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97" w:line="355" w:lineRule="auto"/>
        <w:ind w:left="1703" w:firstLine="17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lastRenderedPageBreak/>
        <w:t>Purpose</w:t>
      </w:r>
      <w:proofErr w:type="spellEnd"/>
      <w:r>
        <w:rPr>
          <w:rFonts w:ascii="Arial" w:hAnsi="Arial" w:cs="Arial"/>
          <w:sz w:val="14"/>
          <w:szCs w:val="14"/>
        </w:rPr>
        <w:t>:</w:t>
      </w:r>
      <w:r>
        <w:rPr>
          <w:rFonts w:ascii="Arial" w:hAnsi="Arial" w:cs="Arial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Моделировать</w:t>
      </w:r>
      <w:r>
        <w:rPr>
          <w:rFonts w:ascii="Arial" w:hAnsi="Arial" w:cs="Arial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процесс</w:t>
      </w:r>
      <w:r>
        <w:rPr>
          <w:rFonts w:ascii="Arial" w:hAnsi="Arial" w:cs="Arial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выполнения</w:t>
      </w:r>
      <w:r>
        <w:rPr>
          <w:rFonts w:ascii="Arial" w:hAnsi="Arial" w:cs="Arial"/>
          <w:spacing w:val="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курсовой</w:t>
      </w:r>
      <w:r>
        <w:rPr>
          <w:rFonts w:ascii="Arial" w:hAnsi="Arial" w:cs="Arial"/>
          <w:spacing w:val="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работы</w:t>
      </w:r>
      <w:r>
        <w:rPr>
          <w:rFonts w:ascii="Arial" w:hAnsi="Arial" w:cs="Arial"/>
          <w:spacing w:val="-35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View</w:t>
      </w:r>
      <w:proofErr w:type="spellEnd"/>
      <w:r>
        <w:rPr>
          <w:rFonts w:ascii="Arial" w:hAnsi="Arial" w:cs="Arial"/>
          <w:spacing w:val="-1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point</w:t>
      </w:r>
      <w:proofErr w:type="spellEnd"/>
      <w:r>
        <w:rPr>
          <w:rFonts w:ascii="Arial" w:hAnsi="Arial" w:cs="Arial"/>
          <w:sz w:val="14"/>
          <w:szCs w:val="14"/>
        </w:rPr>
        <w:t>:</w:t>
      </w:r>
      <w:r>
        <w:rPr>
          <w:rFonts w:ascii="Arial" w:hAnsi="Arial" w:cs="Arial"/>
          <w:spacing w:val="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Студент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6"/>
          <w:szCs w:val="16"/>
        </w:rPr>
      </w:pPr>
    </w:p>
    <w:p w:rsidR="00EE4129" w:rsidRDefault="00EE4129" w:rsidP="00EE4129">
      <w:pPr>
        <w:pStyle w:val="a3"/>
        <w:kinsoku w:val="0"/>
        <w:overflowPunct w:val="0"/>
        <w:spacing w:before="101"/>
        <w:ind w:left="335"/>
        <w:rPr>
          <w:rFonts w:ascii="Arial" w:hAnsi="Arial" w:cs="Arial"/>
          <w:sz w:val="14"/>
          <w:szCs w:val="14"/>
        </w:rPr>
      </w:pPr>
      <w:r>
        <w:rPr>
          <w:noProof/>
        </w:rPr>
        <w:pict>
          <v:group id="_x0000_s1605" style="position:absolute;left:0;text-align:left;margin-left:307.8pt;margin-top:-41.75pt;width:4pt;height:93.05pt;z-index:251685888;mso-position-horizontal-relative:page" coordorigin="6156,-835" coordsize="80,1861" o:allowincell="f">
            <v:shape id="_x0000_s1606" style="position:absolute;left:6195;top:-724;width:20;height:1750;mso-position-horizontal-relative:page;mso-position-vertical-relative:text" coordsize="20,1750" o:allowincell="f" path="m,1750hhl,e" filled="f" strokeweight=".15631mm">
              <v:path arrowok="t"/>
            </v:shape>
            <v:shape id="_x0000_s1607" style="position:absolute;left:6160;top:-831;width:71;height:98;mso-position-horizontal-relative:page;mso-position-vertical-relative:text" coordsize="71,98" o:allowincell="f" path="m35,hhl,97r70,l35,xe" fillcolor="black" stroked="f">
              <v:path arrowok="t"/>
            </v:shape>
            <v:shape id="_x0000_s1608" style="position:absolute;left:6160;top:-831;width:71;height:98;mso-position-horizontal-relative:page;mso-position-vertical-relative:text" coordsize="71,98" o:allowincell="f" path="m35,hhl,97r70,l35,xe" filled="f" strokeweight=".15625mm">
              <v:path arrowok="t"/>
            </v:shape>
            <w10:wrap anchorx="page"/>
          </v:group>
        </w:pict>
      </w:r>
      <w:r>
        <w:rPr>
          <w:rFonts w:ascii="Arial" w:hAnsi="Arial" w:cs="Arial"/>
          <w:sz w:val="14"/>
          <w:szCs w:val="14"/>
        </w:rPr>
        <w:t>Студент</w:t>
      </w:r>
    </w:p>
    <w:p w:rsidR="00EE4129" w:rsidRDefault="00EE4129" w:rsidP="00EE4129">
      <w:pPr>
        <w:pStyle w:val="a3"/>
        <w:kinsoku w:val="0"/>
        <w:overflowPunct w:val="0"/>
        <w:spacing w:before="101"/>
        <w:ind w:left="335"/>
        <w:rPr>
          <w:rFonts w:ascii="Arial" w:hAnsi="Arial" w:cs="Arial"/>
          <w:sz w:val="14"/>
          <w:szCs w:val="14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2" w:space="720" w:equalWidth="0">
            <w:col w:w="5895" w:space="40"/>
            <w:col w:w="5965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20"/>
          <w:szCs w:val="20"/>
        </w:rPr>
      </w:pPr>
    </w:p>
    <w:p w:rsidR="00EE4129" w:rsidRDefault="00EE4129" w:rsidP="00EE4129">
      <w:pPr>
        <w:pStyle w:val="a3"/>
        <w:kinsoku w:val="0"/>
        <w:overflowPunct w:val="0"/>
        <w:spacing w:before="215"/>
        <w:ind w:left="433" w:right="6"/>
        <w:jc w:val="center"/>
      </w:pPr>
      <w:r>
        <w:t>Рисунок</w:t>
      </w:r>
      <w:r>
        <w:rPr>
          <w:spacing w:val="-2"/>
        </w:rPr>
        <w:t xml:space="preserve"> </w:t>
      </w:r>
      <w:r>
        <w:t>А.1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Контекстная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работы</w:t>
      </w:r>
    </w:p>
    <w:p w:rsidR="00EE4129" w:rsidRDefault="00EE4129" w:rsidP="00EE4129">
      <w:pPr>
        <w:pStyle w:val="a3"/>
        <w:kinsoku w:val="0"/>
        <w:overflowPunct w:val="0"/>
        <w:rPr>
          <w:sz w:val="11"/>
          <w:szCs w:val="11"/>
        </w:rPr>
      </w:pPr>
    </w:p>
    <w:p w:rsidR="00EE4129" w:rsidRDefault="00EE4129" w:rsidP="00EE4129">
      <w:pPr>
        <w:pStyle w:val="a3"/>
        <w:kinsoku w:val="0"/>
        <w:overflowPunct w:val="0"/>
        <w:rPr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96" w:line="108" w:lineRule="exact"/>
        <w:ind w:right="1566"/>
        <w:jc w:val="right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lastRenderedPageBreak/>
        <w:t>C1</w:t>
      </w:r>
    </w:p>
    <w:p w:rsidR="00EE4129" w:rsidRDefault="00EE4129" w:rsidP="00EE4129">
      <w:pPr>
        <w:pStyle w:val="a3"/>
        <w:kinsoku w:val="0"/>
        <w:overflowPunct w:val="0"/>
        <w:spacing w:line="108" w:lineRule="exact"/>
        <w:jc w:val="right"/>
        <w:rPr>
          <w:rFonts w:ascii="Arial" w:hAnsi="Arial" w:cs="Arial"/>
          <w:w w:val="110"/>
          <w:sz w:val="11"/>
          <w:szCs w:val="11"/>
        </w:rPr>
      </w:pPr>
      <w:r>
        <w:rPr>
          <w:noProof/>
        </w:rPr>
        <w:pict>
          <v:group id="_x0000_s1613" style="position:absolute;left:0;text-align:left;margin-left:69.65pt;margin-top:2.3pt;width:474.1pt;height:232.75pt;z-index:-251628544;mso-position-horizontal-relative:page" coordorigin="1393,46" coordsize="9482,4655" o:allowincell="f">
            <v:group id="_x0000_s1614" style="position:absolute;left:4552;top:51;width:303;height:685" coordorigin="4552,51" coordsize="303,685" o:allowincell="f">
              <v:shape id="_x0000_s1615" style="position:absolute;left:4552;top:51;width:303;height:685;mso-position-horizontal-relative:page;mso-position-vertical-relative:text" coordsize="303,685" o:allowincell="f" path="m302,hhl97,334e" filled="f" strokeweight=".15222mm">
                <v:path arrowok="t"/>
              </v:shape>
              <v:shape id="_x0000_s1616" style="position:absolute;left:4552;top:51;width:303;height:685;mso-position-horizontal-relative:page;mso-position-vertical-relative:text" coordsize="303,685" o:allowincell="f" path="m97,342hhl195,342e" filled="f" strokeweight=".15222mm">
                <v:path arrowok="t"/>
              </v:shape>
              <v:shape id="_x0000_s1617" style="position:absolute;left:4552;top:51;width:303;height:685;mso-position-horizontal-relative:page;mso-position-vertical-relative:text" coordsize="303,685" o:allowincell="f" path="m204,342hhl,684e" filled="f" strokeweight=".15222mm">
                <v:path arrowok="t"/>
              </v:shape>
            </v:group>
            <v:shape id="_x0000_s1618" style="position:absolute;left:5735;top:133;width:45;height:41;mso-position-horizontal-relative:page;mso-position-vertical-relative:text" coordsize="45,41" o:allowincell="f" path="m35,40hhl35,40r9,l44,40,41,24,32,11,18,2,,e" filled="f" strokeweight=".15158mm">
              <v:path arrowok="t"/>
            </v:shape>
            <v:shape id="_x0000_s1619" style="position:absolute;left:4605;top:133;width:1184;height:20;mso-position-horizontal-relative:page;mso-position-vertical-relative:text" coordsize="1184,20" o:allowincell="f" path="m,hhl1183,e" filled="f" strokeweight=".14558mm">
              <v:path arrowok="t"/>
            </v:shape>
            <v:shape id="_x0000_s1620" style="position:absolute;left:7204;top:133;width:54;height:41;mso-position-horizontal-relative:page;mso-position-vertical-relative:text" coordsize="54,41" o:allowincell="f" path="m44,40hhl44,40r9,l53,40,48,24,36,11,19,2,,e" filled="f" strokeweight=".15042mm">
              <v:path arrowok="t"/>
            </v:shape>
            <v:group id="_x0000_s1621" style="position:absolute;left:1402;top:133;width:5803;height:751" coordorigin="1402,133" coordsize="5803,751" o:allowincell="f">
              <v:shape id="_x0000_s1622" style="position:absolute;left:1402;top:133;width:5803;height:751;mso-position-horizontal-relative:page;mso-position-vertical-relative:text" coordsize="5803,751" o:allowincell="f" path="m4396,hhl5802,e" filled="f" strokeweight=".15222mm">
                <v:path arrowok="t"/>
              </v:shape>
              <v:shape id="_x0000_s1623" style="position:absolute;left:1402;top:133;width:5803;height:751;mso-position-horizontal-relative:page;mso-position-vertical-relative:text" coordsize="5803,751" o:allowincell="f" path="m560,750hhl284,595e" filled="f" strokeweight=".15222mm">
                <v:path arrowok="t"/>
              </v:shape>
              <v:shape id="_x0000_s1624" style="position:absolute;left:1402;top:133;width:5803;height:751;mso-position-horizontal-relative:page;mso-position-vertical-relative:text" coordsize="5803,751" o:allowincell="f" path="m276,595hhl276,684e" filled="f" strokeweight=".15222mm">
                <v:path arrowok="t"/>
              </v:shape>
              <v:shape id="_x0000_s1625" style="position:absolute;left:1402;top:133;width:5803;height:751;mso-position-horizontal-relative:page;mso-position-vertical-relative:text" coordsize="5803,751" o:allowincell="f" path="m276,693hhl,529e" filled="f" strokeweight=".15222mm">
                <v:path arrowok="t"/>
              </v:shape>
              <v:shape id="_x0000_s1626" style="position:absolute;left:1402;top:133;width:5803;height:751;mso-position-horizontal-relative:page;mso-position-vertical-relative:text" coordsize="5803,751" o:allowincell="f" path="m1504,309hhl1575,423e" filled="f" strokeweight=".15222mm">
                <v:path arrowok="t"/>
              </v:shape>
              <v:shape id="_x0000_s1627" style="position:absolute;left:1402;top:133;width:5803;height:751;mso-position-horizontal-relative:page;mso-position-vertical-relative:text" coordsize="5803,751" o:allowincell="f" path="m1575,432hhl1610,325e" filled="f" strokeweight=".15222mm">
                <v:path arrowok="t"/>
              </v:shape>
              <v:shape id="_x0000_s1628" style="position:absolute;left:1402;top:133;width:5803;height:751;mso-position-horizontal-relative:page;mso-position-vertical-relative:text" coordsize="5803,751" o:allowincell="f" path="m1610,317hhl1681,440e" filled="f" strokeweight=".15222mm">
                <v:path arrowok="t"/>
              </v:shape>
            </v:group>
            <v:shape id="_x0000_s1629" type="#_x0000_t75" style="position:absolute;left:2054;top:451;width:800;height:480;mso-position-horizontal-relative:page" o:allowincell="f">
              <v:imagedata r:id="rId51" o:title=""/>
            </v:shape>
            <v:group id="_x0000_s1630" style="position:absolute;left:1965;top:370;width:793;height:473" coordorigin="1965,370" coordsize="793,473" o:allowincell="f">
              <v:shape id="_x0000_s1631" style="position:absolute;left:1965;top:370;width:793;height:473;mso-position-horizontal-relative:page;mso-position-vertical-relative:text" coordsize="793,473" o:allowincell="f" path="m,472hhl792,472,792,,,,,472xe" filled="f" strokeweight=".30444mm">
                <v:path arrowok="t"/>
              </v:shape>
              <v:shape id="_x0000_s1632" style="position:absolute;left:1965;top:370;width:793;height:473;mso-position-horizontal-relative:page;mso-position-vertical-relative:text" coordsize="793,473" o:allowincell="f" path="m,81hhl88,e" filled="f" strokeweight=".30444mm">
                <v:path arrowok="t"/>
              </v:shape>
            </v:group>
            <v:group id="_x0000_s1633" style="position:absolute;left:4027;top:1054;width:285;height:139" coordorigin="4027,1054" coordsize="285,139" o:allowincell="f">
              <v:shape id="_x0000_s1634" style="position:absolute;left:4027;top:1054;width:285;height:139;mso-position-horizontal-relative:page;mso-position-vertical-relative:text" coordsize="285,139" o:allowincell="f" path="m284,hhl115,32e" filled="f" strokeweight=".15222mm">
                <v:path arrowok="t"/>
              </v:shape>
              <v:shape id="_x0000_s1635" style="position:absolute;left:4027;top:1054;width:285;height:139;mso-position-horizontal-relative:page;mso-position-vertical-relative:text" coordsize="285,139" o:allowincell="f" path="m106,32hhl168,89e" filled="f" strokeweight=".15222mm">
                <v:path arrowok="t"/>
              </v:shape>
              <v:shape id="_x0000_s1636" style="position:absolute;left:4027;top:1054;width:285;height:139;mso-position-horizontal-relative:page;mso-position-vertical-relative:text" coordsize="285,139" o:allowincell="f" path="m177,97hhl,138e" filled="f" strokeweight=".15222mm">
                <v:path arrowok="t"/>
              </v:shape>
            </v:group>
            <v:shape id="_x0000_s1637" type="#_x0000_t75" style="position:absolute;left:3033;top:1064;width:940;height:480;mso-position-horizontal-relative:page" o:allowincell="f">
              <v:imagedata r:id="rId52" o:title=""/>
            </v:shape>
            <v:group id="_x0000_s1638" style="position:absolute;left:2944;top:982;width:926;height:474" coordorigin="2944,982" coordsize="926,474" o:allowincell="f">
              <v:shape id="_x0000_s1639" style="position:absolute;left:2944;top:982;width:926;height:474;mso-position-horizontal-relative:page;mso-position-vertical-relative:text" coordsize="926,474" o:allowincell="f" path="m,473hhl925,473,925,,,,,473xe" filled="f" strokeweight=".30444mm">
                <v:path arrowok="t"/>
              </v:shape>
              <v:shape id="_x0000_s1640" style="position:absolute;left:2944;top:982;width:926;height:474;mso-position-horizontal-relative:page;mso-position-vertical-relative:text" coordsize="926,474" o:allowincell="f" path="m,81hhl88,e" filled="f" strokeweight=".30444mm">
                <v:path arrowok="t"/>
              </v:shape>
            </v:group>
            <v:shape id="_x0000_s1641" style="position:absolute;left:2371;top:296;width:45;height:41;mso-position-horizontal-relative:page;mso-position-vertical-relative:text" coordsize="45,41" o:allowincell="f" path="m44,hhl44,r,l44,,26,2,12,11,3,23,,40r,l,40r,e" filled="f" strokeweight=".15158mm">
              <v:path arrowok="t"/>
            </v:shape>
            <v:shape id="_x0000_s1642" style="position:absolute;left:2434;top:296;width:1095;height:20;mso-position-horizontal-relative:page;mso-position-vertical-relative:text" coordsize="1095,20" o:allowincell="f" path="m1094,hhl,e" filled="f" strokeweight=".14558mm">
              <v:path arrowok="t"/>
            </v:shape>
            <v:shape id="_x0000_s1643" style="position:absolute;left:3528;top:296;width:45;height:41;mso-position-horizontal-relative:page;mso-position-vertical-relative:text" coordsize="45,41" o:allowincell="f" path="m44,hhl44,r,l44,,26,2,12,11,3,23,,40r,l,40r,e" filled="f" strokeweight=".15158mm">
              <v:path arrowok="t"/>
            </v:shape>
            <v:shape id="_x0000_s1644" style="position:absolute;left:3537;top:296;width:1237;height:20;mso-position-horizontal-relative:page;mso-position-vertical-relative:text" coordsize="1237,20" o:allowincell="f" path="m1236,hhl,e" filled="f" strokeweight=".14558mm">
              <v:path arrowok="t"/>
            </v:shape>
            <v:shape id="_x0000_s1645" style="position:absolute;left:4774;top:296;width:45;height:41;mso-position-horizontal-relative:page;mso-position-vertical-relative:text" coordsize="45,41" o:allowincell="f" path="m44,hhl44,r,l44,,26,2,12,11,3,23,,40r,l,40r,e" filled="f" strokeweight=".15158mm">
              <v:path arrowok="t"/>
            </v:shape>
            <v:shape id="_x0000_s1646" style="position:absolute;left:4783;top:296;width:1238;height:20;mso-position-horizontal-relative:page;mso-position-vertical-relative:text" coordsize="1238,20" o:allowincell="f" path="m1237,hhl,e" filled="f" strokeweight=".14558mm">
              <v:path arrowok="t"/>
            </v:shape>
            <v:shape id="_x0000_s1647" style="position:absolute;left:6020;top:296;width:45;height:41;mso-position-horizontal-relative:page;mso-position-vertical-relative:text" coordsize="45,41" o:allowincell="f" path="m44,hhl44,r,l44,,25,2,12,11,3,23,,40r,l,40r,e" filled="f" strokeweight=".15167mm">
              <v:path arrowok="t"/>
            </v:shape>
            <v:group id="_x0000_s1648" style="position:absolute;left:7488;top:108;width:303;height:1241" coordorigin="7488,108" coordsize="303,1241" o:allowincell="f">
              <v:shape id="_x0000_s1649" style="position:absolute;left:7488;top:108;width:303;height:1241;mso-position-horizontal-relative:page;mso-position-vertical-relative:text" coordsize="303,1241" o:allowincell="f" path="m302,hhl107,620e" filled="f" strokeweight=".15222mm">
                <v:path arrowok="t"/>
              </v:shape>
              <v:shape id="_x0000_s1650" style="position:absolute;left:7488;top:108;width:303;height:1241;mso-position-horizontal-relative:page;mso-position-vertical-relative:text" coordsize="303,1241" o:allowincell="f" path="m107,627hhl186,612e" filled="f" strokeweight=".15222mm">
                <v:path arrowok="t"/>
              </v:shape>
              <v:shape id="_x0000_s1651" style="position:absolute;left:7488;top:108;width:303;height:1241;mso-position-horizontal-relative:page;mso-position-vertical-relative:text" coordsize="303,1241" o:allowincell="f" path="m195,612hhl,1240e" filled="f" strokeweight=".15222mm">
                <v:path arrowok="t"/>
              </v:shape>
            </v:group>
            <v:shape id="_x0000_s1652" style="position:absolute;left:8583;top:296;width:54;height:41;mso-position-horizontal-relative:page;mso-position-vertical-relative:text" coordsize="54,41" o:allowincell="f" path="m44,40hhl44,40r9,l53,40,48,23,36,11,19,2,,e" filled="f" strokeweight=".15042mm">
              <v:path arrowok="t"/>
            </v:shape>
            <v:group id="_x0000_s1653" style="position:absolute;left:6029;top:296;width:2608;height:20" coordorigin="6029,296" coordsize="2608,20" o:allowincell="f">
              <v:shape id="_x0000_s1654" style="position:absolute;left:6029;top:296;width:2608;height:20;mso-position-horizontal-relative:page;mso-position-vertical-relative:text" coordsize="2608,20" o:allowincell="f" path="m1513,hhl2607,e" filled="f" strokeweight=".15222mm">
                <v:path arrowok="t"/>
              </v:shape>
              <v:shape id="_x0000_s1655" style="position:absolute;left:6029;top:296;width:2608;height:20;mso-position-horizontal-relative:page;mso-position-vertical-relative:text" coordsize="2608,20" o:allowincell="f" path="m1406,hhl,e" filled="f" strokeweight=".15222mm">
                <v:path arrowok="t"/>
              </v:shape>
            </v:group>
            <v:shape id="_x0000_s1656" style="position:absolute;left:9962;top:296;width:54;height:41;mso-position-horizontal-relative:page;mso-position-vertical-relative:text" coordsize="54,41" o:allowincell="f" path="m44,40hhl44,40r9,l53,40,49,23,36,11,19,2,,e" filled="f" strokeweight=".15042mm">
              <v:path arrowok="t"/>
            </v:shape>
            <v:group id="_x0000_s1657" style="position:absolute;left:1402;top:296;width:8561;height:254" coordorigin="1402,296" coordsize="8561,254" o:allowincell="f">
              <v:shape id="_x0000_s1658" style="position:absolute;left:1402;top:296;width:8561;height:254;mso-position-horizontal-relative:page;mso-position-vertical-relative:text" coordsize="8561,254" o:allowincell="f" path="m7243,hhl8560,e" filled="f" strokeweight=".15222mm">
                <v:path arrowok="t"/>
              </v:shape>
              <v:shape id="_x0000_s1659" style="position:absolute;left:1402;top:296;width:8561;height:254;mso-position-horizontal-relative:page;mso-position-vertical-relative:text" coordsize="8561,254" o:allowincell="f" path="m151,204hhl53,154e" filled="f" strokeweight=".15222mm">
                <v:path arrowok="t"/>
              </v:shape>
              <v:shape id="_x0000_s1660" style="position:absolute;left:1402;top:296;width:8561;height:254;mso-position-horizontal-relative:page;mso-position-vertical-relative:text" coordsize="8561,254" o:allowincell="f" path="m44,154hhl97,244e" filled="f" strokeweight=".15222mm">
                <v:path arrowok="t"/>
              </v:shape>
              <v:shape id="_x0000_s1661" style="position:absolute;left:1402;top:296;width:8561;height:254;mso-position-horizontal-relative:page;mso-position-vertical-relative:text" coordsize="8561,254" o:allowincell="f" path="m97,253hhl,204e" filled="f" strokeweight=".15222mm">
                <v:path arrowok="t"/>
              </v:shape>
            </v:group>
            <v:shape id="_x0000_s1662" style="position:absolute;left:1553;top:500;width:54;height:41;mso-position-horizontal-relative:page;mso-position-vertical-relative:text" coordsize="54,41" o:allowincell="f" path="m44,40hhl44,40r9,l53,40,48,23,36,11,19,2,,e" filled="f" strokeweight=".15042mm">
              <v:path arrowok="t"/>
            </v:shape>
            <v:group id="_x0000_s1663" style="position:absolute;left:1393;top:500;width:472;height:20" coordorigin="1393,500" coordsize="472,20" o:allowincell="f">
              <v:shape id="_x0000_s1664" style="position:absolute;left:1393;top:500;width:472;height:20;mso-position-horizontal-relative:page;mso-position-vertical-relative:text" coordsize="472,20" o:allowincell="f" path="m,hhl213,e" filled="f" strokeweight=".15222mm">
                <v:path arrowok="t"/>
              </v:shape>
              <v:shape id="_x0000_s1665" style="position:absolute;left:1393;top:500;width:472;height:20;mso-position-horizontal-relative:page;mso-position-vertical-relative:text" coordsize="472,20" o:allowincell="f" path="m222,hhl471,e" filled="f" strokeweight=".15222mm">
                <v:path arrowok="t"/>
              </v:shape>
            </v:group>
            <v:shape id="_x0000_s1666" style="position:absolute;left:1873;top:467;width:99;height:66;mso-position-horizontal-relative:page;mso-position-vertical-relative:text" coordsize="99,66" o:allowincell="f" path="m,hhl,65,98,32,,xe" fillcolor="black" stroked="f">
              <v:path arrowok="t"/>
            </v:shape>
            <v:group id="_x0000_s1667" style="position:absolute;left:1873;top:467;width:1469;height:156" coordorigin="1873,467" coordsize="1469,156" o:allowincell="f">
              <v:shape id="_x0000_s1668" style="position:absolute;left:1873;top:467;width:1469;height:156;mso-position-horizontal-relative:page;mso-position-vertical-relative:text" coordsize="1469,156" o:allowincell="f" path="m98,32hhl,,,65,98,32xe" filled="f" strokeweight=".15222mm">
                <v:path arrowok="t"/>
              </v:shape>
              <v:shape id="_x0000_s1669" style="position:absolute;left:1873;top:467;width:1469;height:156;mso-position-horizontal-relative:page;mso-position-vertical-relative:text" coordsize="1469,156" o:allowincell="f" path="m1459,155hhl1459,155r9,l1468,155r-5,-17l1451,125r-17,-8l1415,114e" filled="f" strokeweight=".15222mm">
                <v:path arrowok="t"/>
              </v:shape>
            </v:group>
            <v:shape id="_x0000_s1670" style="position:absolute;left:2772;top:581;width:570;height:20;mso-position-horizontal-relative:page;mso-position-vertical-relative:text" coordsize="570,20" o:allowincell="f" path="m,hhl569,e" filled="f" strokeweight=".14558mm">
              <v:path arrowok="t"/>
            </v:shape>
            <v:shape id="_x0000_s1671" style="position:absolute;left:4311;top:581;width:54;height:41;mso-position-horizontal-relative:page;mso-position-vertical-relative:text" coordsize="54,41" o:allowincell="f" path="m44,40hhl44,40r9,l53,40,49,23,36,10,19,2,,e" filled="f" strokeweight=".15042mm">
              <v:path arrowok="t"/>
            </v:shape>
            <v:shape id="_x0000_s1672" style="position:absolute;left:3351;top:581;width:1015;height:20;mso-position-horizontal-relative:page;mso-position-vertical-relative:text" coordsize="1015,20" o:allowincell="f" path="m,hhl1014,e" filled="f" strokeweight=".14558mm">
              <v:path arrowok="t"/>
            </v:shape>
            <v:shape id="_x0000_s1673" style="position:absolute;left:5557;top:581;width:54;height:41;mso-position-horizontal-relative:page;mso-position-vertical-relative:text" coordsize="54,41" o:allowincell="f" path="m44,40hhl44,40r9,l53,40,48,23,36,10,19,2,,e" filled="f" strokeweight=".15042mm">
              <v:path arrowok="t"/>
            </v:shape>
            <v:shape id="_x0000_s1674" style="position:absolute;left:4374;top:581;width:1238;height:20;mso-position-horizontal-relative:page;mso-position-vertical-relative:text" coordsize="1238,20" o:allowincell="f" path="m,hhl1237,e" filled="f" strokeweight=".14558mm">
              <v:path arrowok="t"/>
            </v:shape>
            <v:shape id="_x0000_s1675" style="position:absolute;left:6981;top:581;width:54;height:41;mso-position-horizontal-relative:page;mso-position-vertical-relative:text" coordsize="54,41" o:allowincell="f" path="m44,40hhl44,40r9,l53,40,48,23,36,10,19,2,,e" filled="f" strokeweight=".15042mm">
              <v:path arrowok="t"/>
            </v:shape>
            <v:group id="_x0000_s1676" style="position:absolute;left:1393;top:581;width:5589;height:82" coordorigin="1393,581" coordsize="5589,82" o:allowincell="f">
              <v:shape id="_x0000_s1677" style="position:absolute;left:1393;top:581;width:5589;height:82;mso-position-horizontal-relative:page;mso-position-vertical-relative:text" coordsize="5589,82" o:allowincell="f" path="m4226,hhl5588,e" filled="f" strokeweight=".15222mm">
                <v:path arrowok="t"/>
              </v:shape>
              <v:shape id="_x0000_s1678" style="position:absolute;left:1393;top:581;width:5589;height:82;mso-position-horizontal-relative:page;mso-position-vertical-relative:text" coordsize="5589,82" o:allowincell="f" path="m,81hhl471,81e" filled="f" strokeweight=".15222mm">
                <v:path arrowok="t"/>
              </v:shape>
            </v:group>
            <v:shape id="_x0000_s1679" style="position:absolute;left:1873;top:630;width:99;height:66;mso-position-horizontal-relative:page;mso-position-vertical-relative:text" coordsize="99,66" o:allowincell="f" path="m,hhl,65,98,32,,xe" fillcolor="black" stroked="f">
              <v:path arrowok="t"/>
            </v:shape>
            <v:group id="_x0000_s1680" style="position:absolute;left:1873;top:630;width:2136;height:604" coordorigin="1873,630" coordsize="2136,604" o:allowincell="f">
              <v:shape id="_x0000_s1681" style="position:absolute;left:1873;top:630;width:2136;height:604;mso-position-horizontal-relative:page;mso-position-vertical-relative:text" coordsize="2136,604" o:allowincell="f" path="m98,32hhl,,,65,98,32xe" filled="f" strokeweight=".15222mm">
                <v:path arrowok="t"/>
              </v:shape>
              <v:shape id="_x0000_s1682" style="position:absolute;left:1873;top:630;width:2136;height:604;mso-position-horizontal-relative:page;mso-position-vertical-relative:text" coordsize="2136,604" o:allowincell="f" path="m2127,603hhl2127,603r8,l2135,603r-4,-16l2119,574r-17,-8l2082,563e" filled="f" strokeweight=".15222mm">
                <v:path arrowok="t"/>
              </v:shape>
            </v:group>
            <v:shape id="_x0000_s1683" style="position:absolute;left:3885;top:1193;width:72;height:20;mso-position-horizontal-relative:page;mso-position-vertical-relative:text" coordsize="72,20" o:allowincell="f" path="m,hhl71,e" filled="f" strokeweight=".14558mm">
              <v:path arrowok="t"/>
            </v:shape>
            <v:shape id="_x0000_s1684" style="position:absolute;left:2140;top:1299;width:20;height:106;mso-position-horizontal-relative:page;mso-position-vertical-relative:text" coordsize="20,106" o:allowincell="f" path="m4,-4hhl4,110e" filled="f" strokeweight=".31769mm">
              <v:path arrowok="t"/>
            </v:shape>
            <v:group id="_x0000_s1685" style="position:absolute;left:1393;top:1274;width:1451;height:115" coordorigin="1393,1274" coordsize="1451,115" o:allowincell="f">
              <v:shape id="_x0000_s1686" style="position:absolute;left:1393;top:1274;width:1451;height:115;mso-position-horizontal-relative:page;mso-position-vertical-relative:text" coordsize="1451,115" o:allowincell="f" path="m756,16hhl676,106e" filled="f" strokeweight=".15222mm">
                <v:path arrowok="t"/>
              </v:shape>
              <v:shape id="_x0000_s1687" style="position:absolute;left:1393;top:1274;width:1451;height:115;mso-position-horizontal-relative:page;mso-position-vertical-relative:text" coordsize="1451,115" o:allowincell="f" path="m667,114hhl667,8e" filled="f" strokeweight=".15222mm">
                <v:path arrowok="t"/>
              </v:shape>
              <v:shape id="_x0000_s1688" style="position:absolute;left:1393;top:1274;width:1451;height:115;mso-position-horizontal-relative:page;mso-position-vertical-relative:text" coordsize="1451,115" o:allowincell="f" path="m,hhl1450,e" filled="f" strokeweight=".15222mm">
                <v:path arrowok="t"/>
              </v:shape>
            </v:group>
            <v:shape id="_x0000_s1689" style="position:absolute;left:2852;top:1242;width:99;height:65;mso-position-horizontal-relative:page;mso-position-vertical-relative:text" coordsize="99,65" o:allowincell="f" path="m,hhl,64,98,32,,xe" fillcolor="black" stroked="f">
              <v:path arrowok="t"/>
            </v:shape>
            <v:shape id="_x0000_s1690" style="position:absolute;left:2852;top:1242;width:99;height:65;mso-position-horizontal-relative:page;mso-position-vertical-relative:text" coordsize="99,65" o:allowincell="f" path="m98,32hhl,,,64,98,32xe" filled="f" strokeweight=".14961mm">
              <v:path arrowok="t"/>
            </v:shape>
            <v:group id="_x0000_s1691" style="position:absolute;left:5806;top:3876;width:4628;height:784" coordorigin="5806,3876" coordsize="4628,784" o:allowincell="f">
              <v:shape id="_x0000_s1692" style="position:absolute;left:5806;top:3876;width:4628;height:784;mso-position-horizontal-relative:page;mso-position-vertical-relative:text" coordsize="4628,784" o:allowincell="f" path="m774,775hhl409,351e" filled="f" strokeweight=".15222mm">
                <v:path arrowok="t"/>
              </v:shape>
              <v:shape id="_x0000_s1693" style="position:absolute;left:5806;top:3876;width:4628;height:784;mso-position-horizontal-relative:page;mso-position-vertical-relative:text" coordsize="4628,784" o:allowincell="f" path="m400,342hhl365,432e" filled="f" strokeweight=".15222mm">
                <v:path arrowok="t"/>
              </v:shape>
              <v:shape id="_x0000_s1694" style="position:absolute;left:5806;top:3876;width:4628;height:784;mso-position-horizontal-relative:page;mso-position-vertical-relative:text" coordsize="4628,784" o:allowincell="f" path="m365,440hhl,16e" filled="f" strokeweight=".15222mm">
                <v:path arrowok="t"/>
              </v:shape>
              <v:shape id="_x0000_s1695" style="position:absolute;left:5806;top:3876;width:4628;height:784;mso-position-horizontal-relative:page;mso-position-vertical-relative:text" coordsize="4628,784" o:allowincell="f" path="m4547,98hhl4600,8e" filled="f" strokeweight=".15222mm">
                <v:path arrowok="t"/>
              </v:shape>
              <v:shape id="_x0000_s1696" style="position:absolute;left:5806;top:3876;width:4628;height:784;mso-position-horizontal-relative:page;mso-position-vertical-relative:text" coordsize="4628,784" o:allowincell="f" path="m4600,hhl4618,81e" filled="f" strokeweight=".15222mm">
                <v:path arrowok="t"/>
              </v:shape>
              <v:shape id="_x0000_s1697" style="position:absolute;left:5806;top:3876;width:4628;height:784;mso-position-horizontal-relative:page;mso-position-vertical-relative:text" coordsize="4628,784" o:allowincell="f" path="m4538,783hhl4627,481e" filled="f" strokeweight=".15222mm">
                <v:path arrowok="t"/>
              </v:shape>
              <v:shape id="_x0000_s1698" style="position:absolute;left:5806;top:3876;width:4628;height:784;mso-position-horizontal-relative:page;mso-position-vertical-relative:text" coordsize="4628,784" o:allowincell="f" path="m4627,473hhl4529,522e" filled="f" strokeweight=".15222mm">
                <v:path arrowok="t"/>
              </v:shape>
              <v:shape id="_x0000_s1699" style="position:absolute;left:5806;top:3876;width:4628;height:784;mso-position-horizontal-relative:page;mso-position-vertical-relative:text" coordsize="4628,784" o:allowincell="f" path="m4521,522hhl4618,220e" filled="f" strokeweight=".15222mm">
                <v:path arrowok="t"/>
              </v:shape>
            </v:group>
            <v:shape id="_x0000_s1700" type="#_x0000_t75" style="position:absolute;left:9351;top:3878;width:1020;height:620;mso-position-horizontal-relative:page" o:allowincell="f">
              <v:imagedata r:id="rId53" o:title=""/>
            </v:shape>
            <v:group id="_x0000_s1701" style="position:absolute;left:9262;top:3796;width:1015;height:596" coordorigin="9262,3796" coordsize="1015,596" o:allowincell="f">
              <v:shape id="_x0000_s1702" style="position:absolute;left:9262;top:3796;width:1015;height:596;mso-position-horizontal-relative:page;mso-position-vertical-relative:text" coordsize="1015,596" o:allowincell="f" path="m,595hhl1014,595,1014,,,,,595xe" filled="f" strokeweight=".30444mm">
                <v:path arrowok="t"/>
              </v:shape>
              <v:shape id="_x0000_s1703" style="position:absolute;left:9262;top:3796;width:1015;height:596;mso-position-horizontal-relative:page;mso-position-vertical-relative:text" coordsize="1015,596" o:allowincell="f" path="m,81hhl88,e" filled="f" strokeweight=".30444mm">
                <v:path arrowok="t"/>
              </v:shape>
            </v:group>
            <v:group id="_x0000_s1704" style="position:absolute;left:9019;top:2857;width:99;height:457" coordorigin="9019,2857" coordsize="99,457" o:allowincell="f">
              <v:shape id="_x0000_s1705" style="position:absolute;left:9019;top:2857;width:99;height:457;mso-position-horizontal-relative:page;mso-position-vertical-relative:text" coordsize="99,457" o:allowincell="f" path="m,hhl,448e" filled="f" strokeweight=".15222mm">
                <v:path arrowok="t"/>
              </v:shape>
              <v:shape id="_x0000_s1706" style="position:absolute;left:9019;top:2857;width:99;height:457;mso-position-horizontal-relative:page;mso-position-vertical-relative:text" coordsize="99,457" o:allowincell="f" path="m,456hhl98,407e" filled="f" strokeweight=".15222mm">
                <v:path arrowok="t"/>
              </v:shape>
            </v:group>
            <v:group id="_x0000_s1707" style="position:absolute;left:9122;top:3264;width:20;height:455" coordorigin="9122,3264" coordsize="20,455" o:allowincell="f">
              <v:shape id="_x0000_s1708" style="position:absolute;left:9122;top:3264;width:20;height:455;mso-position-horizontal-relative:page;mso-position-vertical-relative:text" coordsize="20,455" o:allowincell="f" path="m8,3hhl8,454e" filled="f" strokeweight=".30836mm">
                <v:path arrowok="t"/>
              </v:shape>
              <v:shape id="_x0000_s1709" style="position:absolute;left:9122;top:3264;width:20;height:455;mso-position-horizontal-relative:page;mso-position-vertical-relative:text" coordsize="20,455" o:allowincell="f" path="m,hhl17,e" filled="f" strokeweight=".30836mm">
                <v:path arrowok="t"/>
              </v:shape>
            </v:group>
            <v:shape id="_x0000_s1710" type="#_x0000_t75" style="position:absolute;left:8106;top:3267;width:1020;height:740;mso-position-horizontal-relative:page" o:allowincell="f">
              <v:imagedata r:id="rId54" o:title=""/>
            </v:shape>
            <v:group id="_x0000_s1711" style="position:absolute;left:8016;top:3184;width:1015;height:718" coordorigin="8016,3184" coordsize="1015,718" o:allowincell="f">
              <v:shape id="_x0000_s1712" style="position:absolute;left:8016;top:3184;width:1015;height:718;mso-position-horizontal-relative:page;mso-position-vertical-relative:text" coordsize="1015,718" o:allowincell="f" path="m,717hhl1014,717,1014,,,,,717xe" filled="f" strokeweight=".30444mm">
                <v:path arrowok="t"/>
              </v:shape>
              <v:shape id="_x0000_s1713" style="position:absolute;left:8016;top:3184;width:1015;height:718;mso-position-horizontal-relative:page;mso-position-vertical-relative:text" coordsize="1015,718" o:allowincell="f" path="m,81hhl89,e" filled="f" strokeweight=".30444mm">
                <v:path arrowok="t"/>
              </v:shape>
            </v:group>
            <v:shape id="_x0000_s1714" style="position:absolute;left:9072;top:3436;width:54;height:41;mso-position-horizontal-relative:page;mso-position-vertical-relative:text" coordsize="54,41" o:allowincell="f" path="m44,40hhl44,40r9,l53,40,48,24,36,11,19,2,,e" filled="f" strokeweight=".15042mm">
              <v:path arrowok="t"/>
            </v:shape>
            <v:shape id="_x0000_s1715" style="position:absolute;left:9046;top:3436;width:27;height:20;mso-position-horizontal-relative:page;mso-position-vertical-relative:text" coordsize="27,20" o:allowincell="f" path="m,hhl26,e" filled="f" strokeweight=".14558mm">
              <v:path arrowok="t"/>
            </v:shape>
            <v:shape id="_x0000_s1716" style="position:absolute;left:7925;top:3444;width:98;height:66;mso-position-horizontal-relative:page;mso-position-vertical-relative:text" coordsize="98,66" o:allowincell="f" path="m,hhl,65,97,32,,xe" fillcolor="black" stroked="f">
              <v:path arrowok="t"/>
            </v:shape>
            <v:group id="_x0000_s1717" style="position:absolute;left:1597;top:3444;width:6426;height:319" coordorigin="1597,3444" coordsize="6426,319" o:allowincell="f">
              <v:shape id="_x0000_s1718" style="position:absolute;left:1597;top:3444;width:6426;height:319;mso-position-horizontal-relative:page;mso-position-vertical-relative:text" coordsize="6426,319" o:allowincell="f" path="m6425,32hhl6327,r,65l6425,32xe" filled="f" strokeweight=".15222mm">
                <v:path arrowok="t"/>
              </v:shape>
              <v:shape id="_x0000_s1719" style="position:absolute;left:1597;top:3444;width:6426;height:319;mso-position-horizontal-relative:page;mso-position-vertical-relative:text" coordsize="6426,319" o:allowincell="f" path="m44,318hhl44,318r9,l53,318,48,301,36,288,19,280,,277e" filled="f" strokeweight=".15222mm">
                <v:path arrowok="t"/>
              </v:shape>
            </v:group>
            <v:shape id="_x0000_s1720" style="position:absolute;left:1660;top:3721;width:6257;height:20;mso-position-horizontal-relative:page;mso-position-vertical-relative:text" coordsize="6257,20" o:allowincell="f" path="m,hhl6256,e" filled="f" strokeweight=".14558mm">
              <v:path arrowok="t"/>
            </v:shape>
            <v:shape id="_x0000_s1721" style="position:absolute;left:7925;top:3689;width:98;height:65;mso-position-horizontal-relative:page;mso-position-vertical-relative:text" coordsize="98,65" o:allowincell="f" path="m,hhl,64,97,32,,xe" fillcolor="black" stroked="f">
              <v:path arrowok="t"/>
            </v:shape>
            <v:shape id="_x0000_s1722" style="position:absolute;left:7925;top:3689;width:98;height:65;mso-position-horizontal-relative:page;mso-position-vertical-relative:text" coordsize="98,65" o:allowincell="f" path="m97,32hhl,,,64,97,32xe" filled="f" strokeweight=".14964mm">
              <v:path arrowok="t"/>
            </v:shape>
            <v:shape id="_x0000_s1723" style="position:absolute;left:9170;top:3893;width:99;height:66;mso-position-horizontal-relative:page;mso-position-vertical-relative:text" coordsize="99,66" o:allowincell="f" path="m,hhl,65,98,32,,xe" fillcolor="black" stroked="f">
              <v:path arrowok="t"/>
            </v:shape>
            <v:shape id="_x0000_s1724" style="position:absolute;left:9170;top:3893;width:99;height:66;mso-position-horizontal-relative:page;mso-position-vertical-relative:text" coordsize="99,66" o:allowincell="f" path="m98,32hhl,,,65,98,32xe" filled="f" strokeweight=".14967mm">
              <v:path arrowok="t"/>
            </v:shape>
            <v:shape id="_x0000_s1725" style="position:absolute;left:10291;top:3967;width:472;height:20;mso-position-horizontal-relative:page;mso-position-vertical-relative:text" coordsize="472,20" o:allowincell="f" path="m,hhl471,e" filled="f" strokeweight=".14558mm">
              <v:path arrowok="t"/>
            </v:shape>
            <v:shape id="_x0000_s1726" style="position:absolute;left:10772;top:3934;width:98;height:65;mso-position-horizontal-relative:page;mso-position-vertical-relative:text" coordsize="98,65" o:allowincell="f" path="m,hhl,64,97,32,,xe" fillcolor="black" stroked="f">
              <v:path arrowok="t"/>
            </v:shape>
            <v:shape id="_x0000_s1727" style="position:absolute;left:10772;top:3934;width:98;height:65;mso-position-horizontal-relative:page;mso-position-vertical-relative:text" coordsize="98,65" o:allowincell="f" path="m97,32hhl,,,64,97,32xe" filled="f" strokeweight=".14964mm">
              <v:path arrowok="t"/>
            </v:shape>
            <v:shape id="_x0000_s1728" style="position:absolute;left:7942;top:4048;width:1220;height:20;mso-position-horizontal-relative:page;mso-position-vertical-relative:text" coordsize="1220,20" o:allowincell="f" path="m,hhl1219,e" filled="f" strokeweight=".14558mm">
              <v:path arrowok="t"/>
            </v:shape>
            <v:shape id="_x0000_s1729" style="position:absolute;left:9170;top:4015;width:99;height:66;mso-position-horizontal-relative:page;mso-position-vertical-relative:text" coordsize="99,66" o:allowincell="f" path="m,hhl,65,98,32,,xe" fillcolor="black" stroked="f">
              <v:path arrowok="t"/>
            </v:shape>
            <v:shape id="_x0000_s1730" style="position:absolute;left:9170;top:4015;width:99;height:66;mso-position-horizontal-relative:page;mso-position-vertical-relative:text" coordsize="99,66" o:allowincell="f" path="m98,32hhl,,,65,98,32xe" filled="f" strokeweight=".14967mm">
              <v:path arrowok="t"/>
            </v:shape>
            <v:shape id="_x0000_s1731" style="position:absolute;left:10772;top:4056;width:98;height:65;mso-position-horizontal-relative:page;mso-position-vertical-relative:text" coordsize="98,65" o:allowincell="f" path="m,hhl,64,97,32,,xe" fillcolor="black" stroked="f">
              <v:path arrowok="t"/>
            </v:shape>
            <v:shape id="_x0000_s1732" style="position:absolute;left:10772;top:4056;width:98;height:65;mso-position-horizontal-relative:page;mso-position-vertical-relative:text" coordsize="98,65" o:allowincell="f" path="m97,32hhl,,,64,97,32xe" filled="f" strokeweight=".14964mm">
              <v:path arrowok="t"/>
            </v:shape>
            <v:shape id="_x0000_s1733" style="position:absolute;left:1713;top:4334;width:7449;height:20;mso-position-horizontal-relative:page;mso-position-vertical-relative:text" coordsize="7449,20" o:allowincell="f" path="m,hhl7448,e" filled="f" strokeweight=".14558mm">
              <v:path arrowok="t"/>
            </v:shape>
            <v:shape id="_x0000_s1734" style="position:absolute;left:9170;top:4301;width:99;height:66;mso-position-horizontal-relative:page;mso-position-vertical-relative:text" coordsize="99,66" o:allowincell="f" path="m,hhl,65,98,32,,xe" fillcolor="black" stroked="f">
              <v:path arrowok="t"/>
            </v:shape>
            <v:group id="_x0000_s1735" style="position:absolute;left:8227;top:4301;width:1042;height:237" coordorigin="8227,4301" coordsize="1042,237" o:allowincell="f">
              <v:shape id="_x0000_s1736" style="position:absolute;left:8227;top:4301;width:1042;height:237;mso-position-horizontal-relative:page;mso-position-vertical-relative:text" coordsize="1042,237" o:allowincell="f" path="m1041,32hhl942,r,65l1041,32xe" filled="f" strokeweight=".15222mm">
                <v:path arrowok="t"/>
              </v:shape>
              <v:shape id="_x0000_s1737" style="position:absolute;left:8227;top:4301;width:1042;height:237;mso-position-horizontal-relative:page;mso-position-vertical-relative:text" coordsize="1042,237" o:allowincell="f" path="m,171hhl18,169r14,-5l41,154r3,-16e" filled="f" strokeweight=".15222mm">
                <v:path arrowok="t"/>
              </v:shape>
              <v:shape id="_x0000_s1738" style="position:absolute;left:8227;top:4301;width:1042;height:237;mso-position-horizontal-relative:page;mso-position-vertical-relative:text" coordsize="1042,237" o:allowincell="f" path="m44,236hhl44,236r9,l53,236,48,219,36,206,19,198,,195e" filled="f" strokeweight=".15222mm">
                <v:path arrowok="t"/>
              </v:shape>
            </v:group>
            <v:shape id="_x0000_s1739" style="position:absolute;left:2291;top:4497;width:5936;height:20;mso-position-horizontal-relative:page;mso-position-vertical-relative:text" coordsize="5936,20" o:allowincell="f" path="m,hhl5935,e" filled="f" strokeweight=".14558mm">
              <v:path arrowok="t"/>
            </v:shape>
            <v:shape id="_x0000_s1740" style="position:absolute;left:9429;top:4521;width:45;height:33;mso-position-horizontal-relative:page;mso-position-vertical-relative:text" coordsize="45,33" o:allowincell="f" path="m,32hhl18,31,32,25,41,15,44,e" filled="f" strokeweight=".15028mm">
              <v:path arrowok="t"/>
            </v:shape>
            <v:shape id="_x0000_s1741" style="position:absolute;left:8343;top:4578;width:1086;height:20;mso-position-horizontal-relative:page;mso-position-vertical-relative:text" coordsize="1086,20" o:allowincell="f" path="m,hhl1085,e" filled="f" strokeweight=".14558mm">
              <v:path arrowok="t"/>
            </v:shape>
            <v:shape id="_x0000_s1742" style="position:absolute;left:4685;top:4562;width:45;height:41;mso-position-horizontal-relative:page;mso-position-vertical-relative:text" coordsize="45,41" o:allowincell="f" path="m,hhl3,16r9,13l26,37r18,3l44,40r,-8l44,32e" filled="f" strokeweight=".15161mm">
              <v:path arrowok="t"/>
            </v:shape>
            <v:shape id="_x0000_s1743" style="position:absolute;left:4694;top:4619;width:1051;height:20;mso-position-horizontal-relative:page;mso-position-vertical-relative:text" coordsize="1051,20" o:allowincell="f" path="m1050,hhl,e" filled="f" strokeweight=".14558mm">
              <v:path arrowok="t"/>
            </v:shape>
            <v:shape id="_x0000_s1744" style="position:absolute;left:7159;top:4562;width:45;height:33;mso-position-horizontal-relative:page;mso-position-vertical-relative:text" coordsize="45,33" o:allowincell="f" path="m,32hhl18,30,32,25,41,15,44,e" filled="f" strokeweight=".15022mm">
              <v:path arrowok="t"/>
            </v:shape>
            <v:shape id="_x0000_s1745" style="position:absolute;left:5851;top:4619;width:1362;height:20;mso-position-horizontal-relative:page;mso-position-vertical-relative:text" coordsize="1362,20" o:allowincell="f" path="m,hhl1361,e" filled="f" strokeweight=".14558mm">
              <v:path arrowok="t"/>
            </v:shape>
            <v:shape id="_x0000_s1746" style="position:absolute;left:8450;top:4619;width:45;height:41;mso-position-horizontal-relative:page;mso-position-vertical-relative:text" coordsize="45,41" o:allowincell="f" path="m35,40hhl35,40r9,l44,40,41,24,32,11,18,2,,e" filled="f" strokeweight=".15161mm">
              <v:path arrowok="t"/>
            </v:shape>
            <v:shape id="_x0000_s1747" style="position:absolute;left:7222;top:4619;width:1282;height:20;mso-position-horizontal-relative:page;mso-position-vertical-relative:text" coordsize="1282,20" o:allowincell="f" path="m,hhl1281,e" filled="f" strokeweight=".14558mm">
              <v:path arrowok="t"/>
            </v:shape>
            <v:shape id="_x0000_s1748" style="position:absolute;left:8628;top:4562;width:45;height:33;mso-position-horizontal-relative:page;mso-position-vertical-relative:text" coordsize="45,33" o:allowincell="f" path="m,32hhl18,30,32,25,41,15,44,e" filled="f" strokeweight=".15022mm">
              <v:path arrowok="t"/>
            </v:shape>
            <v:shape id="_x0000_s1749" style="position:absolute;left:8512;top:4619;width:116;height:20;mso-position-horizontal-relative:page;mso-position-vertical-relative:text" coordsize="116,20" o:allowincell="f" path="m,hhl115,e" filled="f" strokeweight=".14558mm">
              <v:path arrowok="t"/>
            </v:shape>
            <v:shape id="_x0000_s1750" style="position:absolute;left:2461;top:4562;width:45;height:41;mso-position-horizontal-relative:page;mso-position-vertical-relative:text" coordsize="45,41" o:allowincell="f" path="m,hhl3,16r9,13l26,37r18,3l44,40r,-8l44,32e" filled="f" strokeweight=".15161mm">
              <v:path arrowok="t"/>
            </v:shape>
            <v:shape id="_x0000_s1751" style="position:absolute;left:2523;top:4619;width:1095;height:20;mso-position-horizontal-relative:page;mso-position-vertical-relative:text" coordsize="1095,20" o:allowincell="f" path="m1094,hhl,e" filled="f" strokeweight=".14558mm">
              <v:path arrowok="t"/>
            </v:shape>
            <v:shape id="_x0000_s1752" style="position:absolute;left:3618;top:4562;width:45;height:41;mso-position-horizontal-relative:page;mso-position-vertical-relative:text" coordsize="45,41" o:allowincell="f" path="m,hhl3,16r9,13l26,37r18,3l44,40r,-8l44,32e" filled="f" strokeweight=".15161mm">
              <v:path arrowok="t"/>
            </v:shape>
            <v:shape id="_x0000_s1753" style="position:absolute;left:3627;top:4619;width:1059;height:20;mso-position-horizontal-relative:page;mso-position-vertical-relative:text" coordsize="1059,20" o:allowincell="f" path="m1058,hhl,e" filled="f" strokeweight=".14558mm">
              <v:path arrowok="t"/>
            </v:shape>
            <v:shape id="_x0000_s1754" style="position:absolute;left:9829;top:4603;width:45;height:33;mso-position-horizontal-relative:page;mso-position-vertical-relative:text" coordsize="45,33" o:allowincell="f" path="m,32hhl18,31,32,25,41,15,44,e" filled="f" strokeweight=".15022mm">
              <v:path arrowok="t"/>
            </v:shape>
            <v:shape id="_x0000_s1755" style="position:absolute;left:8566;top:4659;width:1264;height:20;mso-position-horizontal-relative:page;mso-position-vertical-relative:text" coordsize="1264,20" o:allowincell="f" path="m,hhl1263,e" filled="f" strokeweight=".14558mm">
              <v:path arrowok="t"/>
            </v:shape>
            <v:shape id="_x0000_s1756" style="position:absolute;left:1615;top:3664;width:45;height:41;mso-position-horizontal-relative:page;mso-position-vertical-relative:text" coordsize="45,41" o:allowincell="f" path="m,hhl3,16r9,13l26,37r18,3l44,40r,-8l44,32e" filled="f" strokeweight=".15161mm">
              <v:path arrowok="t"/>
            </v:shape>
            <v:shape id="_x0000_s1757" style="position:absolute;left:1615;top:549;width:20;height:3116;mso-position-horizontal-relative:page;mso-position-vertical-relative:text" coordsize="20,3116" o:allowincell="f" path="m,hhl,3115e" filled="f" strokeweight=".15883mm">
              <v:path arrowok="t"/>
            </v:shape>
            <v:shape id="_x0000_s1758" style="position:absolute;left:1660;top:4276;width:45;height:42;mso-position-horizontal-relative:page;mso-position-vertical-relative:text" coordsize="45,42" o:allowincell="f" path="m,hhl3,16r9,13l26,38r18,3l44,41r,-9l44,32e" filled="f" strokeweight=".43pt">
              <v:path arrowok="t"/>
            </v:shape>
            <v:group id="_x0000_s1759" style="position:absolute;left:1660;top:965;width:837;height:3532" coordorigin="1660,965" coordsize="837,3532" o:allowincell="f">
              <v:shape id="_x0000_s1760" style="position:absolute;left:1660;top:965;width:837;height:3532;mso-position-horizontal-relative:page;mso-position-vertical-relative:text" coordsize="837,3532" o:allowincell="f" path="m,2805hhl,3311e" filled="f" strokeweight=".15222mm">
                <v:path arrowok="t"/>
              </v:shape>
              <v:shape id="_x0000_s1761" style="position:absolute;left:1660;top:965;width:837;height:3532;mso-position-horizontal-relative:page;mso-position-vertical-relative:text" coordsize="837,3532" o:allowincell="f" path="m836,3279hhl720,3181e" filled="f" strokeweight=".15222mm">
                <v:path arrowok="t"/>
              </v:shape>
              <v:shape id="_x0000_s1762" style="position:absolute;left:1660;top:965;width:837;height:3532;mso-position-horizontal-relative:page;mso-position-vertical-relative:text" coordsize="837,3532" o:allowincell="f" path="m711,3172hhl711,3262e" filled="f" strokeweight=".15222mm">
                <v:path arrowok="t"/>
              </v:shape>
              <v:shape id="_x0000_s1763" style="position:absolute;left:1660;top:965;width:837;height:3532;mso-position-horizontal-relative:page;mso-position-vertical-relative:text" coordsize="837,3532" o:allowincell="f" path="m711,3270hhl587,3172e" filled="f" strokeweight=".15222mm">
                <v:path arrowok="t"/>
              </v:shape>
              <v:shape id="_x0000_s1764" style="position:absolute;left:1660;top:965;width:837;height:3532;mso-position-horizontal-relative:page;mso-position-vertical-relative:text" coordsize="837,3532" o:allowincell="f" path="m578,3531hhl578,e" filled="f" strokeweight=".15222mm">
                <v:path arrowok="t"/>
              </v:shape>
            </v:group>
            <v:shape id="_x0000_s1765" style="position:absolute;left:2203;top:867;width:72;height:90;mso-position-horizontal-relative:page;mso-position-vertical-relative:text" coordsize="72,90" o:allowincell="f" path="m35,hhl,89r71,l35,xe" fillcolor="black" stroked="f">
              <v:path arrowok="t"/>
            </v:shape>
            <v:shape id="_x0000_s1766" style="position:absolute;left:2203;top:867;width:72;height:90;mso-position-horizontal-relative:page;mso-position-vertical-relative:text" coordsize="72,90" o:allowincell="f" path="m35,hhl,89r71,l35,xe" filled="f" strokeweight=".15372mm">
              <v:path arrowok="t"/>
            </v:shape>
            <v:shape id="_x0000_s1767" type="#_x0000_t75" style="position:absolute;left:2163;top:4493;width:140;height:200;mso-position-horizontal-relative:page" o:allowincell="f">
              <v:imagedata r:id="rId55" o:title=""/>
            </v:shape>
            <v:shape id="_x0000_s1768" style="position:absolute;left:2336;top:288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769" style="position:absolute;left:2336;top:288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770" style="position:absolute;left:2461;top:965;width:20;height:3606;mso-position-horizontal-relative:page;mso-position-vertical-relative:text" coordsize="20,3606" o:allowincell="f" path="m,3605hhl,e" filled="f" strokeweight=".15883mm">
              <v:path arrowok="t"/>
            </v:shape>
            <v:shape id="_x0000_s1771" style="position:absolute;left:2425;top:867;width:72;height:90;mso-position-horizontal-relative:page;mso-position-vertical-relative:text" coordsize="72,90" o:allowincell="f" path="m35,hhl,89r71,l35,xe" fillcolor="black" stroked="f">
              <v:path arrowok="t"/>
            </v:shape>
            <v:shape id="_x0000_s1772" style="position:absolute;left:2425;top:867;width:72;height:90;mso-position-horizontal-relative:page;mso-position-vertical-relative:text" coordsize="72,90" o:allowincell="f" path="m35,hhl,89r71,l35,xe" filled="f" strokeweight=".15372mm">
              <v:path arrowok="t"/>
            </v:shape>
            <v:shape id="_x0000_s1773" style="position:absolute;left:3351;top:630;width:20;height:261;mso-position-horizontal-relative:page;mso-position-vertical-relative:text" coordsize="20,261" o:allowincell="f" path="m,hhl,260e" filled="f" strokeweight=".15883mm">
              <v:path arrowok="t"/>
            </v:shape>
            <v:shape id="_x0000_s1774" style="position:absolute;left:3315;top:899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775" style="position:absolute;left:3315;top:899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776" style="position:absolute;left:3528;top:345;width:20;height:547;mso-position-horizontal-relative:page;mso-position-vertical-relative:text" coordsize="20,547" o:allowincell="f" path="m,hhl,546e" filled="f" strokeweight=".15883mm">
              <v:path arrowok="t"/>
            </v:shape>
            <v:shape id="_x0000_s1777" style="position:absolute;left:3493;top:899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778" style="position:absolute;left:3493;top:899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779" style="position:absolute;left:3618;top:1576;width:20;height:2994;mso-position-horizontal-relative:page;mso-position-vertical-relative:text" coordsize="20,2994" o:allowincell="f" path="m,2993hhl,e" filled="f" strokeweight=".15883mm">
              <v:path arrowok="t"/>
            </v:shape>
            <v:shape id="_x0000_s1780" style="position:absolute;left:3582;top:1478;width:72;height:90;mso-position-horizontal-relative:page;mso-position-vertical-relative:text" coordsize="72,90" o:allowincell="f" path="m35,hhl,89r71,l35,xe" fillcolor="black" stroked="f">
              <v:path arrowok="t"/>
            </v:shape>
            <v:shape id="_x0000_s1781" style="position:absolute;left:3582;top:1478;width:72;height:90;mso-position-horizontal-relative:page;mso-position-vertical-relative:text" coordsize="72,90" o:allowincell="f" path="m35,hhl,89r71,l35,xe" filled="f" strokeweight=".15372mm">
              <v:path arrowok="t"/>
            </v:shape>
            <v:group id="_x0000_s1782" style="position:absolute;left:4997;top:1506;width:20;height:303" coordorigin="4997,1506" coordsize="20,303" o:allowincell="f">
              <v:shape id="_x0000_s1783" style="position:absolute;left:4997;top:1506;width:20;height:303;mso-position-horizontal-relative:page;mso-position-vertical-relative:text" coordsize="20,303" o:allowincell="f" path="m,208hhl,302e" filled="f" strokeweight=".47408mm">
                <v:path arrowok="t"/>
              </v:shape>
              <v:shape id="_x0000_s1784" style="position:absolute;left:4997;top:1506;width:20;height:303;mso-position-horizontal-relative:page;mso-position-vertical-relative:text" coordsize="20,303" o:allowincell="f" path="m,hhl,208e" filled="f" strokeweight=".47408mm">
                <v:path arrowok="t"/>
              </v:shape>
            </v:group>
            <v:group id="_x0000_s1785" style="position:absolute;left:5006;top:1748;width:125;height:294" coordorigin="5006,1748" coordsize="125,294" o:allowincell="f">
              <v:shape id="_x0000_s1786" style="position:absolute;left:5006;top:1748;width:125;height:294;mso-position-horizontal-relative:page;mso-position-vertical-relative:text" coordsize="125,294" o:allowincell="f" path="m,64hhl97,e" filled="f" strokeweight=".15222mm">
                <v:path arrowok="t"/>
              </v:shape>
              <v:shape id="_x0000_s1787" style="position:absolute;left:5006;top:1748;width:125;height:294;mso-position-horizontal-relative:page;mso-position-vertical-relative:text" coordsize="125,294" o:allowincell="f" path="m106,hhl124,293e" filled="f" strokeweight=".15222mm">
                <v:path arrowok="t"/>
              </v:shape>
            </v:group>
            <v:shape id="_x0000_s1788" type="#_x0000_t75" style="position:absolute;left:4279;top:1716;width:800;height:480;mso-position-horizontal-relative:page" o:allowincell="f">
              <v:imagedata r:id="rId56" o:title=""/>
            </v:shape>
            <v:group id="_x0000_s1789" style="position:absolute;left:4189;top:1634;width:793;height:474" coordorigin="4189,1634" coordsize="793,474" o:allowincell="f">
              <v:shape id="_x0000_s1790" style="position:absolute;left:4189;top:1634;width:793;height:474;mso-position-horizontal-relative:page;mso-position-vertical-relative:text" coordsize="793,474" o:allowincell="f" path="m,473hhl792,473,792,,,,,473xe" filled="f" strokeweight=".30444mm">
                <v:path arrowok="t"/>
              </v:shape>
              <v:shape id="_x0000_s1791" style="position:absolute;left:4189;top:1634;width:793;height:474;mso-position-horizontal-relative:page;mso-position-vertical-relative:text" coordsize="793,474" o:allowincell="f" path="m,81hhl89,e" filled="f" strokeweight=".30444mm">
                <v:path arrowok="t"/>
              </v:shape>
            </v:group>
            <v:shape id="_x0000_s1792" style="position:absolute;left:4098;top:1772;width:98;height:66;mso-position-horizontal-relative:page;mso-position-vertical-relative:text" coordsize="98,66" o:allowincell="f" path="m,hhl,65,97,32,,xe" fillcolor="black" stroked="f">
              <v:path arrowok="t"/>
            </v:shape>
            <v:group id="_x0000_s1793" style="position:absolute;left:4098;top:1772;width:1024;height:156" coordorigin="4098,1772" coordsize="1024,156" o:allowincell="f">
              <v:shape id="_x0000_s1794" style="position:absolute;left:4098;top:1772;width:1024;height:156;mso-position-horizontal-relative:page;mso-position-vertical-relative:text" coordsize="1024,156" o:allowincell="f" path="m97,32hhl,,,65,97,32xe" filled="f" strokeweight=".15222mm">
                <v:path arrowok="t"/>
              </v:shape>
              <v:shape id="_x0000_s1795" style="position:absolute;left:4098;top:1772;width:1024;height:156;mso-position-horizontal-relative:page;mso-position-vertical-relative:text" coordsize="1024,156" o:allowincell="f" path="m1014,155hhl1014,155r9,l1023,155r-5,-17l1006,125r-17,-8l970,114e" filled="f" strokeweight=".15222mm">
                <v:path arrowok="t"/>
              </v:shape>
            </v:group>
            <v:group id="_x0000_s1796" style="position:absolute;left:4997;top:1886;width:1424;height:523" coordorigin="4997,1886" coordsize="1424,523" o:allowincell="f">
              <v:shape id="_x0000_s1797" style="position:absolute;left:4997;top:1886;width:1424;height:523;mso-position-horizontal-relative:page;mso-position-vertical-relative:text" coordsize="1424,523" o:allowincell="f" path="m,hhl71,e" filled="f" strokeweight=".15222mm">
                <v:path arrowok="t"/>
              </v:shape>
              <v:shape id="_x0000_s1798" style="position:absolute;left:4997;top:1886;width:1424;height:523;mso-position-horizontal-relative:page;mso-position-vertical-relative:text" coordsize="1424,523" o:allowincell="f" path="m1121,24hhl1236,301e" filled="f" strokeweight=".15222mm">
                <v:path arrowok="t"/>
              </v:shape>
              <v:shape id="_x0000_s1799" style="position:absolute;left:4997;top:1886;width:1424;height:523;mso-position-horizontal-relative:page;mso-position-vertical-relative:text" coordsize="1424,523" o:allowincell="f" path="m1236,310hhl1299,252e" filled="f" strokeweight=".15222mm">
                <v:path arrowok="t"/>
              </v:shape>
              <v:shape id="_x0000_s1800" style="position:absolute;left:4997;top:1886;width:1424;height:523;mso-position-horizontal-relative:page;mso-position-vertical-relative:text" coordsize="1424,523" o:allowincell="f" path="m1307,244hhl1423,522e" filled="f" strokeweight=".15222mm">
                <v:path arrowok="t"/>
              </v:shape>
            </v:group>
            <v:shape id="_x0000_s1801" type="#_x0000_t75" style="position:absolute;left:5391;top:2165;width:940;height:620;mso-position-horizontal-relative:page" o:allowincell="f">
              <v:imagedata r:id="rId57" o:title=""/>
            </v:shape>
            <v:group id="_x0000_s1802" style="position:absolute;left:5302;top:2083;width:926;height:596" coordorigin="5302,2083" coordsize="926,596" o:allowincell="f">
              <v:shape id="_x0000_s1803" style="position:absolute;left:5302;top:2083;width:926;height:596;mso-position-horizontal-relative:page;mso-position-vertical-relative:text" coordsize="926,596" o:allowincell="f" path="m,595hhl925,595,925,,,,,595xe" filled="f" strokeweight=".30444mm">
                <v:path arrowok="t"/>
              </v:shape>
              <v:shape id="_x0000_s1804" style="position:absolute;left:5302;top:2083;width:926;height:596;mso-position-horizontal-relative:page;mso-position-vertical-relative:text" coordsize="926,596" o:allowincell="f" path="m,81hhl88,e" filled="f" strokeweight=".30444mm">
                <v:path arrowok="t"/>
              </v:shape>
            </v:group>
            <v:shape id="_x0000_s1805" style="position:absolute;left:5166;top:2221;width:99;height:66;mso-position-horizontal-relative:page;mso-position-vertical-relative:text" coordsize="99,66" o:allowincell="f" path="m,hhl,65,98,32,,xe" fillcolor="black" stroked="f">
              <v:path arrowok="t"/>
            </v:shape>
            <v:group id="_x0000_s1806" style="position:absolute;left:5166;top:2221;width:1247;height:156" coordorigin="5166,2221" coordsize="1247,156" o:allowincell="f">
              <v:shape id="_x0000_s1807" style="position:absolute;left:5166;top:2221;width:1247;height:156;mso-position-horizontal-relative:page;mso-position-vertical-relative:text" coordsize="1247,156" o:allowincell="f" path="m98,32hhl,,,65,98,32xe" filled="f" strokeweight=".15222mm">
                <v:path arrowok="t"/>
              </v:shape>
              <v:shape id="_x0000_s1808" style="position:absolute;left:5166;top:2221;width:1247;height:156;mso-position-horizontal-relative:page;mso-position-vertical-relative:text" coordsize="1247,156" o:allowincell="f" path="m1237,155hhl1237,155r9,l1246,155r-5,-17l1229,125r-17,-8l1192,114e" filled="f" strokeweight=".15222mm">
                <v:path arrowok="t"/>
              </v:shape>
            </v:group>
            <v:group id="_x0000_s1809" style="position:absolute;left:4071;top:2335;width:2288;height:245" coordorigin="4071,2335" coordsize="2288,245" o:allowincell="f">
              <v:shape id="_x0000_s1810" style="position:absolute;left:4071;top:2335;width:2288;height:245;mso-position-horizontal-relative:page;mso-position-vertical-relative:text" coordsize="2288,245" o:allowincell="f" path="m2171,hhl2287,e" filled="f" strokeweight=".15222mm">
                <v:path arrowok="t"/>
              </v:shape>
              <v:shape id="_x0000_s1811" style="position:absolute;left:4071;top:2335;width:2288;height:245;mso-position-horizontal-relative:page;mso-position-vertical-relative:text" coordsize="2288,245" o:allowincell="f" path="m,244hhl1085,244e" filled="f" strokeweight=".15222mm">
                <v:path arrowok="t"/>
              </v:shape>
            </v:group>
            <v:shape id="_x0000_s1812" style="position:absolute;left:5166;top:2547;width:99;height:66;mso-position-horizontal-relative:page;mso-position-vertical-relative:text" coordsize="99,66" o:allowincell="f" path="m,hhl,65,98,32,,xe" fillcolor="black" stroked="f">
              <v:path arrowok="t"/>
            </v:shape>
            <v:shape id="_x0000_s1813" style="position:absolute;left:5166;top:2547;width:99;height:66;mso-position-horizontal-relative:page;mso-position-vertical-relative:text" coordsize="99,66" o:allowincell="f" path="m98,32hhl,,,65,98,32xe" filled="f" strokeweight=".14967mm">
              <v:path arrowok="t"/>
            </v:shape>
            <v:group id="_x0000_s1814" style="position:absolute;left:6474;top:2457;width:1371;height:441" coordorigin="6474,2457" coordsize="1371,441" o:allowincell="f">
              <v:shape id="_x0000_s1815" style="position:absolute;left:6474;top:2457;width:1371;height:441;mso-position-horizontal-relative:page;mso-position-vertical-relative:text" coordsize="1371,441" o:allowincell="f" path="m,244hhl62,244e" filled="f" strokeweight=".15222mm">
                <v:path arrowok="t"/>
              </v:shape>
              <v:shape id="_x0000_s1816" style="position:absolute;left:6474;top:2457;width:1371;height:441;mso-position-horizontal-relative:page;mso-position-vertical-relative:text" coordsize="1371,441" o:allowincell="f" path="m1103,hhl1201,252e" filled="f" strokeweight=".15222mm">
                <v:path arrowok="t"/>
              </v:shape>
              <v:shape id="_x0000_s1817" style="position:absolute;left:6474;top:2457;width:1371;height:441;mso-position-horizontal-relative:page;mso-position-vertical-relative:text" coordsize="1371,441" o:allowincell="f" path="m1201,261hhl1263,187e" filled="f" strokeweight=".15222mm">
                <v:path arrowok="t"/>
              </v:shape>
              <v:shape id="_x0000_s1818" style="position:absolute;left:6474;top:2457;width:1371;height:441;mso-position-horizontal-relative:page;mso-position-vertical-relative:text" coordsize="1371,441" o:allowincell="f" path="m1272,179hhl1370,440e" filled="f" strokeweight=".15222mm">
                <v:path arrowok="t"/>
              </v:shape>
            </v:group>
            <v:shape id="_x0000_s1819" type="#_x0000_t75" style="position:absolute;left:6726;top:2613;width:1200;height:740;mso-position-horizontal-relative:page" o:allowincell="f">
              <v:imagedata r:id="rId58" o:title=""/>
            </v:shape>
            <v:group id="_x0000_s1820" style="position:absolute;left:6637;top:2531;width:1193;height:719" coordorigin="6637,2531" coordsize="1193,719" o:allowincell="f">
              <v:shape id="_x0000_s1821" style="position:absolute;left:6637;top:2531;width:1193;height:719;mso-position-horizontal-relative:page;mso-position-vertical-relative:text" coordsize="1193,719" o:allowincell="f" path="m,718hhl1192,718,1192,,,,,718xe" filled="f" strokeweight=".30444mm">
                <v:path arrowok="t"/>
              </v:shape>
              <v:shape id="_x0000_s1822" style="position:absolute;left:6637;top:2531;width:1193;height:719;mso-position-horizontal-relative:page;mso-position-vertical-relative:text" coordsize="1193,719" o:allowincell="f" path="m,81hhl89,e" filled="f" strokeweight=".30444mm">
                <v:path arrowok="t"/>
              </v:shape>
            </v:group>
            <v:shape id="_x0000_s1823" style="position:absolute;left:6545;top:2669;width:98;height:66;mso-position-horizontal-relative:page;mso-position-vertical-relative:text" coordsize="98,66" o:allowincell="f" path="m,hhl,65,97,32,,xe" fillcolor="black" stroked="f">
              <v:path arrowok="t"/>
            </v:shape>
            <v:shape id="_x0000_s1824" style="position:absolute;left:6545;top:2669;width:98;height:66;mso-position-horizontal-relative:page;mso-position-vertical-relative:text" coordsize="98,66" o:allowincell="f" path="m97,32hhl,,,65,97,32xe" filled="f" strokeweight=".14969mm">
              <v:path arrowok="t"/>
            </v:shape>
            <v:shape id="_x0000_s1825" style="position:absolute;left:5184;top:2865;width:1353;height:20;mso-position-horizontal-relative:page;mso-position-vertical-relative:text" coordsize="1353,20" o:allowincell="f" path="m,hhl1352,e" filled="f" strokeweight=".14558mm">
              <v:path arrowok="t"/>
            </v:shape>
            <v:shape id="_x0000_s1826" style="position:absolute;left:6545;top:2832;width:98;height:66;mso-position-horizontal-relative:page;mso-position-vertical-relative:text" coordsize="98,66" o:allowincell="f" path="m,hhl,65,97,32,,xe" fillcolor="black" stroked="f">
              <v:path arrowok="t"/>
            </v:shape>
            <v:group id="_x0000_s1827" style="position:absolute;left:6545;top:2832;width:1335;height:115" coordorigin="6545,2832" coordsize="1335,115" o:allowincell="f">
              <v:shape id="_x0000_s1828" style="position:absolute;left:6545;top:2832;width:1335;height:115;mso-position-horizontal-relative:page;mso-position-vertical-relative:text" coordsize="1335,115" o:allowincell="f" path="m97,32hhl,,,65,97,32xe" filled="f" strokeweight=".15222mm">
                <v:path arrowok="t"/>
              </v:shape>
              <v:shape id="_x0000_s1829" style="position:absolute;left:6545;top:2832;width:1335;height:115;mso-position-horizontal-relative:page;mso-position-vertical-relative:text" coordsize="1335,115" o:allowincell="f" path="m1325,114hhl1325,114r9,l1334,114r-4,-17l1318,84r-18,-8l1281,73e" filled="f" strokeweight=".15222mm">
                <v:path arrowok="t"/>
              </v:shape>
            </v:group>
            <v:shape id="_x0000_s1830" style="position:absolute;left:4071;top:3151;width:2465;height:20;mso-position-horizontal-relative:page;mso-position-vertical-relative:text" coordsize="2465,20" o:allowincell="f" path="m,hhl2464,e" filled="f" strokeweight=".14558mm">
              <v:path arrowok="t"/>
            </v:shape>
            <v:shape id="_x0000_s1831" style="position:absolute;left:6545;top:3118;width:98;height:65;mso-position-horizontal-relative:page;mso-position-vertical-relative:text" coordsize="98,65" o:allowincell="f" path="m,hhl,64,97,32,,xe" fillcolor="black" stroked="f">
              <v:path arrowok="t"/>
            </v:shape>
            <v:group id="_x0000_s1832" style="position:absolute;left:4018;top:1748;width:2626;height:1436" coordorigin="4018,1748" coordsize="2626,1436" o:allowincell="f">
              <v:shape id="_x0000_s1833" style="position:absolute;left:4018;top:1748;width:2626;height:1436;mso-position-horizontal-relative:page;mso-position-vertical-relative:text" coordsize="2626,1436" o:allowincell="f" path="m2625,1403hhl2527,1370r,65l2625,1403xe" filled="f" strokeweight=".15222mm">
                <v:path arrowok="t"/>
              </v:shape>
              <v:shape id="_x0000_s1834" style="position:absolute;left:4018;top:1748;width:2626;height:1436;mso-position-horizontal-relative:page;mso-position-vertical-relative:text" coordsize="2626,1436" o:allowincell="f" path="m,hhl3,16r9,13l26,37r18,3l44,40r,-8l44,32e" filled="f" strokeweight=".15222mm">
                <v:path arrowok="t"/>
              </v:shape>
            </v:group>
            <v:shape id="_x0000_s1835" style="position:absolute;left:4018;top:1242;width:20;height:555;mso-position-horizontal-relative:page;mso-position-vertical-relative:text" coordsize="20,555" o:allowincell="f" path="m,hhl,554e" filled="f" strokeweight=".15883mm">
              <v:path arrowok="t"/>
            </v:shape>
            <v:shape id="_x0000_s1836" style="position:absolute;left:4018;top:2522;width:45;height:42;mso-position-horizontal-relative:page;mso-position-vertical-relative:text" coordsize="45,42" o:allowincell="f" path="m,hhl3,16r9,13l26,38r18,3l44,41r,-9l44,32e" filled="f" strokeweight=".15167mm">
              <v:path arrowok="t"/>
            </v:shape>
            <v:shape id="_x0000_s1837" style="position:absolute;left:4018;top:1805;width:20;height:767;mso-position-horizontal-relative:page;mso-position-vertical-relative:text" coordsize="20,767" o:allowincell="f" path="m,hhl,766e" filled="f" strokeweight=".15883mm">
              <v:path arrowok="t"/>
            </v:shape>
            <v:shape id="_x0000_s1838" style="position:absolute;left:4018;top:3093;width:45;height:42;mso-position-horizontal-relative:page;mso-position-vertical-relative:text" coordsize="45,42" o:allowincell="f" path="m,hhl3,16r9,13l26,38r18,3l44,41r,-9l44,32e" filled="f" strokeweight=".15167mm">
              <v:path arrowok="t"/>
            </v:shape>
            <v:group id="_x0000_s1839" style="position:absolute;left:4018;top:630;width:357;height:2464" coordorigin="4018,630" coordsize="357,2464" o:allowincell="f">
              <v:shape id="_x0000_s1840" style="position:absolute;left:4018;top:630;width:357;height:2464;mso-position-horizontal-relative:page;mso-position-vertical-relative:text" coordsize="357,2464" o:allowincell="f" path="m,1949hhl,2463e" filled="f" strokeweight=".15222mm">
                <v:path arrowok="t"/>
              </v:shape>
              <v:shape id="_x0000_s1841" style="position:absolute;left:4018;top:630;width:357;height:2464;mso-position-horizontal-relative:page;mso-position-vertical-relative:text" coordsize="357,2464" o:allowincell="f" path="m356,hhl356,913e" filled="f" strokeweight=".15222mm">
                <v:path arrowok="t"/>
              </v:shape>
            </v:group>
            <v:shape id="_x0000_s1842" style="position:absolute;left:4338;top:1552;width:72;height:91;mso-position-horizontal-relative:page;mso-position-vertical-relative:text" coordsize="72,91" o:allowincell="f" path="m71,hhl,,35,90,71,xe" fillcolor="black" stroked="f">
              <v:path arrowok="t"/>
            </v:shape>
            <v:group id="_x0000_s1843" style="position:absolute;left:4338;top:75;width:258;height:1567" coordorigin="4338,75" coordsize="258,1567" o:allowincell="f">
              <v:shape id="_x0000_s1844" style="position:absolute;left:4338;top:75;width:258;height:1567;mso-position-horizontal-relative:page;mso-position-vertical-relative:text" coordsize="258,1567" o:allowincell="f" path="m35,1566hhl,1476r71,l35,1566xe" filled="f" strokeweight=".15222mm">
                <v:path arrowok="t"/>
              </v:shape>
              <v:shape id="_x0000_s1845" style="position:absolute;left:4338;top:75;width:258;height:1567;mso-position-horizontal-relative:page;mso-position-vertical-relative:text" coordsize="258,1567" o:allowincell="f" path="m213,hhl216,16r9,13l239,38r18,3l257,41r,-9l257,32e" filled="f" strokeweight=".15222mm">
                <v:path arrowok="t"/>
              </v:shape>
            </v:group>
            <v:group id="_x0000_s1846" style="position:absolute;left:4552;top:51;width:20;height:1493" coordorigin="4552,51" coordsize="20,1493" o:allowincell="f">
              <v:shape id="_x0000_s1847" style="position:absolute;left:4552;top:51;width:20;height:1493;mso-position-horizontal-relative:page;mso-position-vertical-relative:text" coordsize="20,1493" o:allowincell="f" path="m,hhl,73e" filled="f" strokeweight=".15222mm">
                <v:path arrowok="t"/>
              </v:shape>
              <v:shape id="_x0000_s1848" style="position:absolute;left:4552;top:51;width:20;height:1493;mso-position-horizontal-relative:page;mso-position-vertical-relative:text" coordsize="20,1493" o:allowincell="f" path="m,81hhl,1492e" filled="f" strokeweight=".15222mm">
                <v:path arrowok="t"/>
              </v:shape>
            </v:group>
            <v:shape id="_x0000_s1849" style="position:absolute;left:4516;top:1552;width:72;height:91;mso-position-horizontal-relative:page;mso-position-vertical-relative:text" coordsize="72,91" o:allowincell="f" path="m71,hhl,,35,90,71,xe" fillcolor="black" stroked="f">
              <v:path arrowok="t"/>
            </v:shape>
            <v:shape id="_x0000_s1850" style="position:absolute;left:4516;top:1552;width:72;height:91;mso-position-horizontal-relative:page;mso-position-vertical-relative:text" coordsize="72,91" o:allowincell="f" path="m35,90hhl,,71,,35,90xe" filled="f" strokeweight=".15375mm">
              <v:path arrowok="t"/>
            </v:shape>
            <v:shape id="_x0000_s1851" style="position:absolute;left:4685;top:2229;width:20;height:2342;mso-position-horizontal-relative:page;mso-position-vertical-relative:text" coordsize="20,2342" o:allowincell="f" path="m,2341hhl,e" filled="f" strokeweight=".15883mm">
              <v:path arrowok="t"/>
            </v:shape>
            <v:shape id="_x0000_s1852" style="position:absolute;left:4650;top:2131;width:72;height:90;mso-position-horizontal-relative:page;mso-position-vertical-relative:text" coordsize="72,90" o:allowincell="f" path="m35,hhl,89r71,l35,xe" fillcolor="black" stroked="f">
              <v:path arrowok="t"/>
            </v:shape>
            <v:shape id="_x0000_s1853" style="position:absolute;left:4650;top:2131;width:72;height:90;mso-position-horizontal-relative:page;mso-position-vertical-relative:text" coordsize="72,90" o:allowincell="f" path="m35,hhl,89r71,l35,xe" filled="f" strokeweight=".15372mm">
              <v:path arrowok="t"/>
            </v:shape>
            <v:shape id="_x0000_s1854" style="position:absolute;left:4774;top:345;width:20;height:1200;mso-position-horizontal-relative:page;mso-position-vertical-relative:text" coordsize="20,1200" o:allowincell="f" path="m,hhl,1199e" filled="f" strokeweight=".15883mm">
              <v:path arrowok="t"/>
            </v:shape>
            <v:shape id="_x0000_s1855" style="position:absolute;left:4739;top:1552;width:72;height:91;mso-position-horizontal-relative:page;mso-position-vertical-relative:text" coordsize="72,91" o:allowincell="f" path="m71,hhl,,35,90,71,xe" fillcolor="black" stroked="f">
              <v:path arrowok="t"/>
            </v:shape>
            <v:group id="_x0000_s1856" style="position:absolute;left:4739;top:1552;width:436;height:686" coordorigin="4739,1552" coordsize="436,686" o:allowincell="f">
              <v:shape id="_x0000_s1857" style="position:absolute;left:4739;top:1552;width:436;height:686;mso-position-horizontal-relative:page;mso-position-vertical-relative:text" coordsize="436,686" o:allowincell="f" path="m35,90hhl,,71,,35,90xe" filled="f" strokeweight=".15222mm">
                <v:path arrowok="t"/>
              </v:shape>
              <v:shape id="_x0000_s1858" style="position:absolute;left:4739;top:1552;width:436;height:686;mso-position-horizontal-relative:page;mso-position-vertical-relative:text" coordsize="436,686" o:allowincell="f" path="m391,644hhl394,661r9,13l417,682r18,3l435,685r,-8l435,677e" filled="f" strokeweight=".15222mm">
                <v:path arrowok="t"/>
              </v:shape>
            </v:group>
            <v:shape id="_x0000_s1859" style="position:absolute;left:5130;top:1935;width:20;height:310;mso-position-horizontal-relative:page;mso-position-vertical-relative:text" coordsize="20,310" o:allowincell="f" path="m,hhl,309e" filled="f" strokeweight=".15883mm">
              <v:path arrowok="t"/>
            </v:shape>
            <v:shape id="_x0000_s1860" style="position:absolute;left:5130;top:2808;width:45;height:41;mso-position-horizontal-relative:page;mso-position-vertical-relative:text" coordsize="45,41" o:allowincell="f" path="m,hhl3,16r9,13l26,37r18,3l44,40r,-8l44,32e" filled="f" strokeweight=".15158mm">
              <v:path arrowok="t"/>
            </v:shape>
            <v:group id="_x0000_s1861" style="position:absolute;left:5130;top:630;width:490;height:2179" coordorigin="5130,630" coordsize="490,2179" o:allowincell="f">
              <v:shape id="_x0000_s1862" style="position:absolute;left:5130;top:630;width:490;height:2179;mso-position-horizontal-relative:page;mso-position-vertical-relative:text" coordsize="490,2179" o:allowincell="f" path="m,1623hhl,2178e" filled="f" strokeweight=".15222mm">
                <v:path arrowok="t"/>
              </v:shape>
              <v:shape id="_x0000_s1863" style="position:absolute;left:5130;top:630;width:490;height:2179;mso-position-horizontal-relative:page;mso-position-vertical-relative:text" coordsize="490,2179" o:allowincell="f" path="m489,hhl489,1362e" filled="f" strokeweight=".15222mm">
                <v:path arrowok="t"/>
              </v:shape>
            </v:group>
            <v:shape id="_x0000_s1864" style="position:absolute;left:5584;top:2000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865" style="position:absolute;left:5584;top:2000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866" style="position:absolute;left:5798;top:182;width:20;height:1811;mso-position-horizontal-relative:page;mso-position-vertical-relative:text" coordsize="20,1811" o:allowincell="f" path="m,hhl,1810e" filled="f" strokeweight=".15883mm">
              <v:path arrowok="t"/>
            </v:shape>
            <v:shape id="_x0000_s1867" style="position:absolute;left:5762;top:2000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868" style="position:absolute;left:5762;top:2000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869" style="position:absolute;left:5798;top:2800;width:20;height:1820;mso-position-horizontal-relative:page;mso-position-vertical-relative:text" coordsize="20,1820" o:allowincell="f" path="m,1819hhl,e" filled="f" strokeweight=".15883mm">
              <v:path arrowok="t"/>
            </v:shape>
            <v:shape id="_x0000_s1870" style="position:absolute;left:5762;top:2702;width:72;height:90;mso-position-horizontal-relative:page;mso-position-vertical-relative:text" coordsize="72,90" o:allowincell="f" path="m35,hhl,89r71,l35,xe" fillcolor="black" stroked="f">
              <v:path arrowok="t"/>
            </v:shape>
            <v:group id="_x0000_s1871" style="position:absolute;left:5735;top:2702;width:107;height:1958" coordorigin="5735,2702" coordsize="107,1958" o:allowincell="f">
              <v:shape id="_x0000_s1872" style="position:absolute;left:5735;top:2702;width:107;height:1958;mso-position-horizontal-relative:page;mso-position-vertical-relative:text" coordsize="107,1958" o:allowincell="f" path="m62,hhl27,89r71,l62,xe" filled="f" strokeweight=".15222mm">
                <v:path arrowok="t"/>
              </v:shape>
              <v:shape id="_x0000_s1873" style="position:absolute;left:5735;top:2702;width:107;height:1958;mso-position-horizontal-relative:page;mso-position-vertical-relative:text" coordsize="107,1958" o:allowincell="f" path="m35,1957hhl35,1957r9,l44,1957r-3,-17l32,1927r-14,-8l,1916e" filled="f" strokeweight=".15222mm">
                <v:path arrowok="t"/>
              </v:shape>
              <v:shape id="_x0000_s1874" style="position:absolute;left:5735;top:2702;width:107;height:1958;mso-position-horizontal-relative:page;mso-position-vertical-relative:text" coordsize="107,1958" o:allowincell="f" path="m106,1916hhl106,1916r,l106,1916r-18,3l74,1927r-9,13l62,1957r,l62,1957r,e" filled="f" strokeweight=".15222mm">
                <v:path arrowok="t"/>
              </v:shape>
            </v:group>
            <v:group id="_x0000_s1875" style="position:absolute;left:5798;top:345;width:223;height:4357" coordorigin="5798,345" coordsize="223,4357" o:allowincell="f">
              <v:shape id="_x0000_s1876" style="position:absolute;left:5798;top:345;width:223;height:4357;mso-position-horizontal-relative:page;mso-position-vertical-relative:text" coordsize="223,4357" o:allowincell="f" path="m,4356hhl,4282e" filled="f" strokeweight=".15222mm">
                <v:path arrowok="t"/>
              </v:shape>
              <v:shape id="_x0000_s1877" style="position:absolute;left:5798;top:345;width:223;height:4357;mso-position-horizontal-relative:page;mso-position-vertical-relative:text" coordsize="223,4357" o:allowincell="f" path="m222,hhl222,1647e" filled="f" strokeweight=".15222mm">
                <v:path arrowok="t"/>
              </v:shape>
            </v:group>
            <v:shape id="_x0000_s1878" style="position:absolute;left:5985;top:2000;width:72;height:90;mso-position-horizontal-relative:page;mso-position-vertical-relative:text" coordsize="72,90" o:allowincell="f" path="m71,hhl,,35,89,71,xe" fillcolor="black" stroked="f">
              <v:path arrowok="t"/>
            </v:shape>
            <v:group id="_x0000_s1879" style="position:absolute;left:5985;top:2000;width:481;height:686" coordorigin="5985,2000" coordsize="481,686" o:allowincell="f">
              <v:shape id="_x0000_s1880" style="position:absolute;left:5985;top:2000;width:481;height:686;mso-position-horizontal-relative:page;mso-position-vertical-relative:text" coordsize="481,686" o:allowincell="f" path="m35,89hhl,,71,,35,89xe" filled="f" strokeweight=".15222mm">
                <v:path arrowok="t"/>
              </v:shape>
              <v:shape id="_x0000_s1881" style="position:absolute;left:5985;top:2000;width:481;height:686;mso-position-horizontal-relative:page;mso-position-vertical-relative:text" coordsize="481,686" o:allowincell="f" path="m435,644hhl438,661r10,13l462,682r18,3l480,685r,-9l480,676e" filled="f" strokeweight=".15222mm">
                <v:path arrowok="t"/>
              </v:shape>
            </v:group>
            <v:group id="_x0000_s1882" style="position:absolute;left:6421;top:630;width:623;height:2015" coordorigin="6421,630" coordsize="623,2015" o:allowincell="f">
              <v:shape id="_x0000_s1883" style="position:absolute;left:6421;top:630;width:623;height:2015;mso-position-horizontal-relative:page;mso-position-vertical-relative:text" coordsize="623,2015" o:allowincell="f" path="m,1753hhl,2014e" filled="f" strokeweight=".15222mm">
                <v:path arrowok="t"/>
              </v:shape>
              <v:shape id="_x0000_s1884" style="position:absolute;left:6421;top:630;width:623;height:2015;mso-position-horizontal-relative:page;mso-position-vertical-relative:text" coordsize="623,2015" o:allowincell="f" path="m622,hhl622,1811e" filled="f" strokeweight=".15222mm">
                <v:path arrowok="t"/>
              </v:shape>
            </v:group>
            <v:shape id="_x0000_s1885" style="position:absolute;left:7008;top:2449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886" style="position:absolute;left:7008;top:2449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887" style="position:absolute;left:7222;top:3371;width:20;height:1200;mso-position-horizontal-relative:page;mso-position-vertical-relative:text" coordsize="20,1200" o:allowincell="f" path="m,1199hhl,e" filled="f" strokeweight=".15883mm">
              <v:path arrowok="t"/>
            </v:shape>
            <v:shape id="_x0000_s1888" style="position:absolute;left:7186;top:3273;width:72;height:90;mso-position-horizontal-relative:page;mso-position-vertical-relative:text" coordsize="72,90" o:allowincell="f" path="m36,hhl,89r71,l36,xe" fillcolor="black" stroked="f">
              <v:path arrowok="t"/>
            </v:shape>
            <v:shape id="_x0000_s1889" style="position:absolute;left:7186;top:3273;width:72;height:90;mso-position-horizontal-relative:page;mso-position-vertical-relative:text" coordsize="72,90" o:allowincell="f" path="m36,hhl,89r71,l36,xe" filled="f" strokeweight=".15367mm">
              <v:path arrowok="t"/>
            </v:shape>
            <v:shape id="_x0000_s1890" style="position:absolute;left:7266;top:182;width:20;height:2260;mso-position-horizontal-relative:page;mso-position-vertical-relative:text" coordsize="20,2260" o:allowincell="f" path="m,hhl,2259e" filled="f" strokeweight=".15883mm">
              <v:path arrowok="t"/>
            </v:shape>
            <v:shape id="_x0000_s1891" style="position:absolute;left:7230;top:2449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892" style="position:absolute;left:7230;top:2449;width:72;height:90;mso-position-horizontal-relative:page;mso-position-vertical-relative:text" coordsize="72,90" o:allowincell="f" path="m35,89hhl,,71,,35,89xe" filled="f" strokeweight=".15372mm">
              <v:path arrowok="t"/>
            </v:shape>
            <v:shape id="_x0000_s1893" type="#_x0000_t75" style="position:absolute;left:7422;top:51;width:120;height:240;mso-position-horizontal-relative:page" o:allowincell="f">
              <v:imagedata r:id="rId59" o:title=""/>
            </v:shape>
            <v:shape id="_x0000_s1894" style="position:absolute;left:7488;top:296;width:20;height:2146;mso-position-horizontal-relative:page;mso-position-vertical-relative:text" coordsize="20,2146" o:allowincell="f" path="m,hhl,2145e" filled="f" strokeweight=".15883mm">
              <v:path arrowok="t"/>
            </v:shape>
            <v:shape id="_x0000_s1895" style="position:absolute;left:7453;top:2449;width:72;height:90;mso-position-horizontal-relative:page;mso-position-vertical-relative:text" coordsize="72,90" o:allowincell="f" path="m71,hhl,,35,89,71,xe" fillcolor="black" stroked="f">
              <v:path arrowok="t"/>
            </v:shape>
            <v:group id="_x0000_s1896" style="position:absolute;left:7453;top:2449;width:481;height:1012" coordorigin="7453,2449" coordsize="481,1012" o:allowincell="f">
              <v:shape id="_x0000_s1897" style="position:absolute;left:7453;top:2449;width:481;height:1012;mso-position-horizontal-relative:page;mso-position-vertical-relative:text" coordsize="481,1012" o:allowincell="f" path="m35,89hhl,,71,,35,89xe" filled="f" strokeweight=".15222mm">
                <v:path arrowok="t"/>
              </v:shape>
              <v:shape id="_x0000_s1898" style="position:absolute;left:7453;top:2449;width:481;height:1012;mso-position-horizontal-relative:page;mso-position-vertical-relative:text" coordsize="481,1012" o:allowincell="f" path="m436,970hhl439,987r9,13l462,1008r18,3l480,1011r,-8l480,1003e" filled="f" strokeweight=".15222mm">
                <v:path arrowok="t"/>
              </v:shape>
            </v:group>
            <v:shape id="_x0000_s1899" style="position:absolute;left:7889;top:2955;width:20;height:515;mso-position-horizontal-relative:page;mso-position-vertical-relative:text" coordsize="20,515" o:allowincell="f" path="m,hhl,514e" filled="f" strokeweight=".15883mm">
              <v:path arrowok="t"/>
            </v:shape>
            <v:shape id="_x0000_s1900" style="position:absolute;left:7889;top:3991;width:45;height:41;mso-position-horizontal-relative:page;mso-position-vertical-relative:text" coordsize="45,41" o:allowincell="f" path="m,hhl3,16r9,13l26,37r18,3l44,40r,-8l44,32e" filled="f" strokeweight=".15167mm">
              <v:path arrowok="t"/>
            </v:shape>
            <v:group id="_x0000_s1901" style="position:absolute;left:7889;top:3477;width:401;height:971" coordorigin="7889,3477" coordsize="401,971" o:allowincell="f">
              <v:shape id="_x0000_s1902" style="position:absolute;left:7889;top:3477;width:401;height:971;mso-position-horizontal-relative:page;mso-position-vertical-relative:text" coordsize="401,971" o:allowincell="f" path="m,hhl,514e" filled="f" strokeweight=".15222mm">
                <v:path arrowok="t"/>
              </v:shape>
              <v:shape id="_x0000_s1903" style="position:absolute;left:7889;top:3477;width:401;height:971;mso-position-horizontal-relative:page;mso-position-vertical-relative:text" coordsize="401,971" o:allowincell="f" path="m400,970hhl400,546e" filled="f" strokeweight=".15222mm">
                <v:path arrowok="t"/>
              </v:shape>
            </v:group>
            <v:shape id="_x0000_s1904" style="position:absolute;left:8254;top:3925;width:72;height:90;mso-position-horizontal-relative:page;mso-position-vertical-relative:text" coordsize="72,90" o:allowincell="f" path="m35,hhl,89r71,l35,xe" fillcolor="black" stroked="f">
              <v:path arrowok="t"/>
            </v:shape>
            <v:group id="_x0000_s1905" style="position:absolute;left:8254;top:3925;width:303;height:719" coordorigin="8254,3925" coordsize="303,719" o:allowincell="f">
              <v:shape id="_x0000_s1906" style="position:absolute;left:8254;top:3925;width:303;height:719;mso-position-horizontal-relative:page;mso-position-vertical-relative:text" coordsize="303,719" o:allowincell="f" path="m35,hhl,89r71,l35,xe" filled="f" strokeweight=".15222mm">
                <v:path arrowok="t"/>
              </v:shape>
              <v:shape id="_x0000_s1907" style="position:absolute;left:8254;top:3925;width:303;height:719;mso-position-horizontal-relative:page;mso-position-vertical-relative:text" coordsize="303,719" o:allowincell="f" path="m35,595hhl38,612r9,13l61,633r19,3l80,636r,-8l80,628e" filled="f" strokeweight=".15222mm">
                <v:path arrowok="t"/>
              </v:shape>
              <v:shape id="_x0000_s1908" style="position:absolute;left:8254;top:3925;width:303;height:719;mso-position-horizontal-relative:page;mso-position-vertical-relative:text" coordsize="303,719" o:allowincell="f" path="m257,677hhl261,693r9,13l284,715r18,3l302,718r,-9l302,709e" filled="f" strokeweight=".15222mm">
                <v:path arrowok="t"/>
              </v:shape>
            </v:group>
            <v:shape id="_x0000_s1909" style="position:absolute;left:8645;top:345;width:20;height:2749;mso-position-horizontal-relative:page;mso-position-vertical-relative:text" coordsize="20,2749" o:allowincell="f" path="m,hhl,2748e" filled="f" strokeweight=".15883mm">
              <v:path arrowok="t"/>
            </v:shape>
            <v:shape id="_x0000_s1910" style="position:absolute;left:8610;top:3102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911" style="position:absolute;left:8610;top:3102;width:72;height:90;mso-position-horizontal-relative:page;mso-position-vertical-relative:text" coordsize="72,90" o:allowincell="f" path="m35,89hhl,,71,,35,89xe" filled="f" strokeweight=".15367mm">
              <v:path arrowok="t"/>
            </v:shape>
            <v:shape id="_x0000_s1912" style="position:absolute;left:8690;top:4024;width:20;height:547;mso-position-horizontal-relative:page;mso-position-vertical-relative:text" coordsize="20,547" o:allowincell="f" path="m,546hhl,e" filled="f" strokeweight=".15883mm">
              <v:path arrowok="t"/>
            </v:shape>
            <v:shape id="_x0000_s1913" style="position:absolute;left:8654;top:3925;width:72;height:90;mso-position-horizontal-relative:page;mso-position-vertical-relative:text" coordsize="72,90" o:allowincell="f" path="m35,hhl,89r71,l35,xe" fillcolor="black" stroked="f">
              <v:path arrowok="t"/>
            </v:shape>
            <v:group id="_x0000_s1914" style="position:absolute;left:8654;top:3868;width:525;height:147" coordorigin="8654,3868" coordsize="525,147" o:allowincell="f">
              <v:shape id="_x0000_s1915" style="position:absolute;left:8654;top:3868;width:525;height:147;mso-position-horizontal-relative:page;mso-position-vertical-relative:text" coordsize="525,147" o:allowincell="f" path="m35,56hhl,146r71,l35,56xe" filled="f" strokeweight=".15222mm">
                <v:path arrowok="t"/>
              </v:shape>
              <v:shape id="_x0000_s1916" style="position:absolute;left:8654;top:3868;width:525;height:147;mso-position-horizontal-relative:page;mso-position-vertical-relative:text" coordsize="525,147" o:allowincell="f" path="m480,hhl483,16r9,13l506,37r18,3l524,40r,-8l524,32e" filled="f" strokeweight=".15222mm">
                <v:path arrowok="t"/>
              </v:shape>
            </v:group>
            <v:shape id="_x0000_s1917" style="position:absolute;left:9135;top:3485;width:20;height:384;mso-position-horizontal-relative:page;mso-position-vertical-relative:text" coordsize="20,384" o:allowincell="f" path="m,hhl,383e" filled="f" strokeweight=".15883mm">
              <v:path arrowok="t"/>
            </v:shape>
            <v:shape id="_x0000_s1918" style="position:absolute;left:9491;top:4513;width:20;height:20;mso-position-horizontal-relative:page;mso-position-vertical-relative:text" coordsize="20,20" o:allowincell="f" path="m-4,8hhl4,8e" filled="f" strokeweight=".28808mm">
              <v:path arrowok="t"/>
            </v:shape>
            <v:shape id="_x0000_s1919" style="position:absolute;left:9455;top:4415;width:72;height:91;mso-position-horizontal-relative:page;mso-position-vertical-relative:text" coordsize="72,91" o:allowincell="f" path="m35,hhl,90r71,l35,xe" fillcolor="black" stroked="f">
              <v:path arrowok="t"/>
            </v:shape>
            <v:shape id="_x0000_s1920" style="position:absolute;left:9455;top:4415;width:72;height:91;mso-position-horizontal-relative:page;mso-position-vertical-relative:text" coordsize="72,91" o:allowincell="f" path="m35,hhl,90r71,l35,xe" filled="f" strokeweight=".15375mm">
              <v:path arrowok="t"/>
            </v:shape>
            <v:shape id="_x0000_s1921" style="position:absolute;left:9891;top:4513;width:20;height:99;mso-position-horizontal-relative:page;mso-position-vertical-relative:text" coordsize="20,99" o:allowincell="f" path="m,98hhl,e" filled="f" strokeweight=".15883mm">
              <v:path arrowok="t"/>
            </v:shape>
            <v:shape id="_x0000_s1922" style="position:absolute;left:9856;top:4415;width:72;height:91;mso-position-horizontal-relative:page;mso-position-vertical-relative:text" coordsize="72,91" o:allowincell="f" path="m35,hhl,90r71,l35,xe" fillcolor="black" stroked="f">
              <v:path arrowok="t"/>
            </v:shape>
            <v:shape id="_x0000_s1923" style="position:absolute;left:9856;top:4415;width:72;height:91;mso-position-horizontal-relative:page;mso-position-vertical-relative:text" coordsize="72,91" o:allowincell="f" path="m35,hhl,90r71,l35,xe" filled="f" strokeweight=".15375mm">
              <v:path arrowok="t"/>
            </v:shape>
            <v:shape id="_x0000_s1924" style="position:absolute;left:10025;top:345;width:20;height:3361;mso-position-horizontal-relative:page;mso-position-vertical-relative:text" coordsize="20,3361" o:allowincell="f" path="m,hhl,3360e" filled="f" strokeweight=".15883mm">
              <v:path arrowok="t"/>
            </v:shape>
            <v:shape id="_x0000_s1925" style="position:absolute;left:9989;top:3713;width:72;height:90;mso-position-horizontal-relative:page;mso-position-vertical-relative:text" coordsize="72,90" o:allowincell="f" path="m71,hhl,,35,89,71,xe" fillcolor="black" stroked="f">
              <v:path arrowok="t"/>
            </v:shape>
            <v:shape id="_x0000_s1926" style="position:absolute;left:9989;top:3713;width:72;height:90;mso-position-horizontal-relative:page;mso-position-vertical-relative:text" coordsize="72,90" o:allowincell="f" path="m35,89hhl,,71,,35,89xe" filled="f" strokeweight=".15369mm">
              <v:path arrowok="t"/>
            </v:shape>
            <w10:wrap anchorx="page"/>
          </v:group>
        </w:pict>
      </w:r>
      <w:r>
        <w:rPr>
          <w:noProof/>
        </w:rPr>
        <w:pict>
          <v:shape id="_x0000_s1927" type="#_x0000_t202" style="position:absolute;left:0;text-align:left;margin-left:142.75pt;margin-top:15pt;width:33.5pt;height:13.9pt;z-index:251688960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pStyle w:val="a3"/>
                    <w:kinsoku w:val="0"/>
                    <w:overflowPunct w:val="0"/>
                    <w:spacing w:before="73"/>
                    <w:ind w:left="44"/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</w:pPr>
                  <w:r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  <w:t>Задание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spacing w:val="-1"/>
          <w:w w:val="110"/>
          <w:sz w:val="11"/>
          <w:szCs w:val="11"/>
        </w:rPr>
        <w:t>Методические</w:t>
      </w:r>
      <w:r>
        <w:rPr>
          <w:rFonts w:ascii="Arial" w:hAnsi="Arial" w:cs="Arial"/>
          <w:spacing w:val="-6"/>
          <w:w w:val="110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указания</w:t>
      </w:r>
    </w:p>
    <w:p w:rsidR="00EE4129" w:rsidRDefault="00EE4129" w:rsidP="00EE4129">
      <w:pPr>
        <w:pStyle w:val="a3"/>
        <w:kinsoku w:val="0"/>
        <w:overflowPunct w:val="0"/>
        <w:spacing w:before="96"/>
        <w:ind w:left="1169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10"/>
          <w:sz w:val="11"/>
          <w:szCs w:val="11"/>
        </w:rPr>
        <w:lastRenderedPageBreak/>
        <w:t>C2</w:t>
      </w:r>
    </w:p>
    <w:p w:rsidR="00EE4129" w:rsidRDefault="00EE4129" w:rsidP="00EE4129">
      <w:pPr>
        <w:pStyle w:val="a3"/>
        <w:kinsoku w:val="0"/>
        <w:overflowPunct w:val="0"/>
        <w:spacing w:before="20"/>
        <w:ind w:left="1570"/>
        <w:rPr>
          <w:rFonts w:ascii="Arial" w:hAnsi="Arial" w:cs="Arial"/>
          <w:w w:val="105"/>
          <w:sz w:val="11"/>
          <w:szCs w:val="11"/>
        </w:rPr>
      </w:pPr>
      <w:r>
        <w:rPr>
          <w:rFonts w:ascii="Arial" w:hAnsi="Arial" w:cs="Arial"/>
          <w:w w:val="105"/>
          <w:sz w:val="11"/>
          <w:szCs w:val="11"/>
        </w:rPr>
        <w:t>Положение</w:t>
      </w:r>
      <w:r>
        <w:rPr>
          <w:rFonts w:ascii="Arial" w:hAnsi="Arial" w:cs="Arial"/>
          <w:spacing w:val="18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05"/>
          <w:sz w:val="11"/>
          <w:szCs w:val="11"/>
        </w:rPr>
        <w:t>о</w:t>
      </w:r>
      <w:r>
        <w:rPr>
          <w:rFonts w:ascii="Arial" w:hAnsi="Arial" w:cs="Arial"/>
          <w:spacing w:val="19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05"/>
          <w:sz w:val="11"/>
          <w:szCs w:val="11"/>
        </w:rPr>
        <w:t>курсов</w:t>
      </w:r>
      <w:r>
        <w:rPr>
          <w:rFonts w:ascii="Arial" w:hAnsi="Arial" w:cs="Arial"/>
          <w:spacing w:val="-10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ом</w:t>
      </w:r>
      <w:proofErr w:type="spellEnd"/>
      <w:r>
        <w:rPr>
          <w:rFonts w:ascii="Arial" w:hAnsi="Arial" w:cs="Arial"/>
          <w:spacing w:val="11"/>
          <w:w w:val="105"/>
          <w:sz w:val="11"/>
          <w:szCs w:val="11"/>
        </w:rPr>
        <w:t xml:space="preserve"> </w:t>
      </w:r>
      <w:proofErr w:type="spellStart"/>
      <w:proofErr w:type="gramStart"/>
      <w:r>
        <w:rPr>
          <w:rFonts w:ascii="Arial" w:hAnsi="Arial" w:cs="Arial"/>
          <w:w w:val="105"/>
          <w:sz w:val="11"/>
          <w:szCs w:val="11"/>
        </w:rPr>
        <w:t>проектиров</w:t>
      </w:r>
      <w:proofErr w:type="spellEnd"/>
      <w:r>
        <w:rPr>
          <w:rFonts w:ascii="Arial" w:hAnsi="Arial" w:cs="Arial"/>
          <w:spacing w:val="-11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ании</w:t>
      </w:r>
      <w:proofErr w:type="spellEnd"/>
      <w:proofErr w:type="gramEnd"/>
    </w:p>
    <w:p w:rsidR="00EE4129" w:rsidRDefault="00EE4129" w:rsidP="00EE4129">
      <w:pPr>
        <w:pStyle w:val="a3"/>
        <w:kinsoku w:val="0"/>
        <w:overflowPunct w:val="0"/>
        <w:spacing w:before="20"/>
        <w:ind w:left="1570"/>
        <w:rPr>
          <w:rFonts w:ascii="Arial" w:hAnsi="Arial" w:cs="Arial"/>
          <w:w w:val="105"/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2" w:space="720" w:equalWidth="0">
            <w:col w:w="6175" w:space="40"/>
            <w:col w:w="5685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spacing w:before="82" w:line="156" w:lineRule="auto"/>
        <w:ind w:left="1306" w:right="707" w:hanging="9"/>
        <w:rPr>
          <w:rFonts w:ascii="Arial" w:hAnsi="Arial" w:cs="Arial"/>
          <w:w w:val="110"/>
          <w:sz w:val="11"/>
          <w:szCs w:val="11"/>
        </w:rPr>
      </w:pPr>
      <w:r>
        <w:rPr>
          <w:noProof/>
        </w:rPr>
        <w:pict>
          <v:shape id="_x0000_s1928" type="#_x0000_t202" style="position:absolute;left:0;text-align:left;margin-left:98.7pt;margin-top:-.15pt;width:38.8pt;height:27.4pt;z-index:251689984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pStyle w:val="a3"/>
                    <w:kinsoku w:val="0"/>
                    <w:overflowPunct w:val="0"/>
                    <w:spacing w:before="97" w:line="278" w:lineRule="auto"/>
                    <w:ind w:left="133" w:right="143" w:hanging="54"/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</w:pPr>
                  <w:proofErr w:type="gramStart"/>
                  <w:r>
                    <w:rPr>
                      <w:rFonts w:ascii="Arial" w:hAnsi="Arial" w:cs="Arial"/>
                      <w:spacing w:val="-1"/>
                      <w:w w:val="105"/>
                      <w:sz w:val="11"/>
                      <w:szCs w:val="11"/>
                    </w:rPr>
                    <w:t xml:space="preserve">Полу </w:t>
                  </w:r>
                  <w:proofErr w:type="spellStart"/>
                  <w:r>
                    <w:rPr>
                      <w:rFonts w:ascii="Arial" w:hAnsi="Arial" w:cs="Arial"/>
                      <w:spacing w:val="-1"/>
                      <w:w w:val="105"/>
                      <w:sz w:val="11"/>
                      <w:szCs w:val="11"/>
                    </w:rPr>
                    <w:t>чить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pacing w:val="-30"/>
                      <w:w w:val="105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  <w:t>задание</w:t>
                  </w:r>
                </w:p>
                <w:p w:rsidR="00EE4129" w:rsidRDefault="00EE4129" w:rsidP="00EE4129">
                  <w:pPr>
                    <w:pStyle w:val="a3"/>
                    <w:tabs>
                      <w:tab w:val="right" w:pos="733"/>
                    </w:tabs>
                    <w:kinsoku w:val="0"/>
                    <w:overflowPunct w:val="0"/>
                    <w:spacing w:before="17"/>
                    <w:ind w:left="36"/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</w:pPr>
                  <w:r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  <w:t>0р.</w:t>
                  </w:r>
                  <w:r>
                    <w:rPr>
                      <w:w w:val="110"/>
                      <w:sz w:val="11"/>
                      <w:szCs w:val="11"/>
                    </w:rPr>
                    <w:tab/>
                  </w:r>
                  <w:r>
                    <w:rPr>
                      <w:rFonts w:ascii="Arial" w:hAnsi="Arial" w:cs="Arial"/>
                      <w:w w:val="110"/>
                      <w:sz w:val="11"/>
                      <w:szCs w:val="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spacing w:val="-5"/>
          <w:w w:val="110"/>
          <w:sz w:val="11"/>
          <w:szCs w:val="11"/>
        </w:rPr>
        <w:t>График</w:t>
      </w:r>
      <w:r>
        <w:rPr>
          <w:rFonts w:ascii="Arial" w:hAnsi="Arial" w:cs="Arial"/>
          <w:spacing w:val="-31"/>
          <w:w w:val="110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1</w:t>
      </w:r>
    </w:p>
    <w:p w:rsidR="00EE4129" w:rsidRDefault="00EE4129" w:rsidP="00EE4129">
      <w:pPr>
        <w:pStyle w:val="a3"/>
        <w:kinsoku w:val="0"/>
        <w:overflowPunct w:val="0"/>
        <w:spacing w:before="44"/>
        <w:ind w:left="1306"/>
        <w:rPr>
          <w:rFonts w:ascii="Arial" w:hAnsi="Arial" w:cs="Arial"/>
          <w:spacing w:val="2"/>
          <w:w w:val="108"/>
          <w:sz w:val="11"/>
          <w:szCs w:val="11"/>
        </w:rPr>
      </w:pPr>
      <w:r>
        <w:rPr>
          <w:rFonts w:ascii="Arial" w:hAnsi="Arial" w:cs="Arial"/>
          <w:spacing w:val="2"/>
          <w:w w:val="108"/>
          <w:sz w:val="11"/>
          <w:szCs w:val="11"/>
        </w:rPr>
        <w:t>2</w:t>
      </w:r>
    </w:p>
    <w:p w:rsidR="00EE4129" w:rsidRDefault="00EE4129" w:rsidP="00EE4129">
      <w:pPr>
        <w:pStyle w:val="a3"/>
        <w:kinsoku w:val="0"/>
        <w:overflowPunct w:val="0"/>
        <w:spacing w:before="20" w:line="295" w:lineRule="auto"/>
        <w:ind w:left="1297" w:right="564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05"/>
          <w:sz w:val="11"/>
          <w:szCs w:val="11"/>
        </w:rPr>
        <w:t>Варианты</w:t>
      </w:r>
      <w:r>
        <w:rPr>
          <w:rFonts w:ascii="Arial" w:hAnsi="Arial" w:cs="Arial"/>
          <w:spacing w:val="-30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заданий</w:t>
      </w:r>
    </w:p>
    <w:p w:rsidR="00EE4129" w:rsidRDefault="00EE4129" w:rsidP="00EE4129">
      <w:pPr>
        <w:pStyle w:val="a3"/>
        <w:kinsoku w:val="0"/>
        <w:overflowPunct w:val="0"/>
        <w:spacing w:before="5"/>
        <w:rPr>
          <w:rFonts w:ascii="Arial" w:hAnsi="Arial" w:cs="Arial"/>
          <w:sz w:val="13"/>
          <w:szCs w:val="13"/>
        </w:rPr>
      </w:pPr>
    </w:p>
    <w:p w:rsidR="00EE4129" w:rsidRDefault="00EE4129" w:rsidP="00EE4129">
      <w:pPr>
        <w:pStyle w:val="a3"/>
        <w:kinsoku w:val="0"/>
        <w:overflowPunct w:val="0"/>
        <w:ind w:left="1306"/>
        <w:rPr>
          <w:rFonts w:ascii="Arial" w:hAnsi="Arial" w:cs="Arial"/>
          <w:spacing w:val="2"/>
          <w:w w:val="108"/>
          <w:sz w:val="11"/>
          <w:szCs w:val="11"/>
        </w:rPr>
      </w:pPr>
      <w:r>
        <w:rPr>
          <w:rFonts w:ascii="Arial" w:hAnsi="Arial" w:cs="Arial"/>
          <w:spacing w:val="2"/>
          <w:w w:val="108"/>
          <w:sz w:val="11"/>
          <w:szCs w:val="11"/>
        </w:rPr>
        <w:t>3</w:t>
      </w:r>
    </w:p>
    <w:p w:rsidR="00EE4129" w:rsidRDefault="00EE4129" w:rsidP="00EE4129">
      <w:pPr>
        <w:pStyle w:val="a3"/>
        <w:kinsoku w:val="0"/>
        <w:overflowPunct w:val="0"/>
        <w:spacing w:before="85" w:line="295" w:lineRule="auto"/>
        <w:ind w:left="1751"/>
        <w:rPr>
          <w:rFonts w:ascii="Arial" w:hAnsi="Arial" w:cs="Arial"/>
          <w:spacing w:val="-1"/>
          <w:w w:val="105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t>Список</w:t>
      </w:r>
      <w:r>
        <w:rPr>
          <w:rFonts w:ascii="Arial" w:hAnsi="Arial" w:cs="Arial"/>
          <w:spacing w:val="1"/>
          <w:w w:val="110"/>
          <w:sz w:val="11"/>
          <w:szCs w:val="11"/>
        </w:rPr>
        <w:t xml:space="preserve"> </w:t>
      </w:r>
      <w:proofErr w:type="spellStart"/>
      <w:proofErr w:type="gramStart"/>
      <w:r>
        <w:rPr>
          <w:rFonts w:ascii="Arial" w:hAnsi="Arial" w:cs="Arial"/>
          <w:spacing w:val="-2"/>
          <w:w w:val="105"/>
          <w:sz w:val="11"/>
          <w:szCs w:val="11"/>
        </w:rPr>
        <w:t>литерату</w:t>
      </w:r>
      <w:proofErr w:type="spellEnd"/>
      <w:r>
        <w:rPr>
          <w:rFonts w:ascii="Arial" w:hAnsi="Arial" w:cs="Arial"/>
          <w:spacing w:val="-9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1"/>
          <w:szCs w:val="11"/>
        </w:rPr>
        <w:t>ры</w:t>
      </w:r>
      <w:proofErr w:type="spellEnd"/>
      <w:proofErr w:type="gramEnd"/>
    </w:p>
    <w:p w:rsidR="00EE4129" w:rsidRDefault="00EE4129" w:rsidP="00EE4129">
      <w:pPr>
        <w:pStyle w:val="a3"/>
        <w:tabs>
          <w:tab w:val="right" w:pos="1365"/>
        </w:tabs>
        <w:kinsoku w:val="0"/>
        <w:overflowPunct w:val="0"/>
        <w:spacing w:before="845" w:line="292" w:lineRule="auto"/>
        <w:ind w:left="533" w:firstLine="62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10"/>
          <w:sz w:val="11"/>
          <w:szCs w:val="11"/>
        </w:rPr>
        <w:lastRenderedPageBreak/>
        <w:t>Подобрать</w:t>
      </w:r>
      <w:r>
        <w:rPr>
          <w:rFonts w:ascii="Arial" w:hAnsi="Arial" w:cs="Arial"/>
          <w:spacing w:val="1"/>
          <w:w w:val="110"/>
          <w:sz w:val="11"/>
          <w:szCs w:val="11"/>
        </w:rPr>
        <w:t xml:space="preserve"> </w:t>
      </w:r>
      <w:proofErr w:type="spellStart"/>
      <w:proofErr w:type="gramStart"/>
      <w:r>
        <w:rPr>
          <w:rFonts w:ascii="Arial" w:hAnsi="Arial" w:cs="Arial"/>
          <w:w w:val="105"/>
          <w:sz w:val="11"/>
          <w:szCs w:val="11"/>
        </w:rPr>
        <w:t>литерату</w:t>
      </w:r>
      <w:proofErr w:type="spellEnd"/>
      <w:r>
        <w:rPr>
          <w:rFonts w:ascii="Arial" w:hAnsi="Arial" w:cs="Arial"/>
          <w:w w:val="105"/>
          <w:sz w:val="11"/>
          <w:szCs w:val="11"/>
        </w:rPr>
        <w:t xml:space="preserve">  </w:t>
      </w:r>
      <w:proofErr w:type="spellStart"/>
      <w:r>
        <w:rPr>
          <w:rFonts w:ascii="Arial" w:hAnsi="Arial" w:cs="Arial"/>
          <w:w w:val="105"/>
          <w:sz w:val="11"/>
          <w:szCs w:val="11"/>
        </w:rPr>
        <w:t>ру</w:t>
      </w:r>
      <w:proofErr w:type="spellEnd"/>
      <w:proofErr w:type="gramEnd"/>
      <w:r>
        <w:rPr>
          <w:rFonts w:ascii="Arial" w:hAnsi="Arial" w:cs="Arial"/>
          <w:spacing w:val="1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0р.</w:t>
      </w:r>
      <w:r>
        <w:rPr>
          <w:w w:val="110"/>
          <w:sz w:val="11"/>
          <w:szCs w:val="11"/>
        </w:rPr>
        <w:tab/>
      </w:r>
      <w:r>
        <w:rPr>
          <w:rFonts w:ascii="Arial" w:hAnsi="Arial" w:cs="Arial"/>
          <w:w w:val="110"/>
          <w:sz w:val="11"/>
          <w:szCs w:val="11"/>
        </w:rPr>
        <w:t>2</w:t>
      </w:r>
    </w:p>
    <w:p w:rsidR="00EE4129" w:rsidRDefault="00EE4129" w:rsidP="00EE4129">
      <w:pPr>
        <w:pStyle w:val="a3"/>
        <w:kinsoku w:val="0"/>
        <w:overflowPunct w:val="0"/>
        <w:spacing w:before="820"/>
        <w:ind w:left="445"/>
        <w:rPr>
          <w:rFonts w:ascii="Arial" w:hAnsi="Arial" w:cs="Arial"/>
          <w:spacing w:val="-1"/>
          <w:w w:val="105"/>
          <w:sz w:val="11"/>
          <w:szCs w:val="11"/>
        </w:rPr>
      </w:pPr>
      <w:r>
        <w:rPr>
          <w:sz w:val="24"/>
          <w:szCs w:val="24"/>
        </w:rPr>
        <w:br w:type="column"/>
      </w:r>
      <w:proofErr w:type="spellStart"/>
      <w:proofErr w:type="gramStart"/>
      <w:r>
        <w:rPr>
          <w:rFonts w:ascii="Arial" w:hAnsi="Arial" w:cs="Arial"/>
          <w:spacing w:val="-2"/>
          <w:w w:val="105"/>
          <w:sz w:val="11"/>
          <w:szCs w:val="11"/>
        </w:rPr>
        <w:lastRenderedPageBreak/>
        <w:t>Литерату</w:t>
      </w:r>
      <w:proofErr w:type="spellEnd"/>
      <w:r>
        <w:rPr>
          <w:rFonts w:ascii="Arial" w:hAnsi="Arial" w:cs="Arial"/>
          <w:spacing w:val="-6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1"/>
          <w:szCs w:val="11"/>
        </w:rPr>
        <w:t>ра</w:t>
      </w:r>
      <w:proofErr w:type="spellEnd"/>
      <w:proofErr w:type="gramEnd"/>
    </w:p>
    <w:p w:rsidR="00EE4129" w:rsidRDefault="00EE4129" w:rsidP="00EE4129">
      <w:pPr>
        <w:pStyle w:val="a3"/>
        <w:kinsoku w:val="0"/>
        <w:overflowPunct w:val="0"/>
        <w:spacing w:before="550" w:line="278" w:lineRule="auto"/>
        <w:ind w:left="454" w:right="157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05"/>
          <w:sz w:val="11"/>
          <w:szCs w:val="11"/>
        </w:rPr>
        <w:t>Сделать</w:t>
      </w:r>
      <w:r>
        <w:rPr>
          <w:rFonts w:ascii="Arial" w:hAnsi="Arial" w:cs="Arial"/>
          <w:spacing w:val="-30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расчеты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5"/>
          <w:szCs w:val="15"/>
        </w:rPr>
      </w:pPr>
    </w:p>
    <w:p w:rsidR="00EE4129" w:rsidRDefault="00EE4129" w:rsidP="00EE4129">
      <w:pPr>
        <w:pStyle w:val="a3"/>
        <w:kinsoku w:val="0"/>
        <w:overflowPunct w:val="0"/>
        <w:ind w:left="-17"/>
        <w:rPr>
          <w:rFonts w:ascii="Arial" w:hAnsi="Arial" w:cs="Arial"/>
          <w:w w:val="105"/>
          <w:sz w:val="11"/>
          <w:szCs w:val="11"/>
        </w:rPr>
      </w:pPr>
      <w:r>
        <w:rPr>
          <w:rFonts w:ascii="Arial" w:hAnsi="Arial" w:cs="Arial"/>
          <w:w w:val="105"/>
          <w:sz w:val="11"/>
          <w:szCs w:val="11"/>
        </w:rPr>
        <w:t>Расчеты</w:t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  <w:r>
        <w:rPr>
          <w:sz w:val="24"/>
          <w:szCs w:val="24"/>
        </w:rPr>
        <w:br w:type="column"/>
      </w: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rPr>
          <w:rFonts w:ascii="Arial" w:hAnsi="Arial" w:cs="Arial"/>
          <w:sz w:val="12"/>
          <w:szCs w:val="12"/>
        </w:rPr>
      </w:pPr>
    </w:p>
    <w:p w:rsidR="00EE4129" w:rsidRDefault="00EE4129" w:rsidP="00EE4129">
      <w:pPr>
        <w:pStyle w:val="a3"/>
        <w:kinsoku w:val="0"/>
        <w:overflowPunct w:val="0"/>
        <w:spacing w:before="10"/>
        <w:rPr>
          <w:rFonts w:ascii="Arial" w:hAnsi="Arial" w:cs="Arial"/>
          <w:sz w:val="11"/>
          <w:szCs w:val="11"/>
        </w:rPr>
      </w:pPr>
    </w:p>
    <w:p w:rsidR="00EE4129" w:rsidRDefault="00EE4129" w:rsidP="00EE4129">
      <w:pPr>
        <w:pStyle w:val="a3"/>
        <w:kinsoku w:val="0"/>
        <w:overflowPunct w:val="0"/>
        <w:spacing w:line="292" w:lineRule="auto"/>
        <w:ind w:left="613" w:right="5058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05"/>
          <w:sz w:val="11"/>
          <w:szCs w:val="11"/>
        </w:rPr>
        <w:t>Графическая</w:t>
      </w:r>
      <w:r>
        <w:rPr>
          <w:rFonts w:ascii="Arial" w:hAnsi="Arial" w:cs="Arial"/>
          <w:spacing w:val="-30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часть</w:t>
      </w:r>
    </w:p>
    <w:p w:rsidR="00EE4129" w:rsidRDefault="00EE4129" w:rsidP="00EE4129">
      <w:pPr>
        <w:pStyle w:val="a3"/>
        <w:kinsoku w:val="0"/>
        <w:overflowPunct w:val="0"/>
        <w:spacing w:line="292" w:lineRule="auto"/>
        <w:ind w:left="613" w:right="5058"/>
        <w:rPr>
          <w:rFonts w:ascii="Arial" w:hAnsi="Arial" w:cs="Arial"/>
          <w:w w:val="110"/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5" w:space="720" w:equalWidth="0">
            <w:col w:w="2415" w:space="40"/>
            <w:col w:w="1366" w:space="39"/>
            <w:col w:w="1099" w:space="39"/>
            <w:col w:w="460" w:space="40"/>
            <w:col w:w="6402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line="109" w:lineRule="exact"/>
        <w:jc w:val="right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lastRenderedPageBreak/>
        <w:t>0р.</w:t>
      </w:r>
    </w:p>
    <w:p w:rsidR="00EE4129" w:rsidRDefault="00EE4129" w:rsidP="00EE4129">
      <w:pPr>
        <w:pStyle w:val="a3"/>
        <w:kinsoku w:val="0"/>
        <w:overflowPunct w:val="0"/>
        <w:spacing w:line="109" w:lineRule="exact"/>
        <w:ind w:left="425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10"/>
          <w:sz w:val="11"/>
          <w:szCs w:val="11"/>
        </w:rPr>
        <w:lastRenderedPageBreak/>
        <w:t>3</w:t>
      </w:r>
    </w:p>
    <w:p w:rsidR="00EE4129" w:rsidRDefault="00EE4129" w:rsidP="00EE4129">
      <w:pPr>
        <w:pStyle w:val="a3"/>
        <w:kinsoku w:val="0"/>
        <w:overflowPunct w:val="0"/>
        <w:spacing w:before="4" w:line="278" w:lineRule="auto"/>
        <w:ind w:left="879" w:firstLine="169"/>
        <w:rPr>
          <w:rFonts w:ascii="Arial" w:hAnsi="Arial" w:cs="Arial"/>
          <w:spacing w:val="-1"/>
          <w:w w:val="105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t>Сделать</w:t>
      </w:r>
      <w:r>
        <w:rPr>
          <w:rFonts w:ascii="Arial" w:hAnsi="Arial" w:cs="Arial"/>
          <w:spacing w:val="1"/>
          <w:w w:val="110"/>
          <w:sz w:val="11"/>
          <w:szCs w:val="11"/>
        </w:rPr>
        <w:t xml:space="preserve"> </w:t>
      </w:r>
      <w:proofErr w:type="spellStart"/>
      <w:proofErr w:type="gramStart"/>
      <w:r>
        <w:rPr>
          <w:rFonts w:ascii="Arial" w:hAnsi="Arial" w:cs="Arial"/>
          <w:spacing w:val="-2"/>
          <w:w w:val="105"/>
          <w:sz w:val="11"/>
          <w:szCs w:val="11"/>
        </w:rPr>
        <w:t>графическу</w:t>
      </w:r>
      <w:proofErr w:type="spellEnd"/>
      <w:r>
        <w:rPr>
          <w:rFonts w:ascii="Arial" w:hAnsi="Arial" w:cs="Arial"/>
          <w:spacing w:val="-10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1"/>
          <w:szCs w:val="11"/>
        </w:rPr>
        <w:t>ю</w:t>
      </w:r>
      <w:proofErr w:type="spellEnd"/>
      <w:proofErr w:type="gramEnd"/>
    </w:p>
    <w:p w:rsidR="00EE4129" w:rsidRDefault="00EE4129" w:rsidP="00EE4129">
      <w:pPr>
        <w:pStyle w:val="a3"/>
        <w:kinsoku w:val="0"/>
        <w:overflowPunct w:val="0"/>
        <w:spacing w:line="126" w:lineRule="exact"/>
        <w:ind w:left="866"/>
        <w:jc w:val="center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t>часть</w:t>
      </w:r>
    </w:p>
    <w:p w:rsidR="00EE4129" w:rsidRDefault="00EE4129" w:rsidP="00EE4129">
      <w:pPr>
        <w:pStyle w:val="a3"/>
        <w:tabs>
          <w:tab w:val="right" w:pos="1737"/>
        </w:tabs>
        <w:kinsoku w:val="0"/>
        <w:overflowPunct w:val="0"/>
        <w:spacing w:before="21"/>
        <w:ind w:left="906"/>
        <w:jc w:val="center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t>0р.</w:t>
      </w:r>
      <w:r>
        <w:rPr>
          <w:w w:val="110"/>
          <w:sz w:val="11"/>
          <w:szCs w:val="11"/>
        </w:rPr>
        <w:tab/>
      </w:r>
      <w:r>
        <w:rPr>
          <w:rFonts w:ascii="Arial" w:hAnsi="Arial" w:cs="Arial"/>
          <w:w w:val="110"/>
          <w:sz w:val="11"/>
          <w:szCs w:val="11"/>
        </w:rPr>
        <w:t>4</w:t>
      </w:r>
    </w:p>
    <w:p w:rsidR="00EE4129" w:rsidRDefault="00EE4129" w:rsidP="00EE4129">
      <w:pPr>
        <w:pStyle w:val="a3"/>
        <w:kinsoku w:val="0"/>
        <w:overflowPunct w:val="0"/>
        <w:spacing w:before="618"/>
        <w:ind w:left="668"/>
        <w:rPr>
          <w:rFonts w:ascii="Arial" w:hAnsi="Arial" w:cs="Arial"/>
          <w:spacing w:val="-2"/>
          <w:w w:val="105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pacing w:val="-2"/>
          <w:w w:val="105"/>
          <w:sz w:val="11"/>
          <w:szCs w:val="11"/>
        </w:rPr>
        <w:lastRenderedPageBreak/>
        <w:t>Оформить</w:t>
      </w:r>
    </w:p>
    <w:p w:rsidR="00EE4129" w:rsidRDefault="00EE4129" w:rsidP="00EE4129">
      <w:pPr>
        <w:pStyle w:val="a3"/>
        <w:kinsoku w:val="0"/>
        <w:overflowPunct w:val="0"/>
        <w:spacing w:before="243" w:line="292" w:lineRule="auto"/>
        <w:ind w:left="85" w:right="3080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05"/>
          <w:sz w:val="11"/>
          <w:szCs w:val="11"/>
        </w:rPr>
        <w:lastRenderedPageBreak/>
        <w:t>Пояснительная</w:t>
      </w:r>
      <w:r>
        <w:rPr>
          <w:rFonts w:ascii="Arial" w:hAnsi="Arial" w:cs="Arial"/>
          <w:spacing w:val="1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записка</w:t>
      </w:r>
    </w:p>
    <w:p w:rsidR="00EE4129" w:rsidRDefault="00EE4129" w:rsidP="00EE4129">
      <w:pPr>
        <w:pStyle w:val="a3"/>
        <w:kinsoku w:val="0"/>
        <w:overflowPunct w:val="0"/>
        <w:spacing w:before="243" w:line="292" w:lineRule="auto"/>
        <w:ind w:left="85" w:right="3080"/>
        <w:rPr>
          <w:rFonts w:ascii="Arial" w:hAnsi="Arial" w:cs="Arial"/>
          <w:w w:val="110"/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4" w:space="720" w:equalWidth="0">
            <w:col w:w="4401" w:space="40"/>
            <w:col w:w="1738" w:space="39"/>
            <w:col w:w="1229" w:space="40"/>
            <w:col w:w="4413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21" w:line="278" w:lineRule="auto"/>
        <w:ind w:left="6992" w:right="157" w:hanging="250"/>
        <w:rPr>
          <w:rFonts w:ascii="Arial" w:hAnsi="Arial" w:cs="Arial"/>
          <w:w w:val="110"/>
          <w:sz w:val="11"/>
          <w:szCs w:val="11"/>
        </w:rPr>
      </w:pPr>
      <w:proofErr w:type="spellStart"/>
      <w:proofErr w:type="gramStart"/>
      <w:r>
        <w:rPr>
          <w:rFonts w:ascii="Arial" w:hAnsi="Arial" w:cs="Arial"/>
          <w:w w:val="105"/>
          <w:sz w:val="11"/>
          <w:szCs w:val="11"/>
        </w:rPr>
        <w:lastRenderedPageBreak/>
        <w:t>пояснительну</w:t>
      </w:r>
      <w:proofErr w:type="spellEnd"/>
      <w:r>
        <w:rPr>
          <w:rFonts w:ascii="Arial" w:hAnsi="Arial" w:cs="Arial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ю</w:t>
      </w:r>
      <w:proofErr w:type="spellEnd"/>
      <w:proofErr w:type="gramEnd"/>
      <w:r>
        <w:rPr>
          <w:rFonts w:ascii="Arial" w:hAnsi="Arial" w:cs="Arial"/>
          <w:spacing w:val="-30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записку</w:t>
      </w:r>
    </w:p>
    <w:p w:rsidR="00EE4129" w:rsidRDefault="00EE4129" w:rsidP="00EE4129">
      <w:pPr>
        <w:pStyle w:val="a3"/>
        <w:tabs>
          <w:tab w:val="left" w:pos="7713"/>
        </w:tabs>
        <w:kinsoku w:val="0"/>
        <w:overflowPunct w:val="0"/>
        <w:spacing w:before="65"/>
        <w:ind w:left="6681"/>
        <w:rPr>
          <w:rFonts w:ascii="Arial" w:hAnsi="Arial" w:cs="Arial"/>
          <w:spacing w:val="-8"/>
          <w:w w:val="110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t>0р.</w:t>
      </w:r>
      <w:r>
        <w:rPr>
          <w:w w:val="110"/>
          <w:sz w:val="11"/>
          <w:szCs w:val="11"/>
        </w:rPr>
        <w:tab/>
      </w:r>
      <w:r>
        <w:rPr>
          <w:rFonts w:ascii="Arial" w:hAnsi="Arial" w:cs="Arial"/>
          <w:spacing w:val="-8"/>
          <w:w w:val="110"/>
          <w:sz w:val="11"/>
          <w:szCs w:val="11"/>
        </w:rPr>
        <w:t>5</w:t>
      </w:r>
    </w:p>
    <w:p w:rsidR="00EE4129" w:rsidRDefault="00EE4129" w:rsidP="00EE4129">
      <w:pPr>
        <w:pStyle w:val="a3"/>
        <w:kinsoku w:val="0"/>
        <w:overflowPunct w:val="0"/>
        <w:spacing w:before="600" w:line="278" w:lineRule="auto"/>
        <w:ind w:left="258" w:firstLine="133"/>
        <w:rPr>
          <w:rFonts w:ascii="Arial" w:hAnsi="Arial" w:cs="Arial"/>
          <w:w w:val="105"/>
          <w:sz w:val="11"/>
          <w:szCs w:val="11"/>
        </w:rPr>
      </w:pPr>
      <w:r>
        <w:rPr>
          <w:sz w:val="24"/>
          <w:szCs w:val="24"/>
        </w:rPr>
        <w:br w:type="column"/>
      </w:r>
      <w:proofErr w:type="gramStart"/>
      <w:r>
        <w:rPr>
          <w:rFonts w:ascii="Arial" w:hAnsi="Arial" w:cs="Arial"/>
          <w:w w:val="105"/>
          <w:sz w:val="11"/>
          <w:szCs w:val="11"/>
        </w:rPr>
        <w:lastRenderedPageBreak/>
        <w:t xml:space="preserve">Полу </w:t>
      </w:r>
      <w:proofErr w:type="spellStart"/>
      <w:r>
        <w:rPr>
          <w:rFonts w:ascii="Arial" w:hAnsi="Arial" w:cs="Arial"/>
          <w:w w:val="105"/>
          <w:sz w:val="11"/>
          <w:szCs w:val="11"/>
        </w:rPr>
        <w:t>чить</w:t>
      </w:r>
      <w:proofErr w:type="spellEnd"/>
      <w:proofErr w:type="gramEnd"/>
      <w:r>
        <w:rPr>
          <w:rFonts w:ascii="Arial" w:hAnsi="Arial" w:cs="Arial"/>
          <w:spacing w:val="1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1"/>
          <w:szCs w:val="11"/>
        </w:rPr>
        <w:t>консу</w:t>
      </w:r>
      <w:proofErr w:type="spellEnd"/>
      <w:r>
        <w:rPr>
          <w:rFonts w:ascii="Arial" w:hAnsi="Arial" w:cs="Arial"/>
          <w:spacing w:val="-12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льтацию</w:t>
      </w:r>
      <w:proofErr w:type="spellEnd"/>
    </w:p>
    <w:p w:rsidR="00EE4129" w:rsidRDefault="00EE4129" w:rsidP="00EE4129">
      <w:pPr>
        <w:pStyle w:val="a3"/>
        <w:kinsoku w:val="0"/>
        <w:overflowPunct w:val="0"/>
        <w:spacing w:before="139"/>
        <w:ind w:left="241"/>
        <w:rPr>
          <w:rFonts w:ascii="Arial" w:hAnsi="Arial" w:cs="Arial"/>
          <w:w w:val="110"/>
          <w:sz w:val="11"/>
          <w:szCs w:val="11"/>
        </w:rPr>
      </w:pPr>
      <w:r>
        <w:rPr>
          <w:rFonts w:ascii="Arial" w:hAnsi="Arial" w:cs="Arial"/>
          <w:w w:val="110"/>
          <w:sz w:val="11"/>
          <w:szCs w:val="11"/>
        </w:rPr>
        <w:t>0р.</w:t>
      </w:r>
    </w:p>
    <w:p w:rsidR="00EE4129" w:rsidRDefault="00EE4129" w:rsidP="00EE4129">
      <w:pPr>
        <w:pStyle w:val="a3"/>
        <w:kinsoku w:val="0"/>
        <w:overflowPunct w:val="0"/>
        <w:spacing w:before="53" w:line="295" w:lineRule="auto"/>
        <w:ind w:left="103" w:right="305"/>
        <w:rPr>
          <w:rFonts w:ascii="Arial" w:hAnsi="Arial" w:cs="Arial"/>
          <w:w w:val="105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spacing w:val="-1"/>
          <w:w w:val="110"/>
          <w:sz w:val="11"/>
          <w:szCs w:val="11"/>
        </w:rPr>
        <w:lastRenderedPageBreak/>
        <w:t>Замечания,</w:t>
      </w:r>
      <w:r>
        <w:rPr>
          <w:rFonts w:ascii="Arial" w:hAnsi="Arial" w:cs="Arial"/>
          <w:spacing w:val="-31"/>
          <w:w w:val="110"/>
          <w:sz w:val="11"/>
          <w:szCs w:val="11"/>
        </w:rPr>
        <w:t xml:space="preserve"> </w:t>
      </w:r>
      <w:r>
        <w:rPr>
          <w:rFonts w:ascii="Arial" w:hAnsi="Arial" w:cs="Arial"/>
          <w:w w:val="105"/>
          <w:sz w:val="11"/>
          <w:szCs w:val="11"/>
        </w:rPr>
        <w:t>дополнения</w:t>
      </w:r>
    </w:p>
    <w:p w:rsidR="00EE4129" w:rsidRDefault="00EE4129" w:rsidP="00EE4129">
      <w:pPr>
        <w:pStyle w:val="a3"/>
        <w:tabs>
          <w:tab w:val="left" w:pos="557"/>
        </w:tabs>
        <w:kinsoku w:val="0"/>
        <w:overflowPunct w:val="0"/>
        <w:spacing w:before="667" w:line="136" w:lineRule="exact"/>
        <w:ind w:left="5"/>
        <w:rPr>
          <w:rFonts w:ascii="Arial" w:hAnsi="Arial" w:cs="Arial"/>
          <w:spacing w:val="-6"/>
          <w:w w:val="110"/>
          <w:sz w:val="11"/>
          <w:szCs w:val="11"/>
        </w:rPr>
      </w:pPr>
      <w:r>
        <w:rPr>
          <w:rFonts w:ascii="Arial" w:hAnsi="Arial" w:cs="Arial"/>
          <w:w w:val="110"/>
          <w:position w:val="5"/>
          <w:sz w:val="11"/>
          <w:szCs w:val="11"/>
        </w:rPr>
        <w:t>6</w:t>
      </w:r>
      <w:proofErr w:type="gramStart"/>
      <w:r>
        <w:rPr>
          <w:rFonts w:ascii="Arial" w:hAnsi="Arial" w:cs="Arial"/>
          <w:w w:val="110"/>
          <w:position w:val="5"/>
          <w:sz w:val="11"/>
          <w:szCs w:val="11"/>
        </w:rPr>
        <w:tab/>
      </w:r>
      <w:r>
        <w:rPr>
          <w:rFonts w:ascii="Arial" w:hAnsi="Arial" w:cs="Arial"/>
          <w:spacing w:val="-6"/>
          <w:w w:val="110"/>
          <w:sz w:val="11"/>
          <w:szCs w:val="11"/>
        </w:rPr>
        <w:t>З</w:t>
      </w:r>
      <w:proofErr w:type="gramEnd"/>
      <w:r>
        <w:rPr>
          <w:rFonts w:ascii="Arial" w:hAnsi="Arial" w:cs="Arial"/>
          <w:spacing w:val="-6"/>
          <w:w w:val="110"/>
          <w:sz w:val="11"/>
          <w:szCs w:val="11"/>
        </w:rPr>
        <w:t>ащитить</w:t>
      </w:r>
    </w:p>
    <w:p w:rsidR="00EE4129" w:rsidRDefault="00EE4129" w:rsidP="00EE4129">
      <w:pPr>
        <w:pStyle w:val="a3"/>
        <w:kinsoku w:val="0"/>
        <w:overflowPunct w:val="0"/>
        <w:spacing w:before="845" w:line="292" w:lineRule="auto"/>
        <w:ind w:left="307" w:right="670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proofErr w:type="spellStart"/>
      <w:proofErr w:type="gramStart"/>
      <w:r>
        <w:rPr>
          <w:rFonts w:ascii="Arial" w:hAnsi="Arial" w:cs="Arial"/>
          <w:spacing w:val="-2"/>
          <w:w w:val="105"/>
          <w:sz w:val="11"/>
          <w:szCs w:val="11"/>
        </w:rPr>
        <w:lastRenderedPageBreak/>
        <w:t>Ку</w:t>
      </w:r>
      <w:proofErr w:type="spellEnd"/>
      <w:r>
        <w:rPr>
          <w:rFonts w:ascii="Arial" w:hAnsi="Arial" w:cs="Arial"/>
          <w:spacing w:val="-12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1"/>
          <w:szCs w:val="11"/>
        </w:rPr>
        <w:t>рсов</w:t>
      </w:r>
      <w:proofErr w:type="spellEnd"/>
      <w:proofErr w:type="gramEnd"/>
      <w:r>
        <w:rPr>
          <w:rFonts w:ascii="Arial" w:hAnsi="Arial" w:cs="Arial"/>
          <w:spacing w:val="-15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spacing w:val="-1"/>
          <w:w w:val="105"/>
          <w:sz w:val="11"/>
          <w:szCs w:val="11"/>
        </w:rPr>
        <w:t>ая</w:t>
      </w:r>
      <w:proofErr w:type="spellEnd"/>
      <w:r>
        <w:rPr>
          <w:rFonts w:ascii="Arial" w:hAnsi="Arial" w:cs="Arial"/>
          <w:spacing w:val="-29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работа</w:t>
      </w:r>
    </w:p>
    <w:p w:rsidR="00EE4129" w:rsidRDefault="00EE4129" w:rsidP="00EE4129">
      <w:pPr>
        <w:pStyle w:val="a3"/>
        <w:kinsoku w:val="0"/>
        <w:overflowPunct w:val="0"/>
        <w:spacing w:before="845" w:line="292" w:lineRule="auto"/>
        <w:ind w:left="307" w:right="670"/>
        <w:rPr>
          <w:rFonts w:ascii="Arial" w:hAnsi="Arial" w:cs="Arial"/>
          <w:w w:val="110"/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4" w:space="720" w:equalWidth="0">
            <w:col w:w="7780" w:space="40"/>
            <w:col w:w="1050" w:space="39"/>
            <w:col w:w="1073" w:space="40"/>
            <w:col w:w="1878"/>
          </w:cols>
          <w:noEndnote/>
        </w:sectPr>
      </w:pPr>
    </w:p>
    <w:p w:rsidR="00EE4129" w:rsidRDefault="00EE4129" w:rsidP="00EE4129">
      <w:pPr>
        <w:pStyle w:val="a3"/>
        <w:tabs>
          <w:tab w:val="left" w:pos="825"/>
          <w:tab w:val="left" w:pos="1322"/>
        </w:tabs>
        <w:kinsoku w:val="0"/>
        <w:overflowPunct w:val="0"/>
        <w:spacing w:line="187" w:lineRule="exact"/>
        <w:ind w:right="855"/>
        <w:jc w:val="right"/>
        <w:rPr>
          <w:rFonts w:ascii="Arial" w:hAnsi="Arial" w:cs="Arial"/>
          <w:w w:val="110"/>
          <w:position w:val="7"/>
          <w:sz w:val="11"/>
          <w:szCs w:val="11"/>
        </w:rPr>
      </w:pPr>
      <w:r>
        <w:rPr>
          <w:noProof/>
        </w:rPr>
        <w:lastRenderedPageBreak/>
        <w:pict>
          <v:shape id="_x0000_s1929" type="#_x0000_t202" style="position:absolute;left:0;text-align:left;margin-left:544.55pt;margin-top:6.1pt;width:7.6pt;height:6.1pt;z-index:-251625472;mso-position-horizontal-relative:page" o:allowincell="f" filled="f" stroked="f">
            <v:textbox inset="0,0,0,0">
              <w:txbxContent>
                <w:p w:rsidR="00EE4129" w:rsidRDefault="00EE4129" w:rsidP="00EE4129">
                  <w:pPr>
                    <w:pStyle w:val="a3"/>
                    <w:kinsoku w:val="0"/>
                    <w:overflowPunct w:val="0"/>
                    <w:spacing w:line="122" w:lineRule="exact"/>
                    <w:rPr>
                      <w:rFonts w:ascii="Arial" w:hAnsi="Arial" w:cs="Arial"/>
                      <w:spacing w:val="-2"/>
                      <w:w w:val="105"/>
                      <w:sz w:val="11"/>
                      <w:szCs w:val="11"/>
                    </w:rPr>
                  </w:pPr>
                  <w:r>
                    <w:rPr>
                      <w:rFonts w:ascii="Arial" w:hAnsi="Arial" w:cs="Arial"/>
                      <w:spacing w:val="-2"/>
                      <w:w w:val="105"/>
                      <w:sz w:val="11"/>
                      <w:szCs w:val="11"/>
                    </w:rPr>
                    <w:t>O2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rFonts w:ascii="Arial" w:hAnsi="Arial" w:cs="Arial"/>
          <w:w w:val="105"/>
          <w:sz w:val="11"/>
          <w:szCs w:val="11"/>
        </w:rPr>
        <w:t>ку</w:t>
      </w:r>
      <w:proofErr w:type="spellEnd"/>
      <w:r>
        <w:rPr>
          <w:rFonts w:ascii="Arial" w:hAnsi="Arial" w:cs="Arial"/>
          <w:spacing w:val="-8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рсов</w:t>
      </w:r>
      <w:proofErr w:type="spellEnd"/>
      <w:proofErr w:type="gramEnd"/>
      <w:r>
        <w:rPr>
          <w:rFonts w:ascii="Arial" w:hAnsi="Arial" w:cs="Arial"/>
          <w:spacing w:val="-12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ую</w:t>
      </w:r>
      <w:proofErr w:type="spellEnd"/>
      <w:r>
        <w:rPr>
          <w:rFonts w:ascii="Arial" w:hAnsi="Arial" w:cs="Arial"/>
          <w:sz w:val="11"/>
          <w:szCs w:val="11"/>
        </w:rPr>
        <w:tab/>
      </w:r>
      <w:r>
        <w:rPr>
          <w:w w:val="108"/>
          <w:sz w:val="11"/>
          <w:szCs w:val="11"/>
          <w:u w:val="single"/>
        </w:rPr>
        <w:t xml:space="preserve"> </w:t>
      </w:r>
      <w:r>
        <w:rPr>
          <w:sz w:val="11"/>
          <w:szCs w:val="11"/>
          <w:u w:val="single"/>
        </w:rPr>
        <w:tab/>
      </w:r>
      <w:r>
        <w:rPr>
          <w:sz w:val="11"/>
          <w:szCs w:val="11"/>
        </w:rPr>
        <w:t xml:space="preserve">   </w:t>
      </w:r>
      <w:r>
        <w:rPr>
          <w:spacing w:val="-9"/>
          <w:sz w:val="11"/>
          <w:szCs w:val="11"/>
        </w:rPr>
        <w:t xml:space="preserve"> </w:t>
      </w:r>
      <w:r>
        <w:rPr>
          <w:rFonts w:ascii="Arial" w:hAnsi="Arial" w:cs="Arial"/>
          <w:w w:val="110"/>
          <w:position w:val="7"/>
          <w:sz w:val="11"/>
          <w:szCs w:val="11"/>
        </w:rPr>
        <w:t>O1</w:t>
      </w:r>
    </w:p>
    <w:p w:rsidR="00EE4129" w:rsidRDefault="00EE4129" w:rsidP="00EE4129">
      <w:pPr>
        <w:pStyle w:val="a3"/>
        <w:tabs>
          <w:tab w:val="left" w:pos="825"/>
          <w:tab w:val="left" w:pos="1322"/>
        </w:tabs>
        <w:kinsoku w:val="0"/>
        <w:overflowPunct w:val="0"/>
        <w:spacing w:line="187" w:lineRule="exact"/>
        <w:ind w:right="855"/>
        <w:jc w:val="right"/>
        <w:rPr>
          <w:rFonts w:ascii="Arial" w:hAnsi="Arial" w:cs="Arial"/>
          <w:w w:val="110"/>
          <w:position w:val="7"/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85"/>
        <w:jc w:val="right"/>
        <w:rPr>
          <w:rFonts w:ascii="Arial" w:hAnsi="Arial" w:cs="Arial"/>
          <w:w w:val="105"/>
          <w:sz w:val="11"/>
          <w:szCs w:val="11"/>
        </w:rPr>
      </w:pPr>
      <w:proofErr w:type="gramStart"/>
      <w:r>
        <w:rPr>
          <w:rFonts w:ascii="Arial" w:hAnsi="Arial" w:cs="Arial"/>
          <w:w w:val="105"/>
          <w:sz w:val="11"/>
          <w:szCs w:val="11"/>
        </w:rPr>
        <w:lastRenderedPageBreak/>
        <w:t>Преподав</w:t>
      </w:r>
      <w:r>
        <w:rPr>
          <w:rFonts w:ascii="Arial" w:hAnsi="Arial" w:cs="Arial"/>
          <w:spacing w:val="-14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атель</w:t>
      </w:r>
      <w:proofErr w:type="spellEnd"/>
      <w:proofErr w:type="gramEnd"/>
    </w:p>
    <w:p w:rsidR="00EE4129" w:rsidRDefault="00EE4129" w:rsidP="00EE4129">
      <w:pPr>
        <w:pStyle w:val="a3"/>
        <w:tabs>
          <w:tab w:val="left" w:pos="614"/>
        </w:tabs>
        <w:kinsoku w:val="0"/>
        <w:overflowPunct w:val="0"/>
        <w:spacing w:before="575"/>
        <w:jc w:val="right"/>
        <w:rPr>
          <w:rFonts w:ascii="Arial" w:hAnsi="Arial" w:cs="Arial"/>
          <w:w w:val="105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10"/>
          <w:position w:val="-7"/>
          <w:sz w:val="11"/>
          <w:szCs w:val="11"/>
        </w:rPr>
        <w:lastRenderedPageBreak/>
        <w:t>M1</w:t>
      </w:r>
      <w:r>
        <w:rPr>
          <w:rFonts w:ascii="Arial" w:hAnsi="Arial" w:cs="Arial"/>
          <w:w w:val="110"/>
          <w:position w:val="-7"/>
          <w:sz w:val="11"/>
          <w:szCs w:val="11"/>
        </w:rPr>
        <w:tab/>
      </w:r>
      <w:proofErr w:type="spellStart"/>
      <w:proofErr w:type="gramStart"/>
      <w:r>
        <w:rPr>
          <w:rFonts w:ascii="Arial" w:hAnsi="Arial" w:cs="Arial"/>
          <w:w w:val="105"/>
          <w:sz w:val="11"/>
          <w:szCs w:val="11"/>
        </w:rPr>
        <w:t>Сту</w:t>
      </w:r>
      <w:proofErr w:type="spellEnd"/>
      <w:r>
        <w:rPr>
          <w:rFonts w:ascii="Arial" w:hAnsi="Arial" w:cs="Arial"/>
          <w:spacing w:val="-5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дент</w:t>
      </w:r>
      <w:proofErr w:type="spellEnd"/>
      <w:proofErr w:type="gramEnd"/>
    </w:p>
    <w:p w:rsidR="00EE4129" w:rsidRDefault="00EE4129" w:rsidP="00EE4129">
      <w:pPr>
        <w:pStyle w:val="a3"/>
        <w:kinsoku w:val="0"/>
        <w:overflowPunct w:val="0"/>
        <w:spacing w:before="167"/>
        <w:jc w:val="right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10"/>
          <w:sz w:val="11"/>
          <w:szCs w:val="11"/>
        </w:rPr>
        <w:lastRenderedPageBreak/>
        <w:t>0р.</w:t>
      </w:r>
    </w:p>
    <w:p w:rsidR="00EE4129" w:rsidRDefault="00EE4129" w:rsidP="00EE4129">
      <w:pPr>
        <w:pStyle w:val="a3"/>
        <w:kinsoku w:val="0"/>
        <w:overflowPunct w:val="0"/>
        <w:spacing w:before="20"/>
        <w:ind w:left="33"/>
        <w:rPr>
          <w:rFonts w:ascii="Arial" w:hAnsi="Arial" w:cs="Arial"/>
          <w:w w:val="105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05"/>
          <w:sz w:val="11"/>
          <w:szCs w:val="11"/>
        </w:rPr>
        <w:lastRenderedPageBreak/>
        <w:t>работу</w:t>
      </w:r>
    </w:p>
    <w:p w:rsidR="00EE4129" w:rsidRDefault="00EE4129" w:rsidP="00EE4129">
      <w:pPr>
        <w:pStyle w:val="a3"/>
        <w:kinsoku w:val="0"/>
        <w:overflowPunct w:val="0"/>
        <w:spacing w:before="124" w:line="211" w:lineRule="auto"/>
        <w:ind w:left="381" w:right="1089" w:hanging="178"/>
        <w:rPr>
          <w:rFonts w:ascii="Arial" w:hAnsi="Arial" w:cs="Arial"/>
          <w:w w:val="110"/>
          <w:sz w:val="11"/>
          <w:szCs w:val="11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w w:val="110"/>
          <w:position w:val="-5"/>
          <w:sz w:val="11"/>
          <w:szCs w:val="11"/>
        </w:rPr>
        <w:lastRenderedPageBreak/>
        <w:t>7</w:t>
      </w:r>
      <w:r>
        <w:rPr>
          <w:rFonts w:ascii="Arial" w:hAnsi="Arial" w:cs="Arial"/>
          <w:spacing w:val="28"/>
          <w:w w:val="110"/>
          <w:position w:val="-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Оценка</w:t>
      </w:r>
      <w:r>
        <w:rPr>
          <w:rFonts w:ascii="Arial" w:hAnsi="Arial" w:cs="Arial"/>
          <w:spacing w:val="-31"/>
          <w:w w:val="110"/>
          <w:sz w:val="11"/>
          <w:szCs w:val="11"/>
        </w:rPr>
        <w:t xml:space="preserve"> </w:t>
      </w:r>
      <w:proofErr w:type="gramStart"/>
      <w:r>
        <w:rPr>
          <w:rFonts w:ascii="Arial" w:hAnsi="Arial" w:cs="Arial"/>
          <w:w w:val="110"/>
          <w:sz w:val="11"/>
          <w:szCs w:val="11"/>
        </w:rPr>
        <w:t>за</w:t>
      </w:r>
      <w:proofErr w:type="gramEnd"/>
    </w:p>
    <w:p w:rsidR="00EE4129" w:rsidRDefault="00EE4129" w:rsidP="00EE4129">
      <w:pPr>
        <w:pStyle w:val="a3"/>
        <w:kinsoku w:val="0"/>
        <w:overflowPunct w:val="0"/>
        <w:spacing w:before="31" w:line="295" w:lineRule="auto"/>
        <w:ind w:left="381" w:right="976"/>
        <w:rPr>
          <w:rFonts w:ascii="Arial" w:hAnsi="Arial" w:cs="Arial"/>
          <w:w w:val="110"/>
          <w:sz w:val="11"/>
          <w:szCs w:val="11"/>
        </w:rPr>
      </w:pPr>
      <w:proofErr w:type="spellStart"/>
      <w:proofErr w:type="gramStart"/>
      <w:r>
        <w:rPr>
          <w:rFonts w:ascii="Arial" w:hAnsi="Arial" w:cs="Arial"/>
          <w:w w:val="105"/>
          <w:sz w:val="11"/>
          <w:szCs w:val="11"/>
        </w:rPr>
        <w:t>ку</w:t>
      </w:r>
      <w:proofErr w:type="spellEnd"/>
      <w:r>
        <w:rPr>
          <w:rFonts w:ascii="Arial" w:hAnsi="Arial" w:cs="Arial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рсов</w:t>
      </w:r>
      <w:proofErr w:type="spellEnd"/>
      <w:proofErr w:type="gramEnd"/>
      <w:r>
        <w:rPr>
          <w:rFonts w:ascii="Arial" w:hAnsi="Arial" w:cs="Arial"/>
          <w:w w:val="105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w w:val="105"/>
          <w:sz w:val="11"/>
          <w:szCs w:val="11"/>
        </w:rPr>
        <w:t>ую</w:t>
      </w:r>
      <w:proofErr w:type="spellEnd"/>
      <w:r>
        <w:rPr>
          <w:rFonts w:ascii="Arial" w:hAnsi="Arial" w:cs="Arial"/>
          <w:spacing w:val="-30"/>
          <w:w w:val="105"/>
          <w:sz w:val="11"/>
          <w:szCs w:val="11"/>
        </w:rPr>
        <w:t xml:space="preserve"> </w:t>
      </w:r>
      <w:r>
        <w:rPr>
          <w:rFonts w:ascii="Arial" w:hAnsi="Arial" w:cs="Arial"/>
          <w:w w:val="110"/>
          <w:sz w:val="11"/>
          <w:szCs w:val="11"/>
        </w:rPr>
        <w:t>работу</w:t>
      </w:r>
    </w:p>
    <w:p w:rsidR="00EE4129" w:rsidRDefault="00EE4129" w:rsidP="00EE4129">
      <w:pPr>
        <w:pStyle w:val="a3"/>
        <w:kinsoku w:val="0"/>
        <w:overflowPunct w:val="0"/>
        <w:spacing w:before="31" w:line="295" w:lineRule="auto"/>
        <w:ind w:left="381" w:right="976"/>
        <w:rPr>
          <w:rFonts w:ascii="Arial" w:hAnsi="Arial" w:cs="Arial"/>
          <w:w w:val="110"/>
          <w:sz w:val="11"/>
          <w:szCs w:val="11"/>
        </w:rPr>
        <w:sectPr w:rsidR="00EE4129">
          <w:type w:val="continuous"/>
          <w:pgSz w:w="11900" w:h="16850"/>
          <w:pgMar w:top="660" w:right="0" w:bottom="280" w:left="0" w:header="720" w:footer="720" w:gutter="0"/>
          <w:cols w:num="5" w:space="720" w:equalWidth="0">
            <w:col w:w="3361" w:space="40"/>
            <w:col w:w="3380" w:space="39"/>
            <w:col w:w="2653" w:space="40"/>
            <w:col w:w="405" w:space="40"/>
            <w:col w:w="1942"/>
          </w:cols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12"/>
        <w:ind w:left="433" w:right="5"/>
        <w:jc w:val="center"/>
      </w:pPr>
      <w:r>
        <w:lastRenderedPageBreak/>
        <w:t>Рисунок</w:t>
      </w:r>
      <w:r>
        <w:rPr>
          <w:spacing w:val="-2"/>
        </w:rPr>
        <w:t xml:space="preserve"> </w:t>
      </w:r>
      <w:r>
        <w:t>А.2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декомпозиция</w:t>
      </w:r>
      <w:r>
        <w:rPr>
          <w:spacing w:val="-3"/>
        </w:rPr>
        <w:t xml:space="preserve"> </w:t>
      </w:r>
      <w:r>
        <w:t>блока</w:t>
      </w:r>
      <w:r>
        <w:rPr>
          <w:spacing w:val="-2"/>
        </w:rPr>
        <w:t xml:space="preserve"> </w:t>
      </w:r>
      <w:r>
        <w:t>А</w:t>
      </w:r>
      <w:proofErr w:type="gramStart"/>
      <w:r>
        <w:t>0</w:t>
      </w:r>
      <w:proofErr w:type="gramEnd"/>
    </w:p>
    <w:p w:rsidR="00EE4129" w:rsidRDefault="00EE4129" w:rsidP="00EE4129">
      <w:pPr>
        <w:pStyle w:val="a3"/>
        <w:kinsoku w:val="0"/>
        <w:overflowPunct w:val="0"/>
        <w:spacing w:before="12"/>
        <w:ind w:left="433" w:right="5"/>
        <w:jc w:val="center"/>
        <w:sectPr w:rsidR="00EE4129">
          <w:type w:val="continuous"/>
          <w:pgSz w:w="11900" w:h="16850"/>
          <w:pgMar w:top="660" w:right="0" w:bottom="280" w:left="0" w:header="720" w:footer="720" w:gutter="0"/>
          <w:cols w:space="720" w:equalWidth="0">
            <w:col w:w="11900"/>
          </w:cols>
          <w:noEndnote/>
        </w:sectPr>
      </w:pPr>
    </w:p>
    <w:p w:rsidR="00EE4129" w:rsidRDefault="00EE4129" w:rsidP="00EE4129">
      <w:pPr>
        <w:pStyle w:val="1"/>
        <w:kinsoku w:val="0"/>
        <w:overflowPunct w:val="0"/>
        <w:spacing w:before="69" w:line="251" w:lineRule="exact"/>
        <w:ind w:left="433" w:right="6" w:firstLine="0"/>
        <w:jc w:val="center"/>
      </w:pPr>
      <w:r>
        <w:lastRenderedPageBreak/>
        <w:t>ПРИЛОЖЕНИЕ</w:t>
      </w:r>
      <w:r>
        <w:rPr>
          <w:spacing w:val="-3"/>
        </w:rPr>
        <w:t xml:space="preserve"> </w:t>
      </w:r>
      <w:r>
        <w:t>Б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left="433" w:right="6"/>
        <w:jc w:val="center"/>
      </w:pPr>
      <w:r>
        <w:t>Типы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proofErr w:type="spellStart"/>
      <w:r>
        <w:t>Microsoft</w:t>
      </w:r>
      <w:proofErr w:type="spellEnd"/>
      <w:r>
        <w:rPr>
          <w:spacing w:val="-1"/>
        </w:rPr>
        <w:t xml:space="preserve"> </w:t>
      </w:r>
      <w:proofErr w:type="spellStart"/>
      <w:r>
        <w:t>Office</w:t>
      </w:r>
      <w:proofErr w:type="spellEnd"/>
      <w:r>
        <w:rPr>
          <w:spacing w:val="-1"/>
        </w:rPr>
        <w:t xml:space="preserve"> </w:t>
      </w:r>
      <w:proofErr w:type="spellStart"/>
      <w:r>
        <w:t>Access</w:t>
      </w:r>
      <w:proofErr w:type="spellEnd"/>
    </w:p>
    <w:p w:rsidR="00EE4129" w:rsidRDefault="00EE4129" w:rsidP="00EE4129">
      <w:pPr>
        <w:pStyle w:val="a3"/>
        <w:kinsoku w:val="0"/>
        <w:overflowPunct w:val="0"/>
        <w:spacing w:before="2"/>
      </w:pPr>
    </w:p>
    <w:p w:rsidR="00EE4129" w:rsidRDefault="00EE4129" w:rsidP="00EE4129">
      <w:pPr>
        <w:pStyle w:val="2"/>
        <w:numPr>
          <w:ilvl w:val="0"/>
          <w:numId w:val="1"/>
        </w:numPr>
        <w:tabs>
          <w:tab w:val="left" w:pos="1215"/>
        </w:tabs>
        <w:kinsoku w:val="0"/>
        <w:overflowPunct w:val="0"/>
        <w:spacing w:before="1" w:line="251" w:lineRule="exact"/>
        <w:ind w:hanging="222"/>
      </w:pPr>
      <w:r>
        <w:t>Символьные</w:t>
      </w:r>
      <w:r>
        <w:rPr>
          <w:spacing w:val="-5"/>
        </w:rPr>
        <w:t xml:space="preserve"> </w:t>
      </w:r>
      <w:r>
        <w:t>типы</w:t>
      </w:r>
    </w:p>
    <w:p w:rsidR="00EE4129" w:rsidRDefault="00EE4129" w:rsidP="00EE4129">
      <w:pPr>
        <w:pStyle w:val="a3"/>
        <w:kinsoku w:val="0"/>
        <w:overflowPunct w:val="0"/>
        <w:spacing w:line="480" w:lineRule="auto"/>
        <w:ind w:left="993" w:right="1456"/>
      </w:pPr>
      <w:r>
        <w:rPr>
          <w:noProof/>
        </w:rPr>
        <w:pict>
          <v:shape id="_x0000_s1931" type="#_x0000_t202" style="position:absolute;left:0;text-align:left;margin-left:51.5pt;margin-top:38.25pt;width:492.45pt;height:154.35pt;z-index:251693056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39"/>
                    <w:gridCol w:w="4962"/>
                    <w:gridCol w:w="3036"/>
                  </w:tblGrid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2"/>
                    </w:trPr>
                    <w:tc>
                      <w:tcPr>
                        <w:tcW w:w="18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5"/>
                          <w:ind w:left="521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Тип</w:t>
                        </w:r>
                        <w:r>
                          <w:rPr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данных</w:t>
                        </w:r>
                      </w:p>
                    </w:tc>
                    <w:tc>
                      <w:tcPr>
                        <w:tcW w:w="49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5"/>
                          <w:ind w:left="2080" w:right="1652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Назначение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5"/>
                          <w:ind w:left="1375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Размер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7"/>
                    </w:trPr>
                    <w:tc>
                      <w:tcPr>
                        <w:tcW w:w="18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95"/>
                          <w:ind w:left="50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CHAR</w:t>
                        </w:r>
                      </w:p>
                    </w:tc>
                    <w:tc>
                      <w:tcPr>
                        <w:tcW w:w="49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95"/>
                          <w:ind w:left="50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Строковый тип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0"/>
                          <w:ind w:left="76" w:right="859" w:firstLine="42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до 32767 байт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п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spacing w:val="-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умолчанию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1 байт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2"/>
                    </w:trPr>
                    <w:tc>
                      <w:tcPr>
                        <w:tcW w:w="18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50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VARCHAR</w:t>
                        </w:r>
                      </w:p>
                    </w:tc>
                    <w:tc>
                      <w:tcPr>
                        <w:tcW w:w="49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50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Тоже,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что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и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CHAR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61"/>
                    </w:trPr>
                    <w:tc>
                      <w:tcPr>
                        <w:tcW w:w="18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8"/>
                            <w:szCs w:val="28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ind w:left="74" w:right="659" w:firstLine="42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LONG</w:t>
                        </w:r>
                        <w:r>
                          <w:rPr>
                            <w:spacing w:val="-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VARCHAR</w:t>
                        </w:r>
                      </w:p>
                    </w:tc>
                    <w:tc>
                      <w:tcPr>
                        <w:tcW w:w="49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8"/>
                            <w:szCs w:val="28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252" w:lineRule="exact"/>
                          <w:ind w:left="50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Символьный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тип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произвольной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длины.</w:t>
                        </w: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252" w:lineRule="exact"/>
                          <w:ind w:left="7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Аналог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МЕМО-полям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в</w:t>
                        </w:r>
                        <w:r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dBase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FoxPro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Access</w:t>
                        </w:r>
                        <w:proofErr w:type="spellEnd"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6" w:right="348" w:firstLine="42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Длина произвольная.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Ограничена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максимальным</w:t>
                        </w:r>
                        <w:r>
                          <w:rPr>
                            <w:spacing w:val="-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размером файлов базы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данных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(2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гигобайта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3"/>
                    </w:trPr>
                    <w:tc>
                      <w:tcPr>
                        <w:tcW w:w="18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50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TEXT</w:t>
                        </w:r>
                      </w:p>
                    </w:tc>
                    <w:tc>
                      <w:tcPr>
                        <w:tcW w:w="49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50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Тоже,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что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и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LONG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VARCHAR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EE4129" w:rsidRDefault="00EE4129" w:rsidP="00EE4129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t xml:space="preserve">Символьные типы используются для </w:t>
      </w:r>
      <w:proofErr w:type="gramStart"/>
      <w:r>
        <w:t>представления</w:t>
      </w:r>
      <w:proofErr w:type="gramEnd"/>
      <w:r>
        <w:t xml:space="preserve"> как строк символов, так и отдельных символов.</w:t>
      </w:r>
      <w:r>
        <w:rPr>
          <w:spacing w:val="-52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Б.1 – Перечень символьных типов</w:t>
      </w: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spacing w:before="9"/>
        <w:rPr>
          <w:sz w:val="28"/>
          <w:szCs w:val="28"/>
        </w:rPr>
      </w:pPr>
    </w:p>
    <w:p w:rsidR="00EE4129" w:rsidRDefault="00EE4129" w:rsidP="00EE4129">
      <w:pPr>
        <w:pStyle w:val="2"/>
        <w:numPr>
          <w:ilvl w:val="0"/>
          <w:numId w:val="1"/>
        </w:numPr>
        <w:tabs>
          <w:tab w:val="left" w:pos="1215"/>
        </w:tabs>
        <w:kinsoku w:val="0"/>
        <w:overflowPunct w:val="0"/>
        <w:spacing w:line="250" w:lineRule="exact"/>
        <w:ind w:hanging="222"/>
      </w:pPr>
      <w:r>
        <w:t>Числовые</w:t>
      </w:r>
      <w:r>
        <w:rPr>
          <w:spacing w:val="-4"/>
        </w:rPr>
        <w:t xml:space="preserve"> </w:t>
      </w:r>
      <w:r>
        <w:t>типы</w:t>
      </w:r>
    </w:p>
    <w:p w:rsidR="00EE4129" w:rsidRDefault="00EE4129" w:rsidP="00EE4129">
      <w:pPr>
        <w:pStyle w:val="a3"/>
        <w:kinsoku w:val="0"/>
        <w:overflowPunct w:val="0"/>
        <w:spacing w:line="480" w:lineRule="auto"/>
        <w:ind w:left="993" w:right="2388"/>
      </w:pPr>
      <w:r>
        <w:rPr>
          <w:noProof/>
        </w:rPr>
        <w:pict>
          <v:shape id="_x0000_s1932" type="#_x0000_t202" style="position:absolute;left:0;text-align:left;margin-left:28.3pt;margin-top:38.25pt;width:538.7pt;height:183.05pt;z-index:25169408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739"/>
                    <w:gridCol w:w="4532"/>
                    <w:gridCol w:w="2756"/>
                    <w:gridCol w:w="1732"/>
                  </w:tblGrid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7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5"/>
                          <w:ind w:left="487" w:right="428" w:firstLine="391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Тип</w:t>
                        </w:r>
                        <w:r>
                          <w:rPr>
                            <w:b/>
                            <w:bCs/>
                            <w:spacing w:val="-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данных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200"/>
                          <w:ind w:left="794" w:right="36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Диапазон</w:t>
                        </w:r>
                        <w:r>
                          <w:rPr>
                            <w:b/>
                            <w:bCs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значений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5"/>
                          <w:ind w:left="306" w:right="283" w:firstLine="427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Точность - число</w:t>
                        </w:r>
                        <w:r>
                          <w:rPr>
                            <w:b/>
                            <w:bCs/>
                            <w:spacing w:val="-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знаков</w:t>
                        </w:r>
                        <w:r>
                          <w:rPr>
                            <w:b/>
                            <w:bCs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после</w:t>
                        </w:r>
                        <w:r>
                          <w:rPr>
                            <w:b/>
                            <w:bCs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запятой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200"/>
                          <w:ind w:right="288"/>
                          <w:jc w:val="right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Размер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2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6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INTEGER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94" w:right="36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-2 147 483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648 до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+2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147 483 647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43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right="298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байта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2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52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SMALLINT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94" w:right="36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-32 768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до +32 767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43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right="298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байта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3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9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REAL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94" w:right="36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-3.4 e-38 до 3.4 e+38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1319" w:right="88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до 6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right="298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байта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2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63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DOUBLE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93" w:right="36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 -1.797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e-308 до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+1.797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e+308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1319" w:right="88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до 15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right="34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байт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09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8"/>
                            <w:szCs w:val="28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ind w:left="57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DECIMAL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0"/>
                          <w:ind w:left="293" w:right="280" w:firstLine="64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числа, состоящие из N цифр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цифрами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в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дробной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части.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По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умолчанию</w:t>
                        </w: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line="251" w:lineRule="exact"/>
                          <w:ind w:left="173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N=30,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M=6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8"/>
                            <w:szCs w:val="28"/>
                          </w:rPr>
                        </w:pPr>
                      </w:p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ind w:left="43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195"/>
                          <w:ind w:left="401" w:right="256" w:firstLine="3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сколько</w:t>
                        </w:r>
                        <w:r>
                          <w:rPr>
                            <w:spacing w:val="-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требуется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2"/>
                    </w:trPr>
                    <w:tc>
                      <w:tcPr>
                        <w:tcW w:w="1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57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NUMERIC</w:t>
                        </w:r>
                      </w:p>
                    </w:tc>
                    <w:tc>
                      <w:tcPr>
                        <w:tcW w:w="45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68"/>
                          <w:ind w:left="793" w:right="36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Тоже,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что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и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DECIMAL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EE4129" w:rsidRDefault="00EE4129" w:rsidP="00EE4129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t>Числовые типы предназначены для обозначения целых, вещественных и денежных типов.</w:t>
      </w:r>
      <w:r>
        <w:rPr>
          <w:spacing w:val="-52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Б.2 – Перечень числовых типов</w:t>
      </w: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spacing w:before="6"/>
        <w:rPr>
          <w:sz w:val="30"/>
          <w:szCs w:val="30"/>
        </w:rPr>
      </w:pPr>
    </w:p>
    <w:p w:rsidR="00EE4129" w:rsidRDefault="00EE4129" w:rsidP="00EE4129">
      <w:pPr>
        <w:pStyle w:val="2"/>
        <w:numPr>
          <w:ilvl w:val="0"/>
          <w:numId w:val="1"/>
        </w:numPr>
        <w:tabs>
          <w:tab w:val="left" w:pos="1215"/>
        </w:tabs>
        <w:kinsoku w:val="0"/>
        <w:overflowPunct w:val="0"/>
        <w:spacing w:before="1" w:line="250" w:lineRule="exact"/>
        <w:ind w:hanging="222"/>
      </w:pPr>
      <w:r>
        <w:t>Типы</w:t>
      </w:r>
      <w:r>
        <w:rPr>
          <w:spacing w:val="-3"/>
        </w:rPr>
        <w:t xml:space="preserve"> </w:t>
      </w:r>
      <w:r>
        <w:t>дата/время</w:t>
      </w:r>
    </w:p>
    <w:p w:rsidR="00EE4129" w:rsidRDefault="00EE4129" w:rsidP="00EE4129">
      <w:pPr>
        <w:pStyle w:val="a3"/>
        <w:kinsoku w:val="0"/>
        <w:overflowPunct w:val="0"/>
        <w:spacing w:line="480" w:lineRule="auto"/>
        <w:ind w:left="993" w:right="1992"/>
      </w:pPr>
      <w:r>
        <w:rPr>
          <w:noProof/>
        </w:rPr>
        <w:pict>
          <v:shape id="_x0000_s1933" type="#_x0000_t202" style="position:absolute;left:0;text-align:left;margin-left:57.25pt;margin-top:38.25pt;width:480.8pt;height:41.95pt;z-index:251695104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906"/>
                    <w:gridCol w:w="6697"/>
                  </w:tblGrid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3"/>
                    </w:trPr>
                    <w:tc>
                      <w:tcPr>
                        <w:tcW w:w="2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6"/>
                          <w:ind w:left="1058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Тип</w:t>
                        </w:r>
                        <w:r>
                          <w:rPr>
                            <w:b/>
                            <w:bCs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данных</w:t>
                        </w:r>
                      </w:p>
                    </w:tc>
                    <w:tc>
                      <w:tcPr>
                        <w:tcW w:w="6697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6"/>
                          <w:ind w:left="1637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Формат,</w:t>
                        </w:r>
                        <w:r>
                          <w:rPr>
                            <w:b/>
                            <w:bCs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используемый</w:t>
                        </w:r>
                        <w:r>
                          <w:rPr>
                            <w:b/>
                            <w:bCs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по</w:t>
                        </w:r>
                        <w:r>
                          <w:rPr>
                            <w:b/>
                            <w:bCs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умолчанию</w:t>
                        </w:r>
                      </w:p>
                    </w:tc>
                  </w:tr>
                  <w:tr w:rsidR="00EE4129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5"/>
                    </w:trPr>
                    <w:tc>
                      <w:tcPr>
                        <w:tcW w:w="2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double" w:sz="2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0"/>
                          <w:ind w:left="50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DATETIME</w:t>
                        </w:r>
                      </w:p>
                    </w:tc>
                    <w:tc>
                      <w:tcPr>
                        <w:tcW w:w="6697" w:type="dxa"/>
                        <w:tcBorders>
                          <w:top w:val="single" w:sz="4" w:space="0" w:color="000000"/>
                          <w:left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E4129" w:rsidRDefault="00EE4129">
                        <w:pPr>
                          <w:pStyle w:val="TableParagraph"/>
                          <w:kinsoku w:val="0"/>
                          <w:overflowPunct w:val="0"/>
                          <w:spacing w:before="70"/>
                          <w:ind w:left="50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'YYYY-MM-DD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HH:NN:ss.SSS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'</w:t>
                        </w:r>
                      </w:p>
                    </w:tc>
                  </w:tr>
                </w:tbl>
                <w:p w:rsidR="00EE4129" w:rsidRDefault="00EE4129" w:rsidP="00EE4129">
                  <w:pPr>
                    <w:pStyle w:val="a3"/>
                    <w:kinsoku w:val="0"/>
                    <w:overflowPunct w:val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t xml:space="preserve">Типы дата/время предназначены для хранения времени, дат и дат совместно </w:t>
      </w:r>
      <w:proofErr w:type="gramStart"/>
      <w:r>
        <w:t>с</w:t>
      </w:r>
      <w:proofErr w:type="gramEnd"/>
      <w:r>
        <w:t xml:space="preserve"> временем.</w:t>
      </w:r>
      <w:r>
        <w:rPr>
          <w:spacing w:val="1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Б.3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Форматы</w:t>
      </w:r>
      <w:r>
        <w:rPr>
          <w:spacing w:val="-1"/>
        </w:rPr>
        <w:t xml:space="preserve"> </w:t>
      </w:r>
      <w:r>
        <w:t>представления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дата/время,</w:t>
      </w:r>
      <w:r>
        <w:rPr>
          <w:spacing w:val="-1"/>
        </w:rPr>
        <w:t xml:space="preserve"> </w:t>
      </w:r>
      <w:r>
        <w:t>определяемые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rPr>
          <w:sz w:val="24"/>
          <w:szCs w:val="24"/>
        </w:rPr>
      </w:pPr>
    </w:p>
    <w:p w:rsidR="00EE4129" w:rsidRDefault="00EE4129" w:rsidP="00EE4129">
      <w:pPr>
        <w:pStyle w:val="a3"/>
        <w:kinsoku w:val="0"/>
        <w:overflowPunct w:val="0"/>
        <w:spacing w:before="5"/>
        <w:rPr>
          <w:sz w:val="24"/>
          <w:szCs w:val="24"/>
        </w:rPr>
      </w:pP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ind w:left="1286"/>
        <w:rPr>
          <w:rFonts w:ascii="Symbol" w:hAnsi="Symbol" w:cs="Symbol"/>
          <w:color w:val="000000"/>
          <w:sz w:val="20"/>
          <w:szCs w:val="20"/>
        </w:rPr>
      </w:pPr>
      <w:r>
        <w:rPr>
          <w:b/>
          <w:bCs/>
          <w:sz w:val="22"/>
          <w:szCs w:val="22"/>
        </w:rPr>
        <w:t>YYYY</w:t>
      </w:r>
      <w:r>
        <w:rPr>
          <w:b/>
          <w:b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четыре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цифры,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обозначающие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год:</w:t>
      </w: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ind w:left="1286"/>
        <w:rPr>
          <w:rFonts w:ascii="Symbol" w:hAnsi="Symbol" w:cs="Symbol"/>
          <w:color w:val="000000"/>
          <w:sz w:val="20"/>
          <w:szCs w:val="20"/>
        </w:rPr>
      </w:pPr>
      <w:r>
        <w:rPr>
          <w:b/>
          <w:bCs/>
          <w:sz w:val="22"/>
          <w:szCs w:val="22"/>
        </w:rPr>
        <w:t>MM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две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цифры,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обозначающие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месяц:</w:t>
      </w: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spacing w:before="2"/>
        <w:ind w:left="1286"/>
        <w:rPr>
          <w:rFonts w:ascii="Symbol" w:hAnsi="Symbol" w:cs="Symbol"/>
          <w:color w:val="000000"/>
          <w:sz w:val="20"/>
          <w:szCs w:val="20"/>
        </w:rPr>
      </w:pPr>
      <w:r>
        <w:rPr>
          <w:b/>
          <w:bCs/>
          <w:sz w:val="22"/>
          <w:szCs w:val="22"/>
        </w:rPr>
        <w:t>DD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две цифры,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обозначающие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день:</w:t>
      </w: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ind w:left="1286"/>
        <w:rPr>
          <w:rFonts w:ascii="Symbol" w:hAnsi="Symbol" w:cs="Symbol"/>
          <w:color w:val="000000"/>
          <w:sz w:val="20"/>
          <w:szCs w:val="20"/>
        </w:rPr>
      </w:pPr>
      <w:r>
        <w:rPr>
          <w:b/>
          <w:bCs/>
          <w:sz w:val="22"/>
          <w:szCs w:val="22"/>
        </w:rPr>
        <w:t>HH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 две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цифры,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обозначающие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часы:</w:t>
      </w: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spacing w:before="1"/>
        <w:ind w:left="1286"/>
        <w:rPr>
          <w:rFonts w:ascii="Symbol" w:hAnsi="Symbol" w:cs="Symbol"/>
          <w:color w:val="000000"/>
          <w:sz w:val="20"/>
          <w:szCs w:val="20"/>
        </w:rPr>
      </w:pPr>
      <w:r>
        <w:rPr>
          <w:b/>
          <w:bCs/>
          <w:sz w:val="22"/>
          <w:szCs w:val="22"/>
        </w:rPr>
        <w:t>NN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две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цифры,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обозначающие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минуты:</w:t>
      </w: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ind w:left="1286"/>
        <w:rPr>
          <w:rFonts w:ascii="Symbol" w:hAnsi="Symbol" w:cs="Symbol"/>
          <w:color w:val="000000"/>
          <w:sz w:val="20"/>
          <w:szCs w:val="20"/>
        </w:rPr>
      </w:pPr>
      <w:proofErr w:type="spellStart"/>
      <w:r>
        <w:rPr>
          <w:b/>
          <w:bCs/>
          <w:sz w:val="22"/>
          <w:szCs w:val="22"/>
        </w:rPr>
        <w:t>ss</w:t>
      </w:r>
      <w:proofErr w:type="spellEnd"/>
      <w:r>
        <w:rPr>
          <w:b/>
          <w:b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две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цифры,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обозначающие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секунды:</w:t>
      </w:r>
    </w:p>
    <w:p w:rsidR="00EE4129" w:rsidRDefault="00EE4129" w:rsidP="00440EDC">
      <w:pPr>
        <w:pStyle w:val="a7"/>
        <w:numPr>
          <w:ilvl w:val="0"/>
          <w:numId w:val="2"/>
        </w:numPr>
        <w:tabs>
          <w:tab w:val="left" w:pos="1287"/>
        </w:tabs>
        <w:kinsoku w:val="0"/>
        <w:overflowPunct w:val="0"/>
        <w:ind w:left="1286"/>
        <w:rPr>
          <w:rFonts w:ascii="Symbol" w:hAnsi="Symbol" w:cs="Symbol"/>
          <w:color w:val="000000"/>
          <w:sz w:val="20"/>
          <w:szCs w:val="20"/>
        </w:rPr>
      </w:pPr>
      <w:r>
        <w:rPr>
          <w:b/>
          <w:bCs/>
          <w:sz w:val="22"/>
          <w:szCs w:val="22"/>
        </w:rPr>
        <w:t>SSS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три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цифры, обозначающие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доли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секунд.</w:t>
      </w:r>
    </w:p>
    <w:p w:rsidR="00EE4129" w:rsidRDefault="00EE4129" w:rsidP="00EE4129">
      <w:pPr>
        <w:pStyle w:val="a3"/>
        <w:kinsoku w:val="0"/>
        <w:overflowPunct w:val="0"/>
        <w:spacing w:before="2"/>
        <w:ind w:left="993"/>
      </w:pPr>
      <w:r>
        <w:t>По</w:t>
      </w:r>
      <w:r>
        <w:rPr>
          <w:spacing w:val="-2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составляющие</w:t>
      </w:r>
      <w:r>
        <w:rPr>
          <w:spacing w:val="-1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HH,</w:t>
      </w:r>
      <w:r>
        <w:rPr>
          <w:spacing w:val="-1"/>
        </w:rPr>
        <w:t xml:space="preserve"> </w:t>
      </w:r>
      <w:r>
        <w:t>NN,</w:t>
      </w:r>
      <w:r>
        <w:rPr>
          <w:spacing w:val="-1"/>
        </w:rPr>
        <w:t xml:space="preserve"> </w:t>
      </w:r>
      <w:proofErr w:type="spellStart"/>
      <w:r>
        <w:t>ss</w:t>
      </w:r>
      <w:proofErr w:type="spellEnd"/>
      <w:r>
        <w:t>,</w:t>
      </w:r>
      <w:r>
        <w:rPr>
          <w:spacing w:val="-6"/>
        </w:rPr>
        <w:t xml:space="preserve"> </w:t>
      </w:r>
      <w:r>
        <w:t>SSS</w:t>
      </w:r>
      <w:r>
        <w:rPr>
          <w:spacing w:val="-2"/>
        </w:rPr>
        <w:t xml:space="preserve"> </w:t>
      </w:r>
      <w:r>
        <w:t>принимаются</w:t>
      </w:r>
      <w:r>
        <w:rPr>
          <w:spacing w:val="-1"/>
        </w:rPr>
        <w:t xml:space="preserve"> </w:t>
      </w:r>
      <w:proofErr w:type="gramStart"/>
      <w:r>
        <w:t>равными</w:t>
      </w:r>
      <w:proofErr w:type="gramEnd"/>
      <w:r>
        <w:rPr>
          <w:spacing w:val="-2"/>
        </w:rPr>
        <w:t xml:space="preserve"> </w:t>
      </w:r>
      <w:r>
        <w:t>нулю,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DD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единице.</w:t>
      </w:r>
    </w:p>
    <w:p w:rsidR="00EE4129" w:rsidRDefault="00EE4129" w:rsidP="00EE4129">
      <w:pPr>
        <w:pStyle w:val="a3"/>
        <w:kinsoku w:val="0"/>
        <w:overflowPunct w:val="0"/>
        <w:spacing w:before="5"/>
      </w:pPr>
    </w:p>
    <w:p w:rsidR="00EE4129" w:rsidRDefault="00EE4129" w:rsidP="00EE4129">
      <w:pPr>
        <w:pStyle w:val="2"/>
        <w:numPr>
          <w:ilvl w:val="0"/>
          <w:numId w:val="1"/>
        </w:numPr>
        <w:tabs>
          <w:tab w:val="left" w:pos="1215"/>
        </w:tabs>
        <w:kinsoku w:val="0"/>
        <w:overflowPunct w:val="0"/>
        <w:spacing w:line="250" w:lineRule="exact"/>
        <w:ind w:hanging="222"/>
      </w:pPr>
      <w:r>
        <w:t>Двоичные</w:t>
      </w:r>
      <w:r>
        <w:rPr>
          <w:spacing w:val="-5"/>
        </w:rPr>
        <w:t xml:space="preserve"> </w:t>
      </w:r>
      <w:r>
        <w:t>типы</w:t>
      </w:r>
    </w:p>
    <w:p w:rsidR="00EE4129" w:rsidRDefault="00EE4129" w:rsidP="00EE4129">
      <w:pPr>
        <w:pStyle w:val="a3"/>
        <w:kinsoku w:val="0"/>
        <w:overflowPunct w:val="0"/>
        <w:ind w:left="566" w:right="571" w:firstLine="427"/>
      </w:pPr>
      <w:r>
        <w:t>Двоичные</w:t>
      </w:r>
      <w:r>
        <w:rPr>
          <w:spacing w:val="15"/>
        </w:rPr>
        <w:t xml:space="preserve"> </w:t>
      </w:r>
      <w:r>
        <w:t>типы</w:t>
      </w:r>
      <w:r>
        <w:rPr>
          <w:spacing w:val="15"/>
        </w:rPr>
        <w:t xml:space="preserve"> </w:t>
      </w:r>
      <w:r>
        <w:t>предназначены</w:t>
      </w:r>
      <w:r>
        <w:rPr>
          <w:spacing w:val="12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представления</w:t>
      </w:r>
      <w:r>
        <w:rPr>
          <w:spacing w:val="13"/>
        </w:rPr>
        <w:t xml:space="preserve"> </w:t>
      </w:r>
      <w:r>
        <w:t>двоичных</w:t>
      </w:r>
      <w:r>
        <w:rPr>
          <w:spacing w:val="12"/>
        </w:rPr>
        <w:t xml:space="preserve"> </w:t>
      </w:r>
      <w:r>
        <w:t>данных,</w:t>
      </w:r>
      <w:r>
        <w:rPr>
          <w:spacing w:val="14"/>
        </w:rPr>
        <w:t xml:space="preserve"> </w:t>
      </w:r>
      <w:r>
        <w:t>включая</w:t>
      </w:r>
      <w:r>
        <w:rPr>
          <w:spacing w:val="12"/>
        </w:rPr>
        <w:t xml:space="preserve"> </w:t>
      </w:r>
      <w:r>
        <w:t>изображения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другую</w:t>
      </w:r>
      <w:r>
        <w:rPr>
          <w:spacing w:val="-52"/>
        </w:rPr>
        <w:t xml:space="preserve"> </w:t>
      </w:r>
      <w:r>
        <w:t>информацию,</w:t>
      </w:r>
      <w:r>
        <w:rPr>
          <w:spacing w:val="-1"/>
        </w:rPr>
        <w:t xml:space="preserve"> </w:t>
      </w:r>
      <w:r>
        <w:t>не обрабатываемую собственными</w:t>
      </w:r>
      <w:r>
        <w:rPr>
          <w:spacing w:val="-1"/>
        </w:rPr>
        <w:t xml:space="preserve"> </w:t>
      </w:r>
      <w:r>
        <w:t>средствами</w:t>
      </w:r>
      <w:r>
        <w:rPr>
          <w:spacing w:val="-1"/>
        </w:rPr>
        <w:t xml:space="preserve"> </w:t>
      </w:r>
      <w:r>
        <w:t>СУБД.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right="558"/>
        <w:jc w:val="right"/>
      </w:pPr>
      <w:r>
        <w:t>Таблица</w:t>
      </w:r>
      <w:r>
        <w:rPr>
          <w:spacing w:val="-3"/>
        </w:rPr>
        <w:t xml:space="preserve"> </w:t>
      </w:r>
      <w:r>
        <w:t>Б</w:t>
      </w:r>
      <w:proofErr w:type="gramStart"/>
      <w:r>
        <w:t>4</w:t>
      </w:r>
      <w:proofErr w:type="gramEnd"/>
      <w:r>
        <w:rPr>
          <w:spacing w:val="1"/>
        </w:rPr>
        <w:t xml:space="preserve"> </w:t>
      </w:r>
      <w:r>
        <w:t>-</w:t>
      </w:r>
    </w:p>
    <w:p w:rsidR="00EE4129" w:rsidRDefault="00EE4129" w:rsidP="00EE4129">
      <w:pPr>
        <w:pStyle w:val="a3"/>
        <w:kinsoku w:val="0"/>
        <w:overflowPunct w:val="0"/>
        <w:spacing w:line="251" w:lineRule="exact"/>
        <w:ind w:right="558"/>
        <w:jc w:val="right"/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EE4129" w:rsidRDefault="00EE4129" w:rsidP="00EE4129">
      <w:pPr>
        <w:pStyle w:val="a3"/>
        <w:kinsoku w:val="0"/>
        <w:overflowPunct w:val="0"/>
        <w:spacing w:before="64" w:after="8"/>
        <w:ind w:left="993"/>
      </w:pPr>
      <w:r>
        <w:lastRenderedPageBreak/>
        <w:t>Таблица</w:t>
      </w:r>
      <w:r>
        <w:rPr>
          <w:spacing w:val="-4"/>
        </w:rPr>
        <w:t xml:space="preserve"> </w:t>
      </w:r>
      <w:r>
        <w:t>Б.4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Двоичные</w:t>
      </w:r>
      <w:r>
        <w:rPr>
          <w:spacing w:val="-4"/>
        </w:rPr>
        <w:t xml:space="preserve"> </w:t>
      </w:r>
      <w:r>
        <w:t>типы</w:t>
      </w: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1"/>
        <w:gridCol w:w="5682"/>
        <w:gridCol w:w="3557"/>
      </w:tblGrid>
      <w:tr w:rsidR="00EE4129" w:rsidTr="00967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73"/>
              <w:ind w:left="379" w:right="318" w:firstLine="39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Тип</w:t>
            </w:r>
            <w:r>
              <w:rPr>
                <w:b/>
                <w:bCs/>
                <w:spacing w:val="-52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данных</w:t>
            </w:r>
          </w:p>
        </w:tc>
        <w:tc>
          <w:tcPr>
            <w:tcW w:w="568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200"/>
              <w:ind w:left="2439" w:right="200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Назначение</w:t>
            </w:r>
          </w:p>
        </w:tc>
        <w:tc>
          <w:tcPr>
            <w:tcW w:w="3557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200"/>
              <w:ind w:left="639" w:right="20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Размер</w:t>
            </w:r>
          </w:p>
        </w:tc>
      </w:tr>
      <w:tr w:rsidR="00EE4129" w:rsidTr="00967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195"/>
              <w:ind w:left="527" w:right="9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</w:t>
            </w:r>
          </w:p>
        </w:tc>
        <w:tc>
          <w:tcPr>
            <w:tcW w:w="568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71"/>
              <w:ind w:left="1503" w:right="111" w:hanging="9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для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представления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значений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Аналог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полей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типа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Logical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dBase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FoxPro</w:t>
            </w:r>
            <w:proofErr w:type="spellEnd"/>
          </w:p>
        </w:tc>
        <w:tc>
          <w:tcPr>
            <w:tcW w:w="3557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195"/>
              <w:ind w:left="640" w:right="2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байт</w:t>
            </w:r>
          </w:p>
        </w:tc>
      </w:tr>
      <w:tr w:rsidR="00EE4129" w:rsidTr="00967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</w:pPr>
          </w:p>
          <w:p w:rsidR="00EE4129" w:rsidRDefault="00EE4129" w:rsidP="00967FA2">
            <w:pPr>
              <w:pStyle w:val="TableParagraph"/>
              <w:kinsoku w:val="0"/>
              <w:overflowPunct w:val="0"/>
              <w:spacing w:before="171"/>
              <w:ind w:left="527" w:right="9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</w:t>
            </w:r>
          </w:p>
        </w:tc>
        <w:tc>
          <w:tcPr>
            <w:tcW w:w="568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68"/>
              <w:ind w:left="550" w:right="436" w:firstLine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Тоже, что и CHAR, за исключением операций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сравнения. В отличи</w:t>
            </w:r>
            <w:proofErr w:type="gramStart"/>
            <w:r>
              <w:rPr>
                <w:sz w:val="22"/>
                <w:szCs w:val="22"/>
              </w:rPr>
              <w:t>и</w:t>
            </w:r>
            <w:proofErr w:type="gramEnd"/>
            <w:r>
              <w:rPr>
                <w:sz w:val="22"/>
                <w:szCs w:val="22"/>
              </w:rPr>
              <w:t xml:space="preserve"> от CHAR, данные </w:t>
            </w:r>
            <w:proofErr w:type="spellStart"/>
            <w:r>
              <w:rPr>
                <w:sz w:val="22"/>
                <w:szCs w:val="22"/>
              </w:rPr>
              <w:t>этогопо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умолчанию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байт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типа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сравниваются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полное</w:t>
            </w:r>
          </w:p>
          <w:p w:rsidR="00EE4129" w:rsidRDefault="00EE4129" w:rsidP="00967FA2">
            <w:pPr>
              <w:pStyle w:val="TableParagraph"/>
              <w:kinsoku w:val="0"/>
              <w:overflowPunct w:val="0"/>
              <w:spacing w:line="252" w:lineRule="exact"/>
              <w:ind w:left="1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совпадение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двоичных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кодов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байтов</w:t>
            </w:r>
          </w:p>
        </w:tc>
        <w:tc>
          <w:tcPr>
            <w:tcW w:w="3557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</w:pPr>
          </w:p>
          <w:p w:rsidR="00EE4129" w:rsidRDefault="00EE4129" w:rsidP="00967FA2">
            <w:pPr>
              <w:pStyle w:val="TableParagraph"/>
              <w:kinsoku w:val="0"/>
              <w:overflowPunct w:val="0"/>
              <w:spacing w:before="171"/>
              <w:ind w:left="638" w:right="2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 32767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байт</w:t>
            </w:r>
          </w:p>
        </w:tc>
      </w:tr>
      <w:tr w:rsidR="00EE4129" w:rsidTr="00967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</w:pPr>
          </w:p>
          <w:p w:rsidR="00EE4129" w:rsidRDefault="00EE4129" w:rsidP="00967FA2">
            <w:pPr>
              <w:pStyle w:val="TableParagraph"/>
              <w:kinsoku w:val="0"/>
              <w:overflowPunct w:val="0"/>
              <w:spacing w:before="171"/>
              <w:ind w:left="527" w:right="9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568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rPr>
                <w:sz w:val="28"/>
                <w:szCs w:val="28"/>
              </w:rPr>
            </w:pPr>
          </w:p>
          <w:p w:rsidR="00EE4129" w:rsidRDefault="00EE4129" w:rsidP="00967FA2">
            <w:pPr>
              <w:pStyle w:val="TableParagraph"/>
              <w:kinsoku w:val="0"/>
              <w:overflowPunct w:val="0"/>
              <w:ind w:left="1849" w:right="639" w:hanging="7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для представления двоичных данных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произвольной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длины</w:t>
            </w:r>
          </w:p>
        </w:tc>
        <w:tc>
          <w:tcPr>
            <w:tcW w:w="3557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E4129" w:rsidRDefault="00EE4129" w:rsidP="00967FA2">
            <w:pPr>
              <w:pStyle w:val="TableParagraph"/>
              <w:kinsoku w:val="0"/>
              <w:overflowPunct w:val="0"/>
              <w:spacing w:before="68"/>
              <w:ind w:left="9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произвольная.</w:t>
            </w:r>
          </w:p>
          <w:p w:rsidR="00EE4129" w:rsidRDefault="00EE4129" w:rsidP="00967FA2">
            <w:pPr>
              <w:pStyle w:val="TableParagraph"/>
              <w:kinsoku w:val="0"/>
              <w:overflowPunct w:val="0"/>
              <w:spacing w:before="1"/>
              <w:ind w:left="209" w:right="2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Ограничена максимальным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размером файлов базы данных (2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гиг</w:t>
            </w:r>
            <w:proofErr w:type="gramStart"/>
            <w:r>
              <w:rPr>
                <w:sz w:val="22"/>
                <w:szCs w:val="22"/>
              </w:rPr>
              <w:t>о</w:t>
            </w:r>
            <w:proofErr w:type="spellEnd"/>
            <w:r>
              <w:rPr>
                <w:sz w:val="22"/>
                <w:szCs w:val="22"/>
              </w:rPr>
              <w:t>-</w:t>
            </w:r>
            <w:proofErr w:type="gramEnd"/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байта)</w:t>
            </w:r>
          </w:p>
        </w:tc>
      </w:tr>
    </w:tbl>
    <w:p w:rsidR="00EE4129" w:rsidRDefault="00EE4129" w:rsidP="00EE4129">
      <w:pPr>
        <w:sectPr w:rsidR="00EE4129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120F29" w:rsidRDefault="00120F29"/>
    <w:sectPr w:rsidR="00120F29" w:rsidSect="0012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380" w:hanging="387"/>
      </w:pPr>
      <w:rPr>
        <w:rFonts w:ascii="Times New Roman" w:hAnsi="Times New Roman" w:cs="Times New Roman"/>
        <w:b/>
        <w:bCs/>
        <w:i/>
        <w:iCs/>
        <w:w w:val="100"/>
        <w:sz w:val="22"/>
        <w:szCs w:val="22"/>
      </w:rPr>
    </w:lvl>
    <w:lvl w:ilvl="2">
      <w:numFmt w:val="bullet"/>
      <w:lvlText w:val="•"/>
      <w:lvlJc w:val="left"/>
      <w:pPr>
        <w:ind w:left="2548" w:hanging="387"/>
      </w:pPr>
    </w:lvl>
    <w:lvl w:ilvl="3">
      <w:numFmt w:val="bullet"/>
      <w:lvlText w:val="•"/>
      <w:lvlJc w:val="left"/>
      <w:pPr>
        <w:ind w:left="3717" w:hanging="387"/>
      </w:pPr>
    </w:lvl>
    <w:lvl w:ilvl="4">
      <w:numFmt w:val="bullet"/>
      <w:lvlText w:val="•"/>
      <w:lvlJc w:val="left"/>
      <w:pPr>
        <w:ind w:left="4886" w:hanging="387"/>
      </w:pPr>
    </w:lvl>
    <w:lvl w:ilvl="5">
      <w:numFmt w:val="bullet"/>
      <w:lvlText w:val="•"/>
      <w:lvlJc w:val="left"/>
      <w:pPr>
        <w:ind w:left="6055" w:hanging="387"/>
      </w:pPr>
    </w:lvl>
    <w:lvl w:ilvl="6">
      <w:numFmt w:val="bullet"/>
      <w:lvlText w:val="•"/>
      <w:lvlJc w:val="left"/>
      <w:pPr>
        <w:ind w:left="7224" w:hanging="387"/>
      </w:pPr>
    </w:lvl>
    <w:lvl w:ilvl="7">
      <w:numFmt w:val="bullet"/>
      <w:lvlText w:val="•"/>
      <w:lvlJc w:val="left"/>
      <w:pPr>
        <w:ind w:left="8393" w:hanging="387"/>
      </w:pPr>
    </w:lvl>
    <w:lvl w:ilvl="8">
      <w:numFmt w:val="bullet"/>
      <w:lvlText w:val="•"/>
      <w:lvlJc w:val="left"/>
      <w:pPr>
        <w:ind w:left="9562" w:hanging="387"/>
      </w:pPr>
    </w:lvl>
  </w:abstractNum>
  <w:abstractNum w:abstractNumId="1">
    <w:nsid w:val="00000403"/>
    <w:multiLevelType w:val="multilevel"/>
    <w:tmpl w:val="00000886"/>
    <w:lvl w:ilvl="0">
      <w:numFmt w:val="bullet"/>
      <w:lvlText w:val=""/>
      <w:lvlJc w:val="left"/>
      <w:pPr>
        <w:ind w:left="1274" w:hanging="282"/>
      </w:pPr>
      <w:rPr>
        <w:rFonts w:ascii="Symbol" w:hAnsi="Symbol"/>
        <w:b w:val="0"/>
        <w:w w:val="100"/>
        <w:sz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2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1545" w:hanging="552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545" w:hanging="55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45" w:hanging="552"/>
      </w:pPr>
      <w:rPr>
        <w:rFonts w:ascii="Times New Roman" w:hAnsi="Times New Roman" w:cs="Times New Roman"/>
        <w:b w:val="0"/>
        <w:bCs w:val="0"/>
        <w:i/>
        <w:iCs/>
        <w:w w:val="100"/>
        <w:sz w:val="22"/>
        <w:szCs w:val="22"/>
      </w:rPr>
    </w:lvl>
    <w:lvl w:ilvl="3">
      <w:numFmt w:val="bullet"/>
      <w:lvlText w:val="•"/>
      <w:lvlJc w:val="left"/>
      <w:pPr>
        <w:ind w:left="4648" w:hanging="552"/>
      </w:pPr>
    </w:lvl>
    <w:lvl w:ilvl="4">
      <w:numFmt w:val="bullet"/>
      <w:lvlText w:val="•"/>
      <w:lvlJc w:val="left"/>
      <w:pPr>
        <w:ind w:left="5684" w:hanging="552"/>
      </w:pPr>
    </w:lvl>
    <w:lvl w:ilvl="5">
      <w:numFmt w:val="bullet"/>
      <w:lvlText w:val="•"/>
      <w:lvlJc w:val="left"/>
      <w:pPr>
        <w:ind w:left="6720" w:hanging="552"/>
      </w:pPr>
    </w:lvl>
    <w:lvl w:ilvl="6">
      <w:numFmt w:val="bullet"/>
      <w:lvlText w:val="•"/>
      <w:lvlJc w:val="left"/>
      <w:pPr>
        <w:ind w:left="7756" w:hanging="552"/>
      </w:pPr>
    </w:lvl>
    <w:lvl w:ilvl="7">
      <w:numFmt w:val="bullet"/>
      <w:lvlText w:val="•"/>
      <w:lvlJc w:val="left"/>
      <w:pPr>
        <w:ind w:left="8792" w:hanging="552"/>
      </w:pPr>
    </w:lvl>
    <w:lvl w:ilvl="8">
      <w:numFmt w:val="bullet"/>
      <w:lvlText w:val="•"/>
      <w:lvlJc w:val="left"/>
      <w:pPr>
        <w:ind w:left="9828" w:hanging="552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233" w:hanging="240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06" w:hanging="240"/>
      </w:pPr>
    </w:lvl>
    <w:lvl w:ilvl="2">
      <w:numFmt w:val="bullet"/>
      <w:lvlText w:val="•"/>
      <w:lvlJc w:val="left"/>
      <w:pPr>
        <w:ind w:left="3372" w:hanging="240"/>
      </w:pPr>
    </w:lvl>
    <w:lvl w:ilvl="3">
      <w:numFmt w:val="bullet"/>
      <w:lvlText w:val="•"/>
      <w:lvlJc w:val="left"/>
      <w:pPr>
        <w:ind w:left="4438" w:hanging="240"/>
      </w:pPr>
    </w:lvl>
    <w:lvl w:ilvl="4">
      <w:numFmt w:val="bullet"/>
      <w:lvlText w:val="•"/>
      <w:lvlJc w:val="left"/>
      <w:pPr>
        <w:ind w:left="5504" w:hanging="240"/>
      </w:pPr>
    </w:lvl>
    <w:lvl w:ilvl="5">
      <w:numFmt w:val="bullet"/>
      <w:lvlText w:val="•"/>
      <w:lvlJc w:val="left"/>
      <w:pPr>
        <w:ind w:left="6570" w:hanging="240"/>
      </w:pPr>
    </w:lvl>
    <w:lvl w:ilvl="6">
      <w:numFmt w:val="bullet"/>
      <w:lvlText w:val="•"/>
      <w:lvlJc w:val="left"/>
      <w:pPr>
        <w:ind w:left="7636" w:hanging="240"/>
      </w:pPr>
    </w:lvl>
    <w:lvl w:ilvl="7">
      <w:numFmt w:val="bullet"/>
      <w:lvlText w:val="•"/>
      <w:lvlJc w:val="left"/>
      <w:pPr>
        <w:ind w:left="8702" w:hanging="240"/>
      </w:pPr>
    </w:lvl>
    <w:lvl w:ilvl="8">
      <w:numFmt w:val="bullet"/>
      <w:lvlText w:val="•"/>
      <w:lvlJc w:val="left"/>
      <w:pPr>
        <w:ind w:left="9768" w:hanging="240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5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8">
    <w:nsid w:val="0000040A"/>
    <w:multiLevelType w:val="multilevel"/>
    <w:tmpl w:val="0000088D"/>
    <w:lvl w:ilvl="0">
      <w:start w:val="18"/>
      <w:numFmt w:val="decimal"/>
      <w:lvlText w:val="%1)."/>
      <w:lvlJc w:val="left"/>
      <w:pPr>
        <w:ind w:left="971" w:hanging="406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2460" w:hanging="282"/>
      </w:pPr>
    </w:lvl>
    <w:lvl w:ilvl="3">
      <w:numFmt w:val="bullet"/>
      <w:lvlText w:val="•"/>
      <w:lvlJc w:val="left"/>
      <w:pPr>
        <w:ind w:left="3640" w:hanging="282"/>
      </w:pPr>
    </w:lvl>
    <w:lvl w:ilvl="4">
      <w:numFmt w:val="bullet"/>
      <w:lvlText w:val="•"/>
      <w:lvlJc w:val="left"/>
      <w:pPr>
        <w:ind w:left="4820" w:hanging="282"/>
      </w:pPr>
    </w:lvl>
    <w:lvl w:ilvl="5">
      <w:numFmt w:val="bullet"/>
      <w:lvlText w:val="•"/>
      <w:lvlJc w:val="left"/>
      <w:pPr>
        <w:ind w:left="6000" w:hanging="282"/>
      </w:pPr>
    </w:lvl>
    <w:lvl w:ilvl="6">
      <w:numFmt w:val="bullet"/>
      <w:lvlText w:val="•"/>
      <w:lvlJc w:val="left"/>
      <w:pPr>
        <w:ind w:left="7180" w:hanging="282"/>
      </w:pPr>
    </w:lvl>
    <w:lvl w:ilvl="7">
      <w:numFmt w:val="bullet"/>
      <w:lvlText w:val="•"/>
      <w:lvlJc w:val="left"/>
      <w:pPr>
        <w:ind w:left="8360" w:hanging="282"/>
      </w:pPr>
    </w:lvl>
    <w:lvl w:ilvl="8">
      <w:numFmt w:val="bullet"/>
      <w:lvlText w:val="•"/>
      <w:lvlJc w:val="left"/>
      <w:pPr>
        <w:ind w:left="9540" w:hanging="282"/>
      </w:pPr>
    </w:lvl>
  </w:abstractNum>
  <w:abstractNum w:abstractNumId="9">
    <w:nsid w:val="0000040B"/>
    <w:multiLevelType w:val="multilevel"/>
    <w:tmpl w:val="0000088E"/>
    <w:lvl w:ilvl="0">
      <w:start w:val="6"/>
      <w:numFmt w:val="decimal"/>
      <w:lvlText w:val="%1."/>
      <w:lvlJc w:val="left"/>
      <w:pPr>
        <w:ind w:left="1214" w:hanging="221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numFmt w:val="bullet"/>
      <w:lvlText w:val="•"/>
      <w:lvlJc w:val="left"/>
      <w:pPr>
        <w:ind w:left="2288" w:hanging="221"/>
      </w:pPr>
    </w:lvl>
    <w:lvl w:ilvl="2">
      <w:numFmt w:val="bullet"/>
      <w:lvlText w:val="•"/>
      <w:lvlJc w:val="left"/>
      <w:pPr>
        <w:ind w:left="3356" w:hanging="221"/>
      </w:pPr>
    </w:lvl>
    <w:lvl w:ilvl="3">
      <w:numFmt w:val="bullet"/>
      <w:lvlText w:val="•"/>
      <w:lvlJc w:val="left"/>
      <w:pPr>
        <w:ind w:left="4424" w:hanging="221"/>
      </w:pPr>
    </w:lvl>
    <w:lvl w:ilvl="4">
      <w:numFmt w:val="bullet"/>
      <w:lvlText w:val="•"/>
      <w:lvlJc w:val="left"/>
      <w:pPr>
        <w:ind w:left="5492" w:hanging="221"/>
      </w:pPr>
    </w:lvl>
    <w:lvl w:ilvl="5">
      <w:numFmt w:val="bullet"/>
      <w:lvlText w:val="•"/>
      <w:lvlJc w:val="left"/>
      <w:pPr>
        <w:ind w:left="6560" w:hanging="221"/>
      </w:pPr>
    </w:lvl>
    <w:lvl w:ilvl="6">
      <w:numFmt w:val="bullet"/>
      <w:lvlText w:val="•"/>
      <w:lvlJc w:val="left"/>
      <w:pPr>
        <w:ind w:left="7628" w:hanging="221"/>
      </w:pPr>
    </w:lvl>
    <w:lvl w:ilvl="7">
      <w:numFmt w:val="bullet"/>
      <w:lvlText w:val="•"/>
      <w:lvlJc w:val="left"/>
      <w:pPr>
        <w:ind w:left="8696" w:hanging="221"/>
      </w:pPr>
    </w:lvl>
    <w:lvl w:ilvl="8">
      <w:numFmt w:val="bullet"/>
      <w:lvlText w:val="•"/>
      <w:lvlJc w:val="left"/>
      <w:pPr>
        <w:ind w:left="9764" w:hanging="221"/>
      </w:pPr>
    </w:lvl>
  </w:abstractNum>
  <w:abstractNum w:abstractNumId="10">
    <w:nsid w:val="0000040C"/>
    <w:multiLevelType w:val="multilevel"/>
    <w:tmpl w:val="0000088F"/>
    <w:lvl w:ilvl="0">
      <w:start w:val="1"/>
      <w:numFmt w:val="decimal"/>
      <w:lvlText w:val="%1)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11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2">
    <w:nsid w:val="0000040E"/>
    <w:multiLevelType w:val="multilevel"/>
    <w:tmpl w:val="00000891"/>
    <w:lvl w:ilvl="0">
      <w:start w:val="8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3">
    <w:nsid w:val="0000040F"/>
    <w:multiLevelType w:val="multilevel"/>
    <w:tmpl w:val="00000892"/>
    <w:lvl w:ilvl="0">
      <w:start w:val="1"/>
      <w:numFmt w:val="decimal"/>
      <w:lvlText w:val="%1)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4">
    <w:nsid w:val="00000410"/>
    <w:multiLevelType w:val="multilevel"/>
    <w:tmpl w:val="00000893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5">
    <w:nsid w:val="00000411"/>
    <w:multiLevelType w:val="multilevel"/>
    <w:tmpl w:val="00000894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16">
    <w:nsid w:val="00000412"/>
    <w:multiLevelType w:val="multilevel"/>
    <w:tmpl w:val="00000895"/>
    <w:lvl w:ilvl="0">
      <w:numFmt w:val="bullet"/>
      <w:lvlText w:val=""/>
      <w:lvlJc w:val="left"/>
      <w:pPr>
        <w:ind w:left="566" w:hanging="294"/>
      </w:pPr>
      <w:rPr>
        <w:b w:val="0"/>
        <w:w w:val="99"/>
      </w:rPr>
    </w:lvl>
    <w:lvl w:ilvl="1">
      <w:numFmt w:val="bullet"/>
      <w:lvlText w:val="•"/>
      <w:lvlJc w:val="left"/>
      <w:pPr>
        <w:ind w:left="1694" w:hanging="294"/>
      </w:pPr>
    </w:lvl>
    <w:lvl w:ilvl="2">
      <w:numFmt w:val="bullet"/>
      <w:lvlText w:val="•"/>
      <w:lvlJc w:val="left"/>
      <w:pPr>
        <w:ind w:left="2828" w:hanging="294"/>
      </w:pPr>
    </w:lvl>
    <w:lvl w:ilvl="3">
      <w:numFmt w:val="bullet"/>
      <w:lvlText w:val="•"/>
      <w:lvlJc w:val="left"/>
      <w:pPr>
        <w:ind w:left="3962" w:hanging="294"/>
      </w:pPr>
    </w:lvl>
    <w:lvl w:ilvl="4">
      <w:numFmt w:val="bullet"/>
      <w:lvlText w:val="•"/>
      <w:lvlJc w:val="left"/>
      <w:pPr>
        <w:ind w:left="5096" w:hanging="294"/>
      </w:pPr>
    </w:lvl>
    <w:lvl w:ilvl="5">
      <w:numFmt w:val="bullet"/>
      <w:lvlText w:val="•"/>
      <w:lvlJc w:val="left"/>
      <w:pPr>
        <w:ind w:left="6230" w:hanging="294"/>
      </w:pPr>
    </w:lvl>
    <w:lvl w:ilvl="6">
      <w:numFmt w:val="bullet"/>
      <w:lvlText w:val="•"/>
      <w:lvlJc w:val="left"/>
      <w:pPr>
        <w:ind w:left="7364" w:hanging="294"/>
      </w:pPr>
    </w:lvl>
    <w:lvl w:ilvl="7">
      <w:numFmt w:val="bullet"/>
      <w:lvlText w:val="•"/>
      <w:lvlJc w:val="left"/>
      <w:pPr>
        <w:ind w:left="8498" w:hanging="294"/>
      </w:pPr>
    </w:lvl>
    <w:lvl w:ilvl="8">
      <w:numFmt w:val="bullet"/>
      <w:lvlText w:val="•"/>
      <w:lvlJc w:val="left"/>
      <w:pPr>
        <w:ind w:left="9632" w:hanging="294"/>
      </w:pPr>
    </w:lvl>
  </w:abstractNum>
  <w:abstractNum w:abstractNumId="17">
    <w:nsid w:val="00000480"/>
    <w:multiLevelType w:val="multilevel"/>
    <w:tmpl w:val="00000903"/>
    <w:lvl w:ilvl="0">
      <w:start w:val="1"/>
      <w:numFmt w:val="decimal"/>
      <w:lvlText w:val="%1."/>
      <w:lvlJc w:val="left"/>
      <w:pPr>
        <w:ind w:left="1214" w:hanging="221"/>
      </w:pPr>
      <w:rPr>
        <w:rFonts w:ascii="Times New Roman" w:hAnsi="Times New Roman" w:cs="Times New Roman"/>
        <w:b/>
        <w:bCs/>
        <w:i/>
        <w:iCs/>
        <w:w w:val="100"/>
        <w:sz w:val="22"/>
        <w:szCs w:val="22"/>
      </w:rPr>
    </w:lvl>
    <w:lvl w:ilvl="1">
      <w:numFmt w:val="bullet"/>
      <w:lvlText w:val="•"/>
      <w:lvlJc w:val="left"/>
      <w:pPr>
        <w:ind w:left="2288" w:hanging="221"/>
      </w:pPr>
    </w:lvl>
    <w:lvl w:ilvl="2">
      <w:numFmt w:val="bullet"/>
      <w:lvlText w:val="•"/>
      <w:lvlJc w:val="left"/>
      <w:pPr>
        <w:ind w:left="3356" w:hanging="221"/>
      </w:pPr>
    </w:lvl>
    <w:lvl w:ilvl="3">
      <w:numFmt w:val="bullet"/>
      <w:lvlText w:val="•"/>
      <w:lvlJc w:val="left"/>
      <w:pPr>
        <w:ind w:left="4424" w:hanging="221"/>
      </w:pPr>
    </w:lvl>
    <w:lvl w:ilvl="4">
      <w:numFmt w:val="bullet"/>
      <w:lvlText w:val="•"/>
      <w:lvlJc w:val="left"/>
      <w:pPr>
        <w:ind w:left="5492" w:hanging="221"/>
      </w:pPr>
    </w:lvl>
    <w:lvl w:ilvl="5">
      <w:numFmt w:val="bullet"/>
      <w:lvlText w:val="•"/>
      <w:lvlJc w:val="left"/>
      <w:pPr>
        <w:ind w:left="6560" w:hanging="221"/>
      </w:pPr>
    </w:lvl>
    <w:lvl w:ilvl="6">
      <w:numFmt w:val="bullet"/>
      <w:lvlText w:val="•"/>
      <w:lvlJc w:val="left"/>
      <w:pPr>
        <w:ind w:left="7628" w:hanging="221"/>
      </w:pPr>
    </w:lvl>
    <w:lvl w:ilvl="7">
      <w:numFmt w:val="bullet"/>
      <w:lvlText w:val="•"/>
      <w:lvlJc w:val="left"/>
      <w:pPr>
        <w:ind w:left="8696" w:hanging="221"/>
      </w:pPr>
    </w:lvl>
    <w:lvl w:ilvl="8">
      <w:numFmt w:val="bullet"/>
      <w:lvlText w:val="•"/>
      <w:lvlJc w:val="left"/>
      <w:pPr>
        <w:ind w:left="9764" w:hanging="221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EE4129"/>
    <w:rsid w:val="00120F29"/>
    <w:rsid w:val="00440EDC"/>
    <w:rsid w:val="00EE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E41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EE4129"/>
    <w:pPr>
      <w:ind w:left="1274" w:hanging="282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1"/>
    <w:qFormat/>
    <w:rsid w:val="00EE4129"/>
    <w:pPr>
      <w:ind w:left="1380" w:hanging="387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E4129"/>
    <w:rPr>
      <w:rFonts w:ascii="Times New Roman" w:eastAsiaTheme="minorEastAsia" w:hAnsi="Times New Roman" w:cs="Times New Roman"/>
      <w:b/>
      <w:bCs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EE4129"/>
    <w:rPr>
      <w:rFonts w:ascii="Times New Roman" w:eastAsiaTheme="minorEastAsia" w:hAnsi="Times New Roman" w:cs="Times New Roman"/>
      <w:b/>
      <w:bCs/>
      <w:i/>
      <w:iCs/>
      <w:lang w:eastAsia="ru-RU"/>
    </w:rPr>
  </w:style>
  <w:style w:type="paragraph" w:styleId="a3">
    <w:name w:val="Body Text"/>
    <w:basedOn w:val="a"/>
    <w:link w:val="a4"/>
    <w:uiPriority w:val="1"/>
    <w:qFormat/>
    <w:rsid w:val="00EE4129"/>
  </w:style>
  <w:style w:type="character" w:customStyle="1" w:styleId="a4">
    <w:name w:val="Основной текст Знак"/>
    <w:basedOn w:val="a0"/>
    <w:link w:val="a3"/>
    <w:uiPriority w:val="1"/>
    <w:rsid w:val="00EE4129"/>
    <w:rPr>
      <w:rFonts w:ascii="Times New Roman" w:eastAsiaTheme="minorEastAsia" w:hAnsi="Times New Roman" w:cs="Times New Roman"/>
      <w:lang w:eastAsia="ru-RU"/>
    </w:rPr>
  </w:style>
  <w:style w:type="paragraph" w:styleId="a5">
    <w:name w:val="Title"/>
    <w:basedOn w:val="a"/>
    <w:next w:val="a"/>
    <w:link w:val="a6"/>
    <w:uiPriority w:val="1"/>
    <w:qFormat/>
    <w:rsid w:val="00EE4129"/>
    <w:pPr>
      <w:spacing w:before="67"/>
      <w:ind w:left="385" w:right="384"/>
      <w:jc w:val="center"/>
    </w:pPr>
    <w:rPr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uiPriority w:val="1"/>
    <w:rsid w:val="00EE4129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EE4129"/>
    <w:pPr>
      <w:spacing w:line="252" w:lineRule="exact"/>
      <w:ind w:left="1274" w:hanging="282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EE4129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E412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412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3491</Words>
  <Characters>19900</Characters>
  <Application>Microsoft Office Word</Application>
  <DocSecurity>0</DocSecurity>
  <Lines>165</Lines>
  <Paragraphs>46</Paragraphs>
  <ScaleCrop>false</ScaleCrop>
  <Company/>
  <LinksUpToDate>false</LinksUpToDate>
  <CharactersWithSpaces>23345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2024-03-19T05:43:00Z</dcterms:created>
  <dcterms:modified xsi:type="dcterms:W3CDTF">2024-03-19T05:44:00Z</dcterms:modified>
</cp:coreProperties>
</file>