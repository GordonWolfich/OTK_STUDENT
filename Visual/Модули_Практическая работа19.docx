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C0F" w:rsidRPr="00AB1C0F" w:rsidRDefault="00CB4534" w:rsidP="00AB1C0F">
      <w:pPr>
        <w:pStyle w:val="1"/>
        <w:kinsoku w:val="0"/>
        <w:overflowPunct w:val="0"/>
        <w:spacing w:before="69" w:line="251" w:lineRule="exact"/>
        <w:ind w:left="433" w:right="11" w:firstLine="0"/>
        <w:jc w:val="center"/>
      </w:pPr>
      <w:r>
        <w:t>Практическая</w:t>
      </w:r>
      <w:r>
        <w:rPr>
          <w:spacing w:val="-9"/>
        </w:rPr>
        <w:t xml:space="preserve"> </w:t>
      </w:r>
      <w:r>
        <w:t>работа</w:t>
      </w:r>
      <w:r>
        <w:rPr>
          <w:spacing w:val="-9"/>
        </w:rPr>
        <w:t xml:space="preserve"> </w:t>
      </w:r>
      <w:r>
        <w:t>№1</w:t>
      </w:r>
      <w:r w:rsidR="00AB1C0F">
        <w:t>9</w:t>
      </w:r>
    </w:p>
    <w:p w:rsidR="00CB4534" w:rsidRDefault="00CB4534" w:rsidP="00CB4534">
      <w:pPr>
        <w:pStyle w:val="a3"/>
        <w:kinsoku w:val="0"/>
        <w:overflowPunct w:val="0"/>
        <w:spacing w:line="251" w:lineRule="exact"/>
        <w:ind w:left="433" w:right="3"/>
        <w:jc w:val="center"/>
      </w:pPr>
      <w:r>
        <w:t>Построение</w:t>
      </w:r>
      <w:r>
        <w:rPr>
          <w:spacing w:val="-1"/>
        </w:rPr>
        <w:t xml:space="preserve"> </w:t>
      </w:r>
      <w:r>
        <w:t>диаграмм</w:t>
      </w:r>
      <w:r>
        <w:rPr>
          <w:spacing w:val="-2"/>
        </w:rPr>
        <w:t xml:space="preserve"> </w:t>
      </w:r>
      <w:r>
        <w:t>прецедентов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UML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MS</w:t>
      </w:r>
      <w:r>
        <w:rPr>
          <w:spacing w:val="-4"/>
        </w:rPr>
        <w:t xml:space="preserve"> </w:t>
      </w:r>
      <w:proofErr w:type="spellStart"/>
      <w:r>
        <w:t>Visio</w:t>
      </w:r>
      <w:proofErr w:type="spellEnd"/>
    </w:p>
    <w:p w:rsidR="00CB4534" w:rsidRDefault="00CB4534" w:rsidP="00CB4534">
      <w:pPr>
        <w:pStyle w:val="a3"/>
        <w:kinsoku w:val="0"/>
        <w:overflowPunct w:val="0"/>
        <w:spacing w:before="2"/>
      </w:pPr>
    </w:p>
    <w:p w:rsidR="00CB4534" w:rsidRDefault="00CB4534" w:rsidP="006E3D37">
      <w:pPr>
        <w:pStyle w:val="1"/>
        <w:numPr>
          <w:ilvl w:val="0"/>
          <w:numId w:val="8"/>
        </w:numPr>
        <w:tabs>
          <w:tab w:val="left" w:pos="1275"/>
        </w:tabs>
        <w:kinsoku w:val="0"/>
        <w:overflowPunct w:val="0"/>
        <w:spacing w:before="1" w:line="251" w:lineRule="exact"/>
      </w:pPr>
      <w:r>
        <w:t>Цель</w:t>
      </w:r>
      <w:r>
        <w:rPr>
          <w:spacing w:val="-1"/>
        </w:rPr>
        <w:t xml:space="preserve"> </w:t>
      </w:r>
      <w:r>
        <w:t>работы</w:t>
      </w:r>
    </w:p>
    <w:p w:rsidR="00CB4534" w:rsidRDefault="00CB4534" w:rsidP="00CB4534">
      <w:pPr>
        <w:pStyle w:val="a3"/>
        <w:kinsoku w:val="0"/>
        <w:overflowPunct w:val="0"/>
        <w:ind w:left="566" w:right="561" w:firstLine="427"/>
        <w:jc w:val="both"/>
      </w:pPr>
      <w:r>
        <w:t>Целью работы является изучение основ создания диаграмм прецедентов (вариантов использования) на языке</w:t>
      </w:r>
      <w:r>
        <w:rPr>
          <w:spacing w:val="1"/>
        </w:rPr>
        <w:t xml:space="preserve"> </w:t>
      </w:r>
      <w:r>
        <w:t>UML.</w:t>
      </w:r>
    </w:p>
    <w:p w:rsidR="00CB4534" w:rsidRDefault="00CB4534" w:rsidP="00CB4534">
      <w:pPr>
        <w:pStyle w:val="a3"/>
        <w:kinsoku w:val="0"/>
        <w:overflowPunct w:val="0"/>
        <w:spacing w:before="2"/>
      </w:pPr>
    </w:p>
    <w:p w:rsidR="00CB4534" w:rsidRDefault="00CB4534" w:rsidP="006E3D37">
      <w:pPr>
        <w:pStyle w:val="1"/>
        <w:numPr>
          <w:ilvl w:val="0"/>
          <w:numId w:val="8"/>
        </w:numPr>
        <w:tabs>
          <w:tab w:val="left" w:pos="1275"/>
        </w:tabs>
        <w:kinsoku w:val="0"/>
        <w:overflowPunct w:val="0"/>
        <w:spacing w:line="251" w:lineRule="exact"/>
      </w:pPr>
      <w:r>
        <w:t>Задачи</w:t>
      </w:r>
    </w:p>
    <w:p w:rsidR="00CB4534" w:rsidRDefault="00CB4534" w:rsidP="00CB4534">
      <w:pPr>
        <w:pStyle w:val="a3"/>
        <w:kinsoku w:val="0"/>
        <w:overflowPunct w:val="0"/>
        <w:spacing w:line="251" w:lineRule="exact"/>
        <w:ind w:left="993"/>
      </w:pPr>
      <w:r>
        <w:t>Основными</w:t>
      </w:r>
      <w:r>
        <w:rPr>
          <w:spacing w:val="-2"/>
        </w:rPr>
        <w:t xml:space="preserve"> </w:t>
      </w:r>
      <w:r>
        <w:t>задачами</w:t>
      </w:r>
      <w:r>
        <w:rPr>
          <w:spacing w:val="-3"/>
        </w:rPr>
        <w:t xml:space="preserve"> </w:t>
      </w:r>
      <w:r>
        <w:t>практической</w:t>
      </w:r>
      <w:r>
        <w:rPr>
          <w:spacing w:val="-4"/>
        </w:rPr>
        <w:t xml:space="preserve"> </w:t>
      </w:r>
      <w:r>
        <w:t>работы являются:</w:t>
      </w:r>
    </w:p>
    <w:p w:rsidR="00CB4534" w:rsidRDefault="00CB4534" w:rsidP="006E3D37">
      <w:pPr>
        <w:pStyle w:val="a7"/>
        <w:numPr>
          <w:ilvl w:val="0"/>
          <w:numId w:val="9"/>
        </w:numPr>
        <w:tabs>
          <w:tab w:val="left" w:pos="1275"/>
        </w:tabs>
        <w:kinsoku w:val="0"/>
        <w:overflowPunct w:val="0"/>
        <w:ind w:left="1274"/>
        <w:rPr>
          <w:sz w:val="22"/>
          <w:szCs w:val="22"/>
        </w:rPr>
      </w:pPr>
      <w:r>
        <w:rPr>
          <w:sz w:val="22"/>
          <w:szCs w:val="22"/>
        </w:rPr>
        <w:t>ознакомиться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с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теоретическими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вопросами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построения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диаграмм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прецедентов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с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помощью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MS</w:t>
      </w:r>
      <w:r>
        <w:rPr>
          <w:spacing w:val="-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Visio</w:t>
      </w:r>
      <w:proofErr w:type="spellEnd"/>
      <w:r>
        <w:rPr>
          <w:sz w:val="22"/>
          <w:szCs w:val="22"/>
        </w:rPr>
        <w:t>;</w:t>
      </w:r>
    </w:p>
    <w:p w:rsidR="00CB4534" w:rsidRDefault="00CB4534" w:rsidP="006E3D37">
      <w:pPr>
        <w:pStyle w:val="a7"/>
        <w:numPr>
          <w:ilvl w:val="0"/>
          <w:numId w:val="9"/>
        </w:numPr>
        <w:tabs>
          <w:tab w:val="left" w:pos="1275"/>
        </w:tabs>
        <w:kinsoku w:val="0"/>
        <w:overflowPunct w:val="0"/>
        <w:ind w:left="1274"/>
        <w:rPr>
          <w:sz w:val="22"/>
          <w:szCs w:val="22"/>
        </w:rPr>
      </w:pPr>
      <w:r>
        <w:rPr>
          <w:sz w:val="22"/>
          <w:szCs w:val="22"/>
        </w:rPr>
        <w:t>получить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навыки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создания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диаграмм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прецедентов.</w:t>
      </w:r>
    </w:p>
    <w:p w:rsidR="00CB4534" w:rsidRDefault="00CB4534" w:rsidP="00CB4534">
      <w:pPr>
        <w:pStyle w:val="a3"/>
        <w:kinsoku w:val="0"/>
        <w:overflowPunct w:val="0"/>
        <w:spacing w:before="5"/>
      </w:pPr>
    </w:p>
    <w:p w:rsidR="00CB4534" w:rsidRDefault="00CB4534" w:rsidP="006E3D37">
      <w:pPr>
        <w:pStyle w:val="1"/>
        <w:numPr>
          <w:ilvl w:val="0"/>
          <w:numId w:val="8"/>
        </w:numPr>
        <w:tabs>
          <w:tab w:val="left" w:pos="1275"/>
        </w:tabs>
        <w:kinsoku w:val="0"/>
        <w:overflowPunct w:val="0"/>
        <w:spacing w:before="1"/>
      </w:pPr>
      <w:r>
        <w:t>Краткие</w:t>
      </w:r>
      <w:r>
        <w:rPr>
          <w:spacing w:val="-3"/>
        </w:rPr>
        <w:t xml:space="preserve"> </w:t>
      </w:r>
      <w:r>
        <w:t>теоретические</w:t>
      </w:r>
      <w:r>
        <w:rPr>
          <w:spacing w:val="-4"/>
        </w:rPr>
        <w:t xml:space="preserve"> </w:t>
      </w:r>
      <w:r>
        <w:t>сведения</w:t>
      </w:r>
    </w:p>
    <w:p w:rsidR="00CB4534" w:rsidRDefault="00CB4534" w:rsidP="00CB4534">
      <w:pPr>
        <w:pStyle w:val="a3"/>
        <w:kinsoku w:val="0"/>
        <w:overflowPunct w:val="0"/>
        <w:rPr>
          <w:b/>
          <w:bCs/>
        </w:rPr>
      </w:pPr>
    </w:p>
    <w:p w:rsidR="00CB4534" w:rsidRDefault="00CB4534" w:rsidP="006E3D37">
      <w:pPr>
        <w:pStyle w:val="2"/>
        <w:numPr>
          <w:ilvl w:val="1"/>
          <w:numId w:val="8"/>
        </w:numPr>
        <w:tabs>
          <w:tab w:val="left" w:pos="1380"/>
        </w:tabs>
        <w:kinsoku w:val="0"/>
        <w:overflowPunct w:val="0"/>
      </w:pPr>
      <w:r>
        <w:t>Общие</w:t>
      </w:r>
      <w:r>
        <w:rPr>
          <w:spacing w:val="-1"/>
        </w:rPr>
        <w:t xml:space="preserve"> </w:t>
      </w:r>
      <w:r>
        <w:t>сведения</w:t>
      </w:r>
      <w:r>
        <w:rPr>
          <w:spacing w:val="-2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UML</w:t>
      </w:r>
    </w:p>
    <w:p w:rsidR="00CB4534" w:rsidRDefault="00CB4534" w:rsidP="00CB4534">
      <w:pPr>
        <w:pStyle w:val="a3"/>
        <w:kinsoku w:val="0"/>
        <w:overflowPunct w:val="0"/>
        <w:spacing w:before="7"/>
        <w:rPr>
          <w:b/>
          <w:bCs/>
          <w:i/>
          <w:iCs/>
          <w:sz w:val="21"/>
          <w:szCs w:val="21"/>
        </w:rPr>
      </w:pPr>
    </w:p>
    <w:p w:rsidR="00CB4534" w:rsidRDefault="00CB4534" w:rsidP="00CB4534">
      <w:pPr>
        <w:pStyle w:val="a3"/>
        <w:kinsoku w:val="0"/>
        <w:overflowPunct w:val="0"/>
        <w:ind w:left="566" w:right="567" w:firstLine="427"/>
        <w:jc w:val="both"/>
      </w:pPr>
      <w:r>
        <w:t>Язык</w:t>
      </w:r>
      <w:r>
        <w:rPr>
          <w:spacing w:val="1"/>
        </w:rPr>
        <w:t xml:space="preserve"> </w:t>
      </w:r>
      <w:r>
        <w:t>UML представляет собой общецелевой язык</w:t>
      </w:r>
      <w:r>
        <w:rPr>
          <w:spacing w:val="1"/>
        </w:rPr>
        <w:t xml:space="preserve"> </w:t>
      </w:r>
      <w:r>
        <w:t>визуального моделирования, который разработан для</w:t>
      </w:r>
      <w:r>
        <w:rPr>
          <w:spacing w:val="1"/>
        </w:rPr>
        <w:t xml:space="preserve"> </w:t>
      </w:r>
      <w:r>
        <w:t>спецификации,</w:t>
      </w:r>
      <w:r>
        <w:rPr>
          <w:spacing w:val="1"/>
        </w:rPr>
        <w:t xml:space="preserve"> </w:t>
      </w:r>
      <w:r>
        <w:t>визуализации,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документирования</w:t>
      </w:r>
      <w:r>
        <w:rPr>
          <w:spacing w:val="1"/>
        </w:rPr>
        <w:t xml:space="preserve"> </w:t>
      </w:r>
      <w:r>
        <w:t>компонентов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обеспечения,</w:t>
      </w:r>
      <w:r>
        <w:rPr>
          <w:spacing w:val="-52"/>
        </w:rPr>
        <w:t xml:space="preserve"> </w:t>
      </w:r>
      <w:r>
        <w:t>бизнес-процессов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других систем.</w:t>
      </w:r>
    </w:p>
    <w:p w:rsidR="00CB4534" w:rsidRDefault="00CB4534" w:rsidP="00CB4534">
      <w:pPr>
        <w:pStyle w:val="a3"/>
        <w:kinsoku w:val="0"/>
        <w:overflowPunct w:val="0"/>
        <w:ind w:left="566" w:right="565" w:firstLine="427"/>
        <w:jc w:val="both"/>
      </w:pPr>
      <w:r>
        <w:t>Язык UML одновременно является простым и мощным средством моделирования, который может быть</w:t>
      </w:r>
      <w:r>
        <w:rPr>
          <w:spacing w:val="1"/>
        </w:rPr>
        <w:t xml:space="preserve"> </w:t>
      </w:r>
      <w:r>
        <w:t>эффективно использован для построения концептуальных, логических и графических моделей сложных систем</w:t>
      </w:r>
      <w:r>
        <w:rPr>
          <w:spacing w:val="1"/>
        </w:rPr>
        <w:t xml:space="preserve"> </w:t>
      </w:r>
      <w:r>
        <w:t>самого</w:t>
      </w:r>
      <w:r>
        <w:rPr>
          <w:spacing w:val="-3"/>
        </w:rPr>
        <w:t xml:space="preserve"> </w:t>
      </w:r>
      <w:r>
        <w:t>различного</w:t>
      </w:r>
      <w:r>
        <w:rPr>
          <w:spacing w:val="-3"/>
        </w:rPr>
        <w:t xml:space="preserve"> </w:t>
      </w:r>
      <w:r>
        <w:t>целевого назначения.</w:t>
      </w:r>
    </w:p>
    <w:p w:rsidR="00CB4534" w:rsidRDefault="00CB4534" w:rsidP="00CB4534">
      <w:pPr>
        <w:pStyle w:val="a3"/>
        <w:kinsoku w:val="0"/>
        <w:overflowPunct w:val="0"/>
        <w:spacing w:line="252" w:lineRule="exact"/>
        <w:ind w:left="993"/>
        <w:jc w:val="both"/>
      </w:pPr>
      <w:r>
        <w:t>В</w:t>
      </w:r>
      <w:r>
        <w:rPr>
          <w:spacing w:val="-3"/>
        </w:rPr>
        <w:t xml:space="preserve"> </w:t>
      </w:r>
      <w:r>
        <w:t>языке</w:t>
      </w:r>
      <w:r>
        <w:rPr>
          <w:spacing w:val="-2"/>
        </w:rPr>
        <w:t xml:space="preserve"> </w:t>
      </w:r>
      <w:r>
        <w:t>UML</w:t>
      </w:r>
      <w:r>
        <w:rPr>
          <w:spacing w:val="-2"/>
        </w:rPr>
        <w:t xml:space="preserve"> </w:t>
      </w:r>
      <w:r>
        <w:t>используется</w:t>
      </w:r>
      <w:r>
        <w:rPr>
          <w:spacing w:val="-2"/>
        </w:rPr>
        <w:t xml:space="preserve"> </w:t>
      </w:r>
      <w:r>
        <w:rPr>
          <w:b/>
          <w:bCs/>
          <w:i/>
          <w:iCs/>
        </w:rPr>
        <w:t>четыре</w:t>
      </w:r>
      <w:r>
        <w:rPr>
          <w:b/>
          <w:bCs/>
          <w:i/>
          <w:iCs/>
          <w:spacing w:val="-2"/>
        </w:rPr>
        <w:t xml:space="preserve"> </w:t>
      </w:r>
      <w:r>
        <w:rPr>
          <w:b/>
          <w:bCs/>
          <w:i/>
          <w:iCs/>
        </w:rPr>
        <w:t>основных</w:t>
      </w:r>
      <w:r>
        <w:rPr>
          <w:b/>
          <w:bCs/>
          <w:i/>
          <w:iCs/>
          <w:spacing w:val="-2"/>
        </w:rPr>
        <w:t xml:space="preserve"> </w:t>
      </w:r>
      <w:r>
        <w:rPr>
          <w:b/>
          <w:bCs/>
          <w:i/>
          <w:iCs/>
        </w:rPr>
        <w:t>вида</w:t>
      </w:r>
      <w:r>
        <w:rPr>
          <w:b/>
          <w:bCs/>
          <w:i/>
          <w:iCs/>
          <w:spacing w:val="-1"/>
        </w:rPr>
        <w:t xml:space="preserve"> </w:t>
      </w:r>
      <w:r>
        <w:rPr>
          <w:b/>
          <w:bCs/>
          <w:i/>
          <w:iCs/>
        </w:rPr>
        <w:t>графических</w:t>
      </w:r>
      <w:r>
        <w:rPr>
          <w:b/>
          <w:bCs/>
          <w:i/>
          <w:iCs/>
          <w:spacing w:val="-5"/>
        </w:rPr>
        <w:t xml:space="preserve"> </w:t>
      </w:r>
      <w:r>
        <w:rPr>
          <w:b/>
          <w:bCs/>
          <w:i/>
          <w:iCs/>
        </w:rPr>
        <w:t>конструкций</w:t>
      </w:r>
      <w:r>
        <w:t>:</w:t>
      </w:r>
    </w:p>
    <w:p w:rsidR="00CB4534" w:rsidRDefault="00CB4534" w:rsidP="006E3D37">
      <w:pPr>
        <w:pStyle w:val="a7"/>
        <w:numPr>
          <w:ilvl w:val="0"/>
          <w:numId w:val="9"/>
        </w:numPr>
        <w:tabs>
          <w:tab w:val="left" w:pos="1275"/>
        </w:tabs>
        <w:kinsoku w:val="0"/>
        <w:overflowPunct w:val="0"/>
        <w:spacing w:before="2" w:line="240" w:lineRule="auto"/>
        <w:ind w:right="566" w:firstLine="427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Значки или пиктограммы</w:t>
      </w:r>
      <w:r>
        <w:rPr>
          <w:sz w:val="22"/>
          <w:szCs w:val="22"/>
        </w:rPr>
        <w:t>. Значок представляет собой графическую фигуру фиксированного размера и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формы.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Примерами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значков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могут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служить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окончания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связей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элементов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диаграмм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или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некоторые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другие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дополнительные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обозначения.</w:t>
      </w:r>
    </w:p>
    <w:p w:rsidR="00CB4534" w:rsidRDefault="00CB4534" w:rsidP="006E3D37">
      <w:pPr>
        <w:pStyle w:val="a7"/>
        <w:numPr>
          <w:ilvl w:val="0"/>
          <w:numId w:val="9"/>
        </w:numPr>
        <w:tabs>
          <w:tab w:val="left" w:pos="1275"/>
        </w:tabs>
        <w:kinsoku w:val="0"/>
        <w:overflowPunct w:val="0"/>
        <w:spacing w:line="240" w:lineRule="auto"/>
        <w:ind w:right="565" w:firstLine="427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Графические символы на плоскости</w:t>
      </w:r>
      <w:r>
        <w:rPr>
          <w:sz w:val="22"/>
          <w:szCs w:val="22"/>
        </w:rPr>
        <w:t>. Такие двумерные символы изображаются с помощью некоторых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геометрических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фигур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могут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иметь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различную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высоту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ширину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с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целью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размещения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внутри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этих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фигур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других</w:t>
      </w:r>
      <w:r>
        <w:rPr>
          <w:spacing w:val="-52"/>
          <w:sz w:val="22"/>
          <w:szCs w:val="22"/>
        </w:rPr>
        <w:t xml:space="preserve"> </w:t>
      </w:r>
      <w:r>
        <w:rPr>
          <w:sz w:val="22"/>
          <w:szCs w:val="22"/>
        </w:rPr>
        <w:t>конструкций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языка UML.</w:t>
      </w:r>
    </w:p>
    <w:p w:rsidR="00CB4534" w:rsidRDefault="00CB4534" w:rsidP="00CB4534">
      <w:pPr>
        <w:pStyle w:val="a3"/>
        <w:kinsoku w:val="0"/>
        <w:overflowPunct w:val="0"/>
        <w:ind w:left="566" w:right="562" w:firstLine="427"/>
        <w:jc w:val="both"/>
      </w:pPr>
      <w:r>
        <w:t>Наиболее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символов</w:t>
      </w:r>
      <w:r>
        <w:rPr>
          <w:spacing w:val="1"/>
        </w:rPr>
        <w:t xml:space="preserve"> </w:t>
      </w:r>
      <w:r>
        <w:t>помещаются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текста,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уточняют</w:t>
      </w:r>
      <w:r>
        <w:rPr>
          <w:spacing w:val="1"/>
        </w:rPr>
        <w:t xml:space="preserve"> </w:t>
      </w:r>
      <w:r>
        <w:t>семантику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фиксируют отдельные свойства соответствующих элементов языка UML. Информация, содержащаяся внутри</w:t>
      </w:r>
      <w:r>
        <w:rPr>
          <w:spacing w:val="1"/>
        </w:rPr>
        <w:t xml:space="preserve"> </w:t>
      </w:r>
      <w:r>
        <w:t>фигур,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proofErr w:type="gramStart"/>
      <w:r>
        <w:t>важное</w:t>
      </w:r>
      <w:r>
        <w:rPr>
          <w:spacing w:val="1"/>
        </w:rPr>
        <w:t xml:space="preserve"> </w:t>
      </w:r>
      <w:r>
        <w:t>значение</w:t>
      </w:r>
      <w:proofErr w:type="gramEnd"/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конкретной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проектируемой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регламентирует</w:t>
      </w:r>
      <w:r>
        <w:rPr>
          <w:spacing w:val="1"/>
        </w:rPr>
        <w:t xml:space="preserve"> </w:t>
      </w:r>
      <w:r>
        <w:t>реализацию</w:t>
      </w:r>
      <w:r>
        <w:rPr>
          <w:spacing w:val="-3"/>
        </w:rPr>
        <w:t xml:space="preserve"> </w:t>
      </w:r>
      <w:r>
        <w:t>соответствующих элементов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программном коде.</w:t>
      </w:r>
    </w:p>
    <w:p w:rsidR="00CB4534" w:rsidRDefault="00CB4534" w:rsidP="006E3D37">
      <w:pPr>
        <w:pStyle w:val="a7"/>
        <w:numPr>
          <w:ilvl w:val="0"/>
          <w:numId w:val="9"/>
        </w:numPr>
        <w:tabs>
          <w:tab w:val="left" w:pos="1275"/>
        </w:tabs>
        <w:kinsoku w:val="0"/>
        <w:overflowPunct w:val="0"/>
        <w:spacing w:line="240" w:lineRule="auto"/>
        <w:ind w:right="560" w:firstLine="427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Пути, </w:t>
      </w:r>
      <w:r>
        <w:rPr>
          <w:sz w:val="22"/>
          <w:szCs w:val="22"/>
        </w:rPr>
        <w:t>которые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представляют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собой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последовательности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из отрезков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линий,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соединяющих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отдельные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графические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символы.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При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этом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концевые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точки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отрезков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линий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должны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обязательно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соприкасаться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с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геометрическими фигурами, служащими для обозначения вершин диаграмм, как принято в теории графов. С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концептуальной точки зрения путям в языке UML придается особое значение, поскольку они являются простыми</w:t>
      </w:r>
      <w:r>
        <w:rPr>
          <w:spacing w:val="-52"/>
          <w:sz w:val="22"/>
          <w:szCs w:val="22"/>
        </w:rPr>
        <w:t xml:space="preserve"> </w:t>
      </w:r>
      <w:r>
        <w:rPr>
          <w:sz w:val="22"/>
          <w:szCs w:val="22"/>
        </w:rPr>
        <w:t>топологическими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сущностями.</w:t>
      </w:r>
    </w:p>
    <w:p w:rsidR="00CB4534" w:rsidRDefault="00CB4534" w:rsidP="006E3D37">
      <w:pPr>
        <w:pStyle w:val="a7"/>
        <w:numPr>
          <w:ilvl w:val="0"/>
          <w:numId w:val="9"/>
        </w:numPr>
        <w:tabs>
          <w:tab w:val="left" w:pos="1275"/>
        </w:tabs>
        <w:kinsoku w:val="0"/>
        <w:overflowPunct w:val="0"/>
        <w:spacing w:line="240" w:lineRule="auto"/>
        <w:ind w:right="565" w:firstLine="427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Строки текста. </w:t>
      </w:r>
      <w:r>
        <w:rPr>
          <w:sz w:val="22"/>
          <w:szCs w:val="22"/>
        </w:rPr>
        <w:t>Служат для представления различных видов информации в некоторой грамматической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форме. Предполагается, что каждое использование строки текста должно соответствовать синтаксису в нотации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языка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UML, посредством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которого может быть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реализован грамматический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разбор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этой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строки.</w:t>
      </w:r>
    </w:p>
    <w:p w:rsidR="00CB4534" w:rsidRDefault="00CB4534" w:rsidP="00CB4534">
      <w:pPr>
        <w:pStyle w:val="a3"/>
        <w:kinsoku w:val="0"/>
        <w:overflowPunct w:val="0"/>
        <w:spacing w:line="252" w:lineRule="exact"/>
        <w:ind w:left="993"/>
        <w:jc w:val="both"/>
      </w:pPr>
      <w:r>
        <w:t>При</w:t>
      </w:r>
      <w:r>
        <w:rPr>
          <w:spacing w:val="-3"/>
        </w:rPr>
        <w:t xml:space="preserve"> </w:t>
      </w:r>
      <w:r>
        <w:t>графическом</w:t>
      </w:r>
      <w:r>
        <w:rPr>
          <w:spacing w:val="-2"/>
        </w:rPr>
        <w:t xml:space="preserve"> </w:t>
      </w:r>
      <w:r>
        <w:t>изображении</w:t>
      </w:r>
      <w:r>
        <w:rPr>
          <w:spacing w:val="-2"/>
        </w:rPr>
        <w:t xml:space="preserve"> </w:t>
      </w:r>
      <w:r>
        <w:t>диаграмм</w:t>
      </w:r>
      <w:r>
        <w:rPr>
          <w:spacing w:val="-5"/>
        </w:rPr>
        <w:t xml:space="preserve"> </w:t>
      </w:r>
      <w:r>
        <w:t>следует</w:t>
      </w:r>
      <w:r>
        <w:rPr>
          <w:spacing w:val="-2"/>
        </w:rPr>
        <w:t xml:space="preserve"> </w:t>
      </w:r>
      <w:r>
        <w:t>придерживаться</w:t>
      </w:r>
      <w:r>
        <w:rPr>
          <w:spacing w:val="-3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rPr>
          <w:b/>
          <w:bCs/>
          <w:i/>
          <w:iCs/>
        </w:rPr>
        <w:t>основных</w:t>
      </w:r>
      <w:r>
        <w:rPr>
          <w:b/>
          <w:bCs/>
          <w:i/>
          <w:iCs/>
          <w:spacing w:val="-2"/>
        </w:rPr>
        <w:t xml:space="preserve"> </w:t>
      </w:r>
      <w:r>
        <w:rPr>
          <w:b/>
          <w:bCs/>
          <w:i/>
          <w:iCs/>
        </w:rPr>
        <w:t>рекомендаций</w:t>
      </w:r>
      <w:r>
        <w:t>:</w:t>
      </w:r>
    </w:p>
    <w:p w:rsidR="00CB4534" w:rsidRDefault="00CB4534" w:rsidP="006E3D37">
      <w:pPr>
        <w:pStyle w:val="a7"/>
        <w:numPr>
          <w:ilvl w:val="0"/>
          <w:numId w:val="7"/>
        </w:numPr>
        <w:tabs>
          <w:tab w:val="left" w:pos="1275"/>
        </w:tabs>
        <w:kinsoku w:val="0"/>
        <w:overflowPunct w:val="0"/>
        <w:spacing w:line="240" w:lineRule="auto"/>
        <w:ind w:right="565" w:firstLine="427"/>
        <w:jc w:val="both"/>
        <w:rPr>
          <w:sz w:val="22"/>
          <w:szCs w:val="22"/>
        </w:rPr>
      </w:pPr>
      <w:r>
        <w:rPr>
          <w:sz w:val="22"/>
          <w:szCs w:val="22"/>
        </w:rPr>
        <w:t>Каждая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диаграмма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должна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служить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законченным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представлением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соответствующего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фрагмента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моделируемой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предметной области.</w:t>
      </w:r>
    </w:p>
    <w:p w:rsidR="00CB4534" w:rsidRDefault="00CB4534" w:rsidP="006E3D37">
      <w:pPr>
        <w:pStyle w:val="a7"/>
        <w:numPr>
          <w:ilvl w:val="0"/>
          <w:numId w:val="7"/>
        </w:numPr>
        <w:tabs>
          <w:tab w:val="left" w:pos="1275"/>
        </w:tabs>
        <w:kinsoku w:val="0"/>
        <w:overflowPunct w:val="0"/>
        <w:spacing w:line="240" w:lineRule="auto"/>
        <w:ind w:right="567" w:firstLine="427"/>
        <w:jc w:val="both"/>
        <w:rPr>
          <w:sz w:val="22"/>
          <w:szCs w:val="22"/>
        </w:rPr>
      </w:pPr>
      <w:r>
        <w:rPr>
          <w:sz w:val="22"/>
          <w:szCs w:val="22"/>
        </w:rPr>
        <w:t>Все сущности на диаграмме модели должны быть одного концептуального уровня. Здесь имеется в виду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согласованность не только имен одинаковых элементов, но и возможность вложения отдельных диаграмм друг в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друга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для достижения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полноты представлений.</w:t>
      </w:r>
    </w:p>
    <w:p w:rsidR="00CB4534" w:rsidRDefault="00CB4534" w:rsidP="006E3D37">
      <w:pPr>
        <w:pStyle w:val="a7"/>
        <w:numPr>
          <w:ilvl w:val="0"/>
          <w:numId w:val="7"/>
        </w:numPr>
        <w:tabs>
          <w:tab w:val="left" w:pos="1275"/>
        </w:tabs>
        <w:kinsoku w:val="0"/>
        <w:overflowPunct w:val="0"/>
        <w:spacing w:line="240" w:lineRule="auto"/>
        <w:ind w:right="560" w:firstLine="427"/>
        <w:jc w:val="both"/>
        <w:rPr>
          <w:sz w:val="22"/>
          <w:szCs w:val="22"/>
        </w:rPr>
      </w:pPr>
      <w:r>
        <w:rPr>
          <w:sz w:val="22"/>
          <w:szCs w:val="22"/>
        </w:rPr>
        <w:t>Вся информация о сущностях должна быть явно представлена на диаграммах. Речь идет о том, что, хотя в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языке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UML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при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отсутствии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некоторых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символов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на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диаграмме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могут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быть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использованы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их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значения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умолчанию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(например,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случае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неявного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указания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видимости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атрибутов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операций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классов),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необходимо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стремиться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к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явному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указанию свой</w:t>
      </w:r>
      <w:proofErr w:type="gramStart"/>
      <w:r>
        <w:rPr>
          <w:sz w:val="22"/>
          <w:szCs w:val="22"/>
        </w:rPr>
        <w:t>ств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вс</w:t>
      </w:r>
      <w:proofErr w:type="gramEnd"/>
      <w:r>
        <w:rPr>
          <w:sz w:val="22"/>
          <w:szCs w:val="22"/>
        </w:rPr>
        <w:t>ех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элементов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диаграмм.</w:t>
      </w:r>
    </w:p>
    <w:p w:rsidR="00CB4534" w:rsidRDefault="00CB4534" w:rsidP="006E3D37">
      <w:pPr>
        <w:pStyle w:val="a7"/>
        <w:numPr>
          <w:ilvl w:val="0"/>
          <w:numId w:val="7"/>
        </w:numPr>
        <w:tabs>
          <w:tab w:val="left" w:pos="1275"/>
        </w:tabs>
        <w:kinsoku w:val="0"/>
        <w:overflowPunct w:val="0"/>
        <w:spacing w:before="1" w:line="240" w:lineRule="auto"/>
        <w:ind w:right="560" w:firstLine="427"/>
        <w:jc w:val="both"/>
        <w:rPr>
          <w:sz w:val="22"/>
          <w:szCs w:val="22"/>
        </w:rPr>
      </w:pPr>
      <w:r>
        <w:rPr>
          <w:sz w:val="22"/>
          <w:szCs w:val="22"/>
        </w:rPr>
        <w:t>Диаграммы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не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должны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содержать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противоречивой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информации.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Противоречивость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модели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может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служить</w:t>
      </w:r>
      <w:r>
        <w:rPr>
          <w:spacing w:val="-52"/>
          <w:sz w:val="22"/>
          <w:szCs w:val="22"/>
        </w:rPr>
        <w:t xml:space="preserve"> </w:t>
      </w:r>
      <w:r>
        <w:rPr>
          <w:sz w:val="22"/>
          <w:szCs w:val="22"/>
        </w:rPr>
        <w:t>причиной серьезнейших проблем при ее реализации и последующем использовании на практике. Например,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наличие замкнутых путей при изображении отношений агрегирования или композиции приводит к ошибкам в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программном коде, который будет реализовывать соответствующие классы. Наличие элементов с одинаковыми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именами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различными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атрибутами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свойств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одном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пространстве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имен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также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приводит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к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неоднозначной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интерпретации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может служить источником проблем.</w:t>
      </w:r>
    </w:p>
    <w:p w:rsidR="00CB4534" w:rsidRDefault="00CB4534" w:rsidP="006E3D37">
      <w:pPr>
        <w:pStyle w:val="a7"/>
        <w:numPr>
          <w:ilvl w:val="0"/>
          <w:numId w:val="7"/>
        </w:numPr>
        <w:tabs>
          <w:tab w:val="left" w:pos="1275"/>
        </w:tabs>
        <w:kinsoku w:val="0"/>
        <w:overflowPunct w:val="0"/>
        <w:spacing w:line="240" w:lineRule="auto"/>
        <w:ind w:right="565" w:firstLine="427"/>
        <w:jc w:val="both"/>
        <w:rPr>
          <w:sz w:val="22"/>
          <w:szCs w:val="22"/>
        </w:rPr>
      </w:pPr>
      <w:r>
        <w:rPr>
          <w:sz w:val="22"/>
          <w:szCs w:val="22"/>
        </w:rPr>
        <w:t>Диаграммы не следует перегружать текстовой информацией. Принято считать, что визуализация модели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является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наиболее эффективной, если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она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содержит минимум пояснительного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текста.</w:t>
      </w:r>
    </w:p>
    <w:p w:rsidR="00CB4534" w:rsidRDefault="00CB4534" w:rsidP="006E3D37">
      <w:pPr>
        <w:pStyle w:val="a7"/>
        <w:numPr>
          <w:ilvl w:val="0"/>
          <w:numId w:val="7"/>
        </w:numPr>
        <w:tabs>
          <w:tab w:val="left" w:pos="1275"/>
        </w:tabs>
        <w:kinsoku w:val="0"/>
        <w:overflowPunct w:val="0"/>
        <w:spacing w:line="240" w:lineRule="auto"/>
        <w:ind w:right="568" w:firstLine="42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Каждая диаграмма должна быть </w:t>
      </w:r>
      <w:proofErr w:type="spellStart"/>
      <w:r>
        <w:rPr>
          <w:sz w:val="22"/>
          <w:szCs w:val="22"/>
        </w:rPr>
        <w:t>самодостаточной</w:t>
      </w:r>
      <w:proofErr w:type="spellEnd"/>
      <w:r>
        <w:rPr>
          <w:sz w:val="22"/>
          <w:szCs w:val="22"/>
        </w:rPr>
        <w:t xml:space="preserve"> для правильной интерпретации всех ее элементов и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понимания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семантики всех используемых графических символов.</w:t>
      </w:r>
    </w:p>
    <w:p w:rsidR="00CB4534" w:rsidRDefault="00CB4534" w:rsidP="006E3D37">
      <w:pPr>
        <w:pStyle w:val="a7"/>
        <w:numPr>
          <w:ilvl w:val="0"/>
          <w:numId w:val="7"/>
        </w:numPr>
        <w:tabs>
          <w:tab w:val="left" w:pos="1275"/>
        </w:tabs>
        <w:kinsoku w:val="0"/>
        <w:overflowPunct w:val="0"/>
        <w:spacing w:line="240" w:lineRule="auto"/>
        <w:ind w:right="568" w:firstLine="427"/>
        <w:jc w:val="both"/>
        <w:rPr>
          <w:sz w:val="22"/>
          <w:szCs w:val="22"/>
        </w:rPr>
        <w:sectPr w:rsidR="00CB4534">
          <w:pgSz w:w="11900" w:h="16850"/>
          <w:pgMar w:top="480" w:right="0" w:bottom="280" w:left="0" w:header="230" w:footer="0" w:gutter="0"/>
          <w:cols w:space="720"/>
          <w:noEndnote/>
        </w:sectPr>
      </w:pPr>
    </w:p>
    <w:p w:rsidR="00CB4534" w:rsidRDefault="00CB4534" w:rsidP="006E3D37">
      <w:pPr>
        <w:pStyle w:val="a7"/>
        <w:numPr>
          <w:ilvl w:val="0"/>
          <w:numId w:val="7"/>
        </w:numPr>
        <w:tabs>
          <w:tab w:val="left" w:pos="1275"/>
        </w:tabs>
        <w:kinsoku w:val="0"/>
        <w:overflowPunct w:val="0"/>
        <w:spacing w:before="64" w:line="240" w:lineRule="auto"/>
        <w:ind w:left="1274"/>
        <w:rPr>
          <w:sz w:val="22"/>
          <w:szCs w:val="22"/>
        </w:rPr>
      </w:pPr>
      <w:r>
        <w:rPr>
          <w:sz w:val="22"/>
          <w:szCs w:val="22"/>
        </w:rPr>
        <w:lastRenderedPageBreak/>
        <w:t>Количество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типов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диаграмм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для конкретной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модели приложения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не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является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строго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фиксированным.</w:t>
      </w:r>
    </w:p>
    <w:p w:rsidR="00CB4534" w:rsidRDefault="00CB4534" w:rsidP="00CB4534">
      <w:pPr>
        <w:pStyle w:val="a3"/>
        <w:kinsoku w:val="0"/>
        <w:overflowPunct w:val="0"/>
        <w:spacing w:before="5"/>
      </w:pPr>
    </w:p>
    <w:p w:rsidR="00CB4534" w:rsidRDefault="00CB4534" w:rsidP="006E3D37">
      <w:pPr>
        <w:pStyle w:val="2"/>
        <w:numPr>
          <w:ilvl w:val="1"/>
          <w:numId w:val="8"/>
        </w:numPr>
        <w:tabs>
          <w:tab w:val="left" w:pos="1380"/>
        </w:tabs>
        <w:kinsoku w:val="0"/>
        <w:overflowPunct w:val="0"/>
      </w:pPr>
      <w:r>
        <w:t>Диаграмма</w:t>
      </w:r>
      <w:r>
        <w:rPr>
          <w:spacing w:val="-3"/>
        </w:rPr>
        <w:t xml:space="preserve"> </w:t>
      </w:r>
      <w:r>
        <w:t>вариантов</w:t>
      </w:r>
      <w:r>
        <w:rPr>
          <w:spacing w:val="-3"/>
        </w:rPr>
        <w:t xml:space="preserve"> </w:t>
      </w:r>
      <w:r>
        <w:t>использования</w:t>
      </w:r>
      <w:r>
        <w:rPr>
          <w:spacing w:val="-5"/>
        </w:rPr>
        <w:t xml:space="preserve"> </w:t>
      </w:r>
      <w:r>
        <w:t>(</w:t>
      </w:r>
      <w:proofErr w:type="spellStart"/>
      <w:r>
        <w:t>usecase</w:t>
      </w:r>
      <w:proofErr w:type="spellEnd"/>
      <w:r>
        <w:rPr>
          <w:spacing w:val="-3"/>
        </w:rPr>
        <w:t xml:space="preserve"> </w:t>
      </w:r>
      <w:proofErr w:type="spellStart"/>
      <w:r>
        <w:t>diagram</w:t>
      </w:r>
      <w:proofErr w:type="spellEnd"/>
      <w:r>
        <w:t>)</w:t>
      </w:r>
    </w:p>
    <w:p w:rsidR="00CB4534" w:rsidRDefault="00CB4534" w:rsidP="00CB4534">
      <w:pPr>
        <w:pStyle w:val="a3"/>
        <w:kinsoku w:val="0"/>
        <w:overflowPunct w:val="0"/>
        <w:spacing w:before="8"/>
        <w:rPr>
          <w:b/>
          <w:bCs/>
          <w:i/>
          <w:iCs/>
          <w:sz w:val="21"/>
          <w:szCs w:val="21"/>
        </w:rPr>
      </w:pPr>
    </w:p>
    <w:p w:rsidR="00CB4534" w:rsidRDefault="00CB4534" w:rsidP="00CB4534">
      <w:pPr>
        <w:pStyle w:val="a3"/>
        <w:kinsoku w:val="0"/>
        <w:overflowPunct w:val="0"/>
        <w:spacing w:line="252" w:lineRule="exact"/>
        <w:ind w:left="993"/>
      </w:pPr>
      <w:r>
        <w:t>Разработка</w:t>
      </w:r>
      <w:r>
        <w:rPr>
          <w:spacing w:val="-3"/>
        </w:rPr>
        <w:t xml:space="preserve"> </w:t>
      </w:r>
      <w:r>
        <w:t>диаграммы</w:t>
      </w:r>
      <w:r>
        <w:rPr>
          <w:spacing w:val="-2"/>
        </w:rPr>
        <w:t xml:space="preserve"> </w:t>
      </w:r>
      <w:r>
        <w:t>вариантов</w:t>
      </w:r>
      <w:r>
        <w:rPr>
          <w:spacing w:val="-4"/>
        </w:rPr>
        <w:t xml:space="preserve"> </w:t>
      </w:r>
      <w:r>
        <w:t>использования</w:t>
      </w:r>
      <w:r>
        <w:rPr>
          <w:spacing w:val="-3"/>
        </w:rPr>
        <w:t xml:space="preserve"> </w:t>
      </w:r>
      <w:r>
        <w:t>преследует</w:t>
      </w:r>
      <w:r>
        <w:rPr>
          <w:spacing w:val="-3"/>
        </w:rPr>
        <w:t xml:space="preserve"> </w:t>
      </w:r>
      <w:r>
        <w:t>цели:</w:t>
      </w:r>
    </w:p>
    <w:p w:rsidR="00CB4534" w:rsidRDefault="00CB4534" w:rsidP="006E3D37">
      <w:pPr>
        <w:pStyle w:val="a7"/>
        <w:numPr>
          <w:ilvl w:val="0"/>
          <w:numId w:val="6"/>
        </w:numPr>
        <w:tabs>
          <w:tab w:val="left" w:pos="1275"/>
        </w:tabs>
        <w:kinsoku w:val="0"/>
        <w:overflowPunct w:val="0"/>
        <w:spacing w:line="240" w:lineRule="auto"/>
        <w:ind w:right="566" w:firstLine="427"/>
        <w:rPr>
          <w:sz w:val="22"/>
          <w:szCs w:val="22"/>
        </w:rPr>
      </w:pPr>
      <w:r>
        <w:rPr>
          <w:sz w:val="22"/>
          <w:szCs w:val="22"/>
        </w:rPr>
        <w:t>Определить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общие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границы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контекст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моделируемой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предметной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области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на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начальных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этапах</w:t>
      </w:r>
      <w:r>
        <w:rPr>
          <w:spacing w:val="-52"/>
          <w:sz w:val="22"/>
          <w:szCs w:val="22"/>
        </w:rPr>
        <w:t xml:space="preserve"> </w:t>
      </w:r>
      <w:r>
        <w:rPr>
          <w:sz w:val="22"/>
          <w:szCs w:val="22"/>
        </w:rPr>
        <w:t>проектирования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системы.</w:t>
      </w:r>
    </w:p>
    <w:p w:rsidR="00CB4534" w:rsidRDefault="00CB4534" w:rsidP="006E3D37">
      <w:pPr>
        <w:pStyle w:val="a7"/>
        <w:numPr>
          <w:ilvl w:val="0"/>
          <w:numId w:val="6"/>
        </w:numPr>
        <w:tabs>
          <w:tab w:val="left" w:pos="1275"/>
        </w:tabs>
        <w:kinsoku w:val="0"/>
        <w:overflowPunct w:val="0"/>
        <w:spacing w:line="240" w:lineRule="auto"/>
        <w:ind w:left="1274"/>
        <w:rPr>
          <w:sz w:val="22"/>
          <w:szCs w:val="22"/>
        </w:rPr>
      </w:pPr>
      <w:r>
        <w:rPr>
          <w:sz w:val="22"/>
          <w:szCs w:val="22"/>
        </w:rPr>
        <w:t>Сформулировать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общие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требования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к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функциональному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поведению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проектируемой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системы.</w:t>
      </w:r>
    </w:p>
    <w:p w:rsidR="00CB4534" w:rsidRDefault="00CB4534" w:rsidP="006E3D37">
      <w:pPr>
        <w:pStyle w:val="a7"/>
        <w:numPr>
          <w:ilvl w:val="0"/>
          <w:numId w:val="6"/>
        </w:numPr>
        <w:tabs>
          <w:tab w:val="left" w:pos="1275"/>
        </w:tabs>
        <w:kinsoku w:val="0"/>
        <w:overflowPunct w:val="0"/>
        <w:spacing w:before="1" w:line="240" w:lineRule="auto"/>
        <w:ind w:right="566" w:firstLine="427"/>
        <w:rPr>
          <w:sz w:val="22"/>
          <w:szCs w:val="22"/>
        </w:rPr>
      </w:pPr>
      <w:r>
        <w:rPr>
          <w:sz w:val="22"/>
          <w:szCs w:val="22"/>
        </w:rPr>
        <w:t>Разработать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исходную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концептуальную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модель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системы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для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ее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последующей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детализации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форме</w:t>
      </w:r>
      <w:r>
        <w:rPr>
          <w:spacing w:val="-52"/>
          <w:sz w:val="22"/>
          <w:szCs w:val="22"/>
        </w:rPr>
        <w:t xml:space="preserve"> </w:t>
      </w:r>
      <w:r>
        <w:rPr>
          <w:sz w:val="22"/>
          <w:szCs w:val="22"/>
        </w:rPr>
        <w:t>логических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физических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моделей.</w:t>
      </w:r>
    </w:p>
    <w:p w:rsidR="00CB4534" w:rsidRDefault="00CB4534" w:rsidP="006E3D37">
      <w:pPr>
        <w:pStyle w:val="a7"/>
        <w:numPr>
          <w:ilvl w:val="0"/>
          <w:numId w:val="6"/>
        </w:numPr>
        <w:tabs>
          <w:tab w:val="left" w:pos="1275"/>
        </w:tabs>
        <w:kinsoku w:val="0"/>
        <w:overflowPunct w:val="0"/>
        <w:spacing w:line="240" w:lineRule="auto"/>
        <w:ind w:right="564" w:firstLine="427"/>
        <w:rPr>
          <w:sz w:val="22"/>
          <w:szCs w:val="22"/>
        </w:rPr>
      </w:pPr>
      <w:r>
        <w:rPr>
          <w:sz w:val="22"/>
          <w:szCs w:val="22"/>
        </w:rPr>
        <w:t>Подготовить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исходную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документацию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для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взаимодействия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разработчиков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системы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с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ее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заказчиками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52"/>
          <w:sz w:val="22"/>
          <w:szCs w:val="22"/>
        </w:rPr>
        <w:t xml:space="preserve"> </w:t>
      </w:r>
      <w:r>
        <w:rPr>
          <w:sz w:val="22"/>
          <w:szCs w:val="22"/>
        </w:rPr>
        <w:t>пользователями.</w:t>
      </w:r>
    </w:p>
    <w:p w:rsidR="00CB4534" w:rsidRDefault="00CB4534" w:rsidP="00CB4534">
      <w:pPr>
        <w:pStyle w:val="a3"/>
        <w:kinsoku w:val="0"/>
        <w:overflowPunct w:val="0"/>
        <w:ind w:left="566" w:right="567" w:firstLine="427"/>
        <w:jc w:val="both"/>
      </w:pPr>
      <w:r>
        <w:t>Суть данной диаграммы состоит в следующем: проектируемая система представляется в виде множества</w:t>
      </w:r>
      <w:r>
        <w:rPr>
          <w:spacing w:val="1"/>
        </w:rPr>
        <w:t xml:space="preserve"> </w:t>
      </w:r>
      <w:r>
        <w:t>сущностей</w:t>
      </w:r>
      <w:r>
        <w:rPr>
          <w:spacing w:val="-2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актеров,</w:t>
      </w:r>
      <w:r>
        <w:rPr>
          <w:spacing w:val="-1"/>
        </w:rPr>
        <w:t xml:space="preserve"> </w:t>
      </w:r>
      <w:r>
        <w:t>взаимодействующих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системой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proofErr w:type="gramStart"/>
      <w:r>
        <w:t>помощью</w:t>
      </w:r>
      <w:proofErr w:type="gramEnd"/>
      <w:r>
        <w:rPr>
          <w:spacing w:val="-1"/>
        </w:rPr>
        <w:t xml:space="preserve"> </w:t>
      </w:r>
      <w:r>
        <w:t>так</w:t>
      </w:r>
      <w:r>
        <w:rPr>
          <w:spacing w:val="-1"/>
        </w:rPr>
        <w:t xml:space="preserve"> </w:t>
      </w:r>
      <w:r>
        <w:t>называемых</w:t>
      </w:r>
      <w:r>
        <w:rPr>
          <w:spacing w:val="-1"/>
        </w:rPr>
        <w:t xml:space="preserve"> </w:t>
      </w:r>
      <w:r>
        <w:t>вариантов</w:t>
      </w:r>
      <w:r>
        <w:rPr>
          <w:spacing w:val="-3"/>
        </w:rPr>
        <w:t xml:space="preserve"> </w:t>
      </w:r>
      <w:r>
        <w:t>использования.</w:t>
      </w:r>
    </w:p>
    <w:p w:rsidR="00CB4534" w:rsidRDefault="00CB4534" w:rsidP="00CB4534">
      <w:pPr>
        <w:pStyle w:val="a3"/>
        <w:kinsoku w:val="0"/>
        <w:overflowPunct w:val="0"/>
        <w:ind w:left="566" w:right="564" w:firstLine="427"/>
        <w:jc w:val="both"/>
      </w:pPr>
      <w:r>
        <w:t xml:space="preserve">При этом </w:t>
      </w:r>
      <w:r>
        <w:rPr>
          <w:b/>
          <w:bCs/>
        </w:rPr>
        <w:t>актером (</w:t>
      </w:r>
      <w:proofErr w:type="spellStart"/>
      <w:r>
        <w:rPr>
          <w:b/>
          <w:bCs/>
        </w:rPr>
        <w:t>actor</w:t>
      </w:r>
      <w:proofErr w:type="spellEnd"/>
      <w:r>
        <w:rPr>
          <w:b/>
          <w:bCs/>
        </w:rPr>
        <w:t>)</w:t>
      </w:r>
      <w:r>
        <w:rPr>
          <w:b/>
          <w:bCs/>
          <w:spacing w:val="1"/>
        </w:rPr>
        <w:t xml:space="preserve"> </w:t>
      </w:r>
      <w:r>
        <w:t>или действующим лицом называется любая сущность, взаимодействующая с</w:t>
      </w:r>
      <w:r>
        <w:rPr>
          <w:spacing w:val="1"/>
        </w:rPr>
        <w:t xml:space="preserve"> </w:t>
      </w:r>
      <w:r>
        <w:t>системой извне. Это может быть человек, техническое устройство, программа или любая другая система, которая</w:t>
      </w:r>
      <w:r>
        <w:rPr>
          <w:spacing w:val="-52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служить</w:t>
      </w:r>
      <w:r>
        <w:rPr>
          <w:spacing w:val="-1"/>
        </w:rPr>
        <w:t xml:space="preserve"> </w:t>
      </w:r>
      <w:r>
        <w:t>источником</w:t>
      </w:r>
      <w:r>
        <w:rPr>
          <w:spacing w:val="-1"/>
        </w:rPr>
        <w:t xml:space="preserve"> </w:t>
      </w:r>
      <w:r>
        <w:t>воздействия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моделируемую</w:t>
      </w:r>
      <w:r>
        <w:rPr>
          <w:spacing w:val="-1"/>
        </w:rPr>
        <w:t xml:space="preserve"> </w:t>
      </w:r>
      <w:r>
        <w:t>систему</w:t>
      </w:r>
      <w:r>
        <w:rPr>
          <w:spacing w:val="-3"/>
        </w:rPr>
        <w:t xml:space="preserve"> </w:t>
      </w:r>
      <w:r>
        <w:t>так,</w:t>
      </w:r>
      <w:r>
        <w:rPr>
          <w:spacing w:val="-1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определит</w:t>
      </w:r>
      <w:r>
        <w:rPr>
          <w:spacing w:val="-1"/>
        </w:rPr>
        <w:t xml:space="preserve"> </w:t>
      </w:r>
      <w:r>
        <w:t>сам</w:t>
      </w:r>
      <w:r>
        <w:rPr>
          <w:spacing w:val="-1"/>
        </w:rPr>
        <w:t xml:space="preserve"> </w:t>
      </w:r>
      <w:r>
        <w:t>разработчик.</w:t>
      </w:r>
    </w:p>
    <w:p w:rsidR="00CB4534" w:rsidRDefault="00CB4534" w:rsidP="00CB4534">
      <w:pPr>
        <w:pStyle w:val="a3"/>
        <w:kinsoku w:val="0"/>
        <w:overflowPunct w:val="0"/>
        <w:ind w:left="566" w:right="563" w:firstLine="427"/>
        <w:jc w:val="both"/>
      </w:pPr>
      <w:r>
        <w:t>В</w:t>
      </w:r>
      <w:r>
        <w:rPr>
          <w:spacing w:val="1"/>
        </w:rPr>
        <w:t xml:space="preserve"> </w:t>
      </w:r>
      <w:r>
        <w:t>свою</w:t>
      </w:r>
      <w:r>
        <w:rPr>
          <w:spacing w:val="1"/>
        </w:rPr>
        <w:t xml:space="preserve"> </w:t>
      </w:r>
      <w:r>
        <w:t>очередь,</w:t>
      </w:r>
      <w:r>
        <w:rPr>
          <w:spacing w:val="1"/>
        </w:rPr>
        <w:t xml:space="preserve"> </w:t>
      </w:r>
      <w:r>
        <w:rPr>
          <w:b/>
          <w:bCs/>
        </w:rPr>
        <w:t>вариант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использования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usecase</w:t>
      </w:r>
      <w:proofErr w:type="spellEnd"/>
      <w:r>
        <w:rPr>
          <w:b/>
          <w:bCs/>
        </w:rPr>
        <w:t>)</w:t>
      </w:r>
      <w:r>
        <w:rPr>
          <w:b/>
          <w:bCs/>
          <w:spacing w:val="1"/>
        </w:rPr>
        <w:t xml:space="preserve"> </w:t>
      </w:r>
      <w:r>
        <w:t>служит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описания</w:t>
      </w:r>
      <w:r>
        <w:rPr>
          <w:spacing w:val="1"/>
        </w:rPr>
        <w:t xml:space="preserve"> </w:t>
      </w:r>
      <w:r>
        <w:t>сервисов,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предоставляет актеру. Другими словами, каждый вариант использования определяет некоторый набор действий,</w:t>
      </w:r>
      <w:r>
        <w:rPr>
          <w:spacing w:val="1"/>
        </w:rPr>
        <w:t xml:space="preserve"> </w:t>
      </w:r>
      <w:r>
        <w:t>совершаемый</w:t>
      </w:r>
      <w:r>
        <w:rPr>
          <w:spacing w:val="1"/>
        </w:rPr>
        <w:t xml:space="preserve"> </w:t>
      </w:r>
      <w:r>
        <w:t>системой при</w:t>
      </w:r>
      <w:r>
        <w:rPr>
          <w:spacing w:val="1"/>
        </w:rPr>
        <w:t xml:space="preserve"> </w:t>
      </w:r>
      <w:r>
        <w:t>диалоге</w:t>
      </w:r>
      <w:r>
        <w:rPr>
          <w:spacing w:val="1"/>
        </w:rPr>
        <w:t xml:space="preserve"> </w:t>
      </w:r>
      <w:r>
        <w:t>с актером. При</w:t>
      </w:r>
      <w:r>
        <w:rPr>
          <w:spacing w:val="1"/>
        </w:rPr>
        <w:t xml:space="preserve"> </w:t>
      </w:r>
      <w:r>
        <w:t>этом ничего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говорится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каким образом будет</w:t>
      </w:r>
      <w:r>
        <w:rPr>
          <w:spacing w:val="1"/>
        </w:rPr>
        <w:t xml:space="preserve"> </w:t>
      </w:r>
      <w:r>
        <w:t>реализовано</w:t>
      </w:r>
      <w:r>
        <w:rPr>
          <w:spacing w:val="-1"/>
        </w:rPr>
        <w:t xml:space="preserve"> </w:t>
      </w:r>
      <w:r>
        <w:t>взаимодействие актеров</w:t>
      </w:r>
      <w:r>
        <w:rPr>
          <w:spacing w:val="-4"/>
        </w:rPr>
        <w:t xml:space="preserve"> </w:t>
      </w:r>
      <w:r>
        <w:t>с системой.</w:t>
      </w:r>
    </w:p>
    <w:p w:rsidR="00CB4534" w:rsidRDefault="00CB4534" w:rsidP="00CB4534">
      <w:pPr>
        <w:pStyle w:val="a3"/>
        <w:kinsoku w:val="0"/>
        <w:overflowPunct w:val="0"/>
        <w:ind w:left="566" w:right="566" w:firstLine="427"/>
        <w:jc w:val="both"/>
      </w:pPr>
      <w:r>
        <w:t>В самом общем случае, диаграмма вариантов использования представляет собой граф специального вида,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графической</w:t>
      </w:r>
      <w:r>
        <w:rPr>
          <w:spacing w:val="1"/>
        </w:rPr>
        <w:t xml:space="preserve"> </w:t>
      </w:r>
      <w:r>
        <w:t>нотацией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конкретных</w:t>
      </w:r>
      <w:r>
        <w:rPr>
          <w:spacing w:val="1"/>
        </w:rPr>
        <w:t xml:space="preserve"> </w:t>
      </w:r>
      <w:r>
        <w:t>вариантов</w:t>
      </w:r>
      <w:r>
        <w:rPr>
          <w:spacing w:val="1"/>
        </w:rPr>
        <w:t xml:space="preserve"> </w:t>
      </w:r>
      <w:r>
        <w:t>использования,</w:t>
      </w:r>
      <w:r>
        <w:rPr>
          <w:spacing w:val="1"/>
        </w:rPr>
        <w:t xml:space="preserve"> </w:t>
      </w:r>
      <w:r>
        <w:t>актеров,</w:t>
      </w:r>
      <w:r>
        <w:rPr>
          <w:spacing w:val="1"/>
        </w:rPr>
        <w:t xml:space="preserve"> </w:t>
      </w:r>
      <w:proofErr w:type="gramStart"/>
      <w:r>
        <w:t>возможно</w:t>
      </w:r>
      <w:proofErr w:type="gramEnd"/>
      <w:r>
        <w:rPr>
          <w:spacing w:val="-1"/>
        </w:rPr>
        <w:t xml:space="preserve"> </w:t>
      </w:r>
      <w:r>
        <w:t>некоторых интерфейсов, и</w:t>
      </w:r>
      <w:r>
        <w:rPr>
          <w:spacing w:val="-1"/>
        </w:rPr>
        <w:t xml:space="preserve"> </w:t>
      </w:r>
      <w:r>
        <w:t>отношений между</w:t>
      </w:r>
      <w:r>
        <w:rPr>
          <w:spacing w:val="-2"/>
        </w:rPr>
        <w:t xml:space="preserve"> </w:t>
      </w:r>
      <w:r>
        <w:t>этими</w:t>
      </w:r>
      <w:r>
        <w:rPr>
          <w:spacing w:val="-1"/>
        </w:rPr>
        <w:t xml:space="preserve"> </w:t>
      </w:r>
      <w:r>
        <w:t>элементами.</w:t>
      </w:r>
    </w:p>
    <w:p w:rsidR="00CB4534" w:rsidRDefault="00CB4534" w:rsidP="00CB4534">
      <w:pPr>
        <w:pStyle w:val="a3"/>
        <w:kinsoku w:val="0"/>
        <w:overflowPunct w:val="0"/>
        <w:spacing w:before="10"/>
        <w:rPr>
          <w:sz w:val="21"/>
          <w:szCs w:val="21"/>
        </w:rPr>
      </w:pPr>
    </w:p>
    <w:p w:rsidR="00CB4534" w:rsidRDefault="00CB4534" w:rsidP="00CB4534">
      <w:pPr>
        <w:pStyle w:val="a3"/>
        <w:kinsoku w:val="0"/>
        <w:overflowPunct w:val="0"/>
        <w:ind w:left="566" w:right="560" w:firstLine="427"/>
        <w:jc w:val="both"/>
      </w:pPr>
      <w:r>
        <w:rPr>
          <w:b/>
          <w:bCs/>
          <w:i/>
          <w:iCs/>
        </w:rPr>
        <w:t>Вариант</w:t>
      </w:r>
      <w:r>
        <w:rPr>
          <w:b/>
          <w:bCs/>
          <w:i/>
          <w:iCs/>
          <w:spacing w:val="1"/>
        </w:rPr>
        <w:t xml:space="preserve"> </w:t>
      </w:r>
      <w:r>
        <w:rPr>
          <w:b/>
          <w:bCs/>
          <w:i/>
          <w:iCs/>
        </w:rPr>
        <w:t>использования</w:t>
      </w:r>
      <w:r>
        <w:rPr>
          <w:b/>
          <w:bCs/>
          <w:i/>
          <w:iCs/>
          <w:spacing w:val="1"/>
        </w:rPr>
        <w:t xml:space="preserve"> </w:t>
      </w:r>
      <w:r>
        <w:rPr>
          <w:b/>
          <w:bCs/>
          <w:i/>
          <w:iCs/>
        </w:rPr>
        <w:t>(</w:t>
      </w:r>
      <w:proofErr w:type="spellStart"/>
      <w:r>
        <w:rPr>
          <w:b/>
          <w:bCs/>
          <w:i/>
          <w:iCs/>
        </w:rPr>
        <w:t>use</w:t>
      </w:r>
      <w:proofErr w:type="spellEnd"/>
      <w:r>
        <w:rPr>
          <w:b/>
          <w:bCs/>
          <w:i/>
          <w:iCs/>
          <w:spacing w:val="1"/>
        </w:rPr>
        <w:t xml:space="preserve"> </w:t>
      </w:r>
      <w:proofErr w:type="spellStart"/>
      <w:r>
        <w:rPr>
          <w:b/>
          <w:bCs/>
          <w:i/>
          <w:iCs/>
        </w:rPr>
        <w:t>case</w:t>
      </w:r>
      <w:proofErr w:type="spellEnd"/>
      <w:r>
        <w:rPr>
          <w:b/>
          <w:bCs/>
          <w:i/>
          <w:iCs/>
        </w:rPr>
        <w:t>)</w:t>
      </w:r>
      <w:r>
        <w:rPr>
          <w:b/>
          <w:bCs/>
          <w:i/>
          <w:iCs/>
          <w:spacing w:val="1"/>
        </w:rPr>
        <w:t xml:space="preserve"> </w:t>
      </w:r>
      <w:r>
        <w:rPr>
          <w:b/>
          <w:bCs/>
          <w:i/>
          <w:iCs/>
        </w:rPr>
        <w:t>–</w:t>
      </w:r>
      <w:r>
        <w:rPr>
          <w:b/>
          <w:bCs/>
          <w:i/>
          <w:iCs/>
          <w:spacing w:val="1"/>
        </w:rPr>
        <w:t xml:space="preserve"> </w:t>
      </w:r>
      <w:r>
        <w:t>конструкция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стандартный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UML,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применяется</w:t>
      </w:r>
      <w:r>
        <w:rPr>
          <w:spacing w:val="-4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спецификации</w:t>
      </w:r>
      <w:r>
        <w:rPr>
          <w:spacing w:val="-3"/>
        </w:rPr>
        <w:t xml:space="preserve"> </w:t>
      </w:r>
      <w:r>
        <w:t>общих</w:t>
      </w:r>
      <w:r>
        <w:rPr>
          <w:spacing w:val="-6"/>
        </w:rPr>
        <w:t xml:space="preserve"> </w:t>
      </w:r>
      <w:r>
        <w:t>особенностей</w:t>
      </w:r>
      <w:r>
        <w:rPr>
          <w:spacing w:val="-3"/>
        </w:rPr>
        <w:t xml:space="preserve"> </w:t>
      </w:r>
      <w:r>
        <w:t>поведения</w:t>
      </w:r>
      <w:r>
        <w:rPr>
          <w:spacing w:val="-4"/>
        </w:rPr>
        <w:t xml:space="preserve"> </w:t>
      </w:r>
      <w:r>
        <w:t>системы</w:t>
      </w:r>
      <w:r>
        <w:rPr>
          <w:spacing w:val="-5"/>
        </w:rPr>
        <w:t xml:space="preserve"> </w:t>
      </w:r>
      <w:r>
        <w:t>или</w:t>
      </w:r>
      <w:r>
        <w:rPr>
          <w:spacing w:val="-7"/>
        </w:rPr>
        <w:t xml:space="preserve"> </w:t>
      </w:r>
      <w:r>
        <w:t>любой</w:t>
      </w:r>
      <w:r>
        <w:rPr>
          <w:spacing w:val="-5"/>
        </w:rPr>
        <w:t xml:space="preserve"> </w:t>
      </w:r>
      <w:r>
        <w:t>другой</w:t>
      </w:r>
      <w:r>
        <w:rPr>
          <w:spacing w:val="-4"/>
        </w:rPr>
        <w:t xml:space="preserve"> </w:t>
      </w:r>
      <w:r>
        <w:t>сущности</w:t>
      </w:r>
      <w:r>
        <w:rPr>
          <w:spacing w:val="-6"/>
        </w:rPr>
        <w:t xml:space="preserve"> </w:t>
      </w:r>
      <w:r>
        <w:t>предметной</w:t>
      </w:r>
      <w:r>
        <w:rPr>
          <w:spacing w:val="-53"/>
        </w:rPr>
        <w:t xml:space="preserve"> </w:t>
      </w:r>
      <w:r>
        <w:t>области без рассмотрения внутренней структуры этой сущности. Каждый вариант использования определяет</w:t>
      </w:r>
      <w:r>
        <w:rPr>
          <w:spacing w:val="1"/>
        </w:rPr>
        <w:t xml:space="preserve"> </w:t>
      </w:r>
      <w:r>
        <w:t>последовательность действий, которые должны быть выполнены проектируемой системой при взаимодействии ее</w:t>
      </w:r>
      <w:r>
        <w:rPr>
          <w:spacing w:val="-5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соответствующим</w:t>
      </w:r>
      <w:r>
        <w:rPr>
          <w:spacing w:val="-1"/>
        </w:rPr>
        <w:t xml:space="preserve"> </w:t>
      </w:r>
      <w:r>
        <w:t>актером.</w:t>
      </w:r>
    </w:p>
    <w:p w:rsidR="00CB4534" w:rsidRDefault="00CB4534" w:rsidP="00CB4534">
      <w:pPr>
        <w:pStyle w:val="a3"/>
        <w:kinsoku w:val="0"/>
        <w:overflowPunct w:val="0"/>
        <w:ind w:left="566" w:right="561" w:firstLine="427"/>
        <w:jc w:val="both"/>
      </w:pPr>
      <w:r>
        <w:t>Диаграмма</w:t>
      </w:r>
      <w:r>
        <w:rPr>
          <w:spacing w:val="-3"/>
        </w:rPr>
        <w:t xml:space="preserve"> </w:t>
      </w:r>
      <w:r>
        <w:t>вариантов</w:t>
      </w:r>
      <w:r>
        <w:rPr>
          <w:spacing w:val="-5"/>
        </w:rPr>
        <w:t xml:space="preserve"> </w:t>
      </w:r>
      <w:r>
        <w:t>может</w:t>
      </w:r>
      <w:r>
        <w:rPr>
          <w:spacing w:val="-4"/>
        </w:rPr>
        <w:t xml:space="preserve"> </w:t>
      </w:r>
      <w:r>
        <w:t>дополняться</w:t>
      </w:r>
      <w:r>
        <w:rPr>
          <w:spacing w:val="-5"/>
        </w:rPr>
        <w:t xml:space="preserve"> </w:t>
      </w:r>
      <w:r>
        <w:t>пояснительным</w:t>
      </w:r>
      <w:r>
        <w:rPr>
          <w:spacing w:val="-4"/>
        </w:rPr>
        <w:t xml:space="preserve"> </w:t>
      </w:r>
      <w:r>
        <w:t>текстом,</w:t>
      </w:r>
      <w:r>
        <w:rPr>
          <w:spacing w:val="-6"/>
        </w:rPr>
        <w:t xml:space="preserve"> </w:t>
      </w:r>
      <w:r>
        <w:t>который</w:t>
      </w:r>
      <w:r>
        <w:rPr>
          <w:spacing w:val="-6"/>
        </w:rPr>
        <w:t xml:space="preserve"> </w:t>
      </w:r>
      <w:r>
        <w:t>раскрывает</w:t>
      </w:r>
      <w:r>
        <w:rPr>
          <w:spacing w:val="-6"/>
        </w:rPr>
        <w:t xml:space="preserve"> </w:t>
      </w:r>
      <w:r>
        <w:t>смысл</w:t>
      </w:r>
      <w:r>
        <w:rPr>
          <w:spacing w:val="-4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семантику</w:t>
      </w:r>
      <w:r>
        <w:rPr>
          <w:spacing w:val="-53"/>
        </w:rPr>
        <w:t xml:space="preserve"> </w:t>
      </w:r>
      <w:r>
        <w:t>составляющих</w:t>
      </w:r>
      <w:r>
        <w:rPr>
          <w:spacing w:val="-1"/>
        </w:rPr>
        <w:t xml:space="preserve"> </w:t>
      </w:r>
      <w:r>
        <w:t>ее компонентов.</w:t>
      </w:r>
    </w:p>
    <w:p w:rsidR="00CB4534" w:rsidRDefault="00CB4534" w:rsidP="00CB4534">
      <w:pPr>
        <w:pStyle w:val="a3"/>
        <w:kinsoku w:val="0"/>
        <w:overflowPunct w:val="0"/>
        <w:spacing w:before="1"/>
        <w:ind w:left="993"/>
        <w:jc w:val="both"/>
      </w:pPr>
      <w:r>
        <w:t>Такой</w:t>
      </w:r>
      <w:r>
        <w:rPr>
          <w:spacing w:val="-3"/>
        </w:rPr>
        <w:t xml:space="preserve"> </w:t>
      </w:r>
      <w:r>
        <w:t>пояснительный</w:t>
      </w:r>
      <w:r>
        <w:rPr>
          <w:spacing w:val="-3"/>
        </w:rPr>
        <w:t xml:space="preserve"> </w:t>
      </w:r>
      <w:r>
        <w:t>текст</w:t>
      </w:r>
      <w:r>
        <w:rPr>
          <w:spacing w:val="-3"/>
        </w:rPr>
        <w:t xml:space="preserve"> </w:t>
      </w:r>
      <w:r>
        <w:t>получил</w:t>
      </w:r>
      <w:r>
        <w:rPr>
          <w:spacing w:val="-2"/>
        </w:rPr>
        <w:t xml:space="preserve"> </w:t>
      </w:r>
      <w:r>
        <w:t>название</w:t>
      </w:r>
      <w:r>
        <w:rPr>
          <w:spacing w:val="-2"/>
        </w:rPr>
        <w:t xml:space="preserve"> </w:t>
      </w:r>
      <w:r>
        <w:rPr>
          <w:b/>
          <w:bCs/>
          <w:i/>
          <w:iCs/>
        </w:rPr>
        <w:t>примечания</w:t>
      </w:r>
      <w:r>
        <w:rPr>
          <w:b/>
          <w:bCs/>
          <w:i/>
          <w:iCs/>
          <w:spacing w:val="-4"/>
        </w:rPr>
        <w:t xml:space="preserve"> </w:t>
      </w:r>
      <w:r>
        <w:rPr>
          <w:b/>
          <w:bCs/>
          <w:i/>
          <w:iCs/>
        </w:rPr>
        <w:t>или</w:t>
      </w:r>
      <w:r>
        <w:rPr>
          <w:b/>
          <w:bCs/>
          <w:i/>
          <w:iCs/>
          <w:spacing w:val="-3"/>
        </w:rPr>
        <w:t xml:space="preserve"> </w:t>
      </w:r>
      <w:r>
        <w:rPr>
          <w:b/>
          <w:bCs/>
          <w:i/>
          <w:iCs/>
        </w:rPr>
        <w:t>сценария</w:t>
      </w:r>
      <w:r>
        <w:t>.</w:t>
      </w:r>
    </w:p>
    <w:p w:rsidR="00CB4534" w:rsidRDefault="00E45BEB" w:rsidP="00CB4534">
      <w:pPr>
        <w:pStyle w:val="a3"/>
        <w:kinsoku w:val="0"/>
        <w:overflowPunct w:val="0"/>
        <w:spacing w:before="1"/>
        <w:ind w:left="566" w:right="563" w:firstLine="427"/>
        <w:jc w:val="both"/>
      </w:pPr>
      <w:r>
        <w:rPr>
          <w:noProof/>
        </w:rPr>
        <w:pict>
          <v:rect id="_x0000_s1026" style="position:absolute;left:0;text-align:left;margin-left:251.15pt;margin-top:28.6pt;width:113pt;height:66pt;z-index:251660288;mso-wrap-distance-left:0;mso-wrap-distance-right:0;mso-position-horizontal-relative:page" o:allowincell="f" filled="f" stroked="f">
            <v:textbox inset="0,0,0,0">
              <w:txbxContent>
                <w:p w:rsidR="00CB4534" w:rsidRDefault="00CB4534" w:rsidP="00CB4534">
                  <w:pPr>
                    <w:widowControl/>
                    <w:autoSpaceDE/>
                    <w:autoSpaceDN/>
                    <w:adjustRightInd/>
                    <w:spacing w:line="1320" w:lineRule="atLeast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426845" cy="845185"/>
                        <wp:effectExtent l="19050" t="0" r="1905" b="0"/>
                        <wp:docPr id="8" name="Рисунок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6845" cy="845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B4534" w:rsidRDefault="00CB4534" w:rsidP="00CB453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topAndBottom" anchorx="page"/>
          </v:rect>
        </w:pict>
      </w:r>
      <w:r w:rsidR="00CB4534">
        <w:t>Отдельный</w:t>
      </w:r>
      <w:r w:rsidR="00CB4534">
        <w:rPr>
          <w:spacing w:val="-9"/>
        </w:rPr>
        <w:t xml:space="preserve"> </w:t>
      </w:r>
      <w:r w:rsidR="00CB4534">
        <w:t>вариант</w:t>
      </w:r>
      <w:r w:rsidR="00CB4534">
        <w:rPr>
          <w:spacing w:val="-9"/>
        </w:rPr>
        <w:t xml:space="preserve"> </w:t>
      </w:r>
      <w:r w:rsidR="00CB4534">
        <w:t>использования</w:t>
      </w:r>
      <w:r w:rsidR="00CB4534">
        <w:rPr>
          <w:spacing w:val="-9"/>
        </w:rPr>
        <w:t xml:space="preserve"> </w:t>
      </w:r>
      <w:r w:rsidR="00CB4534">
        <w:t>обозначается</w:t>
      </w:r>
      <w:r w:rsidR="00CB4534">
        <w:rPr>
          <w:spacing w:val="-10"/>
        </w:rPr>
        <w:t xml:space="preserve"> </w:t>
      </w:r>
      <w:r w:rsidR="00CB4534">
        <w:t>на</w:t>
      </w:r>
      <w:r w:rsidR="00CB4534">
        <w:rPr>
          <w:spacing w:val="-11"/>
        </w:rPr>
        <w:t xml:space="preserve"> </w:t>
      </w:r>
      <w:r w:rsidR="00CB4534">
        <w:t>диаграмме</w:t>
      </w:r>
      <w:r w:rsidR="00CB4534">
        <w:rPr>
          <w:spacing w:val="-8"/>
        </w:rPr>
        <w:t xml:space="preserve"> </w:t>
      </w:r>
      <w:r w:rsidR="00CB4534">
        <w:t>эллипсом</w:t>
      </w:r>
      <w:r w:rsidR="00CB4534">
        <w:rPr>
          <w:spacing w:val="-13"/>
        </w:rPr>
        <w:t xml:space="preserve"> </w:t>
      </w:r>
      <w:r w:rsidR="00CB4534">
        <w:t>(рис.</w:t>
      </w:r>
      <w:r w:rsidR="00CB4534">
        <w:rPr>
          <w:spacing w:val="-11"/>
        </w:rPr>
        <w:t xml:space="preserve"> </w:t>
      </w:r>
      <w:r w:rsidR="00CB4534">
        <w:t>1),</w:t>
      </w:r>
      <w:r w:rsidR="00CB4534">
        <w:rPr>
          <w:spacing w:val="-9"/>
        </w:rPr>
        <w:t xml:space="preserve"> </w:t>
      </w:r>
      <w:r w:rsidR="00CB4534">
        <w:t>внутри</w:t>
      </w:r>
      <w:r w:rsidR="00CB4534">
        <w:rPr>
          <w:spacing w:val="-11"/>
        </w:rPr>
        <w:t xml:space="preserve"> </w:t>
      </w:r>
      <w:r w:rsidR="00CB4534">
        <w:t>которого</w:t>
      </w:r>
      <w:r w:rsidR="00CB4534">
        <w:rPr>
          <w:spacing w:val="-9"/>
        </w:rPr>
        <w:t xml:space="preserve"> </w:t>
      </w:r>
      <w:r w:rsidR="00CB4534">
        <w:t>содержится</w:t>
      </w:r>
      <w:r w:rsidR="00CB4534">
        <w:rPr>
          <w:spacing w:val="-52"/>
        </w:rPr>
        <w:t xml:space="preserve"> </w:t>
      </w:r>
      <w:r w:rsidR="00CB4534">
        <w:t>его</w:t>
      </w:r>
      <w:r w:rsidR="00CB4534">
        <w:rPr>
          <w:spacing w:val="-1"/>
        </w:rPr>
        <w:t xml:space="preserve"> </w:t>
      </w:r>
      <w:r w:rsidR="00CB4534">
        <w:t>краткое название или</w:t>
      </w:r>
      <w:r w:rsidR="00CB4534">
        <w:rPr>
          <w:spacing w:val="-3"/>
        </w:rPr>
        <w:t xml:space="preserve"> </w:t>
      </w:r>
      <w:r w:rsidR="00CB4534">
        <w:t>имя</w:t>
      </w:r>
      <w:r w:rsidR="00CB4534">
        <w:rPr>
          <w:spacing w:val="-1"/>
        </w:rPr>
        <w:t xml:space="preserve"> </w:t>
      </w:r>
      <w:r w:rsidR="00CB4534">
        <w:t>в</w:t>
      </w:r>
      <w:r w:rsidR="00CB4534">
        <w:rPr>
          <w:spacing w:val="-1"/>
        </w:rPr>
        <w:t xml:space="preserve"> </w:t>
      </w:r>
      <w:r w:rsidR="00CB4534">
        <w:t>форме глагола с</w:t>
      </w:r>
      <w:r w:rsidR="00CB4534">
        <w:rPr>
          <w:spacing w:val="-2"/>
        </w:rPr>
        <w:t xml:space="preserve"> </w:t>
      </w:r>
      <w:r w:rsidR="00CB4534">
        <w:t>пояснительными</w:t>
      </w:r>
      <w:r w:rsidR="00CB4534">
        <w:rPr>
          <w:spacing w:val="-1"/>
        </w:rPr>
        <w:t xml:space="preserve"> </w:t>
      </w:r>
      <w:r w:rsidR="00CB4534">
        <w:t>словами.</w:t>
      </w:r>
    </w:p>
    <w:p w:rsidR="00CB4534" w:rsidRDefault="00CB4534" w:rsidP="00CB4534">
      <w:pPr>
        <w:pStyle w:val="a3"/>
        <w:kinsoku w:val="0"/>
        <w:overflowPunct w:val="0"/>
        <w:spacing w:before="26"/>
        <w:ind w:left="433" w:right="5"/>
        <w:jc w:val="center"/>
      </w:pPr>
      <w:r>
        <w:t>Рисунок</w:t>
      </w:r>
      <w:r>
        <w:rPr>
          <w:spacing w:val="-2"/>
        </w:rPr>
        <w:t xml:space="preserve"> </w:t>
      </w:r>
      <w:r>
        <w:t>83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Графическое</w:t>
      </w:r>
      <w:r>
        <w:rPr>
          <w:spacing w:val="-2"/>
        </w:rPr>
        <w:t xml:space="preserve"> </w:t>
      </w:r>
      <w:r>
        <w:t>обозначение</w:t>
      </w:r>
      <w:r>
        <w:rPr>
          <w:spacing w:val="-2"/>
        </w:rPr>
        <w:t xml:space="preserve"> </w:t>
      </w:r>
      <w:r>
        <w:t>варианта</w:t>
      </w:r>
      <w:r>
        <w:rPr>
          <w:spacing w:val="-3"/>
        </w:rPr>
        <w:t xml:space="preserve"> </w:t>
      </w:r>
      <w:r>
        <w:t>использования</w:t>
      </w:r>
    </w:p>
    <w:p w:rsidR="00CB4534" w:rsidRDefault="00CB4534" w:rsidP="00CB4534">
      <w:pPr>
        <w:pStyle w:val="a3"/>
        <w:kinsoku w:val="0"/>
        <w:overflowPunct w:val="0"/>
        <w:spacing w:before="10"/>
        <w:rPr>
          <w:sz w:val="32"/>
          <w:szCs w:val="32"/>
        </w:rPr>
      </w:pPr>
    </w:p>
    <w:p w:rsidR="00CB4534" w:rsidRDefault="00E45BEB" w:rsidP="00CB4534">
      <w:pPr>
        <w:pStyle w:val="a3"/>
        <w:kinsoku w:val="0"/>
        <w:overflowPunct w:val="0"/>
        <w:ind w:left="566" w:right="562" w:firstLine="427"/>
        <w:jc w:val="both"/>
      </w:pPr>
      <w:r>
        <w:rPr>
          <w:noProof/>
        </w:rPr>
        <w:pict>
          <v:rect id="_x0000_s1027" style="position:absolute;left:0;text-align:left;margin-left:299.15pt;margin-top:94.05pt;width:18pt;height:44pt;z-index:251661312;mso-wrap-distance-left:0;mso-wrap-distance-right:0;mso-position-horizontal-relative:page" o:allowincell="f" filled="f" stroked="f">
            <v:textbox inset="0,0,0,0">
              <w:txbxContent>
                <w:p w:rsidR="00CB4534" w:rsidRDefault="00CB4534" w:rsidP="00CB4534">
                  <w:pPr>
                    <w:widowControl/>
                    <w:autoSpaceDE/>
                    <w:autoSpaceDN/>
                    <w:adjustRightInd/>
                    <w:spacing w:line="880" w:lineRule="atLeast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35585" cy="568325"/>
                        <wp:effectExtent l="19050" t="0" r="0" b="0"/>
                        <wp:docPr id="9" name="Рисунок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5585" cy="568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B4534" w:rsidRDefault="00CB4534" w:rsidP="00CB453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topAndBottom" anchorx="page"/>
          </v:rect>
        </w:pict>
      </w:r>
      <w:r w:rsidR="00CB4534">
        <w:rPr>
          <w:b/>
          <w:bCs/>
          <w:i/>
          <w:iCs/>
        </w:rPr>
        <w:t>Актер</w:t>
      </w:r>
      <w:r w:rsidR="00CB4534">
        <w:rPr>
          <w:b/>
          <w:bCs/>
          <w:i/>
          <w:iCs/>
          <w:spacing w:val="1"/>
        </w:rPr>
        <w:t xml:space="preserve"> </w:t>
      </w:r>
      <w:r w:rsidR="00CB4534">
        <w:rPr>
          <w:b/>
          <w:bCs/>
          <w:i/>
          <w:iCs/>
        </w:rPr>
        <w:t>(</w:t>
      </w:r>
      <w:proofErr w:type="spellStart"/>
      <w:r w:rsidR="00CB4534">
        <w:rPr>
          <w:b/>
          <w:bCs/>
          <w:i/>
          <w:iCs/>
        </w:rPr>
        <w:t>actor</w:t>
      </w:r>
      <w:proofErr w:type="spellEnd"/>
      <w:r w:rsidR="00CB4534">
        <w:rPr>
          <w:b/>
          <w:bCs/>
          <w:i/>
          <w:iCs/>
        </w:rPr>
        <w:t>)</w:t>
      </w:r>
      <w:r w:rsidR="00CB4534">
        <w:rPr>
          <w:b/>
          <w:bCs/>
          <w:i/>
          <w:iCs/>
          <w:spacing w:val="1"/>
        </w:rPr>
        <w:t xml:space="preserve"> </w:t>
      </w:r>
      <w:r w:rsidR="00CB4534">
        <w:t>представляет</w:t>
      </w:r>
      <w:r w:rsidR="00CB4534">
        <w:rPr>
          <w:spacing w:val="1"/>
        </w:rPr>
        <w:t xml:space="preserve"> </w:t>
      </w:r>
      <w:r w:rsidR="00CB4534">
        <w:t>собой любую</w:t>
      </w:r>
      <w:r w:rsidR="00CB4534">
        <w:rPr>
          <w:spacing w:val="1"/>
        </w:rPr>
        <w:t xml:space="preserve"> </w:t>
      </w:r>
      <w:r w:rsidR="00CB4534">
        <w:t>внешнюю</w:t>
      </w:r>
      <w:r w:rsidR="00CB4534">
        <w:rPr>
          <w:spacing w:val="1"/>
        </w:rPr>
        <w:t xml:space="preserve"> </w:t>
      </w:r>
      <w:r w:rsidR="00CB4534">
        <w:t>по отношению</w:t>
      </w:r>
      <w:r w:rsidR="00CB4534">
        <w:rPr>
          <w:spacing w:val="1"/>
        </w:rPr>
        <w:t xml:space="preserve"> </w:t>
      </w:r>
      <w:r w:rsidR="00CB4534">
        <w:t>к</w:t>
      </w:r>
      <w:r w:rsidR="00CB4534">
        <w:rPr>
          <w:spacing w:val="1"/>
        </w:rPr>
        <w:t xml:space="preserve"> </w:t>
      </w:r>
      <w:r w:rsidR="00CB4534">
        <w:t>моделируемой</w:t>
      </w:r>
      <w:r w:rsidR="00CB4534">
        <w:rPr>
          <w:spacing w:val="1"/>
        </w:rPr>
        <w:t xml:space="preserve"> </w:t>
      </w:r>
      <w:r w:rsidR="00CB4534">
        <w:t>системе</w:t>
      </w:r>
      <w:r w:rsidR="00CB4534">
        <w:rPr>
          <w:spacing w:val="1"/>
        </w:rPr>
        <w:t xml:space="preserve"> </w:t>
      </w:r>
      <w:r w:rsidR="00CB4534">
        <w:t>сущность,</w:t>
      </w:r>
      <w:r w:rsidR="00CB4534">
        <w:rPr>
          <w:spacing w:val="1"/>
        </w:rPr>
        <w:t xml:space="preserve"> </w:t>
      </w:r>
      <w:r w:rsidR="00CB4534">
        <w:t>которая</w:t>
      </w:r>
      <w:r w:rsidR="00CB4534">
        <w:rPr>
          <w:spacing w:val="-14"/>
        </w:rPr>
        <w:t xml:space="preserve"> </w:t>
      </w:r>
      <w:r w:rsidR="00CB4534">
        <w:t>взаимодействует</w:t>
      </w:r>
      <w:r w:rsidR="00CB4534">
        <w:rPr>
          <w:spacing w:val="-10"/>
        </w:rPr>
        <w:t xml:space="preserve"> </w:t>
      </w:r>
      <w:r w:rsidR="00CB4534">
        <w:t>с</w:t>
      </w:r>
      <w:r w:rsidR="00CB4534">
        <w:rPr>
          <w:spacing w:val="-13"/>
        </w:rPr>
        <w:t xml:space="preserve"> </w:t>
      </w:r>
      <w:r w:rsidR="00CB4534">
        <w:t>системой</w:t>
      </w:r>
      <w:r w:rsidR="00CB4534">
        <w:rPr>
          <w:spacing w:val="-13"/>
        </w:rPr>
        <w:t xml:space="preserve"> </w:t>
      </w:r>
      <w:r w:rsidR="00CB4534">
        <w:t>и</w:t>
      </w:r>
      <w:r w:rsidR="00CB4534">
        <w:rPr>
          <w:spacing w:val="-14"/>
        </w:rPr>
        <w:t xml:space="preserve"> </w:t>
      </w:r>
      <w:r w:rsidR="00CB4534">
        <w:t>использует</w:t>
      </w:r>
      <w:r w:rsidR="00CB4534">
        <w:rPr>
          <w:spacing w:val="-12"/>
        </w:rPr>
        <w:t xml:space="preserve"> </w:t>
      </w:r>
      <w:r w:rsidR="00CB4534">
        <w:t>ее</w:t>
      </w:r>
      <w:r w:rsidR="00CB4534">
        <w:rPr>
          <w:spacing w:val="-13"/>
        </w:rPr>
        <w:t xml:space="preserve"> </w:t>
      </w:r>
      <w:r w:rsidR="00CB4534">
        <w:t>функциональные</w:t>
      </w:r>
      <w:r w:rsidR="00CB4534">
        <w:rPr>
          <w:spacing w:val="-12"/>
        </w:rPr>
        <w:t xml:space="preserve"> </w:t>
      </w:r>
      <w:r w:rsidR="00CB4534">
        <w:t>возможности</w:t>
      </w:r>
      <w:r w:rsidR="00CB4534">
        <w:rPr>
          <w:spacing w:val="-14"/>
        </w:rPr>
        <w:t xml:space="preserve"> </w:t>
      </w:r>
      <w:r w:rsidR="00CB4534">
        <w:t>для</w:t>
      </w:r>
      <w:r w:rsidR="00CB4534">
        <w:rPr>
          <w:spacing w:val="-12"/>
        </w:rPr>
        <w:t xml:space="preserve"> </w:t>
      </w:r>
      <w:r w:rsidR="00CB4534">
        <w:t>достижения</w:t>
      </w:r>
      <w:r w:rsidR="00CB4534">
        <w:rPr>
          <w:spacing w:val="-14"/>
        </w:rPr>
        <w:t xml:space="preserve"> </w:t>
      </w:r>
      <w:r w:rsidR="00CB4534">
        <w:t>определенных</w:t>
      </w:r>
      <w:r w:rsidR="00CB4534">
        <w:rPr>
          <w:spacing w:val="-52"/>
        </w:rPr>
        <w:t xml:space="preserve"> </w:t>
      </w:r>
      <w:r w:rsidR="00CB4534">
        <w:t>целей или решения частных задач. При этом актеры служат для обозначения согласованного множества ролей,</w:t>
      </w:r>
      <w:r w:rsidR="00CB4534">
        <w:rPr>
          <w:spacing w:val="1"/>
        </w:rPr>
        <w:t xml:space="preserve"> </w:t>
      </w:r>
      <w:r w:rsidR="00CB4534">
        <w:t>которые могут играть пользователи в процессе взаимодействия с проектируемой системой. Каждый актер может</w:t>
      </w:r>
      <w:r w:rsidR="00CB4534">
        <w:rPr>
          <w:spacing w:val="1"/>
        </w:rPr>
        <w:t xml:space="preserve"> </w:t>
      </w:r>
      <w:r w:rsidR="00CB4534">
        <w:t>рассматриваться как некая</w:t>
      </w:r>
      <w:r w:rsidR="00CB4534">
        <w:rPr>
          <w:spacing w:val="1"/>
        </w:rPr>
        <w:t xml:space="preserve"> </w:t>
      </w:r>
      <w:r w:rsidR="00CB4534">
        <w:t>отдельная</w:t>
      </w:r>
      <w:r w:rsidR="00CB4534">
        <w:rPr>
          <w:spacing w:val="1"/>
        </w:rPr>
        <w:t xml:space="preserve"> </w:t>
      </w:r>
      <w:r w:rsidR="00CB4534">
        <w:t>роль</w:t>
      </w:r>
      <w:r w:rsidR="00CB4534">
        <w:rPr>
          <w:spacing w:val="1"/>
        </w:rPr>
        <w:t xml:space="preserve"> </w:t>
      </w:r>
      <w:r w:rsidR="00CB4534">
        <w:t>относительно конкретного варианта</w:t>
      </w:r>
      <w:r w:rsidR="00CB4534">
        <w:rPr>
          <w:spacing w:val="1"/>
        </w:rPr>
        <w:t xml:space="preserve"> </w:t>
      </w:r>
      <w:r w:rsidR="00CB4534">
        <w:t>использования.</w:t>
      </w:r>
      <w:r w:rsidR="00CB4534">
        <w:rPr>
          <w:spacing w:val="1"/>
        </w:rPr>
        <w:t xml:space="preserve"> </w:t>
      </w:r>
      <w:r w:rsidR="00CB4534">
        <w:t>Стандартным</w:t>
      </w:r>
      <w:r w:rsidR="00CB4534">
        <w:rPr>
          <w:spacing w:val="1"/>
        </w:rPr>
        <w:t xml:space="preserve"> </w:t>
      </w:r>
      <w:r w:rsidR="00CB4534">
        <w:t>графическим</w:t>
      </w:r>
      <w:r w:rsidR="00CB4534">
        <w:rPr>
          <w:spacing w:val="1"/>
        </w:rPr>
        <w:t xml:space="preserve"> </w:t>
      </w:r>
      <w:r w:rsidR="00CB4534">
        <w:t>обозначением</w:t>
      </w:r>
      <w:r w:rsidR="00CB4534">
        <w:rPr>
          <w:spacing w:val="1"/>
        </w:rPr>
        <w:t xml:space="preserve"> </w:t>
      </w:r>
      <w:r w:rsidR="00CB4534">
        <w:t>актера</w:t>
      </w:r>
      <w:r w:rsidR="00CB4534">
        <w:rPr>
          <w:spacing w:val="1"/>
        </w:rPr>
        <w:t xml:space="preserve"> </w:t>
      </w:r>
      <w:r w:rsidR="00CB4534">
        <w:t>на</w:t>
      </w:r>
      <w:r w:rsidR="00CB4534">
        <w:rPr>
          <w:spacing w:val="1"/>
        </w:rPr>
        <w:t xml:space="preserve"> </w:t>
      </w:r>
      <w:r w:rsidR="00CB4534">
        <w:t>диаграммах</w:t>
      </w:r>
      <w:r w:rsidR="00CB4534">
        <w:rPr>
          <w:spacing w:val="1"/>
        </w:rPr>
        <w:t xml:space="preserve"> </w:t>
      </w:r>
      <w:r w:rsidR="00CB4534">
        <w:t>является</w:t>
      </w:r>
      <w:r w:rsidR="00CB4534">
        <w:rPr>
          <w:spacing w:val="1"/>
        </w:rPr>
        <w:t xml:space="preserve"> </w:t>
      </w:r>
      <w:r w:rsidR="00CB4534">
        <w:t>фигурка</w:t>
      </w:r>
      <w:r w:rsidR="00CB4534">
        <w:rPr>
          <w:spacing w:val="1"/>
        </w:rPr>
        <w:t xml:space="preserve"> </w:t>
      </w:r>
      <w:r w:rsidR="00CB4534">
        <w:t>«человечка»</w:t>
      </w:r>
      <w:r w:rsidR="00CB4534">
        <w:rPr>
          <w:spacing w:val="1"/>
        </w:rPr>
        <w:t xml:space="preserve"> </w:t>
      </w:r>
      <w:r w:rsidR="00CB4534">
        <w:t>(рис.</w:t>
      </w:r>
      <w:r w:rsidR="00CB4534">
        <w:rPr>
          <w:spacing w:val="1"/>
        </w:rPr>
        <w:t xml:space="preserve"> </w:t>
      </w:r>
      <w:r w:rsidR="00CB4534">
        <w:t>2),</w:t>
      </w:r>
      <w:r w:rsidR="00CB4534">
        <w:rPr>
          <w:spacing w:val="1"/>
        </w:rPr>
        <w:t xml:space="preserve"> </w:t>
      </w:r>
      <w:r w:rsidR="00CB4534">
        <w:t>под</w:t>
      </w:r>
      <w:r w:rsidR="00CB4534">
        <w:rPr>
          <w:spacing w:val="1"/>
        </w:rPr>
        <w:t xml:space="preserve"> </w:t>
      </w:r>
      <w:r w:rsidR="00CB4534">
        <w:t>которой</w:t>
      </w:r>
      <w:r w:rsidR="00CB4534">
        <w:rPr>
          <w:spacing w:val="1"/>
        </w:rPr>
        <w:t xml:space="preserve"> </w:t>
      </w:r>
      <w:r w:rsidR="00CB4534">
        <w:t>записывается</w:t>
      </w:r>
      <w:r w:rsidR="00CB4534">
        <w:rPr>
          <w:spacing w:val="-4"/>
        </w:rPr>
        <w:t xml:space="preserve"> </w:t>
      </w:r>
      <w:r w:rsidR="00CB4534">
        <w:t>конкретное</w:t>
      </w:r>
      <w:r w:rsidR="00CB4534">
        <w:rPr>
          <w:spacing w:val="-3"/>
        </w:rPr>
        <w:t xml:space="preserve"> </w:t>
      </w:r>
      <w:r w:rsidR="00CB4534">
        <w:t>имя</w:t>
      </w:r>
      <w:r w:rsidR="00CB4534">
        <w:rPr>
          <w:spacing w:val="-1"/>
        </w:rPr>
        <w:t xml:space="preserve"> </w:t>
      </w:r>
      <w:r w:rsidR="00CB4534">
        <w:t>актера.</w:t>
      </w:r>
    </w:p>
    <w:p w:rsidR="00CB4534" w:rsidRDefault="00CB4534" w:rsidP="00CB4534">
      <w:pPr>
        <w:pStyle w:val="a3"/>
        <w:kinsoku w:val="0"/>
        <w:overflowPunct w:val="0"/>
        <w:spacing w:before="117"/>
        <w:ind w:left="433" w:right="7"/>
        <w:jc w:val="center"/>
      </w:pPr>
      <w:r>
        <w:t>Рисунок</w:t>
      </w:r>
      <w:r>
        <w:rPr>
          <w:spacing w:val="-3"/>
        </w:rPr>
        <w:t xml:space="preserve"> </w:t>
      </w:r>
      <w:r>
        <w:t>84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Графическое</w:t>
      </w:r>
      <w:r>
        <w:rPr>
          <w:spacing w:val="-2"/>
        </w:rPr>
        <w:t xml:space="preserve"> </w:t>
      </w:r>
      <w:r>
        <w:t>обозначение</w:t>
      </w:r>
      <w:r>
        <w:rPr>
          <w:spacing w:val="-2"/>
        </w:rPr>
        <w:t xml:space="preserve"> </w:t>
      </w:r>
      <w:r>
        <w:t>актера</w:t>
      </w:r>
    </w:p>
    <w:p w:rsidR="00CB4534" w:rsidRDefault="00CB4534" w:rsidP="00CB4534">
      <w:pPr>
        <w:pStyle w:val="a3"/>
        <w:kinsoku w:val="0"/>
        <w:overflowPunct w:val="0"/>
        <w:spacing w:before="10"/>
        <w:rPr>
          <w:sz w:val="32"/>
          <w:szCs w:val="32"/>
        </w:rPr>
      </w:pPr>
    </w:p>
    <w:p w:rsidR="00CB4534" w:rsidRDefault="00CB4534" w:rsidP="00CB4534">
      <w:pPr>
        <w:pStyle w:val="a3"/>
        <w:kinsoku w:val="0"/>
        <w:overflowPunct w:val="0"/>
        <w:ind w:left="566" w:right="562" w:firstLine="427"/>
        <w:jc w:val="both"/>
      </w:pPr>
      <w:r>
        <w:rPr>
          <w:b/>
          <w:bCs/>
          <w:i/>
          <w:iCs/>
        </w:rPr>
        <w:t>Интерфейс</w:t>
      </w:r>
      <w:r>
        <w:rPr>
          <w:b/>
          <w:bCs/>
          <w:i/>
          <w:iCs/>
          <w:spacing w:val="-4"/>
        </w:rPr>
        <w:t xml:space="preserve"> </w:t>
      </w:r>
      <w:r>
        <w:rPr>
          <w:b/>
          <w:bCs/>
          <w:i/>
          <w:iCs/>
        </w:rPr>
        <w:t>(</w:t>
      </w:r>
      <w:proofErr w:type="spellStart"/>
      <w:r>
        <w:rPr>
          <w:b/>
          <w:bCs/>
          <w:i/>
          <w:iCs/>
        </w:rPr>
        <w:t>interface</w:t>
      </w:r>
      <w:proofErr w:type="spellEnd"/>
      <w:r>
        <w:rPr>
          <w:b/>
          <w:bCs/>
          <w:i/>
          <w:iCs/>
        </w:rPr>
        <w:t>)</w:t>
      </w:r>
      <w:r>
        <w:rPr>
          <w:b/>
          <w:bCs/>
          <w:i/>
          <w:iCs/>
          <w:spacing w:val="-2"/>
        </w:rPr>
        <w:t xml:space="preserve"> </w:t>
      </w:r>
      <w:r>
        <w:t>служит</w:t>
      </w:r>
      <w:r>
        <w:rPr>
          <w:spacing w:val="-6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спецификации</w:t>
      </w:r>
      <w:r>
        <w:rPr>
          <w:spacing w:val="-6"/>
        </w:rPr>
        <w:t xml:space="preserve"> </w:t>
      </w:r>
      <w:r>
        <w:t>параметров</w:t>
      </w:r>
      <w:r>
        <w:rPr>
          <w:spacing w:val="-6"/>
        </w:rPr>
        <w:t xml:space="preserve"> </w:t>
      </w:r>
      <w:r>
        <w:t>модели,</w:t>
      </w:r>
      <w:r>
        <w:rPr>
          <w:spacing w:val="-4"/>
        </w:rPr>
        <w:t xml:space="preserve"> </w:t>
      </w:r>
      <w:r>
        <w:t>которые</w:t>
      </w:r>
      <w:r>
        <w:rPr>
          <w:spacing w:val="-4"/>
        </w:rPr>
        <w:t xml:space="preserve"> </w:t>
      </w:r>
      <w:r>
        <w:t>видимы</w:t>
      </w:r>
      <w:r>
        <w:rPr>
          <w:spacing w:val="-4"/>
        </w:rPr>
        <w:t xml:space="preserve"> </w:t>
      </w:r>
      <w:r>
        <w:t>извне</w:t>
      </w:r>
      <w:r>
        <w:rPr>
          <w:spacing w:val="-5"/>
        </w:rPr>
        <w:t xml:space="preserve"> </w:t>
      </w:r>
      <w:r>
        <w:t>без</w:t>
      </w:r>
      <w:r>
        <w:rPr>
          <w:spacing w:val="-6"/>
        </w:rPr>
        <w:t xml:space="preserve"> </w:t>
      </w:r>
      <w:r>
        <w:t>указания</w:t>
      </w:r>
      <w:r>
        <w:rPr>
          <w:spacing w:val="-5"/>
        </w:rPr>
        <w:t xml:space="preserve"> </w:t>
      </w:r>
      <w:r>
        <w:t>их</w:t>
      </w:r>
      <w:r>
        <w:rPr>
          <w:spacing w:val="-52"/>
        </w:rPr>
        <w:t xml:space="preserve"> </w:t>
      </w:r>
      <w:r>
        <w:t>внутренней</w:t>
      </w:r>
      <w:r>
        <w:rPr>
          <w:spacing w:val="-7"/>
        </w:rPr>
        <w:t xml:space="preserve"> </w:t>
      </w:r>
      <w:r>
        <w:t>структуры.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языке</w:t>
      </w:r>
      <w:r>
        <w:rPr>
          <w:spacing w:val="-6"/>
        </w:rPr>
        <w:t xml:space="preserve"> </w:t>
      </w:r>
      <w:r>
        <w:t>UML</w:t>
      </w:r>
      <w:r>
        <w:rPr>
          <w:spacing w:val="-7"/>
        </w:rPr>
        <w:t xml:space="preserve"> </w:t>
      </w:r>
      <w:r>
        <w:t>интерфейс</w:t>
      </w:r>
      <w:r>
        <w:rPr>
          <w:spacing w:val="-7"/>
        </w:rPr>
        <w:t xml:space="preserve"> </w:t>
      </w:r>
      <w:r>
        <w:t>является</w:t>
      </w:r>
      <w:r>
        <w:rPr>
          <w:spacing w:val="-7"/>
        </w:rPr>
        <w:t xml:space="preserve"> </w:t>
      </w:r>
      <w:r>
        <w:t>классификатором</w:t>
      </w:r>
      <w:r>
        <w:rPr>
          <w:spacing w:val="-10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характеризует</w:t>
      </w:r>
      <w:r>
        <w:rPr>
          <w:spacing w:val="-6"/>
        </w:rPr>
        <w:t xml:space="preserve"> </w:t>
      </w:r>
      <w:r>
        <w:t>только</w:t>
      </w:r>
      <w:r>
        <w:rPr>
          <w:spacing w:val="-6"/>
        </w:rPr>
        <w:t xml:space="preserve"> </w:t>
      </w:r>
      <w:r>
        <w:t>ограниченную</w:t>
      </w:r>
      <w:r>
        <w:rPr>
          <w:spacing w:val="-53"/>
        </w:rPr>
        <w:t xml:space="preserve"> </w:t>
      </w:r>
      <w:r>
        <w:t>часть поведения моделируемой сущности. Применительно к диаграммам вариантов использования, интерфейсы</w:t>
      </w:r>
      <w:r>
        <w:rPr>
          <w:spacing w:val="1"/>
        </w:rPr>
        <w:t xml:space="preserve"> </w:t>
      </w:r>
      <w:r>
        <w:t>определяют</w:t>
      </w:r>
      <w:r>
        <w:rPr>
          <w:spacing w:val="-1"/>
        </w:rPr>
        <w:t xml:space="preserve"> </w:t>
      </w:r>
      <w:r>
        <w:t>совокупность операций,</w:t>
      </w:r>
      <w:r>
        <w:rPr>
          <w:spacing w:val="-1"/>
        </w:rPr>
        <w:t xml:space="preserve"> </w:t>
      </w:r>
      <w:r>
        <w:t>которые</w:t>
      </w:r>
      <w:r>
        <w:rPr>
          <w:spacing w:val="-2"/>
        </w:rPr>
        <w:t xml:space="preserve"> </w:t>
      </w:r>
      <w:r>
        <w:t>обеспечивают</w:t>
      </w:r>
      <w:r>
        <w:rPr>
          <w:spacing w:val="-1"/>
        </w:rPr>
        <w:t xml:space="preserve"> </w:t>
      </w:r>
      <w:r>
        <w:t>необходимый</w:t>
      </w:r>
      <w:r>
        <w:rPr>
          <w:spacing w:val="1"/>
        </w:rPr>
        <w:t xml:space="preserve"> </w:t>
      </w:r>
      <w:r>
        <w:t>набор сервисов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функциональности</w:t>
      </w:r>
    </w:p>
    <w:p w:rsidR="00CB4534" w:rsidRDefault="00CB4534" w:rsidP="00CB4534">
      <w:pPr>
        <w:pStyle w:val="a3"/>
        <w:kinsoku w:val="0"/>
        <w:overflowPunct w:val="0"/>
        <w:ind w:left="566" w:right="562" w:firstLine="427"/>
        <w:jc w:val="both"/>
        <w:sectPr w:rsidR="00CB4534">
          <w:pgSz w:w="11900" w:h="16850"/>
          <w:pgMar w:top="480" w:right="0" w:bottom="280" w:left="0" w:header="230" w:footer="0" w:gutter="0"/>
          <w:cols w:space="720"/>
          <w:noEndnote/>
        </w:sectPr>
      </w:pPr>
    </w:p>
    <w:p w:rsidR="00CB4534" w:rsidRDefault="00CB4534" w:rsidP="00CB4534">
      <w:pPr>
        <w:pStyle w:val="a3"/>
        <w:kinsoku w:val="0"/>
        <w:overflowPunct w:val="0"/>
        <w:spacing w:before="64"/>
        <w:ind w:left="566" w:right="570"/>
        <w:jc w:val="both"/>
      </w:pPr>
      <w:r>
        <w:lastRenderedPageBreak/>
        <w:t>для актеров. Интерфейсы не могут содержать ни атрибутов, ни состояний, ни направленных ассоциаций. Они</w:t>
      </w:r>
      <w:r>
        <w:rPr>
          <w:spacing w:val="1"/>
        </w:rPr>
        <w:t xml:space="preserve"> </w:t>
      </w:r>
      <w:r>
        <w:t>содержат</w:t>
      </w:r>
      <w:r>
        <w:rPr>
          <w:spacing w:val="-1"/>
        </w:rPr>
        <w:t xml:space="preserve"> </w:t>
      </w:r>
      <w:r>
        <w:t>только</w:t>
      </w:r>
      <w:r>
        <w:rPr>
          <w:spacing w:val="-3"/>
        </w:rPr>
        <w:t xml:space="preserve"> </w:t>
      </w:r>
      <w:r>
        <w:t>операции без указания</w:t>
      </w:r>
      <w:r>
        <w:rPr>
          <w:spacing w:val="-1"/>
        </w:rPr>
        <w:t xml:space="preserve"> </w:t>
      </w:r>
      <w:r>
        <w:t>особенностей их реализации.</w:t>
      </w:r>
    </w:p>
    <w:p w:rsidR="00CB4534" w:rsidRDefault="00E45BEB" w:rsidP="00CB4534">
      <w:pPr>
        <w:pStyle w:val="a3"/>
        <w:kinsoku w:val="0"/>
        <w:overflowPunct w:val="0"/>
        <w:ind w:left="566" w:right="566" w:firstLine="427"/>
        <w:jc w:val="both"/>
      </w:pPr>
      <w:r>
        <w:rPr>
          <w:noProof/>
        </w:rPr>
        <w:pict>
          <v:rect id="_x0000_s1028" style="position:absolute;left:0;text-align:left;margin-left:160.35pt;margin-top:27.9pt;width:293pt;height:79pt;z-index:251662336;mso-wrap-distance-left:0;mso-wrap-distance-right:0;mso-position-horizontal-relative:page" o:allowincell="f" filled="f" stroked="f">
            <v:textbox inset="0,0,0,0">
              <w:txbxContent>
                <w:p w:rsidR="00CB4534" w:rsidRDefault="00CB4534" w:rsidP="00CB4534">
                  <w:pPr>
                    <w:widowControl/>
                    <w:autoSpaceDE/>
                    <w:autoSpaceDN/>
                    <w:adjustRightInd/>
                    <w:spacing w:line="1580" w:lineRule="atLeast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712845" cy="997585"/>
                        <wp:effectExtent l="19050" t="0" r="1905" b="0"/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2845" cy="9975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B4534" w:rsidRDefault="00CB4534" w:rsidP="00CB453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topAndBottom" anchorx="page"/>
          </v:rect>
        </w:pict>
      </w:r>
      <w:r w:rsidR="00CB4534">
        <w:t>На диаграмме вариантов использования интерфейс изображается в виде маленького круга, рядом с которым</w:t>
      </w:r>
      <w:r w:rsidR="00CB4534">
        <w:rPr>
          <w:spacing w:val="1"/>
        </w:rPr>
        <w:t xml:space="preserve"> </w:t>
      </w:r>
      <w:r w:rsidR="00CB4534">
        <w:t>записывается</w:t>
      </w:r>
      <w:r w:rsidR="00CB4534">
        <w:rPr>
          <w:spacing w:val="-4"/>
        </w:rPr>
        <w:t xml:space="preserve"> </w:t>
      </w:r>
      <w:r w:rsidR="00CB4534">
        <w:t>его</w:t>
      </w:r>
      <w:r w:rsidR="00CB4534">
        <w:rPr>
          <w:spacing w:val="-1"/>
        </w:rPr>
        <w:t xml:space="preserve"> </w:t>
      </w:r>
      <w:r w:rsidR="00CB4534">
        <w:t>имя</w:t>
      </w:r>
      <w:r w:rsidR="00CB4534">
        <w:rPr>
          <w:spacing w:val="-1"/>
        </w:rPr>
        <w:t xml:space="preserve"> </w:t>
      </w:r>
      <w:r w:rsidR="00CB4534">
        <w:t>(рис. 3).</w:t>
      </w:r>
    </w:p>
    <w:p w:rsidR="00CB4534" w:rsidRDefault="00CB4534" w:rsidP="00CB4534">
      <w:pPr>
        <w:pStyle w:val="a3"/>
        <w:kinsoku w:val="0"/>
        <w:overflowPunct w:val="0"/>
        <w:spacing w:before="54"/>
        <w:ind w:left="3728"/>
        <w:jc w:val="both"/>
      </w:pPr>
      <w:r>
        <w:t>Рисунок</w:t>
      </w:r>
      <w:r>
        <w:rPr>
          <w:spacing w:val="-3"/>
        </w:rPr>
        <w:t xml:space="preserve"> </w:t>
      </w:r>
      <w:r>
        <w:t>85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Графическое</w:t>
      </w:r>
      <w:r>
        <w:rPr>
          <w:spacing w:val="-2"/>
        </w:rPr>
        <w:t xml:space="preserve"> </w:t>
      </w:r>
      <w:r>
        <w:t>обозначение</w:t>
      </w:r>
      <w:r>
        <w:rPr>
          <w:spacing w:val="-3"/>
        </w:rPr>
        <w:t xml:space="preserve"> </w:t>
      </w:r>
      <w:r>
        <w:t>интерфейса</w:t>
      </w:r>
    </w:p>
    <w:p w:rsidR="00CB4534" w:rsidRDefault="00CB4534" w:rsidP="00CB4534">
      <w:pPr>
        <w:pStyle w:val="a3"/>
        <w:kinsoku w:val="0"/>
        <w:overflowPunct w:val="0"/>
        <w:spacing w:before="126"/>
        <w:ind w:left="566" w:right="564" w:firstLine="427"/>
        <w:jc w:val="both"/>
      </w:pPr>
      <w:proofErr w:type="gramStart"/>
      <w:r>
        <w:t>В качестве имени может быть существительное, которое характеризует соответствующую информацию или</w:t>
      </w:r>
      <w:r>
        <w:rPr>
          <w:spacing w:val="1"/>
        </w:rPr>
        <w:t xml:space="preserve"> </w:t>
      </w:r>
      <w:r>
        <w:t>сервис</w:t>
      </w:r>
      <w:r>
        <w:rPr>
          <w:spacing w:val="-6"/>
        </w:rPr>
        <w:t xml:space="preserve"> </w:t>
      </w:r>
      <w:r>
        <w:t>(например,</w:t>
      </w:r>
      <w:r>
        <w:rPr>
          <w:spacing w:val="-5"/>
        </w:rPr>
        <w:t xml:space="preserve"> </w:t>
      </w:r>
      <w:r>
        <w:t>«датчик»,</w:t>
      </w:r>
      <w:r>
        <w:rPr>
          <w:spacing w:val="-2"/>
        </w:rPr>
        <w:t xml:space="preserve"> </w:t>
      </w:r>
      <w:r>
        <w:t>«сирена»,</w:t>
      </w:r>
      <w:r>
        <w:rPr>
          <w:spacing w:val="-3"/>
        </w:rPr>
        <w:t xml:space="preserve"> </w:t>
      </w:r>
      <w:r>
        <w:t>«видеокамера»),</w:t>
      </w:r>
      <w:r>
        <w:rPr>
          <w:spacing w:val="-5"/>
        </w:rPr>
        <w:t xml:space="preserve"> </w:t>
      </w:r>
      <w:r>
        <w:t>но</w:t>
      </w:r>
      <w:r>
        <w:rPr>
          <w:spacing w:val="-6"/>
        </w:rPr>
        <w:t xml:space="preserve"> </w:t>
      </w:r>
      <w:r>
        <w:t>чаще</w:t>
      </w:r>
      <w:r>
        <w:rPr>
          <w:spacing w:val="-5"/>
        </w:rPr>
        <w:t xml:space="preserve"> </w:t>
      </w:r>
      <w:r>
        <w:t>строка</w:t>
      </w:r>
      <w:r>
        <w:rPr>
          <w:spacing w:val="-4"/>
        </w:rPr>
        <w:t xml:space="preserve"> </w:t>
      </w:r>
      <w:r>
        <w:t>текста</w:t>
      </w:r>
      <w:r>
        <w:rPr>
          <w:spacing w:val="-6"/>
        </w:rPr>
        <w:t xml:space="preserve"> </w:t>
      </w:r>
      <w:r>
        <w:t>(например,</w:t>
      </w:r>
      <w:r>
        <w:rPr>
          <w:spacing w:val="-4"/>
        </w:rPr>
        <w:t xml:space="preserve"> </w:t>
      </w:r>
      <w:r>
        <w:t>«запрос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базе</w:t>
      </w:r>
      <w:r>
        <w:rPr>
          <w:spacing w:val="-6"/>
        </w:rPr>
        <w:t xml:space="preserve"> </w:t>
      </w:r>
      <w:r>
        <w:t>данных»,</w:t>
      </w:r>
      <w:proofErr w:type="gramEnd"/>
    </w:p>
    <w:p w:rsidR="00CB4534" w:rsidRDefault="00CB4534" w:rsidP="00CB4534">
      <w:pPr>
        <w:pStyle w:val="a3"/>
        <w:kinsoku w:val="0"/>
        <w:overflowPunct w:val="0"/>
        <w:ind w:left="566"/>
        <w:jc w:val="both"/>
      </w:pPr>
      <w:r>
        <w:t>«форма</w:t>
      </w:r>
      <w:r>
        <w:rPr>
          <w:spacing w:val="-4"/>
        </w:rPr>
        <w:t xml:space="preserve"> </w:t>
      </w:r>
      <w:r>
        <w:t>ввода»,</w:t>
      </w:r>
      <w:r>
        <w:rPr>
          <w:spacing w:val="-2"/>
        </w:rPr>
        <w:t xml:space="preserve"> </w:t>
      </w:r>
      <w:r>
        <w:t>«устройство</w:t>
      </w:r>
      <w:r>
        <w:rPr>
          <w:spacing w:val="-4"/>
        </w:rPr>
        <w:t xml:space="preserve"> </w:t>
      </w:r>
      <w:r>
        <w:t>подачи</w:t>
      </w:r>
      <w:r>
        <w:rPr>
          <w:spacing w:val="-4"/>
        </w:rPr>
        <w:t xml:space="preserve"> </w:t>
      </w:r>
      <w:r>
        <w:t>звукового</w:t>
      </w:r>
      <w:r>
        <w:rPr>
          <w:spacing w:val="-4"/>
        </w:rPr>
        <w:t xml:space="preserve"> </w:t>
      </w:r>
      <w:r>
        <w:t>сигнала»).</w:t>
      </w:r>
    </w:p>
    <w:p w:rsidR="00CB4534" w:rsidRDefault="00CB4534" w:rsidP="00CB4534">
      <w:pPr>
        <w:pStyle w:val="a3"/>
        <w:kinsoku w:val="0"/>
        <w:overflowPunct w:val="0"/>
        <w:spacing w:before="2"/>
        <w:ind w:left="566" w:right="564" w:firstLine="427"/>
        <w:jc w:val="both"/>
      </w:pPr>
      <w:r>
        <w:t>Если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записывается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английском,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оно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начинаться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заглавной</w:t>
      </w:r>
      <w:r>
        <w:rPr>
          <w:spacing w:val="1"/>
        </w:rPr>
        <w:t xml:space="preserve"> </w:t>
      </w:r>
      <w:r>
        <w:t>буквы</w:t>
      </w:r>
      <w:r>
        <w:rPr>
          <w:spacing w:val="1"/>
        </w:rPr>
        <w:t xml:space="preserve"> </w:t>
      </w:r>
      <w:r>
        <w:t>I,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proofErr w:type="spellStart"/>
      <w:r>
        <w:t>ISecurelnformation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ISensor</w:t>
      </w:r>
      <w:proofErr w:type="spellEnd"/>
      <w:r>
        <w:t>.</w:t>
      </w:r>
    </w:p>
    <w:p w:rsidR="00CB4534" w:rsidRDefault="00CB4534" w:rsidP="00CB4534">
      <w:pPr>
        <w:pStyle w:val="a3"/>
        <w:kinsoku w:val="0"/>
        <w:overflowPunct w:val="0"/>
        <w:spacing w:before="1"/>
        <w:ind w:left="566" w:right="564" w:firstLine="427"/>
        <w:jc w:val="both"/>
      </w:pPr>
      <w:r>
        <w:t>Графический</w:t>
      </w:r>
      <w:r>
        <w:rPr>
          <w:spacing w:val="1"/>
        </w:rPr>
        <w:t xml:space="preserve"> </w:t>
      </w:r>
      <w:r>
        <w:t>символ</w:t>
      </w:r>
      <w:r>
        <w:rPr>
          <w:spacing w:val="1"/>
        </w:rPr>
        <w:t xml:space="preserve"> </w:t>
      </w:r>
      <w:r>
        <w:t>отдельного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соединяться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диаграмме</w:t>
      </w:r>
      <w:r>
        <w:rPr>
          <w:spacing w:val="1"/>
        </w:rPr>
        <w:t xml:space="preserve"> </w:t>
      </w:r>
      <w:r>
        <w:t>сплошной</w:t>
      </w:r>
      <w:r>
        <w:rPr>
          <w:spacing w:val="1"/>
        </w:rPr>
        <w:t xml:space="preserve"> </w:t>
      </w:r>
      <w:r>
        <w:t>линией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тем</w:t>
      </w:r>
      <w:r>
        <w:rPr>
          <w:spacing w:val="-52"/>
        </w:rPr>
        <w:t xml:space="preserve"> </w:t>
      </w:r>
      <w:r>
        <w:t>вариантом использования, который его поддерживает. Сплошная линия в этом случае указывает на тот факт, что</w:t>
      </w:r>
      <w:r>
        <w:rPr>
          <w:spacing w:val="1"/>
        </w:rPr>
        <w:t xml:space="preserve"> </w:t>
      </w:r>
      <w:r>
        <w:t>связанный с интерфейсом вариант использования должен реализовывать все операции, необходимые для данного</w:t>
      </w:r>
      <w:r>
        <w:rPr>
          <w:spacing w:val="-52"/>
        </w:rPr>
        <w:t xml:space="preserve"> </w:t>
      </w:r>
      <w:r>
        <w:t>интерфейса,</w:t>
      </w:r>
      <w:r>
        <w:rPr>
          <w:spacing w:val="-1"/>
        </w:rPr>
        <w:t xml:space="preserve"> </w:t>
      </w:r>
      <w:r>
        <w:t>а возможно</w:t>
      </w:r>
      <w:r>
        <w:rPr>
          <w:spacing w:val="-3"/>
        </w:rPr>
        <w:t xml:space="preserve"> </w:t>
      </w:r>
      <w:r>
        <w:t>и больше (рис. 4а).</w:t>
      </w:r>
    </w:p>
    <w:p w:rsidR="00CB4534" w:rsidRDefault="00E45BEB" w:rsidP="00CB4534">
      <w:pPr>
        <w:pStyle w:val="a3"/>
        <w:kinsoku w:val="0"/>
        <w:overflowPunct w:val="0"/>
        <w:ind w:left="566" w:right="563" w:firstLine="427"/>
        <w:jc w:val="both"/>
      </w:pPr>
      <w:r>
        <w:rPr>
          <w:noProof/>
        </w:rPr>
        <w:pict>
          <v:rect id="_x0000_s1029" style="position:absolute;left:0;text-align:left;margin-left:119.9pt;margin-top:44.95pt;width:375pt;height:67pt;z-index:251663360;mso-wrap-distance-left:0;mso-wrap-distance-right:0;mso-position-horizontal-relative:page" o:allowincell="f" filled="f" stroked="f">
            <v:textbox inset="0,0,0,0">
              <w:txbxContent>
                <w:p w:rsidR="00CB4534" w:rsidRDefault="00CB4534" w:rsidP="00CB4534">
                  <w:pPr>
                    <w:widowControl/>
                    <w:autoSpaceDE/>
                    <w:autoSpaceDN/>
                    <w:adjustRightInd/>
                    <w:spacing w:line="1340" w:lineRule="atLeast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5675" cy="845185"/>
                        <wp:effectExtent l="19050" t="0" r="0" b="0"/>
                        <wp:docPr id="11" name="Рисунок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5675" cy="845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B4534" w:rsidRDefault="00CB4534" w:rsidP="00CB453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topAndBottom" anchorx="page"/>
          </v:rect>
        </w:pict>
      </w:r>
      <w:r w:rsidR="00CB4534">
        <w:t>Кроме этого, интерфейсы могут соединяться с вариантами использования пунктирной линией со стрелкой</w:t>
      </w:r>
      <w:r w:rsidR="00CB4534">
        <w:rPr>
          <w:spacing w:val="1"/>
        </w:rPr>
        <w:t xml:space="preserve"> </w:t>
      </w:r>
      <w:r w:rsidR="00CB4534">
        <w:t>(рис. 4б), означающей, что вариант использования предназначен для спецификации только того сервиса, который</w:t>
      </w:r>
      <w:r w:rsidR="00CB4534">
        <w:rPr>
          <w:spacing w:val="-52"/>
        </w:rPr>
        <w:t xml:space="preserve"> </w:t>
      </w:r>
      <w:r w:rsidR="00CB4534">
        <w:t>необходим</w:t>
      </w:r>
      <w:r w:rsidR="00CB4534">
        <w:rPr>
          <w:spacing w:val="-4"/>
        </w:rPr>
        <w:t xml:space="preserve"> </w:t>
      </w:r>
      <w:r w:rsidR="00CB4534">
        <w:t>для реализации данного интерфейса.</w:t>
      </w:r>
    </w:p>
    <w:p w:rsidR="00CB4534" w:rsidRDefault="00CB4534" w:rsidP="00CB4534">
      <w:pPr>
        <w:pStyle w:val="a3"/>
        <w:kinsoku w:val="0"/>
        <w:overflowPunct w:val="0"/>
        <w:spacing w:before="56"/>
        <w:ind w:left="433" w:right="7"/>
        <w:jc w:val="center"/>
      </w:pPr>
      <w:r>
        <w:t>Рисунок</w:t>
      </w:r>
      <w:r>
        <w:rPr>
          <w:spacing w:val="-3"/>
        </w:rPr>
        <w:t xml:space="preserve"> </w:t>
      </w:r>
      <w:r>
        <w:t>86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Графическое</w:t>
      </w:r>
      <w:r>
        <w:rPr>
          <w:spacing w:val="-2"/>
        </w:rPr>
        <w:t xml:space="preserve"> </w:t>
      </w:r>
      <w:r>
        <w:t>обозначение</w:t>
      </w:r>
      <w:r>
        <w:rPr>
          <w:spacing w:val="-2"/>
        </w:rPr>
        <w:t xml:space="preserve"> </w:t>
      </w:r>
      <w:r>
        <w:t>взаимосвязей</w:t>
      </w:r>
      <w:r>
        <w:rPr>
          <w:spacing w:val="-2"/>
        </w:rPr>
        <w:t xml:space="preserve"> </w:t>
      </w:r>
      <w:r>
        <w:t>интерфейсов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вариантов</w:t>
      </w:r>
      <w:r>
        <w:rPr>
          <w:spacing w:val="-3"/>
        </w:rPr>
        <w:t xml:space="preserve"> </w:t>
      </w:r>
      <w:r>
        <w:t>использования</w:t>
      </w:r>
    </w:p>
    <w:p w:rsidR="00CB4534" w:rsidRDefault="00CB4534" w:rsidP="00CB4534">
      <w:pPr>
        <w:pStyle w:val="a3"/>
        <w:kinsoku w:val="0"/>
        <w:overflowPunct w:val="0"/>
        <w:spacing w:before="1"/>
        <w:rPr>
          <w:sz w:val="33"/>
          <w:szCs w:val="33"/>
        </w:rPr>
      </w:pPr>
    </w:p>
    <w:p w:rsidR="00CB4534" w:rsidRDefault="00CB4534" w:rsidP="00CB4534">
      <w:pPr>
        <w:pStyle w:val="a3"/>
        <w:kinsoku w:val="0"/>
        <w:overflowPunct w:val="0"/>
        <w:ind w:left="566" w:right="564" w:firstLine="427"/>
        <w:jc w:val="both"/>
      </w:pPr>
      <w:r>
        <w:rPr>
          <w:b/>
          <w:bCs/>
          <w:i/>
          <w:iCs/>
        </w:rPr>
        <w:t>Примечания</w:t>
      </w:r>
      <w:r>
        <w:rPr>
          <w:b/>
          <w:bCs/>
          <w:i/>
          <w:iCs/>
          <w:spacing w:val="1"/>
        </w:rPr>
        <w:t xml:space="preserve"> </w:t>
      </w:r>
      <w:r>
        <w:rPr>
          <w:b/>
          <w:bCs/>
          <w:i/>
          <w:iCs/>
        </w:rPr>
        <w:t>(</w:t>
      </w:r>
      <w:proofErr w:type="spellStart"/>
      <w:r>
        <w:rPr>
          <w:b/>
          <w:bCs/>
          <w:i/>
          <w:iCs/>
        </w:rPr>
        <w:t>notes</w:t>
      </w:r>
      <w:proofErr w:type="spellEnd"/>
      <w:r>
        <w:rPr>
          <w:b/>
          <w:bCs/>
          <w:i/>
          <w:iCs/>
        </w:rPr>
        <w:t>)</w:t>
      </w:r>
      <w:r>
        <w:rPr>
          <w:b/>
          <w:bCs/>
          <w:i/>
          <w:iCs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предназначены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включения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произвольной</w:t>
      </w:r>
      <w:r>
        <w:rPr>
          <w:spacing w:val="1"/>
        </w:rPr>
        <w:t xml:space="preserve"> </w:t>
      </w:r>
      <w:r>
        <w:t>текстовой</w:t>
      </w:r>
      <w:r>
        <w:rPr>
          <w:spacing w:val="1"/>
        </w:rPr>
        <w:t xml:space="preserve"> </w:t>
      </w:r>
      <w:r>
        <w:t>информации, имеющей непосредственное отношение к контексту разрабатываемого проекта. В качестве такой</w:t>
      </w:r>
      <w:r>
        <w:rPr>
          <w:spacing w:val="1"/>
        </w:rPr>
        <w:t xml:space="preserve"> </w:t>
      </w:r>
      <w:r>
        <w:t>информации могут быть комментарии разработчика (например, дата и версия разработки диаграммы или ее</w:t>
      </w:r>
      <w:r>
        <w:rPr>
          <w:spacing w:val="1"/>
        </w:rPr>
        <w:t xml:space="preserve"> </w:t>
      </w:r>
      <w:r>
        <w:t>отдельных компонентов), ограничения (например, на значения отдельных связей или экземпляры сущностей) и</w:t>
      </w:r>
      <w:r>
        <w:rPr>
          <w:spacing w:val="1"/>
        </w:rPr>
        <w:t xml:space="preserve"> </w:t>
      </w:r>
      <w:r>
        <w:t>помеченные</w:t>
      </w:r>
      <w:r>
        <w:rPr>
          <w:spacing w:val="-1"/>
        </w:rPr>
        <w:t xml:space="preserve"> </w:t>
      </w:r>
      <w:r>
        <w:t>значения.</w:t>
      </w:r>
    </w:p>
    <w:p w:rsidR="00CB4534" w:rsidRDefault="00CB4534" w:rsidP="00CB4534">
      <w:pPr>
        <w:pStyle w:val="a3"/>
        <w:kinsoku w:val="0"/>
        <w:overflowPunct w:val="0"/>
        <w:ind w:left="566" w:right="565" w:firstLine="427"/>
        <w:jc w:val="both"/>
      </w:pPr>
      <w:r>
        <w:t>Применительно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диаграммам</w:t>
      </w:r>
      <w:r>
        <w:rPr>
          <w:spacing w:val="1"/>
        </w:rPr>
        <w:t xml:space="preserve"> </w:t>
      </w:r>
      <w:r>
        <w:t>вариантов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примечание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носить</w:t>
      </w:r>
      <w:r>
        <w:rPr>
          <w:spacing w:val="1"/>
        </w:rPr>
        <w:t xml:space="preserve"> </w:t>
      </w:r>
      <w:r>
        <w:t>самую</w:t>
      </w:r>
      <w:r>
        <w:rPr>
          <w:spacing w:val="1"/>
        </w:rPr>
        <w:t xml:space="preserve"> </w:t>
      </w:r>
      <w:r>
        <w:t>общую</w:t>
      </w:r>
      <w:r>
        <w:rPr>
          <w:spacing w:val="1"/>
        </w:rPr>
        <w:t xml:space="preserve"> </w:t>
      </w:r>
      <w:r>
        <w:t>информацию,</w:t>
      </w:r>
      <w:r>
        <w:rPr>
          <w:spacing w:val="-1"/>
        </w:rPr>
        <w:t xml:space="preserve"> </w:t>
      </w:r>
      <w:r>
        <w:t>относящуюся к общему</w:t>
      </w:r>
      <w:r>
        <w:rPr>
          <w:spacing w:val="-3"/>
        </w:rPr>
        <w:t xml:space="preserve"> </w:t>
      </w:r>
      <w:r>
        <w:t>контексту</w:t>
      </w:r>
      <w:r>
        <w:rPr>
          <w:spacing w:val="-3"/>
        </w:rPr>
        <w:t xml:space="preserve"> </w:t>
      </w:r>
      <w:r>
        <w:t>системы.</w:t>
      </w:r>
    </w:p>
    <w:p w:rsidR="00CB4534" w:rsidRDefault="00E45BEB" w:rsidP="00CB4534">
      <w:pPr>
        <w:pStyle w:val="a3"/>
        <w:kinsoku w:val="0"/>
        <w:overflowPunct w:val="0"/>
        <w:ind w:left="566" w:right="563" w:firstLine="427"/>
        <w:jc w:val="both"/>
      </w:pPr>
      <w:r>
        <w:rPr>
          <w:noProof/>
        </w:rPr>
        <w:pict>
          <v:rect id="_x0000_s1030" style="position:absolute;left:0;text-align:left;margin-left:137.9pt;margin-top:68pt;width:341pt;height:151pt;z-index:251664384;mso-wrap-distance-left:0;mso-wrap-distance-right:0;mso-position-horizontal-relative:page" o:allowincell="f" filled="f" stroked="f">
            <v:textbox inset="0,0,0,0">
              <w:txbxContent>
                <w:p w:rsidR="00CB4534" w:rsidRDefault="00CB4534" w:rsidP="00CB4534">
                  <w:pPr>
                    <w:widowControl/>
                    <w:autoSpaceDE/>
                    <w:autoSpaceDN/>
                    <w:adjustRightInd/>
                    <w:spacing w:line="3020" w:lineRule="atLeast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322445" cy="1911985"/>
                        <wp:effectExtent l="19050" t="0" r="1905" b="0"/>
                        <wp:docPr id="12" name="Рисунок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22445" cy="1911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B4534" w:rsidRDefault="00CB4534" w:rsidP="00CB453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topAndBottom" anchorx="page"/>
          </v:rect>
        </w:pict>
      </w:r>
      <w:r w:rsidR="00CB4534">
        <w:t>Графически примечания обозначаются прямоугольником с «загнутым» верхним правым уголком (рис. 5).</w:t>
      </w:r>
      <w:r w:rsidR="00CB4534">
        <w:rPr>
          <w:spacing w:val="1"/>
        </w:rPr>
        <w:t xml:space="preserve"> </w:t>
      </w:r>
      <w:r w:rsidR="00CB4534">
        <w:t>Внутри</w:t>
      </w:r>
      <w:r w:rsidR="00CB4534">
        <w:rPr>
          <w:spacing w:val="1"/>
        </w:rPr>
        <w:t xml:space="preserve"> </w:t>
      </w:r>
      <w:r w:rsidR="00CB4534">
        <w:t>прямоугольника</w:t>
      </w:r>
      <w:r w:rsidR="00CB4534">
        <w:rPr>
          <w:spacing w:val="1"/>
        </w:rPr>
        <w:t xml:space="preserve"> </w:t>
      </w:r>
      <w:r w:rsidR="00CB4534">
        <w:t>содержится</w:t>
      </w:r>
      <w:r w:rsidR="00CB4534">
        <w:rPr>
          <w:spacing w:val="1"/>
        </w:rPr>
        <w:t xml:space="preserve"> </w:t>
      </w:r>
      <w:r w:rsidR="00CB4534">
        <w:t>те</w:t>
      </w:r>
      <w:proofErr w:type="gramStart"/>
      <w:r w:rsidR="00CB4534">
        <w:t>кст</w:t>
      </w:r>
      <w:r w:rsidR="00CB4534">
        <w:rPr>
          <w:spacing w:val="1"/>
        </w:rPr>
        <w:t xml:space="preserve"> </w:t>
      </w:r>
      <w:r w:rsidR="00CB4534">
        <w:t>пр</w:t>
      </w:r>
      <w:proofErr w:type="gramEnd"/>
      <w:r w:rsidR="00CB4534">
        <w:t>имечания.</w:t>
      </w:r>
      <w:r w:rsidR="00CB4534">
        <w:rPr>
          <w:spacing w:val="1"/>
        </w:rPr>
        <w:t xml:space="preserve"> </w:t>
      </w:r>
      <w:r w:rsidR="00CB4534">
        <w:t>Примечание</w:t>
      </w:r>
      <w:r w:rsidR="00CB4534">
        <w:rPr>
          <w:spacing w:val="1"/>
        </w:rPr>
        <w:t xml:space="preserve"> </w:t>
      </w:r>
      <w:r w:rsidR="00CB4534">
        <w:t>может</w:t>
      </w:r>
      <w:r w:rsidR="00CB4534">
        <w:rPr>
          <w:spacing w:val="1"/>
        </w:rPr>
        <w:t xml:space="preserve"> </w:t>
      </w:r>
      <w:r w:rsidR="00CB4534">
        <w:t>относиться</w:t>
      </w:r>
      <w:r w:rsidR="00CB4534">
        <w:rPr>
          <w:spacing w:val="1"/>
        </w:rPr>
        <w:t xml:space="preserve"> </w:t>
      </w:r>
      <w:r w:rsidR="00CB4534">
        <w:t>к</w:t>
      </w:r>
      <w:r w:rsidR="00CB4534">
        <w:rPr>
          <w:spacing w:val="1"/>
        </w:rPr>
        <w:t xml:space="preserve"> </w:t>
      </w:r>
      <w:r w:rsidR="00CB4534">
        <w:t>любому</w:t>
      </w:r>
      <w:r w:rsidR="00CB4534">
        <w:rPr>
          <w:spacing w:val="1"/>
        </w:rPr>
        <w:t xml:space="preserve"> </w:t>
      </w:r>
      <w:r w:rsidR="00CB4534">
        <w:t>элементу</w:t>
      </w:r>
      <w:r w:rsidR="00CB4534">
        <w:rPr>
          <w:spacing w:val="1"/>
        </w:rPr>
        <w:t xml:space="preserve"> </w:t>
      </w:r>
      <w:r w:rsidR="00CB4534">
        <w:t>диаграммы, в этом случае их соединяет пунктирная линия. Если примечание относится к нескольким элементам,</w:t>
      </w:r>
      <w:r w:rsidR="00CB4534">
        <w:rPr>
          <w:spacing w:val="1"/>
        </w:rPr>
        <w:t xml:space="preserve"> </w:t>
      </w:r>
      <w:r w:rsidR="00CB4534">
        <w:t>то</w:t>
      </w:r>
      <w:r w:rsidR="00CB4534">
        <w:rPr>
          <w:spacing w:val="-3"/>
        </w:rPr>
        <w:t xml:space="preserve"> </w:t>
      </w:r>
      <w:r w:rsidR="00CB4534">
        <w:t>от</w:t>
      </w:r>
      <w:r w:rsidR="00CB4534">
        <w:rPr>
          <w:spacing w:val="-3"/>
        </w:rPr>
        <w:t xml:space="preserve"> </w:t>
      </w:r>
      <w:r w:rsidR="00CB4534">
        <w:t>него</w:t>
      </w:r>
      <w:r w:rsidR="00CB4534">
        <w:rPr>
          <w:spacing w:val="-4"/>
        </w:rPr>
        <w:t xml:space="preserve"> </w:t>
      </w:r>
      <w:r w:rsidR="00CB4534">
        <w:t>проводятся,</w:t>
      </w:r>
      <w:r w:rsidR="00CB4534">
        <w:rPr>
          <w:spacing w:val="-5"/>
        </w:rPr>
        <w:t xml:space="preserve"> </w:t>
      </w:r>
      <w:r w:rsidR="00CB4534">
        <w:t>соответственно,</w:t>
      </w:r>
      <w:r w:rsidR="00CB4534">
        <w:rPr>
          <w:spacing w:val="-2"/>
        </w:rPr>
        <w:t xml:space="preserve"> </w:t>
      </w:r>
      <w:r w:rsidR="00CB4534">
        <w:t>несколько</w:t>
      </w:r>
      <w:r w:rsidR="00CB4534">
        <w:rPr>
          <w:spacing w:val="-7"/>
        </w:rPr>
        <w:t xml:space="preserve"> </w:t>
      </w:r>
      <w:r w:rsidR="00CB4534">
        <w:t>линий.</w:t>
      </w:r>
      <w:r w:rsidR="00CB4534">
        <w:rPr>
          <w:spacing w:val="-2"/>
        </w:rPr>
        <w:t xml:space="preserve"> </w:t>
      </w:r>
      <w:r w:rsidR="00CB4534">
        <w:t>Разумеется,</w:t>
      </w:r>
      <w:r w:rsidR="00CB4534">
        <w:rPr>
          <w:spacing w:val="-2"/>
        </w:rPr>
        <w:t xml:space="preserve"> </w:t>
      </w:r>
      <w:r w:rsidR="00CB4534">
        <w:t>примечания</w:t>
      </w:r>
      <w:r w:rsidR="00CB4534">
        <w:rPr>
          <w:spacing w:val="-3"/>
        </w:rPr>
        <w:t xml:space="preserve"> </w:t>
      </w:r>
      <w:r w:rsidR="00CB4534">
        <w:t>могут</w:t>
      </w:r>
      <w:r w:rsidR="00CB4534">
        <w:rPr>
          <w:spacing w:val="-2"/>
        </w:rPr>
        <w:t xml:space="preserve"> </w:t>
      </w:r>
      <w:r w:rsidR="00CB4534">
        <w:t>присутствовать</w:t>
      </w:r>
      <w:r w:rsidR="00CB4534">
        <w:rPr>
          <w:spacing w:val="-3"/>
        </w:rPr>
        <w:t xml:space="preserve"> </w:t>
      </w:r>
      <w:r w:rsidR="00CB4534">
        <w:t>не</w:t>
      </w:r>
      <w:r w:rsidR="00CB4534">
        <w:rPr>
          <w:spacing w:val="-4"/>
        </w:rPr>
        <w:t xml:space="preserve"> </w:t>
      </w:r>
      <w:r w:rsidR="00CB4534">
        <w:t>только</w:t>
      </w:r>
      <w:r w:rsidR="00CB4534">
        <w:rPr>
          <w:spacing w:val="-53"/>
        </w:rPr>
        <w:t xml:space="preserve"> </w:t>
      </w:r>
      <w:r w:rsidR="00CB4534">
        <w:t>на</w:t>
      </w:r>
      <w:r w:rsidR="00CB4534">
        <w:rPr>
          <w:spacing w:val="-1"/>
        </w:rPr>
        <w:t xml:space="preserve"> </w:t>
      </w:r>
      <w:r w:rsidR="00CB4534">
        <w:t>диаграмме вариантов</w:t>
      </w:r>
      <w:r w:rsidR="00CB4534">
        <w:rPr>
          <w:spacing w:val="-2"/>
        </w:rPr>
        <w:t xml:space="preserve"> </w:t>
      </w:r>
      <w:r w:rsidR="00CB4534">
        <w:t>использования, но и</w:t>
      </w:r>
      <w:r w:rsidR="00CB4534">
        <w:rPr>
          <w:spacing w:val="-2"/>
        </w:rPr>
        <w:t xml:space="preserve"> </w:t>
      </w:r>
      <w:r w:rsidR="00CB4534">
        <w:t>на</w:t>
      </w:r>
      <w:r w:rsidR="00CB4534">
        <w:rPr>
          <w:spacing w:val="-3"/>
        </w:rPr>
        <w:t xml:space="preserve"> </w:t>
      </w:r>
      <w:r w:rsidR="00CB4534">
        <w:t>других канонических</w:t>
      </w:r>
      <w:r w:rsidR="00CB4534">
        <w:rPr>
          <w:spacing w:val="-3"/>
        </w:rPr>
        <w:t xml:space="preserve"> </w:t>
      </w:r>
      <w:r w:rsidR="00CB4534">
        <w:t>диаграммах.</w:t>
      </w:r>
    </w:p>
    <w:p w:rsidR="00CB4534" w:rsidRDefault="00CB4534" w:rsidP="00CB4534">
      <w:pPr>
        <w:pStyle w:val="a3"/>
        <w:kinsoku w:val="0"/>
        <w:overflowPunct w:val="0"/>
        <w:spacing w:before="71"/>
        <w:ind w:left="433" w:right="7"/>
        <w:jc w:val="center"/>
      </w:pPr>
      <w:r>
        <w:t>Рисунок</w:t>
      </w:r>
      <w:r>
        <w:rPr>
          <w:spacing w:val="-2"/>
        </w:rPr>
        <w:t xml:space="preserve"> </w:t>
      </w:r>
      <w:r>
        <w:t>87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Пример</w:t>
      </w:r>
      <w:r>
        <w:rPr>
          <w:spacing w:val="-2"/>
        </w:rPr>
        <w:t xml:space="preserve"> </w:t>
      </w:r>
      <w:r>
        <w:t>обозначения</w:t>
      </w:r>
      <w:r>
        <w:rPr>
          <w:spacing w:val="-3"/>
        </w:rPr>
        <w:t xml:space="preserve"> </w:t>
      </w:r>
      <w:r>
        <w:t>примечания</w:t>
      </w:r>
    </w:p>
    <w:p w:rsidR="00CB4534" w:rsidRDefault="00CB4534" w:rsidP="00CB4534">
      <w:pPr>
        <w:pStyle w:val="a3"/>
        <w:kinsoku w:val="0"/>
        <w:overflowPunct w:val="0"/>
        <w:spacing w:before="6"/>
        <w:rPr>
          <w:sz w:val="33"/>
          <w:szCs w:val="33"/>
        </w:rPr>
      </w:pPr>
    </w:p>
    <w:p w:rsidR="00CB4534" w:rsidRDefault="00CB4534" w:rsidP="006E3D37">
      <w:pPr>
        <w:pStyle w:val="2"/>
        <w:numPr>
          <w:ilvl w:val="1"/>
          <w:numId w:val="8"/>
        </w:numPr>
        <w:tabs>
          <w:tab w:val="left" w:pos="1380"/>
        </w:tabs>
        <w:kinsoku w:val="0"/>
        <w:overflowPunct w:val="0"/>
      </w:pPr>
      <w:r>
        <w:t>Отношения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диаграмме</w:t>
      </w:r>
      <w:r>
        <w:rPr>
          <w:spacing w:val="-2"/>
        </w:rPr>
        <w:t xml:space="preserve"> </w:t>
      </w:r>
      <w:r>
        <w:t>вариантов</w:t>
      </w:r>
      <w:r>
        <w:rPr>
          <w:spacing w:val="-2"/>
        </w:rPr>
        <w:t xml:space="preserve"> </w:t>
      </w:r>
      <w:r>
        <w:t>использования</w:t>
      </w:r>
    </w:p>
    <w:p w:rsidR="00CB4534" w:rsidRDefault="00CB4534" w:rsidP="006E3D37">
      <w:pPr>
        <w:pStyle w:val="2"/>
        <w:numPr>
          <w:ilvl w:val="1"/>
          <w:numId w:val="8"/>
        </w:numPr>
        <w:tabs>
          <w:tab w:val="left" w:pos="1380"/>
        </w:tabs>
        <w:kinsoku w:val="0"/>
        <w:overflowPunct w:val="0"/>
        <w:sectPr w:rsidR="00CB4534">
          <w:pgSz w:w="11900" w:h="16850"/>
          <w:pgMar w:top="480" w:right="0" w:bottom="280" w:left="0" w:header="230" w:footer="0" w:gutter="0"/>
          <w:cols w:space="720"/>
          <w:noEndnote/>
        </w:sectPr>
      </w:pPr>
    </w:p>
    <w:p w:rsidR="00CB4534" w:rsidRDefault="00CB4534" w:rsidP="00CB4534">
      <w:pPr>
        <w:pStyle w:val="a3"/>
        <w:kinsoku w:val="0"/>
        <w:overflowPunct w:val="0"/>
        <w:spacing w:before="8"/>
        <w:rPr>
          <w:b/>
          <w:bCs/>
          <w:i/>
          <w:iCs/>
          <w:sz w:val="19"/>
          <w:szCs w:val="19"/>
        </w:rPr>
      </w:pPr>
    </w:p>
    <w:p w:rsidR="00CB4534" w:rsidRDefault="00CB4534" w:rsidP="00CB4534">
      <w:pPr>
        <w:pStyle w:val="a3"/>
        <w:kinsoku w:val="0"/>
        <w:overflowPunct w:val="0"/>
        <w:spacing w:before="92"/>
        <w:ind w:left="566" w:right="562" w:firstLine="427"/>
        <w:jc w:val="both"/>
      </w:pPr>
      <w:r>
        <w:t>Между</w:t>
      </w:r>
      <w:r>
        <w:rPr>
          <w:spacing w:val="1"/>
        </w:rPr>
        <w:t xml:space="preserve"> </w:t>
      </w:r>
      <w:r>
        <w:t>компонентами</w:t>
      </w:r>
      <w:r>
        <w:rPr>
          <w:spacing w:val="1"/>
        </w:rPr>
        <w:t xml:space="preserve"> </w:t>
      </w:r>
      <w:r>
        <w:t>диаграммы</w:t>
      </w:r>
      <w:r>
        <w:rPr>
          <w:spacing w:val="1"/>
        </w:rPr>
        <w:t xml:space="preserve"> </w:t>
      </w:r>
      <w:r>
        <w:t>вариантов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существовать</w:t>
      </w:r>
      <w:r>
        <w:rPr>
          <w:spacing w:val="1"/>
        </w:rPr>
        <w:t xml:space="preserve"> </w:t>
      </w:r>
      <w:r>
        <w:t>различные</w:t>
      </w:r>
      <w:r>
        <w:rPr>
          <w:spacing w:val="1"/>
        </w:rPr>
        <w:t xml:space="preserve"> </w:t>
      </w:r>
      <w:r>
        <w:t>отношения,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описывают взаимодействие</w:t>
      </w:r>
      <w:r>
        <w:rPr>
          <w:spacing w:val="1"/>
        </w:rPr>
        <w:t xml:space="preserve"> </w:t>
      </w:r>
      <w:r>
        <w:t>экземпляров</w:t>
      </w:r>
      <w:r>
        <w:rPr>
          <w:spacing w:val="1"/>
        </w:rPr>
        <w:t xml:space="preserve"> </w:t>
      </w:r>
      <w:r>
        <w:t>одних</w:t>
      </w:r>
      <w:r>
        <w:rPr>
          <w:spacing w:val="1"/>
        </w:rPr>
        <w:t xml:space="preserve"> </w:t>
      </w:r>
      <w:r>
        <w:t>актеров</w:t>
      </w:r>
      <w:r>
        <w:rPr>
          <w:spacing w:val="1"/>
        </w:rPr>
        <w:t xml:space="preserve"> </w:t>
      </w:r>
      <w:r>
        <w:t>и вариантов</w:t>
      </w:r>
      <w:r>
        <w:rPr>
          <w:spacing w:val="1"/>
        </w:rPr>
        <w:t xml:space="preserve"> </w:t>
      </w:r>
      <w:r>
        <w:t>использования с</w:t>
      </w:r>
      <w:r>
        <w:rPr>
          <w:spacing w:val="1"/>
        </w:rPr>
        <w:t xml:space="preserve"> </w:t>
      </w:r>
      <w:r>
        <w:t>экземплярами</w:t>
      </w:r>
      <w:r>
        <w:rPr>
          <w:spacing w:val="1"/>
        </w:rPr>
        <w:t xml:space="preserve"> </w:t>
      </w:r>
      <w:r>
        <w:t>других</w:t>
      </w:r>
      <w:r>
        <w:rPr>
          <w:spacing w:val="-1"/>
        </w:rPr>
        <w:t xml:space="preserve"> </w:t>
      </w:r>
      <w:r>
        <w:t>актеров</w:t>
      </w:r>
      <w:r>
        <w:rPr>
          <w:spacing w:val="-1"/>
        </w:rPr>
        <w:t xml:space="preserve"> </w:t>
      </w:r>
      <w:r>
        <w:t>и вариантов.</w:t>
      </w:r>
    </w:p>
    <w:p w:rsidR="00CB4534" w:rsidRDefault="00CB4534" w:rsidP="00CB4534">
      <w:pPr>
        <w:pStyle w:val="a3"/>
        <w:kinsoku w:val="0"/>
        <w:overflowPunct w:val="0"/>
        <w:ind w:left="566" w:right="560" w:firstLine="427"/>
        <w:jc w:val="both"/>
      </w:pPr>
      <w:r>
        <w:t>Один актер может взаимодействовать с несколькими вариантами использования. В этом случае этот актер</w:t>
      </w:r>
      <w:r>
        <w:rPr>
          <w:spacing w:val="1"/>
        </w:rPr>
        <w:t xml:space="preserve"> </w:t>
      </w:r>
      <w:r>
        <w:t>обращается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нескольким</w:t>
      </w:r>
      <w:r>
        <w:rPr>
          <w:spacing w:val="1"/>
        </w:rPr>
        <w:t xml:space="preserve"> </w:t>
      </w:r>
      <w:r>
        <w:t>сервисам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свою</w:t>
      </w:r>
      <w:r>
        <w:rPr>
          <w:spacing w:val="1"/>
        </w:rPr>
        <w:t xml:space="preserve"> </w:t>
      </w:r>
      <w:r>
        <w:t>очередь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вариант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взаимодействовать с несколькими актерами, предоставляя для всех них свой сервис. Следует заметить, что два</w:t>
      </w:r>
      <w:r>
        <w:rPr>
          <w:spacing w:val="1"/>
        </w:rPr>
        <w:t xml:space="preserve"> </w:t>
      </w:r>
      <w:r>
        <w:t>варианта использования, определенные для одной и той же сущности, не могут взаимодействовать друг с другом,</w:t>
      </w:r>
      <w:r>
        <w:rPr>
          <w:spacing w:val="-52"/>
        </w:rPr>
        <w:t xml:space="preserve"> </w:t>
      </w:r>
      <w:r>
        <w:t>поскольку каждый из них самостоятельно описывает законченный вариант использования этой сущности. Более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варианты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t>предусматривают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сигналы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сообщения,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взаимодействуют с актерами за пределами системы. В то же время могут быть определены другие способы для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-3"/>
        </w:rPr>
        <w:t xml:space="preserve"> </w:t>
      </w:r>
      <w:r>
        <w:t>с элементами внутри</w:t>
      </w:r>
      <w:r>
        <w:rPr>
          <w:spacing w:val="-1"/>
        </w:rPr>
        <w:t xml:space="preserve"> </w:t>
      </w:r>
      <w:r>
        <w:t>системы.</w:t>
      </w:r>
    </w:p>
    <w:p w:rsidR="00CB4534" w:rsidRDefault="00CB4534" w:rsidP="00CB4534">
      <w:pPr>
        <w:pStyle w:val="a3"/>
        <w:kinsoku w:val="0"/>
        <w:overflowPunct w:val="0"/>
        <w:spacing w:line="244" w:lineRule="auto"/>
        <w:ind w:left="566" w:right="563" w:firstLine="427"/>
        <w:jc w:val="both"/>
        <w:rPr>
          <w:b/>
          <w:bCs/>
          <w:i/>
          <w:iCs/>
        </w:rPr>
      </w:pPr>
      <w:r>
        <w:t>В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имеется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стандартных</w:t>
      </w:r>
      <w:r>
        <w:rPr>
          <w:spacing w:val="1"/>
        </w:rPr>
        <w:t xml:space="preserve"> </w:t>
      </w:r>
      <w:r>
        <w:rPr>
          <w:b/>
          <w:bCs/>
          <w:i/>
          <w:iCs/>
        </w:rPr>
        <w:t>видов</w:t>
      </w:r>
      <w:r>
        <w:rPr>
          <w:b/>
          <w:bCs/>
          <w:i/>
          <w:iCs/>
          <w:spacing w:val="1"/>
        </w:rPr>
        <w:t xml:space="preserve"> </w:t>
      </w:r>
      <w:r>
        <w:rPr>
          <w:b/>
          <w:bCs/>
          <w:i/>
          <w:iCs/>
        </w:rPr>
        <w:t>отношений</w:t>
      </w:r>
      <w:r>
        <w:rPr>
          <w:b/>
          <w:bCs/>
          <w:i/>
          <w:iCs/>
          <w:spacing w:val="1"/>
        </w:rPr>
        <w:t xml:space="preserve"> </w:t>
      </w:r>
      <w:r>
        <w:rPr>
          <w:b/>
          <w:bCs/>
          <w:i/>
          <w:iCs/>
        </w:rPr>
        <w:t>между</w:t>
      </w:r>
      <w:r>
        <w:rPr>
          <w:b/>
          <w:bCs/>
          <w:i/>
          <w:iCs/>
          <w:spacing w:val="1"/>
        </w:rPr>
        <w:t xml:space="preserve"> </w:t>
      </w:r>
      <w:r>
        <w:rPr>
          <w:b/>
          <w:bCs/>
          <w:i/>
          <w:iCs/>
        </w:rPr>
        <w:t>актерами</w:t>
      </w:r>
      <w:r>
        <w:rPr>
          <w:b/>
          <w:bCs/>
          <w:i/>
          <w:iCs/>
          <w:spacing w:val="1"/>
        </w:rPr>
        <w:t xml:space="preserve"> </w:t>
      </w:r>
      <w:r>
        <w:rPr>
          <w:b/>
          <w:bCs/>
          <w:i/>
          <w:iCs/>
        </w:rPr>
        <w:t>и</w:t>
      </w:r>
      <w:r>
        <w:rPr>
          <w:b/>
          <w:bCs/>
          <w:i/>
          <w:iCs/>
          <w:spacing w:val="1"/>
        </w:rPr>
        <w:t xml:space="preserve"> </w:t>
      </w:r>
      <w:r>
        <w:rPr>
          <w:b/>
          <w:bCs/>
          <w:i/>
          <w:iCs/>
        </w:rPr>
        <w:t>вариантами</w:t>
      </w:r>
      <w:r>
        <w:rPr>
          <w:b/>
          <w:bCs/>
          <w:i/>
          <w:iCs/>
          <w:spacing w:val="1"/>
        </w:rPr>
        <w:t xml:space="preserve"> </w:t>
      </w:r>
      <w:r>
        <w:rPr>
          <w:b/>
          <w:bCs/>
          <w:i/>
          <w:iCs/>
        </w:rPr>
        <w:t>использования:</w:t>
      </w:r>
    </w:p>
    <w:p w:rsidR="00CB4534" w:rsidRDefault="00CB4534" w:rsidP="006E3D37">
      <w:pPr>
        <w:pStyle w:val="a7"/>
        <w:numPr>
          <w:ilvl w:val="0"/>
          <w:numId w:val="5"/>
        </w:numPr>
        <w:tabs>
          <w:tab w:val="left" w:pos="1275"/>
        </w:tabs>
        <w:kinsoku w:val="0"/>
        <w:overflowPunct w:val="0"/>
        <w:spacing w:line="243" w:lineRule="exact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Отношение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ассоциации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association</w:t>
      </w:r>
      <w:proofErr w:type="spellEnd"/>
      <w:r>
        <w:rPr>
          <w:spacing w:val="-5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relationship</w:t>
      </w:r>
      <w:proofErr w:type="spellEnd"/>
      <w:r>
        <w:rPr>
          <w:sz w:val="22"/>
          <w:szCs w:val="22"/>
        </w:rPr>
        <w:t>)</w:t>
      </w:r>
    </w:p>
    <w:p w:rsidR="00CB4534" w:rsidRDefault="00CB4534" w:rsidP="00CB4534">
      <w:pPr>
        <w:pStyle w:val="a3"/>
        <w:kinsoku w:val="0"/>
        <w:overflowPunct w:val="0"/>
        <w:ind w:left="566" w:right="560" w:firstLine="427"/>
        <w:jc w:val="both"/>
      </w:pPr>
      <w:r>
        <w:t>Отношение ассоциации является одним из фундаментальных понятий в языке UML и в той или иной степени</w:t>
      </w:r>
      <w:r>
        <w:rPr>
          <w:spacing w:val="-52"/>
        </w:rPr>
        <w:t xml:space="preserve"> </w:t>
      </w:r>
      <w:r>
        <w:t>используется</w:t>
      </w:r>
      <w:r>
        <w:rPr>
          <w:spacing w:val="-1"/>
        </w:rPr>
        <w:t xml:space="preserve"> </w:t>
      </w:r>
      <w:r>
        <w:t>при построении всех</w:t>
      </w:r>
      <w:r>
        <w:rPr>
          <w:spacing w:val="-1"/>
        </w:rPr>
        <w:t xml:space="preserve"> </w:t>
      </w:r>
      <w:r>
        <w:t>графических моделей</w:t>
      </w:r>
      <w:r>
        <w:rPr>
          <w:spacing w:val="-3"/>
        </w:rPr>
        <w:t xml:space="preserve"> </w:t>
      </w:r>
      <w:r>
        <w:t>систем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форме</w:t>
      </w:r>
      <w:r>
        <w:rPr>
          <w:spacing w:val="-3"/>
        </w:rPr>
        <w:t xml:space="preserve"> </w:t>
      </w:r>
      <w:r>
        <w:t>канонических</w:t>
      </w:r>
      <w:r>
        <w:rPr>
          <w:spacing w:val="-4"/>
        </w:rPr>
        <w:t xml:space="preserve"> </w:t>
      </w:r>
      <w:r>
        <w:t>диаграмм.</w:t>
      </w:r>
    </w:p>
    <w:p w:rsidR="00CB4534" w:rsidRDefault="00CB4534" w:rsidP="00CB4534">
      <w:pPr>
        <w:pStyle w:val="a3"/>
        <w:kinsoku w:val="0"/>
        <w:overflowPunct w:val="0"/>
        <w:ind w:left="566" w:right="561" w:firstLine="427"/>
        <w:jc w:val="both"/>
      </w:pPr>
      <w:r>
        <w:t>Применительно к диаграммам вариантов использования оно служит для обозначения специфической роли</w:t>
      </w:r>
      <w:r>
        <w:rPr>
          <w:spacing w:val="1"/>
        </w:rPr>
        <w:t xml:space="preserve"> </w:t>
      </w:r>
      <w:r>
        <w:t>актера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отдельном</w:t>
      </w:r>
      <w:r>
        <w:rPr>
          <w:spacing w:val="1"/>
        </w:rPr>
        <w:t xml:space="preserve"> </w:t>
      </w:r>
      <w:r>
        <w:t>варианте</w:t>
      </w:r>
      <w:r>
        <w:rPr>
          <w:spacing w:val="1"/>
        </w:rPr>
        <w:t xml:space="preserve"> </w:t>
      </w:r>
      <w:r>
        <w:t>использования.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словами,</w:t>
      </w:r>
      <w:r>
        <w:rPr>
          <w:spacing w:val="1"/>
        </w:rPr>
        <w:t xml:space="preserve"> </w:t>
      </w:r>
      <w:r>
        <w:t>ассоциация</w:t>
      </w:r>
      <w:r>
        <w:rPr>
          <w:spacing w:val="1"/>
        </w:rPr>
        <w:t xml:space="preserve"> </w:t>
      </w:r>
      <w:r>
        <w:t>специфицирует</w:t>
      </w:r>
      <w:r>
        <w:rPr>
          <w:spacing w:val="1"/>
        </w:rPr>
        <w:t xml:space="preserve"> </w:t>
      </w:r>
      <w:r>
        <w:t>семантические</w:t>
      </w:r>
      <w:r>
        <w:rPr>
          <w:spacing w:val="1"/>
        </w:rPr>
        <w:t xml:space="preserve"> </w:t>
      </w:r>
      <w:r>
        <w:t>особенности взаимодействия актеров и вариантов использования в графической модели системы. Таким образом,</w:t>
      </w:r>
      <w:r>
        <w:rPr>
          <w:spacing w:val="-52"/>
        </w:rPr>
        <w:t xml:space="preserve"> </w:t>
      </w:r>
      <w:r>
        <w:t>это отношение устанавливает, какую конкретную роль играет актер при взаимодействии с экземпляром варианта</w:t>
      </w:r>
      <w:r>
        <w:rPr>
          <w:spacing w:val="1"/>
        </w:rPr>
        <w:t xml:space="preserve"> </w:t>
      </w:r>
      <w:r>
        <w:t>использования.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диаграмме</w:t>
      </w:r>
      <w:r>
        <w:rPr>
          <w:spacing w:val="1"/>
        </w:rPr>
        <w:t xml:space="preserve"> </w:t>
      </w:r>
      <w:r>
        <w:t>вариантов</w:t>
      </w:r>
      <w:r>
        <w:rPr>
          <w:spacing w:val="1"/>
        </w:rPr>
        <w:t xml:space="preserve"> </w:t>
      </w:r>
      <w:r>
        <w:t>использования,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же,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диаграммах,</w:t>
      </w:r>
      <w:r>
        <w:rPr>
          <w:spacing w:val="1"/>
        </w:rPr>
        <w:t xml:space="preserve"> </w:t>
      </w:r>
      <w:r>
        <w:t>отношение</w:t>
      </w:r>
      <w:r>
        <w:rPr>
          <w:spacing w:val="1"/>
        </w:rPr>
        <w:t xml:space="preserve"> </w:t>
      </w:r>
      <w:r>
        <w:t>ассоциации обозначается сплошной линией между актером и вариантом использования. Эта линия может иметь</w:t>
      </w:r>
      <w:r>
        <w:rPr>
          <w:spacing w:val="1"/>
        </w:rPr>
        <w:t xml:space="preserve"> </w:t>
      </w:r>
      <w:r>
        <w:t>дополнительные</w:t>
      </w:r>
      <w:r>
        <w:rPr>
          <w:spacing w:val="-1"/>
        </w:rPr>
        <w:t xml:space="preserve"> </w:t>
      </w:r>
      <w:r>
        <w:t>условные обозначения, такие,</w:t>
      </w:r>
      <w:r>
        <w:rPr>
          <w:spacing w:val="-1"/>
        </w:rPr>
        <w:t xml:space="preserve"> </w:t>
      </w:r>
      <w:r>
        <w:t>например, как имя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кратность (рис. 6).</w:t>
      </w:r>
    </w:p>
    <w:p w:rsidR="00CB4534" w:rsidRDefault="00E45BEB" w:rsidP="00CB4534">
      <w:pPr>
        <w:pStyle w:val="a3"/>
        <w:kinsoku w:val="0"/>
        <w:overflowPunct w:val="0"/>
        <w:spacing w:before="8"/>
        <w:rPr>
          <w:sz w:val="12"/>
          <w:szCs w:val="12"/>
        </w:rPr>
      </w:pPr>
      <w:r w:rsidRPr="00E45BEB">
        <w:rPr>
          <w:noProof/>
        </w:rPr>
        <w:pict>
          <v:rect id="_x0000_s1031" style="position:absolute;margin-left:203.15pt;margin-top:9.3pt;width:210pt;height:59pt;z-index:251665408;mso-wrap-distance-left:0;mso-wrap-distance-right:0;mso-position-horizontal-relative:page" o:allowincell="f" filled="f" stroked="f">
            <v:textbox inset="0,0,0,0">
              <w:txbxContent>
                <w:p w:rsidR="00CB4534" w:rsidRDefault="00CB4534" w:rsidP="00CB4534">
                  <w:pPr>
                    <w:widowControl/>
                    <w:autoSpaceDE/>
                    <w:autoSpaceDN/>
                    <w:adjustRightInd/>
                    <w:spacing w:line="1180" w:lineRule="atLeast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673985" cy="748030"/>
                        <wp:effectExtent l="19050" t="0" r="0" b="0"/>
                        <wp:docPr id="13" name="Рисунок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73985" cy="7480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B4534" w:rsidRDefault="00CB4534" w:rsidP="00CB453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topAndBottom" anchorx="page"/>
          </v:rect>
        </w:pict>
      </w:r>
    </w:p>
    <w:p w:rsidR="00CB4534" w:rsidRDefault="00CB4534" w:rsidP="00CB4534">
      <w:pPr>
        <w:pStyle w:val="a3"/>
        <w:kinsoku w:val="0"/>
        <w:overflowPunct w:val="0"/>
        <w:ind w:left="433" w:right="3"/>
        <w:jc w:val="center"/>
      </w:pPr>
      <w:r>
        <w:t>Рисунок</w:t>
      </w:r>
      <w:r>
        <w:rPr>
          <w:spacing w:val="-1"/>
        </w:rPr>
        <w:t xml:space="preserve"> </w:t>
      </w:r>
      <w:r>
        <w:t>88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Графическое</w:t>
      </w:r>
      <w:r>
        <w:rPr>
          <w:spacing w:val="-1"/>
        </w:rPr>
        <w:t xml:space="preserve"> </w:t>
      </w:r>
      <w:r>
        <w:t>обозначение</w:t>
      </w:r>
      <w:r>
        <w:rPr>
          <w:spacing w:val="-2"/>
        </w:rPr>
        <w:t xml:space="preserve"> </w:t>
      </w:r>
      <w:r>
        <w:t>отношения</w:t>
      </w:r>
      <w:r>
        <w:rPr>
          <w:spacing w:val="-3"/>
        </w:rPr>
        <w:t xml:space="preserve"> </w:t>
      </w:r>
      <w:r>
        <w:t>ассоциации</w:t>
      </w:r>
    </w:p>
    <w:p w:rsidR="00CB4534" w:rsidRDefault="00CB4534" w:rsidP="00CB4534">
      <w:pPr>
        <w:pStyle w:val="a3"/>
        <w:kinsoku w:val="0"/>
        <w:overflowPunct w:val="0"/>
        <w:spacing w:before="8"/>
        <w:rPr>
          <w:sz w:val="32"/>
          <w:szCs w:val="32"/>
        </w:rPr>
      </w:pPr>
    </w:p>
    <w:p w:rsidR="00CB4534" w:rsidRDefault="00CB4534" w:rsidP="006E3D37">
      <w:pPr>
        <w:pStyle w:val="a7"/>
        <w:numPr>
          <w:ilvl w:val="0"/>
          <w:numId w:val="5"/>
        </w:numPr>
        <w:tabs>
          <w:tab w:val="left" w:pos="1275"/>
        </w:tabs>
        <w:kinsoku w:val="0"/>
        <w:overflowPunct w:val="0"/>
        <w:spacing w:before="1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Отношение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расширения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extend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relationship</w:t>
      </w:r>
      <w:proofErr w:type="spellEnd"/>
      <w:r>
        <w:rPr>
          <w:sz w:val="22"/>
          <w:szCs w:val="22"/>
        </w:rPr>
        <w:t>)</w:t>
      </w:r>
    </w:p>
    <w:p w:rsidR="00CB4534" w:rsidRDefault="00CB4534" w:rsidP="00CB4534">
      <w:pPr>
        <w:pStyle w:val="a3"/>
        <w:kinsoku w:val="0"/>
        <w:overflowPunct w:val="0"/>
        <w:ind w:left="566" w:right="565" w:firstLine="427"/>
        <w:jc w:val="both"/>
      </w:pPr>
      <w:r>
        <w:t>Отношение расширения определяет взаимосвязь экземпляров отдельного варианта использования с более</w:t>
      </w:r>
      <w:r>
        <w:rPr>
          <w:spacing w:val="1"/>
        </w:rPr>
        <w:t xml:space="preserve"> </w:t>
      </w:r>
      <w:r>
        <w:t>общим</w:t>
      </w:r>
      <w:r>
        <w:rPr>
          <w:spacing w:val="1"/>
        </w:rPr>
        <w:t xml:space="preserve"> </w:t>
      </w:r>
      <w:r>
        <w:t>вариантом,</w:t>
      </w:r>
      <w:r>
        <w:rPr>
          <w:spacing w:val="1"/>
        </w:rPr>
        <w:t xml:space="preserve"> </w:t>
      </w:r>
      <w:r>
        <w:t>свойства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определяются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способа</w:t>
      </w:r>
      <w:r>
        <w:rPr>
          <w:spacing w:val="1"/>
        </w:rPr>
        <w:t xml:space="preserve"> </w:t>
      </w:r>
      <w:r>
        <w:t>совместного</w:t>
      </w:r>
      <w:r>
        <w:rPr>
          <w:spacing w:val="1"/>
        </w:rPr>
        <w:t xml:space="preserve"> </w:t>
      </w:r>
      <w:r>
        <w:t>объединения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экземпляров.</w:t>
      </w:r>
    </w:p>
    <w:p w:rsidR="00CB4534" w:rsidRDefault="00CB4534" w:rsidP="00CB4534">
      <w:pPr>
        <w:pStyle w:val="a3"/>
        <w:kinsoku w:val="0"/>
        <w:overflowPunct w:val="0"/>
        <w:ind w:left="566" w:right="565" w:firstLine="427"/>
        <w:jc w:val="both"/>
      </w:pPr>
      <w:r>
        <w:t>Так, если имеет место отношение расширения от варианта использования</w:t>
      </w:r>
      <w:proofErr w:type="gramStart"/>
      <w:r>
        <w:t xml:space="preserve"> А</w:t>
      </w:r>
      <w:proofErr w:type="gramEnd"/>
      <w:r>
        <w:t xml:space="preserve"> к варианту использования В, то</w:t>
      </w:r>
      <w:r>
        <w:rPr>
          <w:spacing w:val="1"/>
        </w:rPr>
        <w:t xml:space="preserve"> </w:t>
      </w:r>
      <w:r>
        <w:t>это означает, что свойства экземпляра варианта использования В могут быть дополнены благодаря наличию</w:t>
      </w:r>
      <w:r>
        <w:rPr>
          <w:spacing w:val="1"/>
        </w:rPr>
        <w:t xml:space="preserve"> </w:t>
      </w:r>
      <w:r>
        <w:t>свойств</w:t>
      </w:r>
      <w:r>
        <w:rPr>
          <w:spacing w:val="-2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расширенного варианта использования</w:t>
      </w:r>
      <w:r>
        <w:rPr>
          <w:spacing w:val="-1"/>
        </w:rPr>
        <w:t xml:space="preserve"> </w:t>
      </w:r>
      <w:r>
        <w:t>А.</w:t>
      </w:r>
    </w:p>
    <w:p w:rsidR="00CB4534" w:rsidRDefault="00E45BEB" w:rsidP="00CB4534">
      <w:pPr>
        <w:pStyle w:val="a3"/>
        <w:kinsoku w:val="0"/>
        <w:overflowPunct w:val="0"/>
        <w:ind w:left="566" w:right="559" w:firstLine="427"/>
        <w:jc w:val="both"/>
      </w:pPr>
      <w:r>
        <w:rPr>
          <w:noProof/>
        </w:rPr>
        <w:pict>
          <v:rect id="_x0000_s1032" style="position:absolute;left:0;text-align:left;margin-left:142.4pt;margin-top:53.9pt;width:329pt;height:200pt;z-index:251666432;mso-wrap-distance-left:0;mso-wrap-distance-right:0;mso-position-horizontal-relative:page" o:allowincell="f" filled="f" stroked="f">
            <v:textbox inset="0,0,0,0">
              <w:txbxContent>
                <w:p w:rsidR="00CB4534" w:rsidRDefault="00CB4534" w:rsidP="00CB4534">
                  <w:pPr>
                    <w:widowControl/>
                    <w:autoSpaceDE/>
                    <w:autoSpaceDN/>
                    <w:adjustRightInd/>
                    <w:spacing w:line="4000" w:lineRule="atLeast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184015" cy="2549525"/>
                        <wp:effectExtent l="19050" t="0" r="6985" b="0"/>
                        <wp:docPr id="14" name="Рисунок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4015" cy="254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B4534" w:rsidRDefault="00CB4534" w:rsidP="00CB453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topAndBottom" anchorx="page"/>
          </v:rect>
        </w:pict>
      </w:r>
      <w:r w:rsidR="00CB4534">
        <w:t>Отношение расширения между вариантами использования обозначается пунктирной линией со стрелкой</w:t>
      </w:r>
      <w:r w:rsidR="00CB4534">
        <w:rPr>
          <w:spacing w:val="1"/>
        </w:rPr>
        <w:t xml:space="preserve"> </w:t>
      </w:r>
      <w:r w:rsidR="00CB4534">
        <w:t>(вариант</w:t>
      </w:r>
      <w:r w:rsidR="00CB4534">
        <w:rPr>
          <w:spacing w:val="-8"/>
        </w:rPr>
        <w:t xml:space="preserve"> </w:t>
      </w:r>
      <w:r w:rsidR="00CB4534">
        <w:t>отношения</w:t>
      </w:r>
      <w:r w:rsidR="00CB4534">
        <w:rPr>
          <w:spacing w:val="-7"/>
        </w:rPr>
        <w:t xml:space="preserve"> </w:t>
      </w:r>
      <w:r w:rsidR="00CB4534">
        <w:t>зависимости),</w:t>
      </w:r>
      <w:r w:rsidR="00CB4534">
        <w:rPr>
          <w:spacing w:val="-7"/>
        </w:rPr>
        <w:t xml:space="preserve"> </w:t>
      </w:r>
      <w:r w:rsidR="00CB4534">
        <w:t>направленной</w:t>
      </w:r>
      <w:r w:rsidR="00CB4534">
        <w:rPr>
          <w:spacing w:val="-4"/>
        </w:rPr>
        <w:t xml:space="preserve"> </w:t>
      </w:r>
      <w:r w:rsidR="00CB4534">
        <w:t>от</w:t>
      </w:r>
      <w:r w:rsidR="00CB4534">
        <w:rPr>
          <w:spacing w:val="-5"/>
        </w:rPr>
        <w:t xml:space="preserve"> </w:t>
      </w:r>
      <w:r w:rsidR="00CB4534">
        <w:t>того</w:t>
      </w:r>
      <w:r w:rsidR="00CB4534">
        <w:rPr>
          <w:spacing w:val="-6"/>
        </w:rPr>
        <w:t xml:space="preserve"> </w:t>
      </w:r>
      <w:r w:rsidR="00CB4534">
        <w:t>варианта</w:t>
      </w:r>
      <w:r w:rsidR="00CB4534">
        <w:rPr>
          <w:spacing w:val="-7"/>
        </w:rPr>
        <w:t xml:space="preserve"> </w:t>
      </w:r>
      <w:r w:rsidR="00CB4534">
        <w:t>использования,</w:t>
      </w:r>
      <w:r w:rsidR="00CB4534">
        <w:rPr>
          <w:spacing w:val="-4"/>
        </w:rPr>
        <w:t xml:space="preserve"> </w:t>
      </w:r>
      <w:r w:rsidR="00CB4534">
        <w:t>который</w:t>
      </w:r>
      <w:r w:rsidR="00CB4534">
        <w:rPr>
          <w:spacing w:val="-5"/>
        </w:rPr>
        <w:t xml:space="preserve"> </w:t>
      </w:r>
      <w:r w:rsidR="00CB4534">
        <w:t>является</w:t>
      </w:r>
      <w:r w:rsidR="00CB4534">
        <w:rPr>
          <w:spacing w:val="-4"/>
        </w:rPr>
        <w:t xml:space="preserve"> </w:t>
      </w:r>
      <w:r w:rsidR="00CB4534">
        <w:t>расширением</w:t>
      </w:r>
      <w:r w:rsidR="00CB4534">
        <w:rPr>
          <w:spacing w:val="-53"/>
        </w:rPr>
        <w:t xml:space="preserve"> </w:t>
      </w:r>
      <w:r w:rsidR="00CB4534">
        <w:t>для</w:t>
      </w:r>
      <w:r w:rsidR="00CB4534">
        <w:rPr>
          <w:spacing w:val="1"/>
        </w:rPr>
        <w:t xml:space="preserve"> </w:t>
      </w:r>
      <w:r w:rsidR="00CB4534">
        <w:t>исходного</w:t>
      </w:r>
      <w:r w:rsidR="00CB4534">
        <w:rPr>
          <w:spacing w:val="1"/>
        </w:rPr>
        <w:t xml:space="preserve"> </w:t>
      </w:r>
      <w:r w:rsidR="00CB4534">
        <w:t>варианта</w:t>
      </w:r>
      <w:r w:rsidR="00CB4534">
        <w:rPr>
          <w:spacing w:val="1"/>
        </w:rPr>
        <w:t xml:space="preserve"> </w:t>
      </w:r>
      <w:r w:rsidR="00CB4534">
        <w:t>использования.</w:t>
      </w:r>
      <w:r w:rsidR="00CB4534">
        <w:rPr>
          <w:spacing w:val="1"/>
        </w:rPr>
        <w:t xml:space="preserve"> </w:t>
      </w:r>
      <w:r w:rsidR="00CB4534">
        <w:t>Данная</w:t>
      </w:r>
      <w:r w:rsidR="00CB4534">
        <w:rPr>
          <w:spacing w:val="1"/>
        </w:rPr>
        <w:t xml:space="preserve"> </w:t>
      </w:r>
      <w:r w:rsidR="00CB4534">
        <w:t>линия</w:t>
      </w:r>
      <w:r w:rsidR="00CB4534">
        <w:rPr>
          <w:spacing w:val="1"/>
        </w:rPr>
        <w:t xml:space="preserve"> </w:t>
      </w:r>
      <w:r w:rsidR="00CB4534">
        <w:t>со</w:t>
      </w:r>
      <w:r w:rsidR="00CB4534">
        <w:rPr>
          <w:spacing w:val="1"/>
        </w:rPr>
        <w:t xml:space="preserve"> </w:t>
      </w:r>
      <w:r w:rsidR="00CB4534">
        <w:t>стрелкой</w:t>
      </w:r>
      <w:r w:rsidR="00CB4534">
        <w:rPr>
          <w:spacing w:val="1"/>
        </w:rPr>
        <w:t xml:space="preserve"> </w:t>
      </w:r>
      <w:r w:rsidR="00CB4534">
        <w:t>помечается</w:t>
      </w:r>
      <w:r w:rsidR="00CB4534">
        <w:rPr>
          <w:spacing w:val="1"/>
        </w:rPr>
        <w:t xml:space="preserve"> </w:t>
      </w:r>
      <w:r w:rsidR="00CB4534">
        <w:t>ключевым</w:t>
      </w:r>
      <w:r w:rsidR="00CB4534">
        <w:rPr>
          <w:spacing w:val="1"/>
        </w:rPr>
        <w:t xml:space="preserve"> </w:t>
      </w:r>
      <w:r w:rsidR="00CB4534">
        <w:t>словом</w:t>
      </w:r>
      <w:r w:rsidR="00CB4534">
        <w:rPr>
          <w:spacing w:val="1"/>
        </w:rPr>
        <w:t xml:space="preserve"> </w:t>
      </w:r>
      <w:r w:rsidR="00CB4534">
        <w:t>«</w:t>
      </w:r>
      <w:proofErr w:type="spellStart"/>
      <w:r w:rsidR="00CB4534">
        <w:t>extend</w:t>
      </w:r>
      <w:proofErr w:type="spellEnd"/>
      <w:r w:rsidR="00CB4534">
        <w:t>»</w:t>
      </w:r>
      <w:r w:rsidR="00CB4534">
        <w:rPr>
          <w:spacing w:val="1"/>
        </w:rPr>
        <w:t xml:space="preserve"> </w:t>
      </w:r>
      <w:r w:rsidR="00CB4534">
        <w:t>(«расширяет»),</w:t>
      </w:r>
      <w:r w:rsidR="00CB4534">
        <w:rPr>
          <w:spacing w:val="-1"/>
        </w:rPr>
        <w:t xml:space="preserve"> </w:t>
      </w:r>
      <w:r w:rsidR="00CB4534">
        <w:t>как</w:t>
      </w:r>
      <w:r w:rsidR="00CB4534">
        <w:rPr>
          <w:spacing w:val="1"/>
        </w:rPr>
        <w:t xml:space="preserve"> </w:t>
      </w:r>
      <w:r w:rsidR="00CB4534">
        <w:t>показано на рис.</w:t>
      </w:r>
      <w:r w:rsidR="00CB4534">
        <w:rPr>
          <w:spacing w:val="-2"/>
        </w:rPr>
        <w:t xml:space="preserve"> </w:t>
      </w:r>
      <w:r w:rsidR="00CB4534">
        <w:t>7</w:t>
      </w:r>
    </w:p>
    <w:p w:rsidR="00CB4534" w:rsidRDefault="00CB4534" w:rsidP="00CB4534">
      <w:pPr>
        <w:pStyle w:val="a3"/>
        <w:kinsoku w:val="0"/>
        <w:overflowPunct w:val="0"/>
        <w:spacing w:before="73"/>
        <w:ind w:left="433" w:right="6"/>
        <w:jc w:val="center"/>
      </w:pPr>
      <w:r>
        <w:t>Рисунок</w:t>
      </w:r>
      <w:r>
        <w:rPr>
          <w:spacing w:val="-1"/>
        </w:rPr>
        <w:t xml:space="preserve"> </w:t>
      </w:r>
      <w:r>
        <w:t>89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Графическое</w:t>
      </w:r>
      <w:r>
        <w:rPr>
          <w:spacing w:val="-2"/>
        </w:rPr>
        <w:t xml:space="preserve"> </w:t>
      </w:r>
      <w:r>
        <w:t>обозначение</w:t>
      </w:r>
      <w:r>
        <w:rPr>
          <w:spacing w:val="-2"/>
        </w:rPr>
        <w:t xml:space="preserve"> </w:t>
      </w:r>
      <w:r>
        <w:t>отношения</w:t>
      </w:r>
      <w:r>
        <w:rPr>
          <w:spacing w:val="-3"/>
        </w:rPr>
        <w:t xml:space="preserve"> </w:t>
      </w:r>
      <w:r>
        <w:t>расширения</w:t>
      </w:r>
    </w:p>
    <w:p w:rsidR="00CB4534" w:rsidRDefault="00CB4534" w:rsidP="00CB4534">
      <w:pPr>
        <w:pStyle w:val="a3"/>
        <w:kinsoku w:val="0"/>
        <w:overflowPunct w:val="0"/>
        <w:spacing w:before="73"/>
        <w:ind w:left="433" w:right="6"/>
        <w:jc w:val="center"/>
        <w:sectPr w:rsidR="00CB4534">
          <w:pgSz w:w="11900" w:h="16850"/>
          <w:pgMar w:top="480" w:right="0" w:bottom="280" w:left="0" w:header="230" w:footer="0" w:gutter="0"/>
          <w:cols w:space="720"/>
          <w:noEndnote/>
        </w:sectPr>
      </w:pPr>
    </w:p>
    <w:p w:rsidR="00CB4534" w:rsidRDefault="00CB4534" w:rsidP="00CB4534">
      <w:pPr>
        <w:pStyle w:val="a3"/>
        <w:kinsoku w:val="0"/>
        <w:overflowPunct w:val="0"/>
        <w:spacing w:before="64"/>
        <w:ind w:left="566" w:right="565" w:firstLine="427"/>
        <w:jc w:val="both"/>
      </w:pPr>
      <w:r>
        <w:lastRenderedPageBreak/>
        <w:t>Отношение расширения отмечает тот факт, что один из вариантов использования может присоединять к</w:t>
      </w:r>
      <w:r>
        <w:rPr>
          <w:spacing w:val="1"/>
        </w:rPr>
        <w:t xml:space="preserve"> </w:t>
      </w:r>
      <w:r>
        <w:t>своему</w:t>
      </w:r>
      <w:r>
        <w:rPr>
          <w:spacing w:val="-4"/>
        </w:rPr>
        <w:t xml:space="preserve"> </w:t>
      </w:r>
      <w:r>
        <w:t>поведению</w:t>
      </w:r>
      <w:r>
        <w:rPr>
          <w:spacing w:val="-1"/>
        </w:rPr>
        <w:t xml:space="preserve"> </w:t>
      </w:r>
      <w:r>
        <w:t>некоторое</w:t>
      </w:r>
      <w:r>
        <w:rPr>
          <w:spacing w:val="-2"/>
        </w:rPr>
        <w:t xml:space="preserve"> </w:t>
      </w:r>
      <w:r>
        <w:t>дополнительное</w:t>
      </w:r>
      <w:r>
        <w:rPr>
          <w:spacing w:val="-1"/>
        </w:rPr>
        <w:t xml:space="preserve"> </w:t>
      </w:r>
      <w:r>
        <w:t>поведение,</w:t>
      </w:r>
      <w:r>
        <w:rPr>
          <w:spacing w:val="-2"/>
        </w:rPr>
        <w:t xml:space="preserve"> </w:t>
      </w:r>
      <w:r>
        <w:t>определенное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другого</w:t>
      </w:r>
      <w:r>
        <w:rPr>
          <w:spacing w:val="-2"/>
        </w:rPr>
        <w:t xml:space="preserve"> </w:t>
      </w:r>
      <w:r>
        <w:t>варианта</w:t>
      </w:r>
      <w:r>
        <w:rPr>
          <w:spacing w:val="-1"/>
        </w:rPr>
        <w:t xml:space="preserve"> </w:t>
      </w:r>
      <w:r>
        <w:t>использования.</w:t>
      </w:r>
    </w:p>
    <w:p w:rsidR="00CB4534" w:rsidRDefault="00CB4534" w:rsidP="00CB4534">
      <w:pPr>
        <w:pStyle w:val="a3"/>
        <w:kinsoku w:val="0"/>
        <w:overflowPunct w:val="0"/>
        <w:ind w:left="566" w:right="561" w:firstLine="427"/>
        <w:jc w:val="both"/>
      </w:pPr>
      <w:r>
        <w:t>Один</w:t>
      </w:r>
      <w:r>
        <w:rPr>
          <w:spacing w:val="-12"/>
        </w:rPr>
        <w:t xml:space="preserve"> </w:t>
      </w:r>
      <w:r>
        <w:t>из</w:t>
      </w:r>
      <w:r>
        <w:rPr>
          <w:spacing w:val="-12"/>
        </w:rPr>
        <w:t xml:space="preserve"> </w:t>
      </w:r>
      <w:r>
        <w:t>вариантов</w:t>
      </w:r>
      <w:r>
        <w:rPr>
          <w:spacing w:val="-12"/>
        </w:rPr>
        <w:t xml:space="preserve"> </w:t>
      </w:r>
      <w:r>
        <w:t>использования</w:t>
      </w:r>
      <w:r>
        <w:rPr>
          <w:spacing w:val="-12"/>
        </w:rPr>
        <w:t xml:space="preserve"> </w:t>
      </w:r>
      <w:r>
        <w:t>может</w:t>
      </w:r>
      <w:r>
        <w:rPr>
          <w:spacing w:val="-11"/>
        </w:rPr>
        <w:t xml:space="preserve"> </w:t>
      </w:r>
      <w:r>
        <w:t>быть</w:t>
      </w:r>
      <w:r>
        <w:rPr>
          <w:spacing w:val="-11"/>
        </w:rPr>
        <w:t xml:space="preserve"> </w:t>
      </w:r>
      <w:r>
        <w:t>расширением</w:t>
      </w:r>
      <w:r>
        <w:rPr>
          <w:spacing w:val="-11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нескольких</w:t>
      </w:r>
      <w:r>
        <w:rPr>
          <w:spacing w:val="-11"/>
        </w:rPr>
        <w:t xml:space="preserve"> </w:t>
      </w:r>
      <w:r>
        <w:t>базовых</w:t>
      </w:r>
      <w:r>
        <w:rPr>
          <w:spacing w:val="-11"/>
        </w:rPr>
        <w:t xml:space="preserve"> </w:t>
      </w:r>
      <w:r>
        <w:t>вариантов,</w:t>
      </w:r>
      <w:r>
        <w:rPr>
          <w:spacing w:val="-12"/>
        </w:rPr>
        <w:t xml:space="preserve"> </w:t>
      </w:r>
      <w:r>
        <w:t>а</w:t>
      </w:r>
      <w:r>
        <w:rPr>
          <w:spacing w:val="-13"/>
        </w:rPr>
        <w:t xml:space="preserve"> </w:t>
      </w:r>
      <w:r>
        <w:t>также</w:t>
      </w:r>
      <w:r>
        <w:rPr>
          <w:spacing w:val="-13"/>
        </w:rPr>
        <w:t xml:space="preserve"> </w:t>
      </w:r>
      <w:r>
        <w:t>иметь</w:t>
      </w:r>
      <w:r>
        <w:rPr>
          <w:spacing w:val="-53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собственных</w:t>
      </w:r>
      <w:r>
        <w:rPr>
          <w:spacing w:val="1"/>
        </w:rPr>
        <w:t xml:space="preserve"> </w:t>
      </w:r>
      <w:r>
        <w:t>расширений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вариантов.</w:t>
      </w:r>
      <w:r>
        <w:rPr>
          <w:spacing w:val="1"/>
        </w:rPr>
        <w:t xml:space="preserve"> </w:t>
      </w:r>
      <w:r>
        <w:t>Базовый</w:t>
      </w:r>
      <w:r>
        <w:rPr>
          <w:spacing w:val="1"/>
        </w:rPr>
        <w:t xml:space="preserve"> </w:t>
      </w:r>
      <w:r>
        <w:t>вариант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дополнительно</w:t>
      </w:r>
      <w:r>
        <w:rPr>
          <w:spacing w:val="-1"/>
        </w:rPr>
        <w:t xml:space="preserve"> </w:t>
      </w:r>
      <w:r>
        <w:t>никак не зависеть от</w:t>
      </w:r>
      <w:r>
        <w:rPr>
          <w:spacing w:val="-1"/>
        </w:rPr>
        <w:t xml:space="preserve"> </w:t>
      </w:r>
      <w:r>
        <w:t>своих</w:t>
      </w:r>
      <w:r>
        <w:rPr>
          <w:spacing w:val="-3"/>
        </w:rPr>
        <w:t xml:space="preserve"> </w:t>
      </w:r>
      <w:r>
        <w:t>расширений.</w:t>
      </w:r>
    </w:p>
    <w:p w:rsidR="00CB4534" w:rsidRDefault="00CB4534" w:rsidP="00CB4534">
      <w:pPr>
        <w:pStyle w:val="a3"/>
        <w:kinsoku w:val="0"/>
        <w:overflowPunct w:val="0"/>
        <w:spacing w:before="2"/>
      </w:pPr>
    </w:p>
    <w:p w:rsidR="00CB4534" w:rsidRDefault="00CB4534" w:rsidP="006E3D37">
      <w:pPr>
        <w:pStyle w:val="a7"/>
        <w:numPr>
          <w:ilvl w:val="0"/>
          <w:numId w:val="5"/>
        </w:numPr>
        <w:tabs>
          <w:tab w:val="left" w:pos="1275"/>
        </w:tabs>
        <w:kinsoku w:val="0"/>
        <w:overflowPunct w:val="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Отношение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обобщения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generalization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relationship</w:t>
      </w:r>
      <w:proofErr w:type="spellEnd"/>
      <w:r>
        <w:rPr>
          <w:sz w:val="22"/>
          <w:szCs w:val="22"/>
        </w:rPr>
        <w:t>)</w:t>
      </w:r>
    </w:p>
    <w:p w:rsidR="00CB4534" w:rsidRDefault="00CB4534" w:rsidP="00CB4534">
      <w:pPr>
        <w:pStyle w:val="a3"/>
        <w:kinsoku w:val="0"/>
        <w:overflowPunct w:val="0"/>
        <w:ind w:left="566" w:right="564" w:firstLine="427"/>
        <w:jc w:val="both"/>
      </w:pPr>
      <w:r>
        <w:t>Отношение</w:t>
      </w:r>
      <w:r>
        <w:rPr>
          <w:spacing w:val="-3"/>
        </w:rPr>
        <w:t xml:space="preserve"> </w:t>
      </w:r>
      <w:r>
        <w:t>обобщения</w:t>
      </w:r>
      <w:r>
        <w:rPr>
          <w:spacing w:val="-4"/>
        </w:rPr>
        <w:t xml:space="preserve"> </w:t>
      </w:r>
      <w:r>
        <w:t>служит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указания</w:t>
      </w:r>
      <w:r>
        <w:rPr>
          <w:spacing w:val="-3"/>
        </w:rPr>
        <w:t xml:space="preserve"> </w:t>
      </w:r>
      <w:r>
        <w:t>того</w:t>
      </w:r>
      <w:r>
        <w:rPr>
          <w:spacing w:val="-4"/>
        </w:rPr>
        <w:t xml:space="preserve"> </w:t>
      </w:r>
      <w:r>
        <w:t>факта,</w:t>
      </w:r>
      <w:r>
        <w:rPr>
          <w:spacing w:val="-4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некоторый</w:t>
      </w:r>
      <w:r>
        <w:rPr>
          <w:spacing w:val="-4"/>
        </w:rPr>
        <w:t xml:space="preserve"> </w:t>
      </w:r>
      <w:r>
        <w:t>вариант</w:t>
      </w:r>
      <w:r>
        <w:rPr>
          <w:spacing w:val="-3"/>
        </w:rPr>
        <w:t xml:space="preserve"> </w:t>
      </w:r>
      <w:r>
        <w:t>использования</w:t>
      </w:r>
      <w:proofErr w:type="gramStart"/>
      <w:r>
        <w:rPr>
          <w:spacing w:val="-4"/>
        </w:rPr>
        <w:t xml:space="preserve"> </w:t>
      </w:r>
      <w:r>
        <w:t>А</w:t>
      </w:r>
      <w:proofErr w:type="gramEnd"/>
      <w:r>
        <w:rPr>
          <w:spacing w:val="-5"/>
        </w:rPr>
        <w:t xml:space="preserve"> </w:t>
      </w:r>
      <w:r>
        <w:t>может</w:t>
      </w:r>
      <w:r>
        <w:rPr>
          <w:spacing w:val="-4"/>
        </w:rPr>
        <w:t xml:space="preserve"> </w:t>
      </w:r>
      <w:r>
        <w:t>быть</w:t>
      </w:r>
      <w:r>
        <w:rPr>
          <w:spacing w:val="-52"/>
        </w:rPr>
        <w:t xml:space="preserve"> </w:t>
      </w:r>
      <w:r>
        <w:t>обобщен</w:t>
      </w:r>
      <w:r>
        <w:rPr>
          <w:spacing w:val="-1"/>
        </w:rPr>
        <w:t xml:space="preserve"> </w:t>
      </w:r>
      <w:r>
        <w:t>до варианта использования</w:t>
      </w:r>
      <w:r>
        <w:rPr>
          <w:spacing w:val="-1"/>
        </w:rPr>
        <w:t xml:space="preserve"> </w:t>
      </w:r>
      <w:r>
        <w:t>В.</w:t>
      </w:r>
    </w:p>
    <w:p w:rsidR="00CB4534" w:rsidRDefault="00CB4534" w:rsidP="00CB4534">
      <w:pPr>
        <w:pStyle w:val="a3"/>
        <w:kinsoku w:val="0"/>
        <w:overflowPunct w:val="0"/>
        <w:ind w:left="566" w:right="563" w:firstLine="427"/>
        <w:jc w:val="both"/>
      </w:pPr>
      <w:r>
        <w:t>В этом случае вариант</w:t>
      </w:r>
      <w:proofErr w:type="gramStart"/>
      <w:r>
        <w:t xml:space="preserve"> А</w:t>
      </w:r>
      <w:proofErr w:type="gramEnd"/>
      <w:r>
        <w:t xml:space="preserve"> будет являться специализацией варианта В. При этом В называется предком или</w:t>
      </w:r>
      <w:r>
        <w:rPr>
          <w:spacing w:val="1"/>
        </w:rPr>
        <w:t xml:space="preserve"> </w:t>
      </w:r>
      <w:r>
        <w:t>родителем по отношению А, а вариант А – потомком по отношению к варианту использования В. Следует</w:t>
      </w:r>
      <w:r>
        <w:rPr>
          <w:spacing w:val="1"/>
        </w:rPr>
        <w:t xml:space="preserve"> </w:t>
      </w:r>
      <w:r>
        <w:t>подчеркнуть, что потомок наследует все свойства и поведение своего родителя, а также может быть дополнен</w:t>
      </w:r>
      <w:r>
        <w:rPr>
          <w:spacing w:val="1"/>
        </w:rPr>
        <w:t xml:space="preserve"> </w:t>
      </w:r>
      <w:r>
        <w:t>новыми</w:t>
      </w:r>
      <w:r>
        <w:rPr>
          <w:spacing w:val="-2"/>
        </w:rPr>
        <w:t xml:space="preserve"> </w:t>
      </w:r>
      <w:r>
        <w:t>свойствами</w:t>
      </w:r>
      <w:r>
        <w:rPr>
          <w:spacing w:val="-1"/>
        </w:rPr>
        <w:t xml:space="preserve"> </w:t>
      </w:r>
      <w:r>
        <w:t>и особенностями</w:t>
      </w:r>
      <w:r>
        <w:rPr>
          <w:spacing w:val="-1"/>
        </w:rPr>
        <w:t xml:space="preserve"> </w:t>
      </w:r>
      <w:r>
        <w:t>поведения.</w:t>
      </w:r>
    </w:p>
    <w:p w:rsidR="00CB4534" w:rsidRDefault="00E45BEB" w:rsidP="00CB4534">
      <w:pPr>
        <w:pStyle w:val="a3"/>
        <w:kinsoku w:val="0"/>
        <w:overflowPunct w:val="0"/>
        <w:spacing w:before="1"/>
        <w:ind w:left="566" w:right="563" w:firstLine="427"/>
        <w:jc w:val="both"/>
      </w:pPr>
      <w:r>
        <w:rPr>
          <w:noProof/>
        </w:rPr>
        <w:pict>
          <v:rect id="_x0000_s1033" style="position:absolute;left:0;text-align:left;margin-left:144.7pt;margin-top:40.5pt;width:330pt;height:42pt;z-index:251667456;mso-wrap-distance-left:0;mso-wrap-distance-right:0;mso-position-horizontal-relative:page" o:allowincell="f" filled="f" stroked="f">
            <v:textbox inset="0,0,0,0">
              <w:txbxContent>
                <w:p w:rsidR="00CB4534" w:rsidRDefault="00CB4534" w:rsidP="00CB4534">
                  <w:pPr>
                    <w:widowControl/>
                    <w:autoSpaceDE/>
                    <w:autoSpaceDN/>
                    <w:adjustRightInd/>
                    <w:spacing w:line="840" w:lineRule="atLeast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197985" cy="540385"/>
                        <wp:effectExtent l="19050" t="0" r="0" b="0"/>
                        <wp:docPr id="15" name="Рисунок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97985" cy="5403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B4534" w:rsidRDefault="00CB4534" w:rsidP="00CB453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topAndBottom" anchorx="page"/>
          </v:rect>
        </w:pict>
      </w:r>
      <w:r w:rsidR="00CB4534">
        <w:t>Графически</w:t>
      </w:r>
      <w:r w:rsidR="00CB4534">
        <w:rPr>
          <w:spacing w:val="1"/>
        </w:rPr>
        <w:t xml:space="preserve"> </w:t>
      </w:r>
      <w:r w:rsidR="00CB4534">
        <w:t>данное</w:t>
      </w:r>
      <w:r w:rsidR="00CB4534">
        <w:rPr>
          <w:spacing w:val="1"/>
        </w:rPr>
        <w:t xml:space="preserve"> </w:t>
      </w:r>
      <w:r w:rsidR="00CB4534">
        <w:t>отношение</w:t>
      </w:r>
      <w:r w:rsidR="00CB4534">
        <w:rPr>
          <w:spacing w:val="1"/>
        </w:rPr>
        <w:t xml:space="preserve"> </w:t>
      </w:r>
      <w:r w:rsidR="00CB4534">
        <w:t>обозначается</w:t>
      </w:r>
      <w:r w:rsidR="00CB4534">
        <w:rPr>
          <w:spacing w:val="1"/>
        </w:rPr>
        <w:t xml:space="preserve"> </w:t>
      </w:r>
      <w:r w:rsidR="00CB4534">
        <w:t>сплошной</w:t>
      </w:r>
      <w:r w:rsidR="00CB4534">
        <w:rPr>
          <w:spacing w:val="1"/>
        </w:rPr>
        <w:t xml:space="preserve"> </w:t>
      </w:r>
      <w:r w:rsidR="00CB4534">
        <w:t>линией</w:t>
      </w:r>
      <w:r w:rsidR="00CB4534">
        <w:rPr>
          <w:spacing w:val="1"/>
        </w:rPr>
        <w:t xml:space="preserve"> </w:t>
      </w:r>
      <w:r w:rsidR="00CB4534">
        <w:t>со</w:t>
      </w:r>
      <w:r w:rsidR="00CB4534">
        <w:rPr>
          <w:spacing w:val="1"/>
        </w:rPr>
        <w:t xml:space="preserve"> </w:t>
      </w:r>
      <w:r w:rsidR="00CB4534">
        <w:t>стрелкой</w:t>
      </w:r>
      <w:r w:rsidR="00CB4534">
        <w:rPr>
          <w:spacing w:val="1"/>
        </w:rPr>
        <w:t xml:space="preserve"> </w:t>
      </w:r>
      <w:r w:rsidR="00CB4534">
        <w:t>в</w:t>
      </w:r>
      <w:r w:rsidR="00CB4534">
        <w:rPr>
          <w:spacing w:val="1"/>
        </w:rPr>
        <w:t xml:space="preserve"> </w:t>
      </w:r>
      <w:r w:rsidR="00CB4534">
        <w:t>форме</w:t>
      </w:r>
      <w:r w:rsidR="00CB4534">
        <w:rPr>
          <w:spacing w:val="1"/>
        </w:rPr>
        <w:t xml:space="preserve"> </w:t>
      </w:r>
      <w:proofErr w:type="spellStart"/>
      <w:r w:rsidR="00CB4534">
        <w:t>незакрашенного</w:t>
      </w:r>
      <w:proofErr w:type="spellEnd"/>
      <w:r w:rsidR="00CB4534">
        <w:rPr>
          <w:spacing w:val="1"/>
        </w:rPr>
        <w:t xml:space="preserve"> </w:t>
      </w:r>
      <w:r w:rsidR="00CB4534">
        <w:t>треугольника, которая указывает на родительский вариант использования (рис. 8). Эта линия со стрелкой имеет</w:t>
      </w:r>
      <w:r w:rsidR="00CB4534">
        <w:rPr>
          <w:spacing w:val="1"/>
        </w:rPr>
        <w:t xml:space="preserve"> </w:t>
      </w:r>
      <w:r w:rsidR="00CB4534">
        <w:t>специальное</w:t>
      </w:r>
      <w:r w:rsidR="00CB4534">
        <w:rPr>
          <w:spacing w:val="-1"/>
        </w:rPr>
        <w:t xml:space="preserve"> </w:t>
      </w:r>
      <w:r w:rsidR="00CB4534">
        <w:t>название –</w:t>
      </w:r>
      <w:r w:rsidR="00CB4534">
        <w:rPr>
          <w:spacing w:val="-3"/>
        </w:rPr>
        <w:t xml:space="preserve"> </w:t>
      </w:r>
      <w:r w:rsidR="00CB4534">
        <w:t>стрелка</w:t>
      </w:r>
      <w:r w:rsidR="00CB4534">
        <w:rPr>
          <w:spacing w:val="-2"/>
        </w:rPr>
        <w:t xml:space="preserve"> </w:t>
      </w:r>
      <w:r w:rsidR="00CB4534">
        <w:t>«обобщение».</w:t>
      </w:r>
    </w:p>
    <w:p w:rsidR="00CB4534" w:rsidRDefault="00CB4534" w:rsidP="00CB4534">
      <w:pPr>
        <w:pStyle w:val="a3"/>
        <w:kinsoku w:val="0"/>
        <w:overflowPunct w:val="0"/>
        <w:spacing w:before="69"/>
        <w:ind w:left="3204"/>
        <w:jc w:val="both"/>
      </w:pPr>
      <w:r>
        <w:t>Рисунок</w:t>
      </w:r>
      <w:r>
        <w:rPr>
          <w:spacing w:val="-2"/>
        </w:rPr>
        <w:t xml:space="preserve"> </w:t>
      </w:r>
      <w:r>
        <w:t>90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Графическое</w:t>
      </w:r>
      <w:r>
        <w:rPr>
          <w:spacing w:val="-2"/>
        </w:rPr>
        <w:t xml:space="preserve"> </w:t>
      </w:r>
      <w:r>
        <w:t>обозначение</w:t>
      </w:r>
      <w:r>
        <w:rPr>
          <w:spacing w:val="-2"/>
        </w:rPr>
        <w:t xml:space="preserve"> </w:t>
      </w:r>
      <w:r>
        <w:t>отношения</w:t>
      </w:r>
      <w:r>
        <w:rPr>
          <w:spacing w:val="-3"/>
        </w:rPr>
        <w:t xml:space="preserve"> </w:t>
      </w:r>
      <w:r>
        <w:t>обобщения</w:t>
      </w:r>
    </w:p>
    <w:p w:rsidR="00CB4534" w:rsidRDefault="00CB4534" w:rsidP="00CB4534">
      <w:pPr>
        <w:pStyle w:val="a3"/>
        <w:kinsoku w:val="0"/>
        <w:overflowPunct w:val="0"/>
        <w:spacing w:before="127"/>
        <w:ind w:left="566" w:right="562" w:firstLine="427"/>
        <w:jc w:val="both"/>
      </w:pPr>
      <w:r>
        <w:t>Отношение</w:t>
      </w:r>
      <w:r>
        <w:rPr>
          <w:spacing w:val="1"/>
        </w:rPr>
        <w:t xml:space="preserve"> </w:t>
      </w:r>
      <w:r>
        <w:t>обобщения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вариантами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применяется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случае,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необходимо</w:t>
      </w:r>
      <w:r>
        <w:rPr>
          <w:spacing w:val="-52"/>
        </w:rPr>
        <w:t xml:space="preserve"> </w:t>
      </w:r>
      <w:r>
        <w:t>отметить,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дочерние</w:t>
      </w:r>
      <w:r>
        <w:rPr>
          <w:spacing w:val="1"/>
        </w:rPr>
        <w:t xml:space="preserve"> </w:t>
      </w:r>
      <w:r>
        <w:t>варианты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обладают</w:t>
      </w:r>
      <w:r>
        <w:rPr>
          <w:spacing w:val="1"/>
        </w:rPr>
        <w:t xml:space="preserve"> </w:t>
      </w:r>
      <w:r>
        <w:t>всеми</w:t>
      </w:r>
      <w:r>
        <w:rPr>
          <w:spacing w:val="1"/>
        </w:rPr>
        <w:t xml:space="preserve"> </w:t>
      </w:r>
      <w:r>
        <w:t>атрибутами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особенностями</w:t>
      </w:r>
      <w:r>
        <w:rPr>
          <w:spacing w:val="1"/>
        </w:rPr>
        <w:t xml:space="preserve"> </w:t>
      </w:r>
      <w:r>
        <w:t>поведения</w:t>
      </w:r>
      <w:r>
        <w:rPr>
          <w:spacing w:val="1"/>
        </w:rPr>
        <w:t xml:space="preserve"> </w:t>
      </w:r>
      <w:r>
        <w:t>родительских</w:t>
      </w:r>
      <w:r>
        <w:rPr>
          <w:spacing w:val="1"/>
        </w:rPr>
        <w:t xml:space="preserve"> </w:t>
      </w:r>
      <w:r>
        <w:t>вариантов.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дочерние</w:t>
      </w:r>
      <w:r>
        <w:rPr>
          <w:spacing w:val="1"/>
        </w:rPr>
        <w:t xml:space="preserve"> </w:t>
      </w:r>
      <w:r>
        <w:t>варианты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участвуют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отношениях</w:t>
      </w:r>
      <w:r>
        <w:rPr>
          <w:spacing w:val="1"/>
        </w:rPr>
        <w:t xml:space="preserve"> </w:t>
      </w:r>
      <w:r>
        <w:t>родительских вариантов. В свою очередь, дочерние варианты могут наделяться новыми свойствами поведения,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отсутствуют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родительских</w:t>
      </w:r>
      <w:r>
        <w:rPr>
          <w:spacing w:val="1"/>
        </w:rPr>
        <w:t xml:space="preserve"> </w:t>
      </w:r>
      <w:r>
        <w:t>вариантов</w:t>
      </w:r>
      <w:r>
        <w:rPr>
          <w:spacing w:val="1"/>
        </w:rPr>
        <w:t xml:space="preserve"> </w:t>
      </w:r>
      <w:r>
        <w:t>использования,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уточнять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модифицировать</w:t>
      </w:r>
      <w:r>
        <w:rPr>
          <w:spacing w:val="1"/>
        </w:rPr>
        <w:t xml:space="preserve"> </w:t>
      </w:r>
      <w:r>
        <w:t>наследуемые</w:t>
      </w:r>
      <w:r>
        <w:rPr>
          <w:spacing w:val="-1"/>
        </w:rPr>
        <w:t xml:space="preserve"> </w:t>
      </w:r>
      <w:r>
        <w:t>от них свойства поведения.</w:t>
      </w:r>
    </w:p>
    <w:p w:rsidR="00CB4534" w:rsidRDefault="00CB4534" w:rsidP="00CB4534">
      <w:pPr>
        <w:pStyle w:val="a3"/>
        <w:kinsoku w:val="0"/>
        <w:overflowPunct w:val="0"/>
        <w:spacing w:before="1"/>
        <w:ind w:left="566" w:right="561" w:firstLine="427"/>
        <w:jc w:val="both"/>
      </w:pPr>
      <w:r>
        <w:t>Между отдельными актерами также может существовать отношение обобщения. Данное отношение является</w:t>
      </w:r>
      <w:r>
        <w:rPr>
          <w:spacing w:val="-52"/>
        </w:rPr>
        <w:t xml:space="preserve"> </w:t>
      </w:r>
      <w:r>
        <w:t>направленным и указывает на факт специализации одних актеров относительно других. Например, отношение</w:t>
      </w:r>
      <w:r>
        <w:rPr>
          <w:spacing w:val="1"/>
        </w:rPr>
        <w:t xml:space="preserve"> </w:t>
      </w:r>
      <w:r>
        <w:t>обобщения от актера</w:t>
      </w:r>
      <w:proofErr w:type="gramStart"/>
      <w:r>
        <w:t xml:space="preserve"> А</w:t>
      </w:r>
      <w:proofErr w:type="gramEnd"/>
      <w:r>
        <w:t xml:space="preserve"> к актеру В отмечает тот факт, что каждый экземпляр актера А является одновременно</w:t>
      </w:r>
      <w:r>
        <w:rPr>
          <w:spacing w:val="1"/>
        </w:rPr>
        <w:t xml:space="preserve"> </w:t>
      </w:r>
      <w:r>
        <w:t>экземпляром</w:t>
      </w:r>
      <w:r>
        <w:rPr>
          <w:spacing w:val="-2"/>
        </w:rPr>
        <w:t xml:space="preserve"> </w:t>
      </w:r>
      <w:r>
        <w:t>актера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обладает</w:t>
      </w:r>
      <w:r>
        <w:rPr>
          <w:spacing w:val="-1"/>
        </w:rPr>
        <w:t xml:space="preserve"> </w:t>
      </w:r>
      <w:r>
        <w:t>всеми</w:t>
      </w:r>
      <w:r>
        <w:rPr>
          <w:spacing w:val="-2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свойствами.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этом</w:t>
      </w:r>
      <w:r>
        <w:rPr>
          <w:spacing w:val="-2"/>
        </w:rPr>
        <w:t xml:space="preserve"> </w:t>
      </w:r>
      <w:r>
        <w:t>случае</w:t>
      </w:r>
      <w:r>
        <w:rPr>
          <w:spacing w:val="-3"/>
        </w:rPr>
        <w:t xml:space="preserve"> </w:t>
      </w:r>
      <w:r>
        <w:t>актер</w:t>
      </w:r>
      <w:proofErr w:type="gramStart"/>
      <w:r>
        <w:rPr>
          <w:spacing w:val="-3"/>
        </w:rPr>
        <w:t xml:space="preserve"> </w:t>
      </w:r>
      <w:r>
        <w:t>В</w:t>
      </w:r>
      <w:proofErr w:type="gramEnd"/>
      <w:r>
        <w:rPr>
          <w:spacing w:val="-1"/>
        </w:rPr>
        <w:t xml:space="preserve"> </w:t>
      </w:r>
      <w:r>
        <w:t>является</w:t>
      </w:r>
      <w:r>
        <w:rPr>
          <w:spacing w:val="-1"/>
        </w:rPr>
        <w:t xml:space="preserve"> </w:t>
      </w:r>
      <w:r>
        <w:t>родителем</w:t>
      </w:r>
      <w:r>
        <w:rPr>
          <w:spacing w:val="-1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отношению</w:t>
      </w:r>
      <w:r>
        <w:rPr>
          <w:spacing w:val="-53"/>
        </w:rPr>
        <w:t xml:space="preserve"> </w:t>
      </w:r>
      <w:r>
        <w:t>к актеру А, а актер А, соответственно, потомком актера В. При этом актер А обладает способностью играть такое</w:t>
      </w:r>
      <w:r>
        <w:rPr>
          <w:spacing w:val="1"/>
        </w:rPr>
        <w:t xml:space="preserve"> </w:t>
      </w:r>
      <w:r>
        <w:t>же множество ролей, что</w:t>
      </w:r>
      <w:r>
        <w:rPr>
          <w:spacing w:val="-3"/>
        </w:rPr>
        <w:t xml:space="preserve"> </w:t>
      </w:r>
      <w:r>
        <w:t>и актер В.</w:t>
      </w:r>
    </w:p>
    <w:p w:rsidR="00CB4534" w:rsidRDefault="00CB4534" w:rsidP="00CB4534">
      <w:pPr>
        <w:pStyle w:val="a3"/>
        <w:kinsoku w:val="0"/>
        <w:overflowPunct w:val="0"/>
        <w:ind w:left="566" w:right="562" w:firstLine="427"/>
        <w:jc w:val="both"/>
      </w:pPr>
      <w:r>
        <w:t>Графически</w:t>
      </w:r>
      <w:r>
        <w:rPr>
          <w:spacing w:val="-5"/>
        </w:rPr>
        <w:t xml:space="preserve"> </w:t>
      </w:r>
      <w:r>
        <w:t>данное</w:t>
      </w:r>
      <w:r>
        <w:rPr>
          <w:spacing w:val="-3"/>
        </w:rPr>
        <w:t xml:space="preserve"> </w:t>
      </w:r>
      <w:r>
        <w:t>отношение</w:t>
      </w:r>
      <w:r>
        <w:rPr>
          <w:spacing w:val="-2"/>
        </w:rPr>
        <w:t xml:space="preserve"> </w:t>
      </w:r>
      <w:r>
        <w:t>также</w:t>
      </w:r>
      <w:r>
        <w:rPr>
          <w:spacing w:val="-3"/>
        </w:rPr>
        <w:t xml:space="preserve"> </w:t>
      </w:r>
      <w:r>
        <w:t>обозначается</w:t>
      </w:r>
      <w:r>
        <w:rPr>
          <w:spacing w:val="-2"/>
        </w:rPr>
        <w:t xml:space="preserve"> </w:t>
      </w:r>
      <w:r>
        <w:t>стрелкой</w:t>
      </w:r>
      <w:r>
        <w:rPr>
          <w:spacing w:val="-2"/>
        </w:rPr>
        <w:t xml:space="preserve"> </w:t>
      </w:r>
      <w:r>
        <w:t>обобщения,</w:t>
      </w:r>
      <w:r>
        <w:rPr>
          <w:spacing w:val="-1"/>
        </w:rPr>
        <w:t xml:space="preserve"> </w:t>
      </w:r>
      <w:r>
        <w:t>т.</w:t>
      </w:r>
      <w:r>
        <w:rPr>
          <w:spacing w:val="-8"/>
        </w:rPr>
        <w:t xml:space="preserve"> </w:t>
      </w:r>
      <w:r>
        <w:t>е.</w:t>
      </w:r>
      <w:r>
        <w:rPr>
          <w:spacing w:val="-1"/>
        </w:rPr>
        <w:t xml:space="preserve"> </w:t>
      </w:r>
      <w:r>
        <w:t>сплошной</w:t>
      </w:r>
      <w:r>
        <w:rPr>
          <w:spacing w:val="-4"/>
        </w:rPr>
        <w:t xml:space="preserve"> </w:t>
      </w:r>
      <w:r>
        <w:t>линией</w:t>
      </w:r>
      <w:r>
        <w:rPr>
          <w:spacing w:val="-3"/>
        </w:rPr>
        <w:t xml:space="preserve"> </w:t>
      </w:r>
      <w:r>
        <w:t>со</w:t>
      </w:r>
      <w:r>
        <w:rPr>
          <w:spacing w:val="-1"/>
        </w:rPr>
        <w:t xml:space="preserve"> </w:t>
      </w:r>
      <w:r>
        <w:t>стрелкой</w:t>
      </w:r>
      <w:r>
        <w:rPr>
          <w:spacing w:val="-5"/>
        </w:rPr>
        <w:t xml:space="preserve"> </w:t>
      </w:r>
      <w:r>
        <w:t>в</w:t>
      </w:r>
      <w:r>
        <w:rPr>
          <w:spacing w:val="-52"/>
        </w:rPr>
        <w:t xml:space="preserve"> </w:t>
      </w:r>
      <w:r>
        <w:t>форме</w:t>
      </w:r>
      <w:r>
        <w:rPr>
          <w:spacing w:val="-1"/>
        </w:rPr>
        <w:t xml:space="preserve"> </w:t>
      </w:r>
      <w:proofErr w:type="spellStart"/>
      <w:r>
        <w:t>незакрашенного</w:t>
      </w:r>
      <w:proofErr w:type="spellEnd"/>
      <w:r>
        <w:t xml:space="preserve"> треугольника,</w:t>
      </w:r>
      <w:r>
        <w:rPr>
          <w:spacing w:val="-2"/>
        </w:rPr>
        <w:t xml:space="preserve"> </w:t>
      </w:r>
      <w:r>
        <w:t>которая</w:t>
      </w:r>
      <w:r>
        <w:rPr>
          <w:spacing w:val="-1"/>
        </w:rPr>
        <w:t xml:space="preserve"> </w:t>
      </w:r>
      <w:r>
        <w:t>указывает на родительского актера</w:t>
      </w:r>
      <w:r>
        <w:rPr>
          <w:spacing w:val="-4"/>
        </w:rPr>
        <w:t xml:space="preserve"> </w:t>
      </w:r>
      <w:r>
        <w:t>(рис. 9).</w:t>
      </w:r>
    </w:p>
    <w:p w:rsidR="00CB4534" w:rsidRDefault="00E45BEB" w:rsidP="00CB4534">
      <w:pPr>
        <w:pStyle w:val="a3"/>
        <w:kinsoku w:val="0"/>
        <w:overflowPunct w:val="0"/>
        <w:spacing w:before="4"/>
        <w:rPr>
          <w:sz w:val="11"/>
          <w:szCs w:val="11"/>
        </w:rPr>
      </w:pPr>
      <w:r w:rsidRPr="00E45BEB">
        <w:rPr>
          <w:noProof/>
        </w:rPr>
        <w:pict>
          <v:rect id="_x0000_s1034" style="position:absolute;margin-left:225.7pt;margin-top:8.5pt;width:159pt;height:70pt;z-index:251668480;mso-wrap-distance-left:0;mso-wrap-distance-right:0;mso-position-horizontal-relative:page" o:allowincell="f" filled="f" stroked="f">
            <v:textbox inset="0,0,0,0">
              <w:txbxContent>
                <w:p w:rsidR="00CB4534" w:rsidRDefault="00CB4534" w:rsidP="00CB4534">
                  <w:pPr>
                    <w:widowControl/>
                    <w:autoSpaceDE/>
                    <w:autoSpaceDN/>
                    <w:adjustRightInd/>
                    <w:spacing w:line="1400" w:lineRule="atLeast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022475" cy="886460"/>
                        <wp:effectExtent l="19050" t="0" r="0" b="0"/>
                        <wp:docPr id="16" name="Рисунок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2475" cy="886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B4534" w:rsidRDefault="00CB4534" w:rsidP="00CB453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topAndBottom" anchorx="page"/>
          </v:rect>
        </w:pict>
      </w:r>
    </w:p>
    <w:p w:rsidR="00CB4534" w:rsidRDefault="00CB4534" w:rsidP="00CB4534">
      <w:pPr>
        <w:pStyle w:val="a3"/>
        <w:kinsoku w:val="0"/>
        <w:overflowPunct w:val="0"/>
        <w:spacing w:before="86"/>
        <w:ind w:left="433" w:right="5"/>
        <w:jc w:val="center"/>
      </w:pPr>
      <w:r>
        <w:t>Рисунок</w:t>
      </w:r>
      <w:r>
        <w:rPr>
          <w:spacing w:val="-2"/>
        </w:rPr>
        <w:t xml:space="preserve"> </w:t>
      </w:r>
      <w:r>
        <w:t>91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Графическое</w:t>
      </w:r>
      <w:r>
        <w:rPr>
          <w:spacing w:val="-2"/>
        </w:rPr>
        <w:t xml:space="preserve"> </w:t>
      </w:r>
      <w:r>
        <w:t>обозначение</w:t>
      </w:r>
      <w:r>
        <w:rPr>
          <w:spacing w:val="-2"/>
        </w:rPr>
        <w:t xml:space="preserve"> </w:t>
      </w:r>
      <w:r>
        <w:t>отношения</w:t>
      </w:r>
      <w:r>
        <w:rPr>
          <w:spacing w:val="-3"/>
        </w:rPr>
        <w:t xml:space="preserve"> </w:t>
      </w:r>
      <w:r>
        <w:t>обобщения</w:t>
      </w:r>
      <w:r>
        <w:rPr>
          <w:spacing w:val="-2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актерами</w:t>
      </w:r>
    </w:p>
    <w:p w:rsidR="00CB4534" w:rsidRDefault="00CB4534" w:rsidP="00CB4534">
      <w:pPr>
        <w:pStyle w:val="a3"/>
        <w:kinsoku w:val="0"/>
        <w:overflowPunct w:val="0"/>
        <w:spacing w:before="1"/>
        <w:rPr>
          <w:sz w:val="33"/>
          <w:szCs w:val="33"/>
        </w:rPr>
      </w:pPr>
    </w:p>
    <w:p w:rsidR="00CB4534" w:rsidRDefault="00CB4534" w:rsidP="006E3D37">
      <w:pPr>
        <w:pStyle w:val="a7"/>
        <w:numPr>
          <w:ilvl w:val="0"/>
          <w:numId w:val="5"/>
        </w:numPr>
        <w:tabs>
          <w:tab w:val="left" w:pos="1275"/>
        </w:tabs>
        <w:kinsoku w:val="0"/>
        <w:overflowPunct w:val="0"/>
        <w:spacing w:before="1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Отношение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включения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include</w:t>
      </w:r>
      <w:proofErr w:type="spellEnd"/>
      <w:r>
        <w:rPr>
          <w:spacing w:val="-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relationship</w:t>
      </w:r>
      <w:proofErr w:type="spellEnd"/>
      <w:r>
        <w:rPr>
          <w:sz w:val="22"/>
          <w:szCs w:val="22"/>
        </w:rPr>
        <w:t>)</w:t>
      </w:r>
    </w:p>
    <w:p w:rsidR="00CB4534" w:rsidRDefault="00CB4534" w:rsidP="00CB4534">
      <w:pPr>
        <w:pStyle w:val="a3"/>
        <w:kinsoku w:val="0"/>
        <w:overflowPunct w:val="0"/>
        <w:ind w:left="566" w:right="560" w:firstLine="427"/>
        <w:jc w:val="both"/>
      </w:pPr>
      <w:r>
        <w:t>Отношение</w:t>
      </w:r>
      <w:r>
        <w:rPr>
          <w:spacing w:val="-10"/>
        </w:rPr>
        <w:t xml:space="preserve"> </w:t>
      </w:r>
      <w:r>
        <w:t>включения</w:t>
      </w:r>
      <w:r>
        <w:rPr>
          <w:spacing w:val="-10"/>
        </w:rPr>
        <w:t xml:space="preserve"> </w:t>
      </w:r>
      <w:r>
        <w:t>между</w:t>
      </w:r>
      <w:r>
        <w:rPr>
          <w:spacing w:val="-12"/>
        </w:rPr>
        <w:t xml:space="preserve"> </w:t>
      </w:r>
      <w:r>
        <w:t>двумя</w:t>
      </w:r>
      <w:r>
        <w:rPr>
          <w:spacing w:val="-11"/>
        </w:rPr>
        <w:t xml:space="preserve"> </w:t>
      </w:r>
      <w:r>
        <w:t>вариантами</w:t>
      </w:r>
      <w:r>
        <w:rPr>
          <w:spacing w:val="-10"/>
        </w:rPr>
        <w:t xml:space="preserve"> </w:t>
      </w:r>
      <w:r>
        <w:t>использования</w:t>
      </w:r>
      <w:r>
        <w:rPr>
          <w:spacing w:val="-11"/>
        </w:rPr>
        <w:t xml:space="preserve"> </w:t>
      </w:r>
      <w:r>
        <w:t>указывает,</w:t>
      </w:r>
      <w:r>
        <w:rPr>
          <w:spacing w:val="-10"/>
        </w:rPr>
        <w:t xml:space="preserve"> </w:t>
      </w:r>
      <w:r>
        <w:t>что</w:t>
      </w:r>
      <w:r>
        <w:rPr>
          <w:spacing w:val="-10"/>
        </w:rPr>
        <w:t xml:space="preserve"> </w:t>
      </w:r>
      <w:r>
        <w:t>некоторое</w:t>
      </w:r>
      <w:r>
        <w:rPr>
          <w:spacing w:val="-9"/>
        </w:rPr>
        <w:t xml:space="preserve"> </w:t>
      </w:r>
      <w:r>
        <w:t>заданное</w:t>
      </w:r>
      <w:r>
        <w:rPr>
          <w:spacing w:val="-9"/>
        </w:rPr>
        <w:t xml:space="preserve"> </w:t>
      </w:r>
      <w:r>
        <w:t>поведение</w:t>
      </w:r>
      <w:r>
        <w:rPr>
          <w:spacing w:val="-53"/>
        </w:rPr>
        <w:t xml:space="preserve"> </w:t>
      </w:r>
      <w:r>
        <w:t>для одного варианта использования включается в качестве составного компонента последовательность поведения</w:t>
      </w:r>
      <w:r>
        <w:rPr>
          <w:spacing w:val="-52"/>
        </w:rPr>
        <w:t xml:space="preserve"> </w:t>
      </w:r>
      <w:r>
        <w:t>другого</w:t>
      </w:r>
      <w:r>
        <w:rPr>
          <w:spacing w:val="-10"/>
        </w:rPr>
        <w:t xml:space="preserve"> </w:t>
      </w:r>
      <w:r>
        <w:t>варианта</w:t>
      </w:r>
      <w:r>
        <w:rPr>
          <w:spacing w:val="-10"/>
        </w:rPr>
        <w:t xml:space="preserve"> </w:t>
      </w:r>
      <w:r>
        <w:t>использования.</w:t>
      </w:r>
      <w:r>
        <w:rPr>
          <w:spacing w:val="-10"/>
        </w:rPr>
        <w:t xml:space="preserve"> </w:t>
      </w:r>
      <w:r>
        <w:t>Данное</w:t>
      </w:r>
      <w:r>
        <w:rPr>
          <w:spacing w:val="-9"/>
        </w:rPr>
        <w:t xml:space="preserve"> </w:t>
      </w:r>
      <w:r>
        <w:t>отношение</w:t>
      </w:r>
      <w:r>
        <w:rPr>
          <w:spacing w:val="-8"/>
        </w:rPr>
        <w:t xml:space="preserve"> </w:t>
      </w:r>
      <w:r>
        <w:t>является</w:t>
      </w:r>
      <w:r>
        <w:rPr>
          <w:spacing w:val="-10"/>
        </w:rPr>
        <w:t xml:space="preserve"> </w:t>
      </w:r>
      <w:r>
        <w:t>направленным</w:t>
      </w:r>
      <w:r>
        <w:rPr>
          <w:spacing w:val="-14"/>
        </w:rPr>
        <w:t xml:space="preserve"> </w:t>
      </w:r>
      <w:r>
        <w:t>бинарным</w:t>
      </w:r>
      <w:r>
        <w:rPr>
          <w:spacing w:val="-12"/>
        </w:rPr>
        <w:t xml:space="preserve"> </w:t>
      </w:r>
      <w:r>
        <w:t>отношением</w:t>
      </w:r>
      <w:r>
        <w:rPr>
          <w:spacing w:val="-9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том</w:t>
      </w:r>
      <w:r>
        <w:rPr>
          <w:spacing w:val="-11"/>
        </w:rPr>
        <w:t xml:space="preserve"> </w:t>
      </w:r>
      <w:r>
        <w:t>смысле,</w:t>
      </w:r>
      <w:r>
        <w:rPr>
          <w:spacing w:val="-52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пара экземпляров</w:t>
      </w:r>
      <w:r>
        <w:rPr>
          <w:spacing w:val="-2"/>
        </w:rPr>
        <w:t xml:space="preserve"> </w:t>
      </w:r>
      <w:r>
        <w:t>вариантов</w:t>
      </w:r>
      <w:r>
        <w:rPr>
          <w:spacing w:val="-3"/>
        </w:rPr>
        <w:t xml:space="preserve"> </w:t>
      </w:r>
      <w:r>
        <w:t>использования</w:t>
      </w:r>
      <w:r>
        <w:rPr>
          <w:spacing w:val="-1"/>
        </w:rPr>
        <w:t xml:space="preserve"> </w:t>
      </w:r>
      <w:r>
        <w:t>всегда упорядочена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отношении включения.</w:t>
      </w:r>
    </w:p>
    <w:p w:rsidR="00CB4534" w:rsidRDefault="00CB4534" w:rsidP="00CB4534">
      <w:pPr>
        <w:pStyle w:val="a3"/>
        <w:kinsoku w:val="0"/>
        <w:overflowPunct w:val="0"/>
        <w:ind w:left="566" w:right="561" w:firstLine="427"/>
        <w:jc w:val="both"/>
      </w:pPr>
      <w:r>
        <w:t>Отношение включения, направленное от варианта использования</w:t>
      </w:r>
      <w:proofErr w:type="gramStart"/>
      <w:r>
        <w:t xml:space="preserve"> А</w:t>
      </w:r>
      <w:proofErr w:type="gramEnd"/>
      <w:r>
        <w:t xml:space="preserve"> к варианту использования В, указывает,</w:t>
      </w:r>
      <w:r>
        <w:rPr>
          <w:spacing w:val="1"/>
        </w:rPr>
        <w:t xml:space="preserve"> </w:t>
      </w:r>
      <w:r>
        <w:t>что каждый экземпляр варианта А включает в себя функциональные свойства, заданные для варианта В. Эти</w:t>
      </w:r>
      <w:r>
        <w:rPr>
          <w:spacing w:val="1"/>
        </w:rPr>
        <w:t xml:space="preserve"> </w:t>
      </w:r>
      <w:r>
        <w:t>свойства специализируют поведение соответствующего варианта А на данной диаграмме. Графически данное</w:t>
      </w:r>
      <w:r>
        <w:rPr>
          <w:spacing w:val="1"/>
        </w:rPr>
        <w:t xml:space="preserve"> </w:t>
      </w:r>
      <w:r>
        <w:t>отношение обозначается пунктирной линией со стрелкой (вариант отношения зависимости), направленной от</w:t>
      </w:r>
      <w:r>
        <w:rPr>
          <w:spacing w:val="1"/>
        </w:rPr>
        <w:t xml:space="preserve"> </w:t>
      </w:r>
      <w:r>
        <w:t xml:space="preserve">базового варианта использования к </w:t>
      </w:r>
      <w:proofErr w:type="gramStart"/>
      <w:r>
        <w:t>включаемому</w:t>
      </w:r>
      <w:proofErr w:type="gramEnd"/>
      <w:r>
        <w:t>. При этом данная линия со стрелкой помечается ключевым</w:t>
      </w:r>
      <w:r>
        <w:rPr>
          <w:spacing w:val="1"/>
        </w:rPr>
        <w:t xml:space="preserve"> </w:t>
      </w:r>
      <w:r>
        <w:t>словом</w:t>
      </w:r>
      <w:r>
        <w:rPr>
          <w:spacing w:val="-2"/>
        </w:rPr>
        <w:t xml:space="preserve"> </w:t>
      </w:r>
      <w:r>
        <w:t>«</w:t>
      </w:r>
      <w:proofErr w:type="spellStart"/>
      <w:r>
        <w:t>include</w:t>
      </w:r>
      <w:proofErr w:type="spellEnd"/>
      <w:r>
        <w:t>»</w:t>
      </w:r>
      <w:r>
        <w:rPr>
          <w:spacing w:val="-5"/>
        </w:rPr>
        <w:t xml:space="preserve"> </w:t>
      </w:r>
      <w:r>
        <w:t>(«включает»), как</w:t>
      </w:r>
      <w:r>
        <w:rPr>
          <w:spacing w:val="1"/>
        </w:rPr>
        <w:t xml:space="preserve"> </w:t>
      </w:r>
      <w:r>
        <w:t>показано на</w:t>
      </w:r>
      <w:r>
        <w:rPr>
          <w:spacing w:val="3"/>
        </w:rPr>
        <w:t xml:space="preserve"> </w:t>
      </w:r>
      <w:r>
        <w:t>рис. 10</w:t>
      </w:r>
    </w:p>
    <w:p w:rsidR="00CB4534" w:rsidRDefault="00E45BEB" w:rsidP="00CB4534">
      <w:pPr>
        <w:pStyle w:val="a3"/>
        <w:kinsoku w:val="0"/>
        <w:overflowPunct w:val="0"/>
        <w:spacing w:before="3"/>
        <w:rPr>
          <w:sz w:val="11"/>
          <w:szCs w:val="11"/>
        </w:rPr>
      </w:pPr>
      <w:r w:rsidRPr="00E45BEB">
        <w:rPr>
          <w:noProof/>
        </w:rPr>
        <w:pict>
          <v:rect id="_x0000_s1035" style="position:absolute;margin-left:141.6pt;margin-top:8.45pt;width:329pt;height:43pt;z-index:251669504;mso-wrap-distance-left:0;mso-wrap-distance-right:0;mso-position-horizontal-relative:page" o:allowincell="f" filled="f" stroked="f">
            <v:textbox inset="0,0,0,0">
              <w:txbxContent>
                <w:p w:rsidR="00CB4534" w:rsidRDefault="00CB4534" w:rsidP="00CB4534">
                  <w:pPr>
                    <w:widowControl/>
                    <w:autoSpaceDE/>
                    <w:autoSpaceDN/>
                    <w:adjustRightInd/>
                    <w:spacing w:line="860" w:lineRule="atLeast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184015" cy="540385"/>
                        <wp:effectExtent l="19050" t="0" r="6985" b="0"/>
                        <wp:docPr id="17" name="Рисунок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4015" cy="5403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B4534" w:rsidRDefault="00CB4534" w:rsidP="00CB453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topAndBottom" anchorx="page"/>
          </v:rect>
        </w:pict>
      </w:r>
    </w:p>
    <w:p w:rsidR="00CB4534" w:rsidRDefault="00CB4534" w:rsidP="00CB4534">
      <w:pPr>
        <w:pStyle w:val="a3"/>
        <w:kinsoku w:val="0"/>
        <w:overflowPunct w:val="0"/>
        <w:spacing w:before="87"/>
        <w:ind w:left="433" w:right="6"/>
        <w:jc w:val="center"/>
      </w:pPr>
      <w:r>
        <w:t>Рисунок</w:t>
      </w:r>
      <w:r>
        <w:rPr>
          <w:spacing w:val="-2"/>
        </w:rPr>
        <w:t xml:space="preserve"> </w:t>
      </w:r>
      <w:r>
        <w:t>92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Графическое</w:t>
      </w:r>
      <w:r>
        <w:rPr>
          <w:spacing w:val="-2"/>
        </w:rPr>
        <w:t xml:space="preserve"> </w:t>
      </w:r>
      <w:r>
        <w:t>обозначение</w:t>
      </w:r>
      <w:r>
        <w:rPr>
          <w:spacing w:val="-2"/>
        </w:rPr>
        <w:t xml:space="preserve"> </w:t>
      </w:r>
      <w:r>
        <w:t>отношения</w:t>
      </w:r>
      <w:r>
        <w:rPr>
          <w:spacing w:val="-3"/>
        </w:rPr>
        <w:t xml:space="preserve"> </w:t>
      </w:r>
      <w:r>
        <w:t>включения</w:t>
      </w:r>
    </w:p>
    <w:p w:rsidR="00CB4534" w:rsidRDefault="00CB4534" w:rsidP="00CB4534">
      <w:pPr>
        <w:pStyle w:val="a3"/>
        <w:kinsoku w:val="0"/>
        <w:overflowPunct w:val="0"/>
        <w:spacing w:before="87"/>
        <w:ind w:left="433" w:right="6"/>
        <w:jc w:val="center"/>
        <w:sectPr w:rsidR="00CB4534">
          <w:pgSz w:w="11900" w:h="16850"/>
          <w:pgMar w:top="480" w:right="0" w:bottom="280" w:left="0" w:header="230" w:footer="0" w:gutter="0"/>
          <w:cols w:space="720"/>
          <w:noEndnote/>
        </w:sectPr>
      </w:pPr>
    </w:p>
    <w:p w:rsidR="00CB4534" w:rsidRDefault="00CB4534" w:rsidP="00CB4534">
      <w:pPr>
        <w:pStyle w:val="a3"/>
        <w:kinsoku w:val="0"/>
        <w:overflowPunct w:val="0"/>
        <w:spacing w:before="2"/>
        <w:rPr>
          <w:sz w:val="20"/>
          <w:szCs w:val="20"/>
        </w:rPr>
      </w:pPr>
    </w:p>
    <w:p w:rsidR="00CB4534" w:rsidRDefault="00CB4534" w:rsidP="006E3D37">
      <w:pPr>
        <w:pStyle w:val="1"/>
        <w:numPr>
          <w:ilvl w:val="0"/>
          <w:numId w:val="5"/>
        </w:numPr>
        <w:tabs>
          <w:tab w:val="left" w:pos="1275"/>
        </w:tabs>
        <w:kinsoku w:val="0"/>
        <w:overflowPunct w:val="0"/>
        <w:spacing w:before="91"/>
        <w:rPr>
          <w:color w:val="000000"/>
        </w:rPr>
      </w:pPr>
      <w:r>
        <w:t>Методика</w:t>
      </w:r>
      <w:r>
        <w:rPr>
          <w:spacing w:val="-6"/>
        </w:rPr>
        <w:t xml:space="preserve"> </w:t>
      </w:r>
      <w:r>
        <w:t>выполнения</w:t>
      </w:r>
    </w:p>
    <w:p w:rsidR="00CB4534" w:rsidRDefault="00CB4534" w:rsidP="00CB4534">
      <w:pPr>
        <w:pStyle w:val="a3"/>
        <w:kinsoku w:val="0"/>
        <w:overflowPunct w:val="0"/>
        <w:spacing w:before="5"/>
        <w:rPr>
          <w:b/>
          <w:bCs/>
          <w:sz w:val="21"/>
          <w:szCs w:val="21"/>
        </w:rPr>
      </w:pPr>
    </w:p>
    <w:p w:rsidR="00CB4534" w:rsidRDefault="00CB4534" w:rsidP="00CB4534">
      <w:pPr>
        <w:pStyle w:val="a3"/>
        <w:kinsoku w:val="0"/>
        <w:overflowPunct w:val="0"/>
        <w:ind w:left="993"/>
      </w:pPr>
      <w:r>
        <w:t>В</w:t>
      </w:r>
      <w:r>
        <w:rPr>
          <w:spacing w:val="-4"/>
        </w:rPr>
        <w:t xml:space="preserve"> </w:t>
      </w:r>
      <w:r>
        <w:t>качестве</w:t>
      </w:r>
      <w:r>
        <w:rPr>
          <w:spacing w:val="-2"/>
        </w:rPr>
        <w:t xml:space="preserve"> </w:t>
      </w:r>
      <w:r>
        <w:t>примера</w:t>
      </w:r>
      <w:r>
        <w:rPr>
          <w:spacing w:val="-2"/>
        </w:rPr>
        <w:t xml:space="preserve"> </w:t>
      </w:r>
      <w:r>
        <w:t>рассматривается</w:t>
      </w:r>
      <w:r>
        <w:rPr>
          <w:spacing w:val="-3"/>
        </w:rPr>
        <w:t xml:space="preserve"> </w:t>
      </w:r>
      <w:r>
        <w:t>моделирование</w:t>
      </w:r>
      <w:r>
        <w:rPr>
          <w:spacing w:val="-2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продажи</w:t>
      </w:r>
      <w:r>
        <w:rPr>
          <w:spacing w:val="-3"/>
        </w:rPr>
        <w:t xml:space="preserve"> </w:t>
      </w:r>
      <w:r>
        <w:t>товаров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каталогу.</w:t>
      </w:r>
    </w:p>
    <w:p w:rsidR="00CB4534" w:rsidRDefault="00CB4534" w:rsidP="00CB4534">
      <w:pPr>
        <w:pStyle w:val="a3"/>
        <w:kinsoku w:val="0"/>
        <w:overflowPunct w:val="0"/>
        <w:spacing w:before="1"/>
      </w:pPr>
    </w:p>
    <w:p w:rsidR="00CB4534" w:rsidRDefault="00CB4534" w:rsidP="006E3D37">
      <w:pPr>
        <w:pStyle w:val="a7"/>
        <w:numPr>
          <w:ilvl w:val="0"/>
          <w:numId w:val="4"/>
        </w:numPr>
        <w:tabs>
          <w:tab w:val="left" w:pos="1275"/>
        </w:tabs>
        <w:kinsoku w:val="0"/>
        <w:overflowPunct w:val="0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Запустите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MS</w:t>
      </w:r>
      <w:r>
        <w:rPr>
          <w:spacing w:val="-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Visio</w:t>
      </w:r>
      <w:proofErr w:type="spellEnd"/>
      <w:r>
        <w:rPr>
          <w:sz w:val="22"/>
          <w:szCs w:val="22"/>
        </w:rPr>
        <w:t>.</w:t>
      </w:r>
    </w:p>
    <w:p w:rsidR="00CB4534" w:rsidRDefault="00CB4534" w:rsidP="006E3D37">
      <w:pPr>
        <w:pStyle w:val="a7"/>
        <w:numPr>
          <w:ilvl w:val="0"/>
          <w:numId w:val="4"/>
        </w:numPr>
        <w:tabs>
          <w:tab w:val="left" w:pos="1275"/>
        </w:tabs>
        <w:kinsoku w:val="0"/>
        <w:overflowPunct w:val="0"/>
        <w:spacing w:before="1" w:line="240" w:lineRule="auto"/>
        <w:ind w:left="566" w:right="562" w:firstLine="427"/>
        <w:rPr>
          <w:sz w:val="22"/>
          <w:szCs w:val="22"/>
        </w:rPr>
      </w:pPr>
      <w:r>
        <w:rPr>
          <w:sz w:val="22"/>
          <w:szCs w:val="22"/>
        </w:rPr>
        <w:t>На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экране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выбора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шаблона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выберите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категорию</w:t>
      </w:r>
      <w:r>
        <w:rPr>
          <w:spacing w:val="26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Программы</w:t>
      </w:r>
      <w:r>
        <w:rPr>
          <w:i/>
          <w:iCs/>
          <w:spacing w:val="24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и</w:t>
      </w:r>
      <w:r>
        <w:rPr>
          <w:i/>
          <w:iCs/>
          <w:spacing w:val="26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БД</w:t>
      </w:r>
      <w:r>
        <w:rPr>
          <w:i/>
          <w:iCs/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ней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элемент</w:t>
      </w:r>
      <w:r>
        <w:rPr>
          <w:spacing w:val="26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Схема</w:t>
      </w:r>
      <w:r>
        <w:rPr>
          <w:i/>
          <w:iCs/>
          <w:spacing w:val="23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модели</w:t>
      </w:r>
      <w:r>
        <w:rPr>
          <w:i/>
          <w:iCs/>
          <w:spacing w:val="25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UML</w:t>
      </w:r>
      <w:r>
        <w:rPr>
          <w:sz w:val="22"/>
          <w:szCs w:val="22"/>
        </w:rPr>
        <w:t>.</w:t>
      </w:r>
      <w:r>
        <w:rPr>
          <w:spacing w:val="-52"/>
          <w:sz w:val="22"/>
          <w:szCs w:val="22"/>
        </w:rPr>
        <w:t xml:space="preserve"> </w:t>
      </w:r>
      <w:r>
        <w:rPr>
          <w:sz w:val="22"/>
          <w:szCs w:val="22"/>
        </w:rPr>
        <w:t>Нажмите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кнопку</w:t>
      </w:r>
      <w:proofErr w:type="gramStart"/>
      <w:r>
        <w:rPr>
          <w:spacing w:val="-2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С</w:t>
      </w:r>
      <w:proofErr w:type="gramEnd"/>
      <w:r>
        <w:rPr>
          <w:i/>
          <w:iCs/>
          <w:sz w:val="22"/>
          <w:szCs w:val="22"/>
        </w:rPr>
        <w:t xml:space="preserve">оздать </w:t>
      </w:r>
      <w:r>
        <w:rPr>
          <w:sz w:val="22"/>
          <w:szCs w:val="22"/>
        </w:rPr>
        <w:t>в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правой части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экрана.</w:t>
      </w:r>
    </w:p>
    <w:p w:rsidR="00CB4534" w:rsidRDefault="00CB4534" w:rsidP="006E3D37">
      <w:pPr>
        <w:pStyle w:val="a7"/>
        <w:numPr>
          <w:ilvl w:val="0"/>
          <w:numId w:val="4"/>
        </w:numPr>
        <w:tabs>
          <w:tab w:val="left" w:pos="1275"/>
        </w:tabs>
        <w:kinsoku w:val="0"/>
        <w:overflowPunct w:val="0"/>
        <w:spacing w:before="1" w:after="5" w:line="240" w:lineRule="auto"/>
        <w:rPr>
          <w:sz w:val="22"/>
          <w:szCs w:val="22"/>
        </w:rPr>
      </w:pPr>
      <w:r>
        <w:rPr>
          <w:sz w:val="22"/>
          <w:szCs w:val="22"/>
        </w:rPr>
        <w:t>Окно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программы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примет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вид,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подобный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рис.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11.</w:t>
      </w:r>
    </w:p>
    <w:p w:rsidR="00CB4534" w:rsidRDefault="00CB4534" w:rsidP="00CB4534">
      <w:pPr>
        <w:pStyle w:val="a3"/>
        <w:kinsoku w:val="0"/>
        <w:overflowPunct w:val="0"/>
        <w:ind w:left="2188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001260" cy="5708015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570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534" w:rsidRDefault="00CB4534" w:rsidP="00CB4534">
      <w:pPr>
        <w:pStyle w:val="a3"/>
        <w:kinsoku w:val="0"/>
        <w:overflowPunct w:val="0"/>
        <w:spacing w:before="70"/>
        <w:ind w:left="4054"/>
        <w:jc w:val="both"/>
      </w:pPr>
      <w:r>
        <w:t>Рисунок</w:t>
      </w:r>
      <w:r>
        <w:rPr>
          <w:spacing w:val="-1"/>
        </w:rPr>
        <w:t xml:space="preserve"> </w:t>
      </w:r>
      <w:r>
        <w:t>93 – Схема модели UML в</w:t>
      </w:r>
      <w:r>
        <w:rPr>
          <w:spacing w:val="-2"/>
        </w:rPr>
        <w:t xml:space="preserve"> </w:t>
      </w:r>
      <w:r>
        <w:t>MS</w:t>
      </w:r>
      <w:r>
        <w:rPr>
          <w:spacing w:val="-3"/>
        </w:rPr>
        <w:t xml:space="preserve"> </w:t>
      </w:r>
      <w:proofErr w:type="spellStart"/>
      <w:r>
        <w:t>Visio</w:t>
      </w:r>
      <w:proofErr w:type="spellEnd"/>
    </w:p>
    <w:p w:rsidR="00CB4534" w:rsidRDefault="00CB4534" w:rsidP="006E3D37">
      <w:pPr>
        <w:pStyle w:val="a7"/>
        <w:numPr>
          <w:ilvl w:val="0"/>
          <w:numId w:val="4"/>
        </w:numPr>
        <w:tabs>
          <w:tab w:val="left" w:pos="1275"/>
        </w:tabs>
        <w:kinsoku w:val="0"/>
        <w:overflowPunct w:val="0"/>
        <w:spacing w:before="126" w:line="240" w:lineRule="auto"/>
        <w:ind w:left="566" w:right="560" w:firstLine="427"/>
        <w:jc w:val="both"/>
        <w:rPr>
          <w:sz w:val="22"/>
          <w:szCs w:val="22"/>
        </w:rPr>
      </w:pPr>
      <w:r>
        <w:rPr>
          <w:sz w:val="22"/>
          <w:szCs w:val="22"/>
        </w:rPr>
        <w:t>Далее необходимо открыть все фигуры, необходимые для построения UML-диаграмм. Для этого в левой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части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экрана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необходимо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нажать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кнопку</w:t>
      </w:r>
      <w:r>
        <w:rPr>
          <w:spacing w:val="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Дополнительные</w:t>
      </w:r>
      <w:r>
        <w:rPr>
          <w:i/>
          <w:iCs/>
          <w:spacing w:val="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фигуры.</w:t>
      </w:r>
      <w:r>
        <w:rPr>
          <w:i/>
          <w:iCs/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открывшемся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вспомогательном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меню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выбрать </w:t>
      </w:r>
      <w:r>
        <w:rPr>
          <w:i/>
          <w:iCs/>
          <w:sz w:val="22"/>
          <w:szCs w:val="22"/>
        </w:rPr>
        <w:t xml:space="preserve">Программы и БД -&gt; Программное обеспечение </w:t>
      </w:r>
      <w:r>
        <w:rPr>
          <w:sz w:val="22"/>
          <w:szCs w:val="22"/>
        </w:rPr>
        <w:t>и выбрать все доступные фигуры для построения UML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(рис. 12).</w:t>
      </w:r>
    </w:p>
    <w:p w:rsidR="00CB4534" w:rsidRDefault="00CB4534" w:rsidP="006E3D37">
      <w:pPr>
        <w:pStyle w:val="a7"/>
        <w:numPr>
          <w:ilvl w:val="0"/>
          <w:numId w:val="4"/>
        </w:numPr>
        <w:tabs>
          <w:tab w:val="left" w:pos="1275"/>
        </w:tabs>
        <w:kinsoku w:val="0"/>
        <w:overflowPunct w:val="0"/>
        <w:spacing w:before="126" w:line="240" w:lineRule="auto"/>
        <w:ind w:left="566" w:right="560" w:firstLine="427"/>
        <w:jc w:val="both"/>
        <w:rPr>
          <w:sz w:val="22"/>
          <w:szCs w:val="22"/>
        </w:rPr>
        <w:sectPr w:rsidR="00CB4534">
          <w:pgSz w:w="11900" w:h="16850"/>
          <w:pgMar w:top="480" w:right="0" w:bottom="280" w:left="0" w:header="230" w:footer="0" w:gutter="0"/>
          <w:cols w:space="720"/>
          <w:noEndnote/>
        </w:sectPr>
      </w:pPr>
    </w:p>
    <w:p w:rsidR="00CB4534" w:rsidRDefault="00CB4534" w:rsidP="00CB4534">
      <w:pPr>
        <w:pStyle w:val="a3"/>
        <w:kinsoku w:val="0"/>
        <w:overflowPunct w:val="0"/>
        <w:spacing w:before="1"/>
        <w:rPr>
          <w:sz w:val="6"/>
          <w:szCs w:val="6"/>
        </w:rPr>
      </w:pPr>
    </w:p>
    <w:p w:rsidR="00CB4534" w:rsidRDefault="00CB4534" w:rsidP="00CB4534">
      <w:pPr>
        <w:pStyle w:val="a3"/>
        <w:kinsoku w:val="0"/>
        <w:overflowPunct w:val="0"/>
        <w:ind w:left="1344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054725" cy="3463925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25" cy="346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534" w:rsidRDefault="00CB4534" w:rsidP="00CB4534">
      <w:pPr>
        <w:pStyle w:val="a3"/>
        <w:kinsoku w:val="0"/>
        <w:overflowPunct w:val="0"/>
        <w:spacing w:before="53"/>
        <w:ind w:left="433" w:right="5"/>
        <w:jc w:val="center"/>
      </w:pPr>
      <w:r>
        <w:t>Рисунок</w:t>
      </w:r>
      <w:r>
        <w:rPr>
          <w:spacing w:val="-1"/>
        </w:rPr>
        <w:t xml:space="preserve"> </w:t>
      </w:r>
      <w:r>
        <w:t>94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Добавление</w:t>
      </w:r>
      <w:r>
        <w:rPr>
          <w:spacing w:val="-6"/>
        </w:rPr>
        <w:t xml:space="preserve"> </w:t>
      </w:r>
      <w:r>
        <w:t>фигур UML</w:t>
      </w:r>
    </w:p>
    <w:p w:rsidR="00CB4534" w:rsidRDefault="00CB4534" w:rsidP="00CB4534">
      <w:pPr>
        <w:pStyle w:val="a3"/>
        <w:kinsoku w:val="0"/>
        <w:overflowPunct w:val="0"/>
        <w:spacing w:before="10"/>
        <w:rPr>
          <w:sz w:val="32"/>
          <w:szCs w:val="32"/>
        </w:rPr>
      </w:pPr>
    </w:p>
    <w:p w:rsidR="00CB4534" w:rsidRDefault="00CB4534" w:rsidP="006E3D37">
      <w:pPr>
        <w:pStyle w:val="a7"/>
        <w:numPr>
          <w:ilvl w:val="0"/>
          <w:numId w:val="4"/>
        </w:numPr>
        <w:tabs>
          <w:tab w:val="left" w:pos="1275"/>
        </w:tabs>
        <w:kinsoku w:val="0"/>
        <w:overflowPunct w:val="0"/>
        <w:spacing w:before="1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После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этого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необходимо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провести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следующие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этапы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моделирования.</w:t>
      </w:r>
    </w:p>
    <w:p w:rsidR="00CB4534" w:rsidRDefault="00CB4534" w:rsidP="006E3D37">
      <w:pPr>
        <w:pStyle w:val="2"/>
        <w:numPr>
          <w:ilvl w:val="1"/>
          <w:numId w:val="4"/>
        </w:numPr>
        <w:tabs>
          <w:tab w:val="left" w:pos="2269"/>
        </w:tabs>
        <w:kinsoku w:val="0"/>
        <w:overflowPunct w:val="0"/>
        <w:spacing w:before="6" w:line="250" w:lineRule="exact"/>
        <w:ind w:hanging="1276"/>
        <w:jc w:val="both"/>
      </w:pPr>
      <w:r>
        <w:t>Выбор актеров.</w:t>
      </w:r>
    </w:p>
    <w:p w:rsidR="00CB4534" w:rsidRDefault="00CB4534" w:rsidP="00CB4534">
      <w:pPr>
        <w:pStyle w:val="a3"/>
        <w:kinsoku w:val="0"/>
        <w:overflowPunct w:val="0"/>
        <w:ind w:left="566" w:right="561" w:firstLine="427"/>
        <w:jc w:val="both"/>
      </w:pPr>
      <w:r>
        <w:t>В качестве актеров данной системы могут выступать два субъекта, один из которых является продавцом, а</w:t>
      </w:r>
      <w:r>
        <w:rPr>
          <w:spacing w:val="1"/>
        </w:rPr>
        <w:t xml:space="preserve"> </w:t>
      </w:r>
      <w:r>
        <w:t>другой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покупателем.</w:t>
      </w:r>
      <w:r>
        <w:rPr>
          <w:spacing w:val="-7"/>
        </w:rPr>
        <w:t xml:space="preserve"> </w:t>
      </w:r>
      <w:r>
        <w:t>Каждый</w:t>
      </w:r>
      <w:r>
        <w:rPr>
          <w:spacing w:val="-8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этих</w:t>
      </w:r>
      <w:r>
        <w:rPr>
          <w:spacing w:val="-7"/>
        </w:rPr>
        <w:t xml:space="preserve"> </w:t>
      </w:r>
      <w:r>
        <w:t>актеров</w:t>
      </w:r>
      <w:r>
        <w:rPr>
          <w:spacing w:val="-6"/>
        </w:rPr>
        <w:t xml:space="preserve"> </w:t>
      </w:r>
      <w:r>
        <w:t>взаимодействует</w:t>
      </w:r>
      <w:r>
        <w:rPr>
          <w:spacing w:val="-5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рассматриваемой</w:t>
      </w:r>
      <w:r>
        <w:rPr>
          <w:spacing w:val="-6"/>
        </w:rPr>
        <w:t xml:space="preserve"> </w:t>
      </w:r>
      <w:r>
        <w:t>системой</w:t>
      </w:r>
      <w:r>
        <w:rPr>
          <w:spacing w:val="-5"/>
        </w:rPr>
        <w:t xml:space="preserve"> </w:t>
      </w:r>
      <w:r>
        <w:t>продажи</w:t>
      </w:r>
      <w:r>
        <w:rPr>
          <w:spacing w:val="-5"/>
        </w:rPr>
        <w:t xml:space="preserve"> </w:t>
      </w:r>
      <w:r>
        <w:t>товаров</w:t>
      </w:r>
      <w:r>
        <w:rPr>
          <w:spacing w:val="-6"/>
        </w:rPr>
        <w:t xml:space="preserve"> </w:t>
      </w:r>
      <w:r>
        <w:t>по</w:t>
      </w:r>
      <w:r>
        <w:rPr>
          <w:spacing w:val="-53"/>
        </w:rPr>
        <w:t xml:space="preserve"> </w:t>
      </w:r>
      <w:r>
        <w:t>каталогу и является ее пользователем, т. е. они оба обращаются к соответствующему сервису «Оформить заказ на</w:t>
      </w:r>
      <w:r>
        <w:rPr>
          <w:spacing w:val="-52"/>
        </w:rPr>
        <w:t xml:space="preserve"> </w:t>
      </w:r>
      <w:r>
        <w:t>покупку товара». Как следует из существа выдвигаемых к системе требований, этот сервис выступает в качестве</w:t>
      </w:r>
      <w:r>
        <w:rPr>
          <w:spacing w:val="1"/>
        </w:rPr>
        <w:t xml:space="preserve"> </w:t>
      </w:r>
      <w:r>
        <w:t>варианта использования разрабатываемой диаграммы, первоначальная структура которой может включать в себя</w:t>
      </w:r>
      <w:r>
        <w:rPr>
          <w:spacing w:val="1"/>
        </w:rPr>
        <w:t xml:space="preserve"> </w:t>
      </w:r>
      <w:r>
        <w:t>только</w:t>
      </w:r>
      <w:r>
        <w:rPr>
          <w:spacing w:val="-3"/>
        </w:rPr>
        <w:t xml:space="preserve"> </w:t>
      </w:r>
      <w:r>
        <w:t>двух указанных актеров</w:t>
      </w:r>
      <w:r>
        <w:rPr>
          <w:spacing w:val="-1"/>
        </w:rPr>
        <w:t xml:space="preserve"> </w:t>
      </w:r>
      <w:r>
        <w:t>и единственный вариант использования</w:t>
      </w:r>
      <w:r>
        <w:rPr>
          <w:spacing w:val="-1"/>
        </w:rPr>
        <w:t xml:space="preserve"> </w:t>
      </w:r>
      <w:r>
        <w:t>(рис.</w:t>
      </w:r>
      <w:r>
        <w:rPr>
          <w:spacing w:val="-3"/>
        </w:rPr>
        <w:t xml:space="preserve"> </w:t>
      </w:r>
      <w:r>
        <w:t>14).</w:t>
      </w:r>
    </w:p>
    <w:p w:rsidR="00CB4534" w:rsidRDefault="00CB4534" w:rsidP="006E3D37">
      <w:pPr>
        <w:pStyle w:val="a7"/>
        <w:numPr>
          <w:ilvl w:val="0"/>
          <w:numId w:val="9"/>
        </w:numPr>
        <w:tabs>
          <w:tab w:val="left" w:pos="1275"/>
        </w:tabs>
        <w:kinsoku w:val="0"/>
        <w:overflowPunct w:val="0"/>
        <w:ind w:left="1274"/>
        <w:jc w:val="both"/>
        <w:rPr>
          <w:sz w:val="22"/>
          <w:szCs w:val="22"/>
        </w:rPr>
      </w:pPr>
      <w:r>
        <w:rPr>
          <w:sz w:val="22"/>
          <w:szCs w:val="22"/>
        </w:rPr>
        <w:t>В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группе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фигур</w:t>
      </w:r>
      <w:r>
        <w:rPr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Сценарий</w:t>
      </w:r>
      <w:r>
        <w:rPr>
          <w:i/>
          <w:iCs/>
          <w:spacing w:val="-4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выполнения</w:t>
      </w:r>
      <w:r>
        <w:rPr>
          <w:i/>
          <w:iCs/>
          <w:spacing w:val="-2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UML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выбрать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блок </w:t>
      </w:r>
      <w:r>
        <w:rPr>
          <w:i/>
          <w:iCs/>
          <w:sz w:val="22"/>
          <w:szCs w:val="22"/>
        </w:rPr>
        <w:t>Граница</w:t>
      </w:r>
      <w:r>
        <w:rPr>
          <w:i/>
          <w:iCs/>
          <w:spacing w:val="-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системы</w:t>
      </w:r>
      <w:r>
        <w:rPr>
          <w:i/>
          <w:iCs/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добавить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его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на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лист.</w:t>
      </w:r>
    </w:p>
    <w:p w:rsidR="00CB4534" w:rsidRDefault="00CB4534" w:rsidP="006E3D37">
      <w:pPr>
        <w:pStyle w:val="a7"/>
        <w:numPr>
          <w:ilvl w:val="0"/>
          <w:numId w:val="9"/>
        </w:numPr>
        <w:tabs>
          <w:tab w:val="left" w:pos="1275"/>
        </w:tabs>
        <w:kinsoku w:val="0"/>
        <w:overflowPunct w:val="0"/>
        <w:spacing w:line="240" w:lineRule="auto"/>
        <w:ind w:right="562" w:firstLine="427"/>
        <w:jc w:val="both"/>
        <w:rPr>
          <w:sz w:val="22"/>
          <w:szCs w:val="22"/>
        </w:rPr>
      </w:pPr>
      <w:r>
        <w:rPr>
          <w:sz w:val="22"/>
          <w:szCs w:val="22"/>
        </w:rPr>
        <w:t>Внутрь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границы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системы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добавить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блок</w:t>
      </w:r>
      <w:r>
        <w:rPr>
          <w:spacing w:val="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Сценарий</w:t>
      </w:r>
      <w:r>
        <w:rPr>
          <w:i/>
          <w:iCs/>
          <w:spacing w:val="1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выполнения</w:t>
      </w:r>
      <w:r>
        <w:rPr>
          <w:i/>
          <w:iCs/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добавить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к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нему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название,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дважды</w:t>
      </w:r>
      <w:r>
        <w:rPr>
          <w:spacing w:val="-52"/>
          <w:sz w:val="22"/>
          <w:szCs w:val="22"/>
        </w:rPr>
        <w:t xml:space="preserve"> </w:t>
      </w:r>
      <w:r>
        <w:rPr>
          <w:sz w:val="22"/>
          <w:szCs w:val="22"/>
        </w:rPr>
        <w:t>щелкнув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внутри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блока.</w:t>
      </w:r>
    </w:p>
    <w:p w:rsidR="00CB4534" w:rsidRDefault="00CB4534" w:rsidP="006E3D37">
      <w:pPr>
        <w:pStyle w:val="a7"/>
        <w:numPr>
          <w:ilvl w:val="0"/>
          <w:numId w:val="9"/>
        </w:numPr>
        <w:tabs>
          <w:tab w:val="left" w:pos="1275"/>
        </w:tabs>
        <w:kinsoku w:val="0"/>
        <w:overflowPunct w:val="0"/>
        <w:ind w:left="1274"/>
        <w:jc w:val="both"/>
        <w:rPr>
          <w:sz w:val="22"/>
          <w:szCs w:val="22"/>
        </w:rPr>
      </w:pPr>
      <w:r>
        <w:rPr>
          <w:sz w:val="22"/>
          <w:szCs w:val="22"/>
        </w:rPr>
        <w:t>Добавить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два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блока</w:t>
      </w:r>
      <w:r>
        <w:rPr>
          <w:spacing w:val="-2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Актер</w:t>
      </w:r>
      <w:r>
        <w:rPr>
          <w:i/>
          <w:iCs/>
          <w:spacing w:val="-2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–</w:t>
      </w:r>
      <w:r>
        <w:rPr>
          <w:i/>
          <w:iCs/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покупатель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продавец.</w:t>
      </w:r>
    </w:p>
    <w:p w:rsidR="00CB4534" w:rsidRDefault="00CB4534" w:rsidP="006E3D37">
      <w:pPr>
        <w:pStyle w:val="a7"/>
        <w:numPr>
          <w:ilvl w:val="0"/>
          <w:numId w:val="9"/>
        </w:numPr>
        <w:tabs>
          <w:tab w:val="left" w:pos="1275"/>
        </w:tabs>
        <w:kinsoku w:val="0"/>
        <w:overflowPunct w:val="0"/>
        <w:spacing w:after="3" w:line="240" w:lineRule="auto"/>
        <w:ind w:right="560" w:firstLine="42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 помощью блока </w:t>
      </w:r>
      <w:r>
        <w:rPr>
          <w:i/>
          <w:iCs/>
          <w:sz w:val="22"/>
          <w:szCs w:val="22"/>
        </w:rPr>
        <w:t xml:space="preserve">Сообщение </w:t>
      </w:r>
      <w:r>
        <w:rPr>
          <w:sz w:val="22"/>
          <w:szCs w:val="22"/>
        </w:rPr>
        <w:t>установите связь актеров и варианта использования. Двойным щелчком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правой кнопки мыши по блоку Сообщение откройте окно </w:t>
      </w:r>
      <w:r>
        <w:rPr>
          <w:i/>
          <w:iCs/>
          <w:sz w:val="22"/>
          <w:szCs w:val="22"/>
        </w:rPr>
        <w:t xml:space="preserve">Свойств ассоциации UML, </w:t>
      </w:r>
      <w:r>
        <w:rPr>
          <w:sz w:val="22"/>
          <w:szCs w:val="22"/>
        </w:rPr>
        <w:t>проведите настройки в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соответствии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с рисунком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13.</w:t>
      </w:r>
    </w:p>
    <w:p w:rsidR="00CB4534" w:rsidRDefault="00CB4534" w:rsidP="00CB4534">
      <w:pPr>
        <w:pStyle w:val="a3"/>
        <w:kinsoku w:val="0"/>
        <w:overflowPunct w:val="0"/>
        <w:ind w:left="191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417185" cy="30892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308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534" w:rsidRDefault="00CB4534" w:rsidP="00CB4534">
      <w:pPr>
        <w:pStyle w:val="a3"/>
        <w:kinsoku w:val="0"/>
        <w:overflowPunct w:val="0"/>
        <w:ind w:left="433" w:right="2"/>
        <w:jc w:val="center"/>
      </w:pPr>
      <w:r>
        <w:t>Рисунок</w:t>
      </w:r>
      <w:r>
        <w:rPr>
          <w:spacing w:val="-1"/>
        </w:rPr>
        <w:t xml:space="preserve"> </w:t>
      </w:r>
      <w:r>
        <w:t>95</w:t>
      </w:r>
      <w:r>
        <w:rPr>
          <w:spacing w:val="-1"/>
        </w:rPr>
        <w:t xml:space="preserve"> </w:t>
      </w:r>
      <w:r>
        <w:t>– Свойства</w:t>
      </w:r>
      <w:r>
        <w:rPr>
          <w:spacing w:val="-1"/>
        </w:rPr>
        <w:t xml:space="preserve"> </w:t>
      </w:r>
      <w:r>
        <w:t>ассоциации</w:t>
      </w:r>
      <w:r>
        <w:rPr>
          <w:spacing w:val="-1"/>
        </w:rPr>
        <w:t xml:space="preserve"> </w:t>
      </w:r>
      <w:r>
        <w:t>UML</w:t>
      </w:r>
    </w:p>
    <w:p w:rsidR="00CB4534" w:rsidRDefault="00CB4534" w:rsidP="00CB4534">
      <w:pPr>
        <w:pStyle w:val="a3"/>
        <w:kinsoku w:val="0"/>
        <w:overflowPunct w:val="0"/>
        <w:ind w:left="433" w:right="2"/>
        <w:jc w:val="center"/>
        <w:sectPr w:rsidR="00CB4534">
          <w:pgSz w:w="11900" w:h="16850"/>
          <w:pgMar w:top="480" w:right="0" w:bottom="280" w:left="0" w:header="230" w:footer="0" w:gutter="0"/>
          <w:cols w:space="720"/>
          <w:noEndnote/>
        </w:sectPr>
      </w:pPr>
    </w:p>
    <w:p w:rsidR="00CB4534" w:rsidRDefault="00CB4534" w:rsidP="00CB4534">
      <w:pPr>
        <w:pStyle w:val="a3"/>
        <w:kinsoku w:val="0"/>
        <w:overflowPunct w:val="0"/>
        <w:spacing w:before="8" w:after="1"/>
        <w:rPr>
          <w:sz w:val="21"/>
          <w:szCs w:val="21"/>
        </w:rPr>
      </w:pPr>
    </w:p>
    <w:p w:rsidR="00CB4534" w:rsidRDefault="00CB4534" w:rsidP="00CB4534">
      <w:pPr>
        <w:pStyle w:val="a3"/>
        <w:kinsoku w:val="0"/>
        <w:overflowPunct w:val="0"/>
        <w:ind w:left="2624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488815" cy="1842770"/>
            <wp:effectExtent l="1905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534" w:rsidRDefault="00CB4534" w:rsidP="00CB4534">
      <w:pPr>
        <w:pStyle w:val="a3"/>
        <w:kinsoku w:val="0"/>
        <w:overflowPunct w:val="0"/>
        <w:spacing w:before="1"/>
        <w:rPr>
          <w:sz w:val="7"/>
          <w:szCs w:val="7"/>
        </w:rPr>
      </w:pPr>
    </w:p>
    <w:p w:rsidR="00CB4534" w:rsidRDefault="00CB4534" w:rsidP="00CB4534">
      <w:pPr>
        <w:pStyle w:val="a3"/>
        <w:kinsoku w:val="0"/>
        <w:overflowPunct w:val="0"/>
        <w:spacing w:before="92"/>
        <w:ind w:left="433" w:right="3"/>
        <w:jc w:val="center"/>
      </w:pPr>
      <w:r>
        <w:t>Рисунок</w:t>
      </w:r>
      <w:r>
        <w:rPr>
          <w:spacing w:val="-2"/>
        </w:rPr>
        <w:t xml:space="preserve"> </w:t>
      </w:r>
      <w:r>
        <w:t>96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Исходная</w:t>
      </w:r>
      <w:r>
        <w:rPr>
          <w:spacing w:val="-2"/>
        </w:rPr>
        <w:t xml:space="preserve"> </w:t>
      </w:r>
      <w:r>
        <w:t>диаграмма</w:t>
      </w:r>
      <w:r>
        <w:rPr>
          <w:spacing w:val="-1"/>
        </w:rPr>
        <w:t xml:space="preserve"> </w:t>
      </w:r>
      <w:r>
        <w:t>вариантов</w:t>
      </w:r>
      <w:r>
        <w:rPr>
          <w:spacing w:val="-2"/>
        </w:rPr>
        <w:t xml:space="preserve"> </w:t>
      </w:r>
      <w:r>
        <w:t>использования</w:t>
      </w:r>
      <w:r>
        <w:rPr>
          <w:spacing w:val="-2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продаже</w:t>
      </w:r>
      <w:r>
        <w:rPr>
          <w:spacing w:val="-1"/>
        </w:rPr>
        <w:t xml:space="preserve"> </w:t>
      </w:r>
      <w:r>
        <w:t>товаров</w:t>
      </w:r>
    </w:p>
    <w:p w:rsidR="00CB4534" w:rsidRDefault="00CB4534" w:rsidP="00CB4534">
      <w:pPr>
        <w:pStyle w:val="a3"/>
        <w:kinsoku w:val="0"/>
        <w:overflowPunct w:val="0"/>
        <w:spacing w:before="3"/>
        <w:rPr>
          <w:sz w:val="33"/>
          <w:szCs w:val="33"/>
        </w:rPr>
      </w:pPr>
    </w:p>
    <w:p w:rsidR="00CB4534" w:rsidRDefault="00CB4534" w:rsidP="006E3D37">
      <w:pPr>
        <w:pStyle w:val="2"/>
        <w:numPr>
          <w:ilvl w:val="1"/>
          <w:numId w:val="4"/>
        </w:numPr>
        <w:tabs>
          <w:tab w:val="left" w:pos="2269"/>
        </w:tabs>
        <w:kinsoku w:val="0"/>
        <w:overflowPunct w:val="0"/>
        <w:spacing w:line="251" w:lineRule="exact"/>
        <w:ind w:hanging="1276"/>
      </w:pPr>
      <w:r>
        <w:t>Выделение</w:t>
      </w:r>
      <w:r>
        <w:rPr>
          <w:spacing w:val="-3"/>
        </w:rPr>
        <w:t xml:space="preserve"> </w:t>
      </w:r>
      <w:r>
        <w:t>дополнительных</w:t>
      </w:r>
      <w:r>
        <w:rPr>
          <w:spacing w:val="-2"/>
        </w:rPr>
        <w:t xml:space="preserve"> </w:t>
      </w:r>
      <w:r>
        <w:t>вариантов</w:t>
      </w:r>
      <w:r>
        <w:rPr>
          <w:spacing w:val="-2"/>
        </w:rPr>
        <w:t xml:space="preserve"> </w:t>
      </w:r>
      <w:r>
        <w:t>использования.</w:t>
      </w:r>
    </w:p>
    <w:p w:rsidR="00CB4534" w:rsidRDefault="00CB4534" w:rsidP="00CB4534">
      <w:pPr>
        <w:pStyle w:val="a3"/>
        <w:kinsoku w:val="0"/>
        <w:overflowPunct w:val="0"/>
        <w:ind w:left="566" w:right="561" w:firstLine="427"/>
      </w:pPr>
      <w:r>
        <w:t>Детализировать</w:t>
      </w:r>
      <w:r>
        <w:rPr>
          <w:spacing w:val="36"/>
        </w:rPr>
        <w:t xml:space="preserve"> </w:t>
      </w:r>
      <w:r>
        <w:t>вариант</w:t>
      </w:r>
      <w:r>
        <w:rPr>
          <w:spacing w:val="31"/>
        </w:rPr>
        <w:t xml:space="preserve"> </w:t>
      </w:r>
      <w:r>
        <w:t>использования</w:t>
      </w:r>
      <w:r>
        <w:rPr>
          <w:spacing w:val="34"/>
        </w:rPr>
        <w:t xml:space="preserve"> </w:t>
      </w:r>
      <w:r>
        <w:t>«Оформить</w:t>
      </w:r>
      <w:r>
        <w:rPr>
          <w:spacing w:val="34"/>
        </w:rPr>
        <w:t xml:space="preserve"> </w:t>
      </w:r>
      <w:r>
        <w:t>заказ</w:t>
      </w:r>
      <w:r>
        <w:rPr>
          <w:spacing w:val="34"/>
        </w:rPr>
        <w:t xml:space="preserve"> </w:t>
      </w:r>
      <w:r>
        <w:t>на</w:t>
      </w:r>
      <w:r>
        <w:rPr>
          <w:spacing w:val="34"/>
        </w:rPr>
        <w:t xml:space="preserve"> </w:t>
      </w:r>
      <w:r>
        <w:t>продажу</w:t>
      </w:r>
      <w:r>
        <w:rPr>
          <w:spacing w:val="33"/>
        </w:rPr>
        <w:t xml:space="preserve"> </w:t>
      </w:r>
      <w:r>
        <w:t>товара»</w:t>
      </w:r>
      <w:r>
        <w:rPr>
          <w:spacing w:val="30"/>
        </w:rPr>
        <w:t xml:space="preserve"> </w:t>
      </w:r>
      <w:r>
        <w:t>можно</w:t>
      </w:r>
      <w:r>
        <w:rPr>
          <w:spacing w:val="35"/>
        </w:rPr>
        <w:t xml:space="preserve"> </w:t>
      </w:r>
      <w:r>
        <w:t>выделив</w:t>
      </w:r>
      <w:r>
        <w:rPr>
          <w:spacing w:val="34"/>
        </w:rPr>
        <w:t xml:space="preserve"> </w:t>
      </w:r>
      <w:r>
        <w:t>следующие</w:t>
      </w:r>
      <w:r>
        <w:rPr>
          <w:spacing w:val="-52"/>
        </w:rPr>
        <w:t xml:space="preserve"> </w:t>
      </w:r>
      <w:r>
        <w:t>дополнительные</w:t>
      </w:r>
      <w:r>
        <w:rPr>
          <w:spacing w:val="-1"/>
        </w:rPr>
        <w:t xml:space="preserve"> </w:t>
      </w:r>
      <w:r>
        <w:t>варианты использования:</w:t>
      </w:r>
    </w:p>
    <w:p w:rsidR="00CB4534" w:rsidRDefault="00CB4534" w:rsidP="006E3D37">
      <w:pPr>
        <w:pStyle w:val="a7"/>
        <w:numPr>
          <w:ilvl w:val="0"/>
          <w:numId w:val="9"/>
        </w:numPr>
        <w:tabs>
          <w:tab w:val="left" w:pos="1275"/>
        </w:tabs>
        <w:kinsoku w:val="0"/>
        <w:overflowPunct w:val="0"/>
        <w:ind w:left="1274"/>
        <w:rPr>
          <w:sz w:val="22"/>
          <w:szCs w:val="22"/>
        </w:rPr>
      </w:pPr>
      <w:r>
        <w:rPr>
          <w:sz w:val="22"/>
          <w:szCs w:val="22"/>
        </w:rPr>
        <w:t>обеспечить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покупателя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информацией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является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отношением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включения;</w:t>
      </w:r>
    </w:p>
    <w:p w:rsidR="00CB4534" w:rsidRDefault="00CB4534" w:rsidP="006E3D37">
      <w:pPr>
        <w:pStyle w:val="a7"/>
        <w:numPr>
          <w:ilvl w:val="0"/>
          <w:numId w:val="9"/>
        </w:numPr>
        <w:tabs>
          <w:tab w:val="left" w:pos="1275"/>
        </w:tabs>
        <w:kinsoku w:val="0"/>
        <w:overflowPunct w:val="0"/>
        <w:ind w:left="1274"/>
        <w:rPr>
          <w:sz w:val="22"/>
          <w:szCs w:val="22"/>
        </w:rPr>
      </w:pPr>
      <w:r>
        <w:rPr>
          <w:sz w:val="22"/>
          <w:szCs w:val="22"/>
        </w:rPr>
        <w:t>согласовать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условия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оплаты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является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отношением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включения;</w:t>
      </w:r>
    </w:p>
    <w:p w:rsidR="00CB4534" w:rsidRDefault="00CB4534" w:rsidP="006E3D37">
      <w:pPr>
        <w:pStyle w:val="a7"/>
        <w:numPr>
          <w:ilvl w:val="0"/>
          <w:numId w:val="9"/>
        </w:numPr>
        <w:tabs>
          <w:tab w:val="left" w:pos="1275"/>
        </w:tabs>
        <w:kinsoku w:val="0"/>
        <w:overflowPunct w:val="0"/>
        <w:ind w:left="1274"/>
        <w:rPr>
          <w:sz w:val="22"/>
          <w:szCs w:val="22"/>
        </w:rPr>
      </w:pPr>
      <w:r>
        <w:rPr>
          <w:sz w:val="22"/>
          <w:szCs w:val="22"/>
        </w:rPr>
        <w:t>заказать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товар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со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склада –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является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отношением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включения;</w:t>
      </w:r>
    </w:p>
    <w:p w:rsidR="00CB4534" w:rsidRDefault="00CB4534" w:rsidP="006E3D37">
      <w:pPr>
        <w:pStyle w:val="a7"/>
        <w:numPr>
          <w:ilvl w:val="0"/>
          <w:numId w:val="9"/>
        </w:numPr>
        <w:tabs>
          <w:tab w:val="left" w:pos="1275"/>
        </w:tabs>
        <w:kinsoku w:val="0"/>
        <w:overflowPunct w:val="0"/>
        <w:spacing w:before="2"/>
        <w:ind w:left="1274"/>
        <w:rPr>
          <w:sz w:val="22"/>
          <w:szCs w:val="22"/>
        </w:rPr>
      </w:pPr>
      <w:r>
        <w:rPr>
          <w:sz w:val="22"/>
          <w:szCs w:val="22"/>
        </w:rPr>
        <w:t>запросить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каталог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товаров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– является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отношением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расширения.</w:t>
      </w:r>
    </w:p>
    <w:p w:rsidR="00CB4534" w:rsidRDefault="00CB4534" w:rsidP="00CB4534">
      <w:pPr>
        <w:pStyle w:val="a3"/>
        <w:kinsoku w:val="0"/>
        <w:overflowPunct w:val="0"/>
        <w:spacing w:after="4"/>
        <w:ind w:left="566" w:right="563" w:firstLine="427"/>
        <w:jc w:val="both"/>
      </w:pPr>
      <w:r>
        <w:t xml:space="preserve">Так как в MS </w:t>
      </w:r>
      <w:proofErr w:type="spellStart"/>
      <w:r>
        <w:t>Visio</w:t>
      </w:r>
      <w:proofErr w:type="spellEnd"/>
      <w:r>
        <w:t xml:space="preserve"> отсутствует отношение включения, его необходимо добавить самостоятельно. Для этого</w:t>
      </w:r>
      <w:r>
        <w:rPr>
          <w:spacing w:val="1"/>
        </w:rPr>
        <w:t xml:space="preserve"> </w:t>
      </w:r>
      <w:r>
        <w:t xml:space="preserve">перейти на вкладку </w:t>
      </w:r>
      <w:r>
        <w:rPr>
          <w:i/>
          <w:iCs/>
        </w:rPr>
        <w:t xml:space="preserve">UML -&gt; </w:t>
      </w:r>
      <w:r>
        <w:t xml:space="preserve">в группе </w:t>
      </w:r>
      <w:r>
        <w:rPr>
          <w:i/>
          <w:iCs/>
        </w:rPr>
        <w:t xml:space="preserve">Модель </w:t>
      </w:r>
      <w:r>
        <w:t xml:space="preserve">выбрать пункт </w:t>
      </w:r>
      <w:r>
        <w:rPr>
          <w:i/>
          <w:iCs/>
        </w:rPr>
        <w:t xml:space="preserve">Стереотипы. </w:t>
      </w:r>
      <w:r>
        <w:t>В открывшемся окне нажать кнопку</w:t>
      </w:r>
      <w:proofErr w:type="gramStart"/>
      <w:r>
        <w:rPr>
          <w:spacing w:val="1"/>
        </w:rPr>
        <w:t xml:space="preserve"> </w:t>
      </w:r>
      <w:r>
        <w:rPr>
          <w:i/>
          <w:iCs/>
        </w:rPr>
        <w:t>С</w:t>
      </w:r>
      <w:proofErr w:type="gramEnd"/>
      <w:r>
        <w:rPr>
          <w:i/>
          <w:iCs/>
        </w:rPr>
        <w:t xml:space="preserve">оздать </w:t>
      </w:r>
      <w:r>
        <w:t>и настроить</w:t>
      </w:r>
      <w:r>
        <w:rPr>
          <w:spacing w:val="-3"/>
        </w:rPr>
        <w:t xml:space="preserve"> </w:t>
      </w:r>
      <w:r>
        <w:t>стереотип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 рисунком 15.</w:t>
      </w:r>
    </w:p>
    <w:p w:rsidR="00CB4534" w:rsidRDefault="00CB4534" w:rsidP="00CB4534">
      <w:pPr>
        <w:pStyle w:val="a3"/>
        <w:kinsoku w:val="0"/>
        <w:overflowPunct w:val="0"/>
        <w:ind w:left="3187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782060" cy="3879215"/>
            <wp:effectExtent l="1905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387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534" w:rsidRDefault="00CB4534" w:rsidP="00CB4534">
      <w:pPr>
        <w:pStyle w:val="a3"/>
        <w:kinsoku w:val="0"/>
        <w:overflowPunct w:val="0"/>
        <w:spacing w:before="1"/>
        <w:ind w:left="433" w:right="5"/>
        <w:jc w:val="center"/>
      </w:pPr>
      <w:r>
        <w:t>Рисунок</w:t>
      </w:r>
      <w:r>
        <w:rPr>
          <w:spacing w:val="-2"/>
        </w:rPr>
        <w:t xml:space="preserve"> </w:t>
      </w:r>
      <w:r>
        <w:t>97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Создание</w:t>
      </w:r>
      <w:r>
        <w:rPr>
          <w:spacing w:val="-4"/>
        </w:rPr>
        <w:t xml:space="preserve"> </w:t>
      </w:r>
      <w:r>
        <w:t>стереотипа</w:t>
      </w:r>
    </w:p>
    <w:p w:rsidR="00CB4534" w:rsidRDefault="00CB4534" w:rsidP="00CB4534">
      <w:pPr>
        <w:pStyle w:val="a3"/>
        <w:kinsoku w:val="0"/>
        <w:overflowPunct w:val="0"/>
        <w:rPr>
          <w:sz w:val="33"/>
          <w:szCs w:val="33"/>
        </w:rPr>
      </w:pPr>
    </w:p>
    <w:p w:rsidR="00CB4534" w:rsidRDefault="00CB4534" w:rsidP="00CB4534">
      <w:pPr>
        <w:pStyle w:val="a3"/>
        <w:kinsoku w:val="0"/>
        <w:overflowPunct w:val="0"/>
        <w:spacing w:before="1"/>
        <w:ind w:left="566" w:right="561" w:firstLine="427"/>
        <w:rPr>
          <w:i/>
          <w:iCs/>
        </w:rPr>
      </w:pPr>
      <w:r>
        <w:t>Далее</w:t>
      </w:r>
      <w:r>
        <w:rPr>
          <w:spacing w:val="35"/>
        </w:rPr>
        <w:t xml:space="preserve"> </w:t>
      </w:r>
      <w:r>
        <w:t>на</w:t>
      </w:r>
      <w:r>
        <w:rPr>
          <w:spacing w:val="34"/>
        </w:rPr>
        <w:t xml:space="preserve"> </w:t>
      </w:r>
      <w:r>
        <w:t>новом</w:t>
      </w:r>
      <w:r>
        <w:rPr>
          <w:spacing w:val="33"/>
        </w:rPr>
        <w:t xml:space="preserve"> </w:t>
      </w:r>
      <w:r>
        <w:t>листе</w:t>
      </w:r>
      <w:r>
        <w:rPr>
          <w:spacing w:val="33"/>
        </w:rPr>
        <w:t xml:space="preserve"> </w:t>
      </w:r>
      <w:r>
        <w:t>необходимо</w:t>
      </w:r>
      <w:r>
        <w:rPr>
          <w:spacing w:val="33"/>
        </w:rPr>
        <w:t xml:space="preserve"> </w:t>
      </w:r>
      <w:r>
        <w:t>добавить</w:t>
      </w:r>
      <w:r>
        <w:rPr>
          <w:spacing w:val="34"/>
        </w:rPr>
        <w:t xml:space="preserve"> </w:t>
      </w:r>
      <w:r>
        <w:t>границу</w:t>
      </w:r>
      <w:r>
        <w:rPr>
          <w:spacing w:val="33"/>
        </w:rPr>
        <w:t xml:space="preserve"> </w:t>
      </w:r>
      <w:r>
        <w:t>системы</w:t>
      </w:r>
      <w:r>
        <w:rPr>
          <w:spacing w:val="36"/>
        </w:rPr>
        <w:t xml:space="preserve"> </w:t>
      </w:r>
      <w:r>
        <w:t>и</w:t>
      </w:r>
      <w:r>
        <w:rPr>
          <w:spacing w:val="33"/>
        </w:rPr>
        <w:t xml:space="preserve"> </w:t>
      </w:r>
      <w:r>
        <w:t>все</w:t>
      </w:r>
      <w:r>
        <w:rPr>
          <w:spacing w:val="34"/>
        </w:rPr>
        <w:t xml:space="preserve"> </w:t>
      </w:r>
      <w:r>
        <w:t>варианты</w:t>
      </w:r>
      <w:r>
        <w:rPr>
          <w:spacing w:val="36"/>
        </w:rPr>
        <w:t xml:space="preserve"> </w:t>
      </w:r>
      <w:r>
        <w:t>использования.</w:t>
      </w:r>
      <w:r>
        <w:rPr>
          <w:spacing w:val="36"/>
        </w:rPr>
        <w:t xml:space="preserve"> </w:t>
      </w:r>
      <w:r>
        <w:t>После</w:t>
      </w:r>
      <w:r>
        <w:rPr>
          <w:spacing w:val="37"/>
        </w:rPr>
        <w:t xml:space="preserve"> </w:t>
      </w:r>
      <w:r>
        <w:t>чего</w:t>
      </w:r>
      <w:r>
        <w:rPr>
          <w:spacing w:val="-52"/>
        </w:rPr>
        <w:t xml:space="preserve"> </w:t>
      </w:r>
      <w:r>
        <w:t>соединить</w:t>
      </w:r>
      <w:r>
        <w:rPr>
          <w:spacing w:val="-1"/>
        </w:rPr>
        <w:t xml:space="preserve"> </w:t>
      </w:r>
      <w:r>
        <w:t>варианты использования</w:t>
      </w:r>
      <w:r>
        <w:rPr>
          <w:spacing w:val="-1"/>
        </w:rPr>
        <w:t xml:space="preserve"> </w:t>
      </w:r>
      <w:r>
        <w:t>с помощью блока</w:t>
      </w:r>
      <w:r>
        <w:rPr>
          <w:spacing w:val="1"/>
        </w:rPr>
        <w:t xml:space="preserve"> </w:t>
      </w:r>
      <w:r>
        <w:rPr>
          <w:i/>
          <w:iCs/>
        </w:rPr>
        <w:t>Расширение.</w:t>
      </w:r>
    </w:p>
    <w:p w:rsidR="00CB4534" w:rsidRDefault="00CB4534" w:rsidP="00CB4534">
      <w:pPr>
        <w:pStyle w:val="a3"/>
        <w:kinsoku w:val="0"/>
        <w:overflowPunct w:val="0"/>
        <w:ind w:left="566" w:firstLine="427"/>
      </w:pPr>
      <w:r>
        <w:t>Для</w:t>
      </w:r>
      <w:r>
        <w:rPr>
          <w:spacing w:val="5"/>
        </w:rPr>
        <w:t xml:space="preserve"> </w:t>
      </w:r>
      <w:r>
        <w:t>того</w:t>
      </w:r>
      <w:proofErr w:type="gramStart"/>
      <w:r>
        <w:t>,</w:t>
      </w:r>
      <w:proofErr w:type="gramEnd"/>
      <w:r>
        <w:rPr>
          <w:spacing w:val="6"/>
        </w:rPr>
        <w:t xml:space="preserve"> </w:t>
      </w:r>
      <w:r>
        <w:t>чтобы</w:t>
      </w:r>
      <w:r>
        <w:rPr>
          <w:spacing w:val="6"/>
        </w:rPr>
        <w:t xml:space="preserve"> </w:t>
      </w:r>
      <w:r>
        <w:t>изменить</w:t>
      </w:r>
      <w:r>
        <w:rPr>
          <w:spacing w:val="6"/>
        </w:rPr>
        <w:t xml:space="preserve"> </w:t>
      </w:r>
      <w:r>
        <w:t>тип</w:t>
      </w:r>
      <w:r>
        <w:rPr>
          <w:spacing w:val="5"/>
        </w:rPr>
        <w:t xml:space="preserve"> </w:t>
      </w:r>
      <w:r>
        <w:t>отношения</w:t>
      </w:r>
      <w:r>
        <w:rPr>
          <w:spacing w:val="5"/>
        </w:rPr>
        <w:t xml:space="preserve"> </w:t>
      </w:r>
      <w:r>
        <w:t>дважды</w:t>
      </w:r>
      <w:r>
        <w:rPr>
          <w:spacing w:val="2"/>
        </w:rPr>
        <w:t xml:space="preserve"> </w:t>
      </w:r>
      <w:r>
        <w:t>щелкните</w:t>
      </w:r>
      <w:r>
        <w:rPr>
          <w:spacing w:val="6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стрелке</w:t>
      </w:r>
      <w:r>
        <w:rPr>
          <w:spacing w:val="6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окне</w:t>
      </w:r>
      <w:r>
        <w:rPr>
          <w:spacing w:val="5"/>
        </w:rPr>
        <w:t xml:space="preserve"> </w:t>
      </w:r>
      <w:r>
        <w:t>свойств</w:t>
      </w:r>
      <w:r>
        <w:rPr>
          <w:spacing w:val="5"/>
        </w:rPr>
        <w:t xml:space="preserve"> </w:t>
      </w:r>
      <w:r>
        <w:t>задайте</w:t>
      </w:r>
      <w:r>
        <w:rPr>
          <w:spacing w:val="5"/>
        </w:rPr>
        <w:t xml:space="preserve"> </w:t>
      </w:r>
      <w:r>
        <w:t>необходимые</w:t>
      </w:r>
      <w:r>
        <w:rPr>
          <w:spacing w:val="-52"/>
        </w:rPr>
        <w:t xml:space="preserve"> </w:t>
      </w:r>
      <w:r>
        <w:t>параметры.</w:t>
      </w:r>
    </w:p>
    <w:p w:rsidR="00CB4534" w:rsidRDefault="00CB4534" w:rsidP="00CB4534">
      <w:pPr>
        <w:pStyle w:val="a3"/>
        <w:kinsoku w:val="0"/>
        <w:overflowPunct w:val="0"/>
        <w:spacing w:line="251" w:lineRule="exact"/>
        <w:ind w:left="993"/>
      </w:pPr>
      <w:r>
        <w:t>Дополненная</w:t>
      </w:r>
      <w:r>
        <w:rPr>
          <w:spacing w:val="-5"/>
        </w:rPr>
        <w:t xml:space="preserve"> </w:t>
      </w:r>
      <w:r>
        <w:t>диаграмма</w:t>
      </w:r>
      <w:r>
        <w:rPr>
          <w:spacing w:val="-3"/>
        </w:rPr>
        <w:t xml:space="preserve"> </w:t>
      </w:r>
      <w:r>
        <w:t>вариантов</w:t>
      </w:r>
      <w:r>
        <w:rPr>
          <w:spacing w:val="-2"/>
        </w:rPr>
        <w:t xml:space="preserve"> </w:t>
      </w:r>
      <w:r>
        <w:t>использования</w:t>
      </w:r>
      <w:r>
        <w:rPr>
          <w:spacing w:val="-5"/>
        </w:rPr>
        <w:t xml:space="preserve"> </w:t>
      </w:r>
      <w:r>
        <w:t>примет</w:t>
      </w:r>
      <w:r>
        <w:rPr>
          <w:spacing w:val="-2"/>
        </w:rPr>
        <w:t xml:space="preserve"> </w:t>
      </w:r>
      <w:r>
        <w:t>вид,</w:t>
      </w:r>
      <w:r>
        <w:rPr>
          <w:spacing w:val="-1"/>
        </w:rPr>
        <w:t xml:space="preserve"> </w:t>
      </w:r>
      <w:r>
        <w:t>показанный</w:t>
      </w:r>
      <w:r>
        <w:rPr>
          <w:spacing w:val="-5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16.</w:t>
      </w:r>
    </w:p>
    <w:p w:rsidR="00CB4534" w:rsidRDefault="00CB4534" w:rsidP="00CB4534">
      <w:pPr>
        <w:pStyle w:val="a3"/>
        <w:kinsoku w:val="0"/>
        <w:overflowPunct w:val="0"/>
        <w:spacing w:line="251" w:lineRule="exact"/>
        <w:ind w:left="993"/>
        <w:sectPr w:rsidR="00CB4534">
          <w:pgSz w:w="11900" w:h="16850"/>
          <w:pgMar w:top="480" w:right="0" w:bottom="280" w:left="0" w:header="230" w:footer="0" w:gutter="0"/>
          <w:cols w:space="720"/>
          <w:noEndnote/>
        </w:sectPr>
      </w:pPr>
    </w:p>
    <w:p w:rsidR="00CB4534" w:rsidRDefault="00CB4534" w:rsidP="00CB4534">
      <w:pPr>
        <w:pStyle w:val="a3"/>
        <w:kinsoku w:val="0"/>
        <w:overflowPunct w:val="0"/>
        <w:rPr>
          <w:sz w:val="12"/>
          <w:szCs w:val="12"/>
        </w:rPr>
      </w:pPr>
    </w:p>
    <w:p w:rsidR="00CB4534" w:rsidRDefault="00CB4534" w:rsidP="00CB4534">
      <w:pPr>
        <w:pStyle w:val="a3"/>
        <w:kinsoku w:val="0"/>
        <w:overflowPunct w:val="0"/>
        <w:ind w:left="1859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486400" cy="387921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7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534" w:rsidRDefault="00CB4534" w:rsidP="00CB4534">
      <w:pPr>
        <w:pStyle w:val="a3"/>
        <w:kinsoku w:val="0"/>
        <w:overflowPunct w:val="0"/>
        <w:spacing w:before="96"/>
        <w:ind w:left="433" w:right="8"/>
        <w:jc w:val="center"/>
      </w:pPr>
      <w:r>
        <w:t>Рисунок</w:t>
      </w:r>
      <w:r>
        <w:rPr>
          <w:spacing w:val="-2"/>
        </w:rPr>
        <w:t xml:space="preserve"> </w:t>
      </w:r>
      <w:r>
        <w:t>98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Дополненная</w:t>
      </w:r>
      <w:r>
        <w:rPr>
          <w:spacing w:val="-3"/>
        </w:rPr>
        <w:t xml:space="preserve"> </w:t>
      </w:r>
      <w:r>
        <w:t>диаграмма</w:t>
      </w:r>
      <w:r>
        <w:rPr>
          <w:spacing w:val="-3"/>
        </w:rPr>
        <w:t xml:space="preserve"> </w:t>
      </w:r>
      <w:r>
        <w:t>вариантов</w:t>
      </w:r>
      <w:r>
        <w:rPr>
          <w:spacing w:val="-4"/>
        </w:rPr>
        <w:t xml:space="preserve"> </w:t>
      </w:r>
      <w:r>
        <w:t>использования</w:t>
      </w:r>
    </w:p>
    <w:p w:rsidR="00CB4534" w:rsidRDefault="00CB4534" w:rsidP="006E3D37">
      <w:pPr>
        <w:pStyle w:val="2"/>
        <w:numPr>
          <w:ilvl w:val="1"/>
          <w:numId w:val="4"/>
        </w:numPr>
        <w:tabs>
          <w:tab w:val="left" w:pos="2269"/>
        </w:tabs>
        <w:kinsoku w:val="0"/>
        <w:overflowPunct w:val="0"/>
        <w:spacing w:before="131" w:line="251" w:lineRule="exact"/>
        <w:ind w:hanging="1276"/>
      </w:pPr>
      <w:r>
        <w:t>Написание</w:t>
      </w:r>
      <w:r>
        <w:rPr>
          <w:spacing w:val="-2"/>
        </w:rPr>
        <w:t xml:space="preserve"> </w:t>
      </w:r>
      <w:r>
        <w:t>описательной</w:t>
      </w:r>
      <w:r>
        <w:rPr>
          <w:spacing w:val="-1"/>
        </w:rPr>
        <w:t xml:space="preserve"> </w:t>
      </w:r>
      <w:r>
        <w:t>спецификации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каждого</w:t>
      </w:r>
      <w:r>
        <w:rPr>
          <w:spacing w:val="-1"/>
        </w:rPr>
        <w:t xml:space="preserve"> </w:t>
      </w:r>
      <w:r>
        <w:t>варианта</w:t>
      </w:r>
      <w:r>
        <w:rPr>
          <w:spacing w:val="-1"/>
        </w:rPr>
        <w:t xml:space="preserve"> </w:t>
      </w:r>
      <w:r>
        <w:t>использования.</w:t>
      </w:r>
    </w:p>
    <w:p w:rsidR="00CB4534" w:rsidRDefault="00CB4534" w:rsidP="00CB4534">
      <w:pPr>
        <w:pStyle w:val="a3"/>
        <w:kinsoku w:val="0"/>
        <w:overflowPunct w:val="0"/>
        <w:spacing w:line="251" w:lineRule="exact"/>
        <w:ind w:left="993"/>
      </w:pPr>
      <w:r>
        <w:t>Спецификация</w:t>
      </w:r>
      <w:r>
        <w:rPr>
          <w:spacing w:val="-11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варианта</w:t>
      </w:r>
      <w:r>
        <w:rPr>
          <w:spacing w:val="-7"/>
        </w:rPr>
        <w:t xml:space="preserve"> </w:t>
      </w:r>
      <w:r>
        <w:t>использования</w:t>
      </w:r>
      <w:r>
        <w:rPr>
          <w:spacing w:val="-8"/>
        </w:rPr>
        <w:t xml:space="preserve"> </w:t>
      </w:r>
      <w:r>
        <w:t>«Оформить</w:t>
      </w:r>
      <w:r>
        <w:rPr>
          <w:spacing w:val="-7"/>
        </w:rPr>
        <w:t xml:space="preserve"> </w:t>
      </w:r>
      <w:r>
        <w:t>заказ</w:t>
      </w:r>
      <w:r>
        <w:rPr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покупку</w:t>
      </w:r>
      <w:r>
        <w:rPr>
          <w:spacing w:val="-10"/>
        </w:rPr>
        <w:t xml:space="preserve"> </w:t>
      </w:r>
      <w:r>
        <w:t>компьютера»</w:t>
      </w:r>
      <w:r>
        <w:rPr>
          <w:spacing w:val="-11"/>
        </w:rPr>
        <w:t xml:space="preserve"> </w:t>
      </w:r>
      <w:r>
        <w:t>приведена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таблице</w:t>
      </w:r>
      <w:r>
        <w:rPr>
          <w:spacing w:val="-9"/>
        </w:rPr>
        <w:t xml:space="preserve"> </w:t>
      </w:r>
      <w:r>
        <w:t>1.</w:t>
      </w:r>
    </w:p>
    <w:p w:rsidR="00CB4534" w:rsidRDefault="00CB4534" w:rsidP="00CB4534">
      <w:pPr>
        <w:pStyle w:val="a3"/>
        <w:kinsoku w:val="0"/>
        <w:overflowPunct w:val="0"/>
        <w:spacing w:before="1"/>
      </w:pPr>
    </w:p>
    <w:p w:rsidR="00CB4534" w:rsidRDefault="00CB4534" w:rsidP="00CB4534">
      <w:pPr>
        <w:pStyle w:val="a3"/>
        <w:kinsoku w:val="0"/>
        <w:overflowPunct w:val="0"/>
        <w:ind w:left="993"/>
      </w:pPr>
      <w:r>
        <w:t>Таблица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Спецификация</w:t>
      </w:r>
      <w:r>
        <w:rPr>
          <w:spacing w:val="-4"/>
        </w:rPr>
        <w:t xml:space="preserve"> </w:t>
      </w:r>
      <w:r>
        <w:t>варианта</w:t>
      </w:r>
      <w:r>
        <w:rPr>
          <w:spacing w:val="-2"/>
        </w:rPr>
        <w:t xml:space="preserve"> </w:t>
      </w:r>
      <w:r>
        <w:t>использования</w:t>
      </w:r>
    </w:p>
    <w:p w:rsidR="00CB4534" w:rsidRDefault="00CB4534" w:rsidP="00CB4534">
      <w:pPr>
        <w:pStyle w:val="a3"/>
        <w:kinsoku w:val="0"/>
        <w:overflowPunct w:val="0"/>
        <w:spacing w:before="5" w:after="1"/>
        <w:rPr>
          <w:sz w:val="11"/>
          <w:szCs w:val="11"/>
        </w:rPr>
      </w:pPr>
    </w:p>
    <w:tbl>
      <w:tblPr>
        <w:tblW w:w="0" w:type="auto"/>
        <w:tblInd w:w="576" w:type="dxa"/>
        <w:tblLayout w:type="fixed"/>
        <w:tblCellMar>
          <w:left w:w="0" w:type="dxa"/>
          <w:right w:w="0" w:type="dxa"/>
        </w:tblCellMar>
        <w:tblLook w:val="0000"/>
      </w:tblPr>
      <w:tblGrid>
        <w:gridCol w:w="3138"/>
        <w:gridCol w:w="7067"/>
      </w:tblGrid>
      <w:tr w:rsidR="00CB4534" w:rsidTr="00A11771">
        <w:trPr>
          <w:trHeight w:val="252"/>
        </w:trPr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534" w:rsidRDefault="00CB4534" w:rsidP="00A11771">
            <w:pPr>
              <w:pStyle w:val="TableParagraph"/>
              <w:kinsoku w:val="0"/>
              <w:overflowPunct w:val="0"/>
              <w:spacing w:line="232" w:lineRule="exact"/>
              <w:ind w:left="1449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Раздел</w:t>
            </w: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534" w:rsidRDefault="00CB4534" w:rsidP="00A11771">
            <w:pPr>
              <w:pStyle w:val="TableParagraph"/>
              <w:kinsoku w:val="0"/>
              <w:overflowPunct w:val="0"/>
              <w:spacing w:line="232" w:lineRule="exact"/>
              <w:ind w:left="3232" w:right="280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Описание</w:t>
            </w:r>
          </w:p>
        </w:tc>
      </w:tr>
      <w:tr w:rsidR="00CB4534" w:rsidTr="00A11771">
        <w:trPr>
          <w:trHeight w:val="1770"/>
        </w:trPr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534" w:rsidRDefault="00CB4534" w:rsidP="00A11771">
            <w:pPr>
              <w:pStyle w:val="TableParagraph"/>
              <w:kinsoku w:val="0"/>
              <w:overflowPunct w:val="0"/>
            </w:pPr>
          </w:p>
          <w:p w:rsidR="00CB4534" w:rsidRDefault="00CB4534" w:rsidP="00A11771">
            <w:pPr>
              <w:pStyle w:val="TableParagraph"/>
              <w:kinsoku w:val="0"/>
              <w:overflowPunct w:val="0"/>
            </w:pPr>
          </w:p>
          <w:p w:rsidR="00CB4534" w:rsidRDefault="00CB4534" w:rsidP="00A11771">
            <w:pPr>
              <w:pStyle w:val="TableParagraph"/>
              <w:kinsoku w:val="0"/>
              <w:overflowPunct w:val="0"/>
              <w:spacing w:before="202"/>
              <w:ind w:left="5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Краткое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описание</w:t>
            </w: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534" w:rsidRDefault="00CB4534" w:rsidP="00A11771">
            <w:pPr>
              <w:pStyle w:val="TableParagraph"/>
              <w:kinsoku w:val="0"/>
              <w:overflowPunct w:val="0"/>
              <w:ind w:left="107" w:right="97" w:firstLine="42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Покупатель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желает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оформить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заказ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на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покупку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компьютера,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который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он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выбрал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каталоге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товаров.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При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условии,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что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клиент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зарегистрирован</w:t>
            </w:r>
            <w:proofErr w:type="gramEnd"/>
            <w:r>
              <w:rPr>
                <w:sz w:val="22"/>
                <w:szCs w:val="22"/>
              </w:rPr>
              <w:t xml:space="preserve"> и выбранный компьютер есть в наличии оформляется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заказ.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Если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клиент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не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зарегистрирован,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то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предлагается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ему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пройти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регистрацию,</w:t>
            </w:r>
            <w:r>
              <w:rPr>
                <w:spacing w:val="3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</w:t>
            </w:r>
            <w:r>
              <w:rPr>
                <w:spacing w:val="3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после</w:t>
            </w:r>
            <w:r>
              <w:rPr>
                <w:spacing w:val="3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этого</w:t>
            </w:r>
            <w:r>
              <w:rPr>
                <w:spacing w:val="3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заказать</w:t>
            </w:r>
            <w:r>
              <w:rPr>
                <w:spacing w:val="3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выбранный</w:t>
            </w:r>
            <w:r>
              <w:rPr>
                <w:spacing w:val="3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компьютер.</w:t>
            </w:r>
            <w:r>
              <w:rPr>
                <w:spacing w:val="3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Если</w:t>
            </w:r>
          </w:p>
          <w:p w:rsidR="00CB4534" w:rsidRDefault="00CB4534" w:rsidP="00A11771">
            <w:pPr>
              <w:pStyle w:val="TableParagraph"/>
              <w:kinsoku w:val="0"/>
              <w:overflowPunct w:val="0"/>
              <w:spacing w:line="252" w:lineRule="exact"/>
              <w:ind w:left="107" w:right="10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компьютера нет в наличии, то предлагается заказать товар со склада в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течени</w:t>
            </w:r>
            <w:proofErr w:type="gramStart"/>
            <w:r>
              <w:rPr>
                <w:sz w:val="22"/>
                <w:szCs w:val="22"/>
              </w:rPr>
              <w:t>и</w:t>
            </w:r>
            <w:proofErr w:type="gramEnd"/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заданного срока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поставки.</w:t>
            </w:r>
          </w:p>
        </w:tc>
      </w:tr>
      <w:tr w:rsidR="00CB4534" w:rsidTr="00A11771">
        <w:trPr>
          <w:trHeight w:val="253"/>
        </w:trPr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534" w:rsidRDefault="00CB4534" w:rsidP="00A11771">
            <w:pPr>
              <w:pStyle w:val="TableParagraph"/>
              <w:kinsoku w:val="0"/>
              <w:overflowPunct w:val="0"/>
              <w:spacing w:line="234" w:lineRule="exact"/>
              <w:ind w:left="5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Субъекты</w:t>
            </w: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534" w:rsidRDefault="00CB4534" w:rsidP="00A11771">
            <w:pPr>
              <w:pStyle w:val="TableParagraph"/>
              <w:kinsoku w:val="0"/>
              <w:overflowPunct w:val="0"/>
              <w:spacing w:line="234" w:lineRule="exact"/>
              <w:ind w:left="5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Продавец,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Покупатель</w:t>
            </w:r>
          </w:p>
        </w:tc>
      </w:tr>
      <w:tr w:rsidR="00CB4534" w:rsidTr="00A11771">
        <w:trPr>
          <w:trHeight w:val="1012"/>
        </w:trPr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534" w:rsidRDefault="00CB4534" w:rsidP="00A11771">
            <w:pPr>
              <w:pStyle w:val="TableParagraph"/>
              <w:kinsoku w:val="0"/>
              <w:overflowPunct w:val="0"/>
              <w:spacing w:before="4"/>
              <w:rPr>
                <w:sz w:val="32"/>
                <w:szCs w:val="32"/>
              </w:rPr>
            </w:pPr>
          </w:p>
          <w:p w:rsidR="00CB4534" w:rsidRDefault="00CB4534" w:rsidP="00A11771">
            <w:pPr>
              <w:pStyle w:val="TableParagraph"/>
              <w:kinsoku w:val="0"/>
              <w:overflowPunct w:val="0"/>
              <w:spacing w:before="1"/>
              <w:ind w:left="5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Предусловия</w:t>
            </w: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534" w:rsidRDefault="00CB4534" w:rsidP="00A11771">
            <w:pPr>
              <w:pStyle w:val="TableParagraph"/>
              <w:kinsoku w:val="0"/>
              <w:overflowPunct w:val="0"/>
              <w:ind w:left="107" w:right="98" w:firstLine="42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каталоге товаров имеются компьютеры, которые можно заказать.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У покупателей есть доступ к системе для регистрации. Продавцы умеют</w:t>
            </w:r>
            <w:r>
              <w:rPr>
                <w:spacing w:val="-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пользоваться</w:t>
            </w:r>
            <w:r>
              <w:rPr>
                <w:spacing w:val="4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рассматриваемой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системой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продажи.</w:t>
            </w:r>
            <w:r>
              <w:rPr>
                <w:spacing w:val="4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У</w:t>
            </w:r>
            <w:r>
              <w:rPr>
                <w:spacing w:val="4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покупателя</w:t>
            </w:r>
            <w:r>
              <w:rPr>
                <w:spacing w:val="4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есть</w:t>
            </w:r>
          </w:p>
          <w:p w:rsidR="00CB4534" w:rsidRDefault="00CB4534" w:rsidP="00A11771">
            <w:pPr>
              <w:pStyle w:val="TableParagraph"/>
              <w:kinsoku w:val="0"/>
              <w:overflowPunct w:val="0"/>
              <w:spacing w:line="240" w:lineRule="exact"/>
              <w:ind w:left="10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бонусы.</w:t>
            </w:r>
          </w:p>
        </w:tc>
      </w:tr>
      <w:tr w:rsidR="00CB4534" w:rsidTr="00A11771">
        <w:trPr>
          <w:trHeight w:val="2277"/>
        </w:trPr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534" w:rsidRDefault="00CB4534" w:rsidP="00A11771">
            <w:pPr>
              <w:pStyle w:val="TableParagraph"/>
              <w:kinsoku w:val="0"/>
              <w:overflowPunct w:val="0"/>
            </w:pPr>
          </w:p>
          <w:p w:rsidR="00CB4534" w:rsidRDefault="00CB4534" w:rsidP="00A11771">
            <w:pPr>
              <w:pStyle w:val="TableParagraph"/>
              <w:kinsoku w:val="0"/>
              <w:overflowPunct w:val="0"/>
            </w:pPr>
          </w:p>
          <w:p w:rsidR="00CB4534" w:rsidRDefault="00CB4534" w:rsidP="00A11771">
            <w:pPr>
              <w:pStyle w:val="TableParagraph"/>
              <w:kinsoku w:val="0"/>
              <w:overflowPunct w:val="0"/>
            </w:pPr>
          </w:p>
          <w:p w:rsidR="00CB4534" w:rsidRDefault="00CB4534" w:rsidP="00A11771">
            <w:pPr>
              <w:pStyle w:val="TableParagraph"/>
              <w:kinsoku w:val="0"/>
              <w:overflowPunct w:val="0"/>
              <w:spacing w:before="179"/>
              <w:ind w:left="5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Основной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поток</w:t>
            </w: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534" w:rsidRDefault="00CB4534" w:rsidP="00A11771">
            <w:pPr>
              <w:pStyle w:val="TableParagraph"/>
              <w:kinsoku w:val="0"/>
              <w:overflowPunct w:val="0"/>
              <w:ind w:left="107" w:right="98" w:firstLine="42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Зарегистрированный</w:t>
            </w:r>
            <w:r>
              <w:rPr>
                <w:spacing w:val="-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покупатель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имеет</w:t>
            </w:r>
            <w:r>
              <w:rPr>
                <w:spacing w:val="-1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возможность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заказать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любой</w:t>
            </w:r>
            <w:r>
              <w:rPr>
                <w:spacing w:val="-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компьютер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из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каталога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товаров.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случае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наличия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выбранного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компьютера оформляется заказ с присвоением ему уникального номера.</w:t>
            </w:r>
            <w:r>
              <w:rPr>
                <w:spacing w:val="-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После этого покупателю предлагается выбрать способ оплаты и способ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получения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компьютера.</w:t>
            </w:r>
          </w:p>
          <w:p w:rsidR="00CB4534" w:rsidRDefault="00CB4534" w:rsidP="00A11771">
            <w:pPr>
              <w:pStyle w:val="TableParagraph"/>
              <w:kinsoku w:val="0"/>
              <w:overflowPunct w:val="0"/>
              <w:spacing w:before="4"/>
              <w:rPr>
                <w:sz w:val="21"/>
                <w:szCs w:val="21"/>
              </w:rPr>
            </w:pPr>
          </w:p>
          <w:p w:rsidR="00CB4534" w:rsidRDefault="00CB4534" w:rsidP="00A11771">
            <w:pPr>
              <w:pStyle w:val="TableParagraph"/>
              <w:kinsoku w:val="0"/>
              <w:overflowPunct w:val="0"/>
              <w:ind w:left="107" w:firstLine="42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случае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отсутствия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компьютера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наличии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предлагается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оформить</w:t>
            </w:r>
          </w:p>
          <w:p w:rsidR="00CB4534" w:rsidRDefault="00CB4534" w:rsidP="00A11771">
            <w:pPr>
              <w:pStyle w:val="TableParagraph"/>
              <w:kinsoku w:val="0"/>
              <w:overflowPunct w:val="0"/>
              <w:spacing w:line="252" w:lineRule="exact"/>
              <w:ind w:left="10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заказ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со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склада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ожидания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его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поставки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рамках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указанного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срока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или</w:t>
            </w:r>
            <w:r>
              <w:rPr>
                <w:spacing w:val="-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выбрать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другой компьютер.</w:t>
            </w:r>
          </w:p>
        </w:tc>
      </w:tr>
      <w:tr w:rsidR="00CB4534" w:rsidTr="00A11771">
        <w:trPr>
          <w:trHeight w:val="1516"/>
        </w:trPr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534" w:rsidRDefault="00CB4534" w:rsidP="00A11771">
            <w:pPr>
              <w:pStyle w:val="TableParagraph"/>
              <w:kinsoku w:val="0"/>
              <w:overflowPunct w:val="0"/>
            </w:pPr>
          </w:p>
          <w:p w:rsidR="00CB4534" w:rsidRDefault="00CB4534" w:rsidP="00A11771">
            <w:pPr>
              <w:pStyle w:val="TableParagraph"/>
              <w:kinsoku w:val="0"/>
              <w:overflowPunct w:val="0"/>
              <w:spacing w:before="3"/>
              <w:rPr>
                <w:sz w:val="30"/>
                <w:szCs w:val="30"/>
              </w:rPr>
            </w:pPr>
          </w:p>
          <w:p w:rsidR="00CB4534" w:rsidRDefault="00CB4534" w:rsidP="00A11771">
            <w:pPr>
              <w:pStyle w:val="TableParagraph"/>
              <w:kinsoku w:val="0"/>
              <w:overflowPunct w:val="0"/>
              <w:spacing w:before="1"/>
              <w:ind w:left="5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Альтернативный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поток</w:t>
            </w: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534" w:rsidRDefault="00CB4534" w:rsidP="00A11771">
            <w:pPr>
              <w:pStyle w:val="TableParagraph"/>
              <w:kinsoku w:val="0"/>
              <w:overflowPunct w:val="0"/>
              <w:ind w:left="107" w:firstLine="4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Покупатель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не</w:t>
            </w:r>
            <w:r>
              <w:rPr>
                <w:spacing w:val="5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зарегистрирован.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этом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случае,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прежде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чем</w:t>
            </w:r>
            <w:r>
              <w:rPr>
                <w:spacing w:val="-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оформить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заказ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на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компьютер,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ему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предлагается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пройти регистрацию.</w:t>
            </w:r>
          </w:p>
          <w:p w:rsidR="00CB4534" w:rsidRDefault="00CB4534" w:rsidP="00A11771">
            <w:pPr>
              <w:pStyle w:val="TableParagraph"/>
              <w:kinsoku w:val="0"/>
              <w:overflowPunct w:val="0"/>
              <w:spacing w:before="6" w:line="506" w:lineRule="exact"/>
              <w:ind w:left="534" w:right="124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Попытка заказать товар, который отсутствует на складе</w:t>
            </w:r>
            <w:r>
              <w:rPr>
                <w:spacing w:val="-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Начисление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бонусов</w:t>
            </w:r>
          </w:p>
        </w:tc>
      </w:tr>
      <w:tr w:rsidR="00CB4534" w:rsidTr="00A11771">
        <w:trPr>
          <w:trHeight w:val="498"/>
        </w:trPr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534" w:rsidRDefault="00CB4534" w:rsidP="00A11771">
            <w:pPr>
              <w:pStyle w:val="TableParagraph"/>
              <w:kinsoku w:val="0"/>
              <w:overflowPunct w:val="0"/>
              <w:spacing w:before="113"/>
              <w:ind w:left="53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Постусловия</w:t>
            </w:r>
          </w:p>
        </w:tc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4534" w:rsidRDefault="00CB4534" w:rsidP="00A11771">
            <w:pPr>
              <w:pStyle w:val="TableParagraph"/>
              <w:kinsoku w:val="0"/>
              <w:overflowPunct w:val="0"/>
              <w:spacing w:line="239" w:lineRule="exact"/>
              <w:ind w:left="5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Заказ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оформлен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 определен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срок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поставки компьютера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место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его</w:t>
            </w:r>
          </w:p>
          <w:p w:rsidR="00CB4534" w:rsidRDefault="00CB4534" w:rsidP="00A11771">
            <w:pPr>
              <w:pStyle w:val="TableParagraph"/>
              <w:kinsoku w:val="0"/>
              <w:overflowPunct w:val="0"/>
              <w:spacing w:before="1" w:line="238" w:lineRule="exact"/>
              <w:ind w:left="10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получения</w:t>
            </w:r>
          </w:p>
        </w:tc>
      </w:tr>
    </w:tbl>
    <w:p w:rsidR="00CB4534" w:rsidRDefault="00CB4534" w:rsidP="00CB4534">
      <w:pPr>
        <w:rPr>
          <w:sz w:val="11"/>
          <w:szCs w:val="11"/>
        </w:rPr>
        <w:sectPr w:rsidR="00CB4534">
          <w:pgSz w:w="11900" w:h="16850"/>
          <w:pgMar w:top="480" w:right="0" w:bottom="280" w:left="0" w:header="230" w:footer="0" w:gutter="0"/>
          <w:cols w:space="720"/>
          <w:noEndnote/>
        </w:sectPr>
      </w:pPr>
    </w:p>
    <w:p w:rsidR="00CB4534" w:rsidRDefault="00CB4534" w:rsidP="00CB4534">
      <w:pPr>
        <w:pStyle w:val="a3"/>
        <w:kinsoku w:val="0"/>
        <w:overflowPunct w:val="0"/>
        <w:spacing w:before="64"/>
        <w:ind w:left="993"/>
      </w:pPr>
      <w:r>
        <w:lastRenderedPageBreak/>
        <w:t>На</w:t>
      </w:r>
      <w:r>
        <w:rPr>
          <w:spacing w:val="-1"/>
        </w:rPr>
        <w:t xml:space="preserve"> </w:t>
      </w:r>
      <w:r>
        <w:t>рисунках</w:t>
      </w:r>
      <w:r>
        <w:rPr>
          <w:spacing w:val="-1"/>
        </w:rPr>
        <w:t xml:space="preserve"> </w:t>
      </w:r>
      <w:r>
        <w:t>17-19</w:t>
      </w:r>
      <w:r>
        <w:rPr>
          <w:spacing w:val="-1"/>
        </w:rPr>
        <w:t xml:space="preserve"> </w:t>
      </w:r>
      <w:r>
        <w:t>приведены</w:t>
      </w:r>
      <w:r>
        <w:rPr>
          <w:spacing w:val="-1"/>
        </w:rPr>
        <w:t xml:space="preserve"> </w:t>
      </w:r>
      <w:r>
        <w:t>примеры</w:t>
      </w:r>
      <w:r>
        <w:rPr>
          <w:spacing w:val="-1"/>
        </w:rPr>
        <w:t xml:space="preserve"> </w:t>
      </w:r>
      <w:r>
        <w:t>диаграмм</w:t>
      </w:r>
      <w:r>
        <w:rPr>
          <w:spacing w:val="-4"/>
        </w:rPr>
        <w:t xml:space="preserve"> </w:t>
      </w:r>
      <w:r>
        <w:t>вариантов</w:t>
      </w:r>
      <w:r>
        <w:rPr>
          <w:spacing w:val="-2"/>
        </w:rPr>
        <w:t xml:space="preserve"> </w:t>
      </w:r>
      <w:r>
        <w:t>использования</w:t>
      </w:r>
      <w:r>
        <w:rPr>
          <w:spacing w:val="-4"/>
        </w:rPr>
        <w:t xml:space="preserve"> </w:t>
      </w:r>
      <w:r>
        <w:t>для различных</w:t>
      </w:r>
      <w:r>
        <w:rPr>
          <w:spacing w:val="-4"/>
        </w:rPr>
        <w:t xml:space="preserve"> </w:t>
      </w:r>
      <w:r>
        <w:t>систем.</w:t>
      </w:r>
    </w:p>
    <w:p w:rsidR="00CB4534" w:rsidRDefault="00E45BEB" w:rsidP="00CB4534">
      <w:pPr>
        <w:pStyle w:val="a3"/>
        <w:kinsoku w:val="0"/>
        <w:overflowPunct w:val="0"/>
        <w:spacing w:before="7"/>
        <w:rPr>
          <w:sz w:val="11"/>
          <w:szCs w:val="11"/>
        </w:rPr>
      </w:pPr>
      <w:r w:rsidRPr="00E45BEB">
        <w:rPr>
          <w:noProof/>
        </w:rPr>
        <w:pict>
          <v:rect id="_x0000_s1036" style="position:absolute;margin-left:77.15pt;margin-top:8.65pt;width:462pt;height:268pt;z-index:251670528;mso-wrap-distance-left:0;mso-wrap-distance-right:0;mso-position-horizontal-relative:page" o:allowincell="f" filled="f" stroked="f">
            <v:textbox inset="0,0,0,0">
              <w:txbxContent>
                <w:p w:rsidR="00CB4534" w:rsidRDefault="00CB4534" w:rsidP="00CB4534">
                  <w:pPr>
                    <w:widowControl/>
                    <w:autoSpaceDE/>
                    <w:autoSpaceDN/>
                    <w:adjustRightInd/>
                    <w:spacing w:line="5360" w:lineRule="atLeast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5874385" cy="3394075"/>
                        <wp:effectExtent l="19050" t="0" r="0" b="0"/>
                        <wp:docPr id="18" name="Рисунок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74385" cy="3394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B4534" w:rsidRDefault="00CB4534" w:rsidP="00CB453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topAndBottom" anchorx="page"/>
          </v:rect>
        </w:pict>
      </w:r>
    </w:p>
    <w:p w:rsidR="00CB4534" w:rsidRDefault="00CB4534" w:rsidP="00CB4534">
      <w:pPr>
        <w:pStyle w:val="a3"/>
        <w:kinsoku w:val="0"/>
        <w:overflowPunct w:val="0"/>
        <w:spacing w:before="86"/>
        <w:ind w:left="433" w:right="5"/>
        <w:jc w:val="center"/>
      </w:pPr>
      <w:r>
        <w:t>Рисунок</w:t>
      </w:r>
      <w:r>
        <w:rPr>
          <w:spacing w:val="-1"/>
        </w:rPr>
        <w:t xml:space="preserve"> </w:t>
      </w:r>
      <w:r>
        <w:t>99</w:t>
      </w:r>
      <w:r>
        <w:rPr>
          <w:spacing w:val="-1"/>
        </w:rPr>
        <w:t xml:space="preserve"> </w:t>
      </w:r>
      <w:r>
        <w:t>– Пример</w:t>
      </w:r>
      <w:r>
        <w:rPr>
          <w:spacing w:val="-1"/>
        </w:rPr>
        <w:t xml:space="preserve"> </w:t>
      </w:r>
      <w:r>
        <w:t>1</w:t>
      </w:r>
    </w:p>
    <w:p w:rsidR="00CB4534" w:rsidRDefault="00E45BEB" w:rsidP="00CB4534">
      <w:pPr>
        <w:pStyle w:val="a3"/>
        <w:kinsoku w:val="0"/>
        <w:overflowPunct w:val="0"/>
        <w:spacing w:before="5"/>
        <w:rPr>
          <w:sz w:val="14"/>
          <w:szCs w:val="14"/>
        </w:rPr>
      </w:pPr>
      <w:r w:rsidRPr="00E45BEB">
        <w:rPr>
          <w:noProof/>
        </w:rPr>
        <w:pict>
          <v:rect id="_x0000_s1037" style="position:absolute;margin-left:54.9pt;margin-top:10.3pt;width:505pt;height:334pt;z-index:251671552;mso-wrap-distance-left:0;mso-wrap-distance-right:0;mso-position-horizontal-relative:page" o:allowincell="f" filled="f" stroked="f">
            <v:textbox inset="0,0,0,0">
              <w:txbxContent>
                <w:p w:rsidR="00CB4534" w:rsidRDefault="00CB4534" w:rsidP="00CB4534">
                  <w:pPr>
                    <w:widowControl/>
                    <w:autoSpaceDE/>
                    <w:autoSpaceDN/>
                    <w:adjustRightInd/>
                    <w:spacing w:line="6680" w:lineRule="atLeast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6414770" cy="4239260"/>
                        <wp:effectExtent l="19050" t="0" r="5080" b="0"/>
                        <wp:docPr id="19" name="Рисунок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14770" cy="4239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B4534" w:rsidRDefault="00CB4534" w:rsidP="00CB4534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topAndBottom" anchorx="page"/>
          </v:rect>
        </w:pict>
      </w:r>
    </w:p>
    <w:p w:rsidR="00CB4534" w:rsidRDefault="00CB4534" w:rsidP="00CB4534">
      <w:pPr>
        <w:pStyle w:val="a3"/>
        <w:kinsoku w:val="0"/>
        <w:overflowPunct w:val="0"/>
        <w:spacing w:before="47"/>
        <w:ind w:left="433" w:right="5"/>
        <w:jc w:val="center"/>
      </w:pPr>
      <w:r>
        <w:t>Рисунок</w:t>
      </w:r>
      <w:r>
        <w:rPr>
          <w:spacing w:val="-1"/>
        </w:rPr>
        <w:t xml:space="preserve"> </w:t>
      </w:r>
      <w:r>
        <w:t>100 –</w:t>
      </w:r>
      <w:r>
        <w:rPr>
          <w:spacing w:val="-1"/>
        </w:rPr>
        <w:t xml:space="preserve"> </w:t>
      </w:r>
      <w:r>
        <w:t>Пример 2</w:t>
      </w:r>
    </w:p>
    <w:p w:rsidR="00CB4534" w:rsidRDefault="00CB4534" w:rsidP="00CB4534">
      <w:pPr>
        <w:pStyle w:val="a3"/>
        <w:kinsoku w:val="0"/>
        <w:overflowPunct w:val="0"/>
        <w:spacing w:before="47"/>
        <w:ind w:left="433" w:right="5"/>
        <w:jc w:val="center"/>
        <w:sectPr w:rsidR="00CB4534">
          <w:pgSz w:w="11900" w:h="16850"/>
          <w:pgMar w:top="480" w:right="0" w:bottom="280" w:left="0" w:header="230" w:footer="0" w:gutter="0"/>
          <w:cols w:space="720"/>
          <w:noEndnote/>
        </w:sectPr>
      </w:pPr>
    </w:p>
    <w:p w:rsidR="00CB4534" w:rsidRDefault="00CB4534" w:rsidP="00CB4534">
      <w:pPr>
        <w:pStyle w:val="a3"/>
        <w:kinsoku w:val="0"/>
        <w:overflowPunct w:val="0"/>
        <w:spacing w:before="1"/>
        <w:rPr>
          <w:sz w:val="6"/>
          <w:szCs w:val="6"/>
        </w:rPr>
      </w:pPr>
    </w:p>
    <w:p w:rsidR="00CB4534" w:rsidRDefault="00CB4534" w:rsidP="00CB4534">
      <w:pPr>
        <w:pStyle w:val="a3"/>
        <w:kinsoku w:val="0"/>
        <w:overflowPunct w:val="0"/>
        <w:ind w:left="2577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572000" cy="234124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4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534" w:rsidRDefault="00CB4534" w:rsidP="00CB4534">
      <w:pPr>
        <w:pStyle w:val="a3"/>
        <w:kinsoku w:val="0"/>
        <w:overflowPunct w:val="0"/>
        <w:spacing w:line="249" w:lineRule="exact"/>
        <w:ind w:left="433" w:right="5"/>
        <w:jc w:val="center"/>
      </w:pPr>
      <w:r>
        <w:t>Рисунок</w:t>
      </w:r>
      <w:r>
        <w:rPr>
          <w:spacing w:val="-1"/>
        </w:rPr>
        <w:t xml:space="preserve"> </w:t>
      </w:r>
      <w:r>
        <w:t>101 –</w:t>
      </w:r>
      <w:r>
        <w:rPr>
          <w:spacing w:val="-1"/>
        </w:rPr>
        <w:t xml:space="preserve"> </w:t>
      </w:r>
      <w:r>
        <w:t>Пример 3</w:t>
      </w:r>
    </w:p>
    <w:p w:rsidR="00CB4534" w:rsidRDefault="00CB4534" w:rsidP="00CB4534">
      <w:pPr>
        <w:pStyle w:val="a3"/>
        <w:kinsoku w:val="0"/>
        <w:overflowPunct w:val="0"/>
        <w:spacing w:before="4"/>
        <w:rPr>
          <w:sz w:val="33"/>
          <w:szCs w:val="33"/>
        </w:rPr>
      </w:pPr>
    </w:p>
    <w:p w:rsidR="00CB4534" w:rsidRDefault="00CB4534" w:rsidP="006E3D37">
      <w:pPr>
        <w:pStyle w:val="1"/>
        <w:numPr>
          <w:ilvl w:val="0"/>
          <w:numId w:val="3"/>
        </w:numPr>
        <w:tabs>
          <w:tab w:val="left" w:pos="1275"/>
        </w:tabs>
        <w:kinsoku w:val="0"/>
        <w:overflowPunct w:val="0"/>
        <w:spacing w:line="251" w:lineRule="exact"/>
      </w:pPr>
      <w:r>
        <w:t>Задание</w:t>
      </w:r>
    </w:p>
    <w:p w:rsidR="00CB4534" w:rsidRDefault="00CB4534" w:rsidP="00CB4534">
      <w:pPr>
        <w:pStyle w:val="a3"/>
        <w:kinsoku w:val="0"/>
        <w:overflowPunct w:val="0"/>
        <w:ind w:left="566" w:right="571" w:firstLine="427"/>
      </w:pPr>
      <w:r>
        <w:t>Построить</w:t>
      </w:r>
      <w:r>
        <w:rPr>
          <w:spacing w:val="23"/>
        </w:rPr>
        <w:t xml:space="preserve"> </w:t>
      </w:r>
      <w:r>
        <w:t>диаграмму</w:t>
      </w:r>
      <w:r>
        <w:rPr>
          <w:spacing w:val="20"/>
        </w:rPr>
        <w:t xml:space="preserve"> </w:t>
      </w:r>
      <w:r>
        <w:t>прецедентов</w:t>
      </w:r>
      <w:r>
        <w:rPr>
          <w:spacing w:val="19"/>
        </w:rPr>
        <w:t xml:space="preserve"> </w:t>
      </w:r>
      <w:r>
        <w:t>(вариантов</w:t>
      </w:r>
      <w:r>
        <w:rPr>
          <w:spacing w:val="19"/>
        </w:rPr>
        <w:t xml:space="preserve"> </w:t>
      </w:r>
      <w:r>
        <w:t>использования)</w:t>
      </w:r>
      <w:r>
        <w:rPr>
          <w:spacing w:val="23"/>
        </w:rPr>
        <w:t xml:space="preserve"> </w:t>
      </w:r>
      <w:r>
        <w:t>в</w:t>
      </w:r>
      <w:r>
        <w:rPr>
          <w:spacing w:val="22"/>
        </w:rPr>
        <w:t xml:space="preserve"> </w:t>
      </w:r>
      <w:r>
        <w:t>соответствии</w:t>
      </w:r>
      <w:r>
        <w:rPr>
          <w:spacing w:val="22"/>
        </w:rPr>
        <w:t xml:space="preserve"> </w:t>
      </w:r>
      <w:r>
        <w:t>с</w:t>
      </w:r>
      <w:r>
        <w:rPr>
          <w:spacing w:val="23"/>
        </w:rPr>
        <w:t xml:space="preserve"> </w:t>
      </w:r>
      <w:r>
        <w:t>вариантом.</w:t>
      </w:r>
      <w:r>
        <w:rPr>
          <w:spacing w:val="22"/>
        </w:rPr>
        <w:t xml:space="preserve"> </w:t>
      </w:r>
      <w:r>
        <w:t>Составить</w:t>
      </w:r>
      <w:r>
        <w:rPr>
          <w:spacing w:val="-52"/>
        </w:rPr>
        <w:t xml:space="preserve"> </w:t>
      </w:r>
      <w:proofErr w:type="spellStart"/>
      <w:r>
        <w:t>спецификцию</w:t>
      </w:r>
      <w:proofErr w:type="spellEnd"/>
      <w:r>
        <w:t>.</w:t>
      </w:r>
    </w:p>
    <w:p w:rsidR="00CB4534" w:rsidRDefault="00CB4534" w:rsidP="00CB4534">
      <w:pPr>
        <w:pStyle w:val="a3"/>
        <w:kinsoku w:val="0"/>
        <w:overflowPunct w:val="0"/>
        <w:ind w:left="566" w:right="561" w:firstLine="427"/>
      </w:pPr>
      <w:r>
        <w:t>Отчет</w:t>
      </w:r>
      <w:r>
        <w:rPr>
          <w:spacing w:val="9"/>
        </w:rPr>
        <w:t xml:space="preserve"> </w:t>
      </w:r>
      <w:r>
        <w:t>по</w:t>
      </w:r>
      <w:r>
        <w:rPr>
          <w:spacing w:val="10"/>
        </w:rPr>
        <w:t xml:space="preserve"> </w:t>
      </w:r>
      <w:r>
        <w:t>практическому</w:t>
      </w:r>
      <w:r>
        <w:rPr>
          <w:spacing w:val="7"/>
        </w:rPr>
        <w:t xml:space="preserve"> </w:t>
      </w:r>
      <w:r>
        <w:t>занятию</w:t>
      </w:r>
      <w:r>
        <w:rPr>
          <w:spacing w:val="14"/>
        </w:rPr>
        <w:t xml:space="preserve"> </w:t>
      </w:r>
      <w:r>
        <w:t>выполняется</w:t>
      </w:r>
      <w:r>
        <w:rPr>
          <w:spacing w:val="9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формате</w:t>
      </w:r>
      <w:r>
        <w:rPr>
          <w:spacing w:val="10"/>
        </w:rPr>
        <w:t xml:space="preserve"> </w:t>
      </w:r>
      <w:r>
        <w:t>MS</w:t>
      </w:r>
      <w:r>
        <w:rPr>
          <w:spacing w:val="8"/>
        </w:rPr>
        <w:t xml:space="preserve"> </w:t>
      </w:r>
      <w:proofErr w:type="spellStart"/>
      <w:r>
        <w:t>Word</w:t>
      </w:r>
      <w:proofErr w:type="spellEnd"/>
      <w:r>
        <w:t>,</w:t>
      </w:r>
      <w:r>
        <w:rPr>
          <w:spacing w:val="9"/>
        </w:rPr>
        <w:t xml:space="preserve"> </w:t>
      </w:r>
      <w:r>
        <w:t>который</w:t>
      </w:r>
      <w:r>
        <w:rPr>
          <w:spacing w:val="10"/>
        </w:rPr>
        <w:t xml:space="preserve"> </w:t>
      </w:r>
      <w:r>
        <w:t>содержит</w:t>
      </w:r>
      <w:r>
        <w:rPr>
          <w:spacing w:val="9"/>
        </w:rPr>
        <w:t xml:space="preserve"> </w:t>
      </w:r>
      <w:r>
        <w:t>пошаговое</w:t>
      </w:r>
      <w:r>
        <w:rPr>
          <w:spacing w:val="10"/>
        </w:rPr>
        <w:t xml:space="preserve"> </w:t>
      </w:r>
      <w:r>
        <w:t>описание</w:t>
      </w:r>
      <w:r>
        <w:rPr>
          <w:spacing w:val="-52"/>
        </w:rPr>
        <w:t xml:space="preserve"> </w:t>
      </w:r>
      <w:r>
        <w:t>процесса</w:t>
      </w:r>
      <w:r>
        <w:rPr>
          <w:spacing w:val="-3"/>
        </w:rPr>
        <w:t xml:space="preserve"> </w:t>
      </w:r>
      <w:r>
        <w:t>построения</w:t>
      </w:r>
      <w:r>
        <w:rPr>
          <w:spacing w:val="-2"/>
        </w:rPr>
        <w:t xml:space="preserve"> </w:t>
      </w:r>
      <w:r>
        <w:t>организационной</w:t>
      </w:r>
      <w:r>
        <w:rPr>
          <w:spacing w:val="-1"/>
        </w:rPr>
        <w:t xml:space="preserve"> </w:t>
      </w:r>
      <w:r>
        <w:t>диаграммы,</w:t>
      </w:r>
      <w:r>
        <w:rPr>
          <w:spacing w:val="-3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также</w:t>
      </w:r>
      <w:r>
        <w:rPr>
          <w:spacing w:val="-1"/>
        </w:rPr>
        <w:t xml:space="preserve"> </w:t>
      </w:r>
      <w:proofErr w:type="spellStart"/>
      <w:r>
        <w:t>скриншоты</w:t>
      </w:r>
      <w:proofErr w:type="spellEnd"/>
      <w:r>
        <w:rPr>
          <w:spacing w:val="-1"/>
        </w:rPr>
        <w:t xml:space="preserve"> </w:t>
      </w:r>
      <w:r>
        <w:t>результатов</w:t>
      </w:r>
      <w:r>
        <w:rPr>
          <w:spacing w:val="-2"/>
        </w:rPr>
        <w:t xml:space="preserve"> </w:t>
      </w:r>
      <w:r>
        <w:t>согласно</w:t>
      </w:r>
      <w:r>
        <w:rPr>
          <w:spacing w:val="-1"/>
        </w:rPr>
        <w:t xml:space="preserve"> </w:t>
      </w:r>
      <w:r>
        <w:t>заданию.</w:t>
      </w:r>
    </w:p>
    <w:p w:rsidR="00CB4534" w:rsidRDefault="00CB4534" w:rsidP="00CB4534">
      <w:pPr>
        <w:pStyle w:val="a3"/>
        <w:kinsoku w:val="0"/>
        <w:overflowPunct w:val="0"/>
        <w:spacing w:before="3"/>
      </w:pPr>
    </w:p>
    <w:p w:rsidR="00CB4534" w:rsidRDefault="00CB4534" w:rsidP="006E3D37">
      <w:pPr>
        <w:pStyle w:val="1"/>
        <w:numPr>
          <w:ilvl w:val="0"/>
          <w:numId w:val="3"/>
        </w:numPr>
        <w:tabs>
          <w:tab w:val="left" w:pos="1275"/>
        </w:tabs>
        <w:kinsoku w:val="0"/>
        <w:overflowPunct w:val="0"/>
      </w:pPr>
      <w:r>
        <w:t>Варианты</w:t>
      </w:r>
    </w:p>
    <w:p w:rsidR="00CB4534" w:rsidRDefault="00CB4534" w:rsidP="00CB4534">
      <w:pPr>
        <w:pStyle w:val="a3"/>
        <w:kinsoku w:val="0"/>
        <w:overflowPunct w:val="0"/>
        <w:spacing w:before="7"/>
        <w:rPr>
          <w:b/>
          <w:bCs/>
          <w:sz w:val="21"/>
          <w:szCs w:val="21"/>
        </w:rPr>
      </w:pPr>
    </w:p>
    <w:p w:rsidR="00CB4534" w:rsidRDefault="00CB4534" w:rsidP="006E3D37">
      <w:pPr>
        <w:pStyle w:val="a7"/>
        <w:numPr>
          <w:ilvl w:val="0"/>
          <w:numId w:val="2"/>
        </w:numPr>
        <w:tabs>
          <w:tab w:val="left" w:pos="1275"/>
        </w:tabs>
        <w:kinsoku w:val="0"/>
        <w:overflowPunct w:val="0"/>
        <w:rPr>
          <w:sz w:val="22"/>
          <w:szCs w:val="22"/>
        </w:rPr>
      </w:pPr>
      <w:r>
        <w:rPr>
          <w:sz w:val="22"/>
          <w:szCs w:val="22"/>
        </w:rPr>
        <w:t>«Отдел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кадров»;</w:t>
      </w:r>
    </w:p>
    <w:p w:rsidR="00CB4534" w:rsidRDefault="00CB4534" w:rsidP="006E3D37">
      <w:pPr>
        <w:pStyle w:val="a7"/>
        <w:numPr>
          <w:ilvl w:val="0"/>
          <w:numId w:val="2"/>
        </w:numPr>
        <w:tabs>
          <w:tab w:val="left" w:pos="1275"/>
        </w:tabs>
        <w:kinsoku w:val="0"/>
        <w:overflowPunct w:val="0"/>
        <w:rPr>
          <w:sz w:val="22"/>
          <w:szCs w:val="22"/>
        </w:rPr>
      </w:pPr>
      <w:r>
        <w:rPr>
          <w:sz w:val="22"/>
          <w:szCs w:val="22"/>
        </w:rPr>
        <w:t>«Агентство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аренды»;</w:t>
      </w:r>
    </w:p>
    <w:p w:rsidR="00CB4534" w:rsidRDefault="00CB4534" w:rsidP="006E3D37">
      <w:pPr>
        <w:pStyle w:val="a7"/>
        <w:numPr>
          <w:ilvl w:val="0"/>
          <w:numId w:val="2"/>
        </w:numPr>
        <w:tabs>
          <w:tab w:val="left" w:pos="1275"/>
        </w:tabs>
        <w:kinsoku w:val="0"/>
        <w:overflowPunct w:val="0"/>
        <w:rPr>
          <w:sz w:val="22"/>
          <w:szCs w:val="22"/>
        </w:rPr>
      </w:pPr>
      <w:r>
        <w:rPr>
          <w:sz w:val="22"/>
          <w:szCs w:val="22"/>
        </w:rPr>
        <w:t>«Аптека»;</w:t>
      </w:r>
    </w:p>
    <w:p w:rsidR="00CB4534" w:rsidRDefault="00CB4534" w:rsidP="006E3D37">
      <w:pPr>
        <w:pStyle w:val="a7"/>
        <w:numPr>
          <w:ilvl w:val="0"/>
          <w:numId w:val="2"/>
        </w:numPr>
        <w:tabs>
          <w:tab w:val="left" w:pos="1275"/>
        </w:tabs>
        <w:kinsoku w:val="0"/>
        <w:overflowPunct w:val="0"/>
        <w:spacing w:before="1"/>
        <w:rPr>
          <w:sz w:val="22"/>
          <w:szCs w:val="22"/>
        </w:rPr>
      </w:pPr>
      <w:r>
        <w:rPr>
          <w:sz w:val="22"/>
          <w:szCs w:val="22"/>
        </w:rPr>
        <w:t>«Ателье»;</w:t>
      </w:r>
    </w:p>
    <w:p w:rsidR="00CB4534" w:rsidRDefault="00CB4534" w:rsidP="006E3D37">
      <w:pPr>
        <w:pStyle w:val="a7"/>
        <w:numPr>
          <w:ilvl w:val="0"/>
          <w:numId w:val="2"/>
        </w:numPr>
        <w:tabs>
          <w:tab w:val="left" w:pos="1275"/>
        </w:tabs>
        <w:kinsoku w:val="0"/>
        <w:overflowPunct w:val="0"/>
        <w:rPr>
          <w:sz w:val="22"/>
          <w:szCs w:val="22"/>
        </w:rPr>
      </w:pPr>
      <w:r>
        <w:rPr>
          <w:sz w:val="22"/>
          <w:szCs w:val="22"/>
        </w:rPr>
        <w:t>«Аэропорт»;</w:t>
      </w:r>
    </w:p>
    <w:p w:rsidR="00CB4534" w:rsidRDefault="00CB4534" w:rsidP="006E3D37">
      <w:pPr>
        <w:pStyle w:val="a7"/>
        <w:numPr>
          <w:ilvl w:val="0"/>
          <w:numId w:val="2"/>
        </w:numPr>
        <w:tabs>
          <w:tab w:val="left" w:pos="1275"/>
        </w:tabs>
        <w:kinsoku w:val="0"/>
        <w:overflowPunct w:val="0"/>
        <w:spacing w:before="2" w:line="253" w:lineRule="exact"/>
        <w:rPr>
          <w:sz w:val="22"/>
          <w:szCs w:val="22"/>
        </w:rPr>
      </w:pPr>
      <w:r>
        <w:rPr>
          <w:sz w:val="22"/>
          <w:szCs w:val="22"/>
        </w:rPr>
        <w:t>«Библиотека»;</w:t>
      </w:r>
    </w:p>
    <w:p w:rsidR="00CB4534" w:rsidRDefault="00CB4534" w:rsidP="006E3D37">
      <w:pPr>
        <w:pStyle w:val="a7"/>
        <w:numPr>
          <w:ilvl w:val="0"/>
          <w:numId w:val="2"/>
        </w:numPr>
        <w:tabs>
          <w:tab w:val="left" w:pos="1275"/>
        </w:tabs>
        <w:kinsoku w:val="0"/>
        <w:overflowPunct w:val="0"/>
        <w:rPr>
          <w:sz w:val="22"/>
          <w:szCs w:val="22"/>
        </w:rPr>
      </w:pPr>
      <w:r>
        <w:rPr>
          <w:sz w:val="22"/>
          <w:szCs w:val="22"/>
        </w:rPr>
        <w:t>«Кинотеатр»;</w:t>
      </w:r>
    </w:p>
    <w:p w:rsidR="00CB4534" w:rsidRDefault="00CB4534" w:rsidP="006E3D37">
      <w:pPr>
        <w:pStyle w:val="a7"/>
        <w:numPr>
          <w:ilvl w:val="0"/>
          <w:numId w:val="2"/>
        </w:numPr>
        <w:tabs>
          <w:tab w:val="left" w:pos="1275"/>
        </w:tabs>
        <w:kinsoku w:val="0"/>
        <w:overflowPunct w:val="0"/>
        <w:rPr>
          <w:sz w:val="22"/>
          <w:szCs w:val="22"/>
        </w:rPr>
      </w:pPr>
      <w:r>
        <w:rPr>
          <w:sz w:val="22"/>
          <w:szCs w:val="22"/>
        </w:rPr>
        <w:t>«Поликлиника»;</w:t>
      </w:r>
    </w:p>
    <w:p w:rsidR="00CB4534" w:rsidRDefault="00CB4534" w:rsidP="00CB4534">
      <w:pPr>
        <w:tabs>
          <w:tab w:val="left" w:pos="1275"/>
        </w:tabs>
        <w:kinsoku w:val="0"/>
        <w:overflowPunct w:val="0"/>
        <w:spacing w:before="4"/>
        <w:ind w:right="9343"/>
      </w:pPr>
    </w:p>
    <w:p w:rsidR="00CB4534" w:rsidRDefault="00CB4534" w:rsidP="00CB4534">
      <w:pPr>
        <w:pStyle w:val="1"/>
        <w:kinsoku w:val="0"/>
        <w:overflowPunct w:val="0"/>
        <w:spacing w:before="1" w:line="250" w:lineRule="exact"/>
        <w:ind w:left="993" w:firstLine="0"/>
      </w:pPr>
      <w:r>
        <w:t>8.</w:t>
      </w:r>
      <w:r>
        <w:rPr>
          <w:spacing w:val="6"/>
        </w:rPr>
        <w:t xml:space="preserve"> </w:t>
      </w:r>
      <w:r>
        <w:t>Контрольные</w:t>
      </w:r>
      <w:r>
        <w:rPr>
          <w:spacing w:val="-3"/>
        </w:rPr>
        <w:t xml:space="preserve"> </w:t>
      </w:r>
      <w:r>
        <w:t>вопросы</w:t>
      </w:r>
    </w:p>
    <w:p w:rsidR="00CB4534" w:rsidRDefault="00CB4534" w:rsidP="006E3D37">
      <w:pPr>
        <w:pStyle w:val="a7"/>
        <w:numPr>
          <w:ilvl w:val="0"/>
          <w:numId w:val="1"/>
        </w:numPr>
        <w:tabs>
          <w:tab w:val="left" w:pos="1275"/>
        </w:tabs>
        <w:kinsoku w:val="0"/>
        <w:overflowPunct w:val="0"/>
        <w:spacing w:line="250" w:lineRule="exact"/>
        <w:rPr>
          <w:sz w:val="22"/>
          <w:szCs w:val="22"/>
        </w:rPr>
      </w:pPr>
      <w:r>
        <w:rPr>
          <w:sz w:val="22"/>
          <w:szCs w:val="22"/>
        </w:rPr>
        <w:t>Для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чего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используется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язык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UML?</w:t>
      </w:r>
    </w:p>
    <w:p w:rsidR="00CB4534" w:rsidRDefault="00CB4534" w:rsidP="006E3D37">
      <w:pPr>
        <w:pStyle w:val="a7"/>
        <w:numPr>
          <w:ilvl w:val="0"/>
          <w:numId w:val="1"/>
        </w:numPr>
        <w:tabs>
          <w:tab w:val="left" w:pos="1275"/>
        </w:tabs>
        <w:kinsoku w:val="0"/>
        <w:overflowPunct w:val="0"/>
        <w:spacing w:before="1"/>
        <w:rPr>
          <w:sz w:val="22"/>
          <w:szCs w:val="22"/>
        </w:rPr>
      </w:pPr>
      <w:r>
        <w:rPr>
          <w:sz w:val="22"/>
          <w:szCs w:val="22"/>
        </w:rPr>
        <w:t>Назначение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диаграммы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вариантов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использования?</w:t>
      </w:r>
    </w:p>
    <w:p w:rsidR="00CB4534" w:rsidRDefault="00CB4534" w:rsidP="006E3D37">
      <w:pPr>
        <w:pStyle w:val="a7"/>
        <w:numPr>
          <w:ilvl w:val="0"/>
          <w:numId w:val="1"/>
        </w:numPr>
        <w:tabs>
          <w:tab w:val="left" w:pos="1275"/>
        </w:tabs>
        <w:kinsoku w:val="0"/>
        <w:overflowPunct w:val="0"/>
        <w:rPr>
          <w:sz w:val="22"/>
          <w:szCs w:val="22"/>
        </w:rPr>
      </w:pPr>
      <w:r>
        <w:rPr>
          <w:sz w:val="22"/>
          <w:szCs w:val="22"/>
        </w:rPr>
        <w:t>Что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такое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«актер»?</w:t>
      </w:r>
    </w:p>
    <w:p w:rsidR="00CB4534" w:rsidRDefault="00CB4534" w:rsidP="006E3D37">
      <w:pPr>
        <w:pStyle w:val="a7"/>
        <w:numPr>
          <w:ilvl w:val="0"/>
          <w:numId w:val="1"/>
        </w:numPr>
        <w:tabs>
          <w:tab w:val="left" w:pos="1275"/>
        </w:tabs>
        <w:kinsoku w:val="0"/>
        <w:overflowPunct w:val="0"/>
        <w:spacing w:before="1"/>
        <w:rPr>
          <w:sz w:val="22"/>
          <w:szCs w:val="22"/>
        </w:rPr>
      </w:pPr>
      <w:r>
        <w:rPr>
          <w:sz w:val="22"/>
          <w:szCs w:val="22"/>
        </w:rPr>
        <w:t>Что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такое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«вариант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использования»?</w:t>
      </w:r>
    </w:p>
    <w:p w:rsidR="00CB4534" w:rsidRDefault="00CB4534" w:rsidP="006E3D37">
      <w:pPr>
        <w:pStyle w:val="a7"/>
        <w:numPr>
          <w:ilvl w:val="0"/>
          <w:numId w:val="1"/>
        </w:numPr>
        <w:tabs>
          <w:tab w:val="left" w:pos="1275"/>
        </w:tabs>
        <w:kinsoku w:val="0"/>
        <w:overflowPunct w:val="0"/>
        <w:rPr>
          <w:sz w:val="22"/>
          <w:szCs w:val="22"/>
        </w:rPr>
      </w:pPr>
      <w:r>
        <w:rPr>
          <w:sz w:val="22"/>
          <w:szCs w:val="22"/>
        </w:rPr>
        <w:t>Что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такое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«интерфейс»?</w:t>
      </w:r>
    </w:p>
    <w:p w:rsidR="00CB4534" w:rsidRDefault="00CB4534" w:rsidP="006E3D37">
      <w:pPr>
        <w:pStyle w:val="a7"/>
        <w:numPr>
          <w:ilvl w:val="0"/>
          <w:numId w:val="1"/>
        </w:numPr>
        <w:tabs>
          <w:tab w:val="left" w:pos="1275"/>
        </w:tabs>
        <w:kinsoku w:val="0"/>
        <w:overflowPunct w:val="0"/>
        <w:rPr>
          <w:sz w:val="22"/>
          <w:szCs w:val="22"/>
        </w:rPr>
      </w:pPr>
      <w:r>
        <w:rPr>
          <w:sz w:val="22"/>
          <w:szCs w:val="22"/>
        </w:rPr>
        <w:t>Что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такое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«примечание»?</w:t>
      </w:r>
    </w:p>
    <w:p w:rsidR="00CB4534" w:rsidRDefault="00CB4534" w:rsidP="006E3D37">
      <w:pPr>
        <w:pStyle w:val="a7"/>
        <w:numPr>
          <w:ilvl w:val="0"/>
          <w:numId w:val="1"/>
        </w:numPr>
        <w:tabs>
          <w:tab w:val="left" w:pos="1275"/>
        </w:tabs>
        <w:kinsoku w:val="0"/>
        <w:overflowPunct w:val="0"/>
        <w:spacing w:before="2" w:line="240" w:lineRule="auto"/>
        <w:ind w:left="566" w:right="567" w:firstLine="427"/>
        <w:rPr>
          <w:sz w:val="22"/>
          <w:szCs w:val="22"/>
        </w:rPr>
      </w:pPr>
      <w:r>
        <w:rPr>
          <w:sz w:val="22"/>
          <w:szCs w:val="22"/>
        </w:rPr>
        <w:t>Перечислить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виды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отношений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между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актерами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вариантами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использования,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охарактеризовать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каждое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из</w:t>
      </w:r>
      <w:r>
        <w:rPr>
          <w:spacing w:val="-52"/>
          <w:sz w:val="22"/>
          <w:szCs w:val="22"/>
        </w:rPr>
        <w:t xml:space="preserve"> </w:t>
      </w:r>
      <w:r>
        <w:rPr>
          <w:sz w:val="22"/>
          <w:szCs w:val="22"/>
        </w:rPr>
        <w:t>них?</w:t>
      </w:r>
    </w:p>
    <w:p w:rsidR="00DA6866" w:rsidRDefault="00DA6866"/>
    <w:sectPr w:rsidR="00DA6866" w:rsidSect="00DA6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14"/>
    <w:multiLevelType w:val="multilevel"/>
    <w:tmpl w:val="00000897"/>
    <w:lvl w:ilvl="0">
      <w:numFmt w:val="bullet"/>
      <w:lvlText w:val="–"/>
      <w:lvlJc w:val="left"/>
      <w:pPr>
        <w:ind w:left="566" w:hanging="282"/>
      </w:pPr>
      <w:rPr>
        <w:rFonts w:ascii="Times New Roman" w:hAnsi="Times New Roman"/>
        <w:b w:val="0"/>
        <w:w w:val="100"/>
        <w:sz w:val="22"/>
      </w:rPr>
    </w:lvl>
    <w:lvl w:ilvl="1">
      <w:numFmt w:val="bullet"/>
      <w:lvlText w:val="•"/>
      <w:lvlJc w:val="left"/>
      <w:pPr>
        <w:ind w:left="1694" w:hanging="282"/>
      </w:pPr>
    </w:lvl>
    <w:lvl w:ilvl="2">
      <w:numFmt w:val="bullet"/>
      <w:lvlText w:val="•"/>
      <w:lvlJc w:val="left"/>
      <w:pPr>
        <w:ind w:left="2828" w:hanging="282"/>
      </w:pPr>
    </w:lvl>
    <w:lvl w:ilvl="3">
      <w:numFmt w:val="bullet"/>
      <w:lvlText w:val="•"/>
      <w:lvlJc w:val="left"/>
      <w:pPr>
        <w:ind w:left="3962" w:hanging="282"/>
      </w:pPr>
    </w:lvl>
    <w:lvl w:ilvl="4">
      <w:numFmt w:val="bullet"/>
      <w:lvlText w:val="•"/>
      <w:lvlJc w:val="left"/>
      <w:pPr>
        <w:ind w:left="5096" w:hanging="282"/>
      </w:pPr>
    </w:lvl>
    <w:lvl w:ilvl="5">
      <w:numFmt w:val="bullet"/>
      <w:lvlText w:val="•"/>
      <w:lvlJc w:val="left"/>
      <w:pPr>
        <w:ind w:left="6230" w:hanging="282"/>
      </w:pPr>
    </w:lvl>
    <w:lvl w:ilvl="6">
      <w:numFmt w:val="bullet"/>
      <w:lvlText w:val="•"/>
      <w:lvlJc w:val="left"/>
      <w:pPr>
        <w:ind w:left="7364" w:hanging="282"/>
      </w:pPr>
    </w:lvl>
    <w:lvl w:ilvl="7">
      <w:numFmt w:val="bullet"/>
      <w:lvlText w:val="•"/>
      <w:lvlJc w:val="left"/>
      <w:pPr>
        <w:ind w:left="8498" w:hanging="282"/>
      </w:pPr>
    </w:lvl>
    <w:lvl w:ilvl="8">
      <w:numFmt w:val="bullet"/>
      <w:lvlText w:val="•"/>
      <w:lvlJc w:val="left"/>
      <w:pPr>
        <w:ind w:left="9632" w:hanging="282"/>
      </w:pPr>
    </w:lvl>
  </w:abstractNum>
  <w:abstractNum w:abstractNumId="1">
    <w:nsid w:val="0000043C"/>
    <w:multiLevelType w:val="multilevel"/>
    <w:tmpl w:val="000008BF"/>
    <w:lvl w:ilvl="0">
      <w:start w:val="1"/>
      <w:numFmt w:val="decimal"/>
      <w:lvlText w:val="%1."/>
      <w:lvlJc w:val="left"/>
      <w:pPr>
        <w:ind w:left="1274" w:hanging="282"/>
      </w:pPr>
      <w:rPr>
        <w:rFonts w:ascii="Times New Roman" w:hAnsi="Times New Roman" w:cs="Times New Roman"/>
        <w:b/>
        <w:bCs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1380" w:hanging="387"/>
      </w:pPr>
      <w:rPr>
        <w:rFonts w:ascii="Times New Roman" w:hAnsi="Times New Roman" w:cs="Times New Roman"/>
        <w:b/>
        <w:bCs/>
        <w:i/>
        <w:iCs/>
        <w:w w:val="100"/>
        <w:sz w:val="22"/>
        <w:szCs w:val="22"/>
      </w:rPr>
    </w:lvl>
    <w:lvl w:ilvl="2">
      <w:numFmt w:val="bullet"/>
      <w:lvlText w:val="•"/>
      <w:lvlJc w:val="left"/>
      <w:pPr>
        <w:ind w:left="2548" w:hanging="387"/>
      </w:pPr>
    </w:lvl>
    <w:lvl w:ilvl="3">
      <w:numFmt w:val="bullet"/>
      <w:lvlText w:val="•"/>
      <w:lvlJc w:val="left"/>
      <w:pPr>
        <w:ind w:left="3717" w:hanging="387"/>
      </w:pPr>
    </w:lvl>
    <w:lvl w:ilvl="4">
      <w:numFmt w:val="bullet"/>
      <w:lvlText w:val="•"/>
      <w:lvlJc w:val="left"/>
      <w:pPr>
        <w:ind w:left="4886" w:hanging="387"/>
      </w:pPr>
    </w:lvl>
    <w:lvl w:ilvl="5">
      <w:numFmt w:val="bullet"/>
      <w:lvlText w:val="•"/>
      <w:lvlJc w:val="left"/>
      <w:pPr>
        <w:ind w:left="6055" w:hanging="387"/>
      </w:pPr>
    </w:lvl>
    <w:lvl w:ilvl="6">
      <w:numFmt w:val="bullet"/>
      <w:lvlText w:val="•"/>
      <w:lvlJc w:val="left"/>
      <w:pPr>
        <w:ind w:left="7224" w:hanging="387"/>
      </w:pPr>
    </w:lvl>
    <w:lvl w:ilvl="7">
      <w:numFmt w:val="bullet"/>
      <w:lvlText w:val="•"/>
      <w:lvlJc w:val="left"/>
      <w:pPr>
        <w:ind w:left="8393" w:hanging="387"/>
      </w:pPr>
    </w:lvl>
    <w:lvl w:ilvl="8">
      <w:numFmt w:val="bullet"/>
      <w:lvlText w:val="•"/>
      <w:lvlJc w:val="left"/>
      <w:pPr>
        <w:ind w:left="9562" w:hanging="387"/>
      </w:pPr>
    </w:lvl>
  </w:abstractNum>
  <w:abstractNum w:abstractNumId="2">
    <w:nsid w:val="0000043D"/>
    <w:multiLevelType w:val="multilevel"/>
    <w:tmpl w:val="000008C0"/>
    <w:lvl w:ilvl="0">
      <w:start w:val="1"/>
      <w:numFmt w:val="decimal"/>
      <w:lvlText w:val="%1."/>
      <w:lvlJc w:val="left"/>
      <w:pPr>
        <w:ind w:left="566" w:hanging="282"/>
      </w:pPr>
      <w:rPr>
        <w:rFonts w:ascii="Times New Roman" w:hAnsi="Times New Roman" w:cs="Times New Roman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694" w:hanging="282"/>
      </w:pPr>
    </w:lvl>
    <w:lvl w:ilvl="2">
      <w:numFmt w:val="bullet"/>
      <w:lvlText w:val="•"/>
      <w:lvlJc w:val="left"/>
      <w:pPr>
        <w:ind w:left="2828" w:hanging="282"/>
      </w:pPr>
    </w:lvl>
    <w:lvl w:ilvl="3">
      <w:numFmt w:val="bullet"/>
      <w:lvlText w:val="•"/>
      <w:lvlJc w:val="left"/>
      <w:pPr>
        <w:ind w:left="3962" w:hanging="282"/>
      </w:pPr>
    </w:lvl>
    <w:lvl w:ilvl="4">
      <w:numFmt w:val="bullet"/>
      <w:lvlText w:val="•"/>
      <w:lvlJc w:val="left"/>
      <w:pPr>
        <w:ind w:left="5096" w:hanging="282"/>
      </w:pPr>
    </w:lvl>
    <w:lvl w:ilvl="5">
      <w:numFmt w:val="bullet"/>
      <w:lvlText w:val="•"/>
      <w:lvlJc w:val="left"/>
      <w:pPr>
        <w:ind w:left="6230" w:hanging="282"/>
      </w:pPr>
    </w:lvl>
    <w:lvl w:ilvl="6">
      <w:numFmt w:val="bullet"/>
      <w:lvlText w:val="•"/>
      <w:lvlJc w:val="left"/>
      <w:pPr>
        <w:ind w:left="7364" w:hanging="282"/>
      </w:pPr>
    </w:lvl>
    <w:lvl w:ilvl="7">
      <w:numFmt w:val="bullet"/>
      <w:lvlText w:val="•"/>
      <w:lvlJc w:val="left"/>
      <w:pPr>
        <w:ind w:left="8498" w:hanging="282"/>
      </w:pPr>
    </w:lvl>
    <w:lvl w:ilvl="8">
      <w:numFmt w:val="bullet"/>
      <w:lvlText w:val="•"/>
      <w:lvlJc w:val="left"/>
      <w:pPr>
        <w:ind w:left="9632" w:hanging="282"/>
      </w:pPr>
    </w:lvl>
  </w:abstractNum>
  <w:abstractNum w:abstractNumId="3">
    <w:nsid w:val="0000043E"/>
    <w:multiLevelType w:val="multilevel"/>
    <w:tmpl w:val="000008C1"/>
    <w:lvl w:ilvl="0">
      <w:start w:val="1"/>
      <w:numFmt w:val="decimal"/>
      <w:lvlText w:val="%1."/>
      <w:lvlJc w:val="left"/>
      <w:pPr>
        <w:ind w:left="566" w:hanging="282"/>
      </w:pPr>
      <w:rPr>
        <w:rFonts w:ascii="Times New Roman" w:hAnsi="Times New Roman" w:cs="Times New Roman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694" w:hanging="282"/>
      </w:pPr>
    </w:lvl>
    <w:lvl w:ilvl="2">
      <w:numFmt w:val="bullet"/>
      <w:lvlText w:val="•"/>
      <w:lvlJc w:val="left"/>
      <w:pPr>
        <w:ind w:left="2828" w:hanging="282"/>
      </w:pPr>
    </w:lvl>
    <w:lvl w:ilvl="3">
      <w:numFmt w:val="bullet"/>
      <w:lvlText w:val="•"/>
      <w:lvlJc w:val="left"/>
      <w:pPr>
        <w:ind w:left="3962" w:hanging="282"/>
      </w:pPr>
    </w:lvl>
    <w:lvl w:ilvl="4">
      <w:numFmt w:val="bullet"/>
      <w:lvlText w:val="•"/>
      <w:lvlJc w:val="left"/>
      <w:pPr>
        <w:ind w:left="5096" w:hanging="282"/>
      </w:pPr>
    </w:lvl>
    <w:lvl w:ilvl="5">
      <w:numFmt w:val="bullet"/>
      <w:lvlText w:val="•"/>
      <w:lvlJc w:val="left"/>
      <w:pPr>
        <w:ind w:left="6230" w:hanging="282"/>
      </w:pPr>
    </w:lvl>
    <w:lvl w:ilvl="6">
      <w:numFmt w:val="bullet"/>
      <w:lvlText w:val="•"/>
      <w:lvlJc w:val="left"/>
      <w:pPr>
        <w:ind w:left="7364" w:hanging="282"/>
      </w:pPr>
    </w:lvl>
    <w:lvl w:ilvl="7">
      <w:numFmt w:val="bullet"/>
      <w:lvlText w:val="•"/>
      <w:lvlJc w:val="left"/>
      <w:pPr>
        <w:ind w:left="8498" w:hanging="282"/>
      </w:pPr>
    </w:lvl>
    <w:lvl w:ilvl="8">
      <w:numFmt w:val="bullet"/>
      <w:lvlText w:val="•"/>
      <w:lvlJc w:val="left"/>
      <w:pPr>
        <w:ind w:left="9632" w:hanging="282"/>
      </w:pPr>
    </w:lvl>
  </w:abstractNum>
  <w:abstractNum w:abstractNumId="4">
    <w:nsid w:val="0000043F"/>
    <w:multiLevelType w:val="multilevel"/>
    <w:tmpl w:val="000008C2"/>
    <w:lvl w:ilvl="0">
      <w:start w:val="1"/>
      <w:numFmt w:val="decimal"/>
      <w:lvlText w:val="%1."/>
      <w:lvlJc w:val="left"/>
      <w:pPr>
        <w:ind w:left="1274" w:hanging="282"/>
      </w:pPr>
      <w:rPr>
        <w:rFonts w:cs="Times New Roman"/>
        <w:b w:val="0"/>
        <w:bCs w:val="0"/>
        <w:w w:val="100"/>
      </w:rPr>
    </w:lvl>
    <w:lvl w:ilvl="1">
      <w:numFmt w:val="bullet"/>
      <w:lvlText w:val="•"/>
      <w:lvlJc w:val="left"/>
      <w:pPr>
        <w:ind w:left="2342" w:hanging="282"/>
      </w:pPr>
    </w:lvl>
    <w:lvl w:ilvl="2">
      <w:numFmt w:val="bullet"/>
      <w:lvlText w:val="•"/>
      <w:lvlJc w:val="left"/>
      <w:pPr>
        <w:ind w:left="3404" w:hanging="282"/>
      </w:pPr>
    </w:lvl>
    <w:lvl w:ilvl="3">
      <w:numFmt w:val="bullet"/>
      <w:lvlText w:val="•"/>
      <w:lvlJc w:val="left"/>
      <w:pPr>
        <w:ind w:left="4466" w:hanging="282"/>
      </w:pPr>
    </w:lvl>
    <w:lvl w:ilvl="4">
      <w:numFmt w:val="bullet"/>
      <w:lvlText w:val="•"/>
      <w:lvlJc w:val="left"/>
      <w:pPr>
        <w:ind w:left="5528" w:hanging="282"/>
      </w:pPr>
    </w:lvl>
    <w:lvl w:ilvl="5">
      <w:numFmt w:val="bullet"/>
      <w:lvlText w:val="•"/>
      <w:lvlJc w:val="left"/>
      <w:pPr>
        <w:ind w:left="6590" w:hanging="282"/>
      </w:pPr>
    </w:lvl>
    <w:lvl w:ilvl="6">
      <w:numFmt w:val="bullet"/>
      <w:lvlText w:val="•"/>
      <w:lvlJc w:val="left"/>
      <w:pPr>
        <w:ind w:left="7652" w:hanging="282"/>
      </w:pPr>
    </w:lvl>
    <w:lvl w:ilvl="7">
      <w:numFmt w:val="bullet"/>
      <w:lvlText w:val="•"/>
      <w:lvlJc w:val="left"/>
      <w:pPr>
        <w:ind w:left="8714" w:hanging="282"/>
      </w:pPr>
    </w:lvl>
    <w:lvl w:ilvl="8">
      <w:numFmt w:val="bullet"/>
      <w:lvlText w:val="•"/>
      <w:lvlJc w:val="left"/>
      <w:pPr>
        <w:ind w:left="9776" w:hanging="282"/>
      </w:pPr>
    </w:lvl>
  </w:abstractNum>
  <w:abstractNum w:abstractNumId="5">
    <w:nsid w:val="00000440"/>
    <w:multiLevelType w:val="multilevel"/>
    <w:tmpl w:val="000008C3"/>
    <w:lvl w:ilvl="0">
      <w:start w:val="5"/>
      <w:numFmt w:val="decimal"/>
      <w:lvlText w:val="%1."/>
      <w:lvlJc w:val="left"/>
      <w:pPr>
        <w:ind w:left="1274" w:hanging="282"/>
      </w:pPr>
      <w:rPr>
        <w:rFonts w:ascii="Times New Roman" w:hAnsi="Times New Roman" w:cs="Times New Roman"/>
        <w:b w:val="0"/>
        <w:bCs w:val="0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2268" w:hanging="1275"/>
      </w:pPr>
      <w:rPr>
        <w:rFonts w:ascii="Times New Roman" w:hAnsi="Times New Roman" w:cs="Times New Roman"/>
        <w:b/>
        <w:bCs/>
        <w:i/>
        <w:iCs/>
        <w:w w:val="100"/>
        <w:sz w:val="22"/>
        <w:szCs w:val="22"/>
      </w:rPr>
    </w:lvl>
    <w:lvl w:ilvl="2">
      <w:numFmt w:val="bullet"/>
      <w:lvlText w:val="•"/>
      <w:lvlJc w:val="left"/>
      <w:pPr>
        <w:ind w:left="3331" w:hanging="1275"/>
      </w:pPr>
    </w:lvl>
    <w:lvl w:ilvl="3">
      <w:numFmt w:val="bullet"/>
      <w:lvlText w:val="•"/>
      <w:lvlJc w:val="left"/>
      <w:pPr>
        <w:ind w:left="4402" w:hanging="1275"/>
      </w:pPr>
    </w:lvl>
    <w:lvl w:ilvl="4">
      <w:numFmt w:val="bullet"/>
      <w:lvlText w:val="•"/>
      <w:lvlJc w:val="left"/>
      <w:pPr>
        <w:ind w:left="5473" w:hanging="1275"/>
      </w:pPr>
    </w:lvl>
    <w:lvl w:ilvl="5">
      <w:numFmt w:val="bullet"/>
      <w:lvlText w:val="•"/>
      <w:lvlJc w:val="left"/>
      <w:pPr>
        <w:ind w:left="6544" w:hanging="1275"/>
      </w:pPr>
    </w:lvl>
    <w:lvl w:ilvl="6">
      <w:numFmt w:val="bullet"/>
      <w:lvlText w:val="•"/>
      <w:lvlJc w:val="left"/>
      <w:pPr>
        <w:ind w:left="7615" w:hanging="1275"/>
      </w:pPr>
    </w:lvl>
    <w:lvl w:ilvl="7">
      <w:numFmt w:val="bullet"/>
      <w:lvlText w:val="•"/>
      <w:lvlJc w:val="left"/>
      <w:pPr>
        <w:ind w:left="8686" w:hanging="1275"/>
      </w:pPr>
    </w:lvl>
    <w:lvl w:ilvl="8">
      <w:numFmt w:val="bullet"/>
      <w:lvlText w:val="•"/>
      <w:lvlJc w:val="left"/>
      <w:pPr>
        <w:ind w:left="9757" w:hanging="1275"/>
      </w:pPr>
    </w:lvl>
  </w:abstractNum>
  <w:abstractNum w:abstractNumId="6">
    <w:nsid w:val="00000441"/>
    <w:multiLevelType w:val="multilevel"/>
    <w:tmpl w:val="000008C4"/>
    <w:lvl w:ilvl="0">
      <w:start w:val="6"/>
      <w:numFmt w:val="decimal"/>
      <w:lvlText w:val="%1."/>
      <w:lvlJc w:val="left"/>
      <w:pPr>
        <w:ind w:left="1274" w:hanging="282"/>
      </w:pPr>
      <w:rPr>
        <w:rFonts w:ascii="Times New Roman" w:hAnsi="Times New Roman" w:cs="Times New Roman"/>
        <w:b/>
        <w:bCs/>
        <w:w w:val="100"/>
        <w:sz w:val="22"/>
        <w:szCs w:val="22"/>
      </w:rPr>
    </w:lvl>
    <w:lvl w:ilvl="1">
      <w:numFmt w:val="bullet"/>
      <w:lvlText w:val="•"/>
      <w:lvlJc w:val="left"/>
      <w:pPr>
        <w:ind w:left="2342" w:hanging="282"/>
      </w:pPr>
    </w:lvl>
    <w:lvl w:ilvl="2">
      <w:numFmt w:val="bullet"/>
      <w:lvlText w:val="•"/>
      <w:lvlJc w:val="left"/>
      <w:pPr>
        <w:ind w:left="3404" w:hanging="282"/>
      </w:pPr>
    </w:lvl>
    <w:lvl w:ilvl="3">
      <w:numFmt w:val="bullet"/>
      <w:lvlText w:val="•"/>
      <w:lvlJc w:val="left"/>
      <w:pPr>
        <w:ind w:left="4466" w:hanging="282"/>
      </w:pPr>
    </w:lvl>
    <w:lvl w:ilvl="4">
      <w:numFmt w:val="bullet"/>
      <w:lvlText w:val="•"/>
      <w:lvlJc w:val="left"/>
      <w:pPr>
        <w:ind w:left="5528" w:hanging="282"/>
      </w:pPr>
    </w:lvl>
    <w:lvl w:ilvl="5">
      <w:numFmt w:val="bullet"/>
      <w:lvlText w:val="•"/>
      <w:lvlJc w:val="left"/>
      <w:pPr>
        <w:ind w:left="6590" w:hanging="282"/>
      </w:pPr>
    </w:lvl>
    <w:lvl w:ilvl="6">
      <w:numFmt w:val="bullet"/>
      <w:lvlText w:val="•"/>
      <w:lvlJc w:val="left"/>
      <w:pPr>
        <w:ind w:left="7652" w:hanging="282"/>
      </w:pPr>
    </w:lvl>
    <w:lvl w:ilvl="7">
      <w:numFmt w:val="bullet"/>
      <w:lvlText w:val="•"/>
      <w:lvlJc w:val="left"/>
      <w:pPr>
        <w:ind w:left="8714" w:hanging="282"/>
      </w:pPr>
    </w:lvl>
    <w:lvl w:ilvl="8">
      <w:numFmt w:val="bullet"/>
      <w:lvlText w:val="•"/>
      <w:lvlJc w:val="left"/>
      <w:pPr>
        <w:ind w:left="9776" w:hanging="282"/>
      </w:pPr>
    </w:lvl>
  </w:abstractNum>
  <w:abstractNum w:abstractNumId="7">
    <w:nsid w:val="00000442"/>
    <w:multiLevelType w:val="multilevel"/>
    <w:tmpl w:val="000008C5"/>
    <w:lvl w:ilvl="0">
      <w:start w:val="1"/>
      <w:numFmt w:val="decimal"/>
      <w:lvlText w:val="%1."/>
      <w:lvlJc w:val="left"/>
      <w:pPr>
        <w:ind w:left="1274" w:hanging="282"/>
      </w:pPr>
      <w:rPr>
        <w:rFonts w:ascii="Times New Roman" w:hAnsi="Times New Roman" w:cs="Times New Roman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2342" w:hanging="282"/>
      </w:pPr>
    </w:lvl>
    <w:lvl w:ilvl="2">
      <w:numFmt w:val="bullet"/>
      <w:lvlText w:val="•"/>
      <w:lvlJc w:val="left"/>
      <w:pPr>
        <w:ind w:left="3404" w:hanging="282"/>
      </w:pPr>
    </w:lvl>
    <w:lvl w:ilvl="3">
      <w:numFmt w:val="bullet"/>
      <w:lvlText w:val="•"/>
      <w:lvlJc w:val="left"/>
      <w:pPr>
        <w:ind w:left="4466" w:hanging="282"/>
      </w:pPr>
    </w:lvl>
    <w:lvl w:ilvl="4">
      <w:numFmt w:val="bullet"/>
      <w:lvlText w:val="•"/>
      <w:lvlJc w:val="left"/>
      <w:pPr>
        <w:ind w:left="5528" w:hanging="282"/>
      </w:pPr>
    </w:lvl>
    <w:lvl w:ilvl="5">
      <w:numFmt w:val="bullet"/>
      <w:lvlText w:val="•"/>
      <w:lvlJc w:val="left"/>
      <w:pPr>
        <w:ind w:left="6590" w:hanging="282"/>
      </w:pPr>
    </w:lvl>
    <w:lvl w:ilvl="6">
      <w:numFmt w:val="bullet"/>
      <w:lvlText w:val="•"/>
      <w:lvlJc w:val="left"/>
      <w:pPr>
        <w:ind w:left="7652" w:hanging="282"/>
      </w:pPr>
    </w:lvl>
    <w:lvl w:ilvl="7">
      <w:numFmt w:val="bullet"/>
      <w:lvlText w:val="•"/>
      <w:lvlJc w:val="left"/>
      <w:pPr>
        <w:ind w:left="8714" w:hanging="282"/>
      </w:pPr>
    </w:lvl>
    <w:lvl w:ilvl="8">
      <w:numFmt w:val="bullet"/>
      <w:lvlText w:val="•"/>
      <w:lvlJc w:val="left"/>
      <w:pPr>
        <w:ind w:left="9776" w:hanging="282"/>
      </w:pPr>
    </w:lvl>
  </w:abstractNum>
  <w:abstractNum w:abstractNumId="8">
    <w:nsid w:val="00000443"/>
    <w:multiLevelType w:val="multilevel"/>
    <w:tmpl w:val="000008C6"/>
    <w:lvl w:ilvl="0">
      <w:start w:val="1"/>
      <w:numFmt w:val="decimal"/>
      <w:lvlText w:val="%1."/>
      <w:lvlJc w:val="left"/>
      <w:pPr>
        <w:ind w:left="1274" w:hanging="282"/>
      </w:pPr>
      <w:rPr>
        <w:rFonts w:ascii="Times New Roman" w:hAnsi="Times New Roman" w:cs="Times New Roman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2342" w:hanging="282"/>
      </w:pPr>
    </w:lvl>
    <w:lvl w:ilvl="2">
      <w:numFmt w:val="bullet"/>
      <w:lvlText w:val="•"/>
      <w:lvlJc w:val="left"/>
      <w:pPr>
        <w:ind w:left="3404" w:hanging="282"/>
      </w:pPr>
    </w:lvl>
    <w:lvl w:ilvl="3">
      <w:numFmt w:val="bullet"/>
      <w:lvlText w:val="•"/>
      <w:lvlJc w:val="left"/>
      <w:pPr>
        <w:ind w:left="4466" w:hanging="282"/>
      </w:pPr>
    </w:lvl>
    <w:lvl w:ilvl="4">
      <w:numFmt w:val="bullet"/>
      <w:lvlText w:val="•"/>
      <w:lvlJc w:val="left"/>
      <w:pPr>
        <w:ind w:left="5528" w:hanging="282"/>
      </w:pPr>
    </w:lvl>
    <w:lvl w:ilvl="5">
      <w:numFmt w:val="bullet"/>
      <w:lvlText w:val="•"/>
      <w:lvlJc w:val="left"/>
      <w:pPr>
        <w:ind w:left="6590" w:hanging="282"/>
      </w:pPr>
    </w:lvl>
    <w:lvl w:ilvl="6">
      <w:numFmt w:val="bullet"/>
      <w:lvlText w:val="•"/>
      <w:lvlJc w:val="left"/>
      <w:pPr>
        <w:ind w:left="7652" w:hanging="282"/>
      </w:pPr>
    </w:lvl>
    <w:lvl w:ilvl="7">
      <w:numFmt w:val="bullet"/>
      <w:lvlText w:val="•"/>
      <w:lvlJc w:val="left"/>
      <w:pPr>
        <w:ind w:left="8714" w:hanging="282"/>
      </w:pPr>
    </w:lvl>
    <w:lvl w:ilvl="8">
      <w:numFmt w:val="bullet"/>
      <w:lvlText w:val="•"/>
      <w:lvlJc w:val="left"/>
      <w:pPr>
        <w:ind w:left="9776" w:hanging="282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characterSpacingControl w:val="doNotCompress"/>
  <w:compat/>
  <w:rsids>
    <w:rsidRoot w:val="00CB4534"/>
    <w:rsid w:val="006E3D37"/>
    <w:rsid w:val="00AB1C0F"/>
    <w:rsid w:val="00C50579"/>
    <w:rsid w:val="00CB4534"/>
    <w:rsid w:val="00DA6866"/>
    <w:rsid w:val="00E45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B453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CB4534"/>
    <w:pPr>
      <w:ind w:left="1274" w:hanging="282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1"/>
    <w:qFormat/>
    <w:rsid w:val="00CB4534"/>
    <w:pPr>
      <w:ind w:left="1380" w:hanging="387"/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B4534"/>
    <w:rPr>
      <w:rFonts w:ascii="Times New Roman" w:eastAsiaTheme="minorEastAsia" w:hAnsi="Times New Roman" w:cs="Times New Roman"/>
      <w:b/>
      <w:bCs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CB4534"/>
    <w:rPr>
      <w:rFonts w:ascii="Times New Roman" w:eastAsiaTheme="minorEastAsia" w:hAnsi="Times New Roman" w:cs="Times New Roman"/>
      <w:b/>
      <w:bCs/>
      <w:i/>
      <w:iCs/>
      <w:lang w:eastAsia="ru-RU"/>
    </w:rPr>
  </w:style>
  <w:style w:type="paragraph" w:styleId="a3">
    <w:name w:val="Body Text"/>
    <w:basedOn w:val="a"/>
    <w:link w:val="a4"/>
    <w:uiPriority w:val="1"/>
    <w:qFormat/>
    <w:rsid w:val="00CB4534"/>
  </w:style>
  <w:style w:type="character" w:customStyle="1" w:styleId="a4">
    <w:name w:val="Основной текст Знак"/>
    <w:basedOn w:val="a0"/>
    <w:link w:val="a3"/>
    <w:uiPriority w:val="1"/>
    <w:rsid w:val="00CB4534"/>
    <w:rPr>
      <w:rFonts w:ascii="Times New Roman" w:eastAsiaTheme="minorEastAsia" w:hAnsi="Times New Roman" w:cs="Times New Roman"/>
      <w:lang w:eastAsia="ru-RU"/>
    </w:rPr>
  </w:style>
  <w:style w:type="paragraph" w:styleId="a5">
    <w:name w:val="Title"/>
    <w:basedOn w:val="a"/>
    <w:next w:val="a"/>
    <w:link w:val="a6"/>
    <w:uiPriority w:val="1"/>
    <w:qFormat/>
    <w:rsid w:val="00CB4534"/>
    <w:pPr>
      <w:spacing w:before="67"/>
      <w:ind w:left="385" w:right="384"/>
      <w:jc w:val="center"/>
    </w:pPr>
    <w:rPr>
      <w:b/>
      <w:bCs/>
      <w:sz w:val="24"/>
      <w:szCs w:val="24"/>
    </w:rPr>
  </w:style>
  <w:style w:type="character" w:customStyle="1" w:styleId="a6">
    <w:name w:val="Название Знак"/>
    <w:basedOn w:val="a0"/>
    <w:link w:val="a5"/>
    <w:uiPriority w:val="1"/>
    <w:rsid w:val="00CB4534"/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styleId="a7">
    <w:name w:val="List Paragraph"/>
    <w:basedOn w:val="a"/>
    <w:uiPriority w:val="1"/>
    <w:qFormat/>
    <w:rsid w:val="00CB4534"/>
    <w:pPr>
      <w:spacing w:line="252" w:lineRule="exact"/>
      <w:ind w:left="1274" w:hanging="282"/>
    </w:pPr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CB4534"/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CB453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B4534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3413</Words>
  <Characters>19457</Characters>
  <Application>Microsoft Office Word</Application>
  <DocSecurity>0</DocSecurity>
  <Lines>162</Lines>
  <Paragraphs>45</Paragraphs>
  <ScaleCrop>false</ScaleCrop>
  <Company/>
  <LinksUpToDate>false</LinksUpToDate>
  <CharactersWithSpaces>22825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2024-03-21T06:50:00Z</dcterms:created>
  <dcterms:modified xsi:type="dcterms:W3CDTF">2024-03-21T10:11:00Z</dcterms:modified>
</cp:coreProperties>
</file>